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D7" w:rsidRDefault="004665D7">
      <w:pPr>
        <w:spacing w:before="4" w:line="160" w:lineRule="exact"/>
        <w:rPr>
          <w:sz w:val="17"/>
          <w:szCs w:val="17"/>
        </w:rPr>
      </w:pPr>
      <w:bookmarkStart w:id="0" w:name="_GoBack"/>
      <w:bookmarkEnd w:id="0"/>
    </w:p>
    <w:p w:rsidR="004665D7" w:rsidRDefault="00E71633">
      <w:pPr>
        <w:spacing w:line="220" w:lineRule="exact"/>
        <w:ind w:left="1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headerReference w:type="default" r:id="rId8"/>
          <w:footerReference w:type="default" r:id="rId9"/>
          <w:pgSz w:w="11900" w:h="16840"/>
          <w:pgMar w:top="1460" w:right="840" w:bottom="280" w:left="900" w:header="670" w:footer="679" w:gutter="0"/>
          <w:pgNumType w:start="1"/>
          <w:cols w:num="2" w:space="720" w:equalWidth="0">
            <w:col w:w="160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6" w:line="140" w:lineRule="exact"/>
        <w:rPr>
          <w:sz w:val="14"/>
          <w:szCs w:val="14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24"/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           </w:t>
      </w:r>
      <w:r>
        <w:rPr>
          <w:rFonts w:ascii="Arial" w:eastAsia="Arial" w:hAnsi="Arial" w:cs="Arial"/>
          <w:b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Register</w:t>
      </w:r>
      <w:r>
        <w:rPr>
          <w:rFonts w:ascii="Arial" w:eastAsia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Specification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9" w:line="280" w:lineRule="exact"/>
        <w:rPr>
          <w:sz w:val="28"/>
          <w:szCs w:val="28"/>
        </w:rPr>
      </w:pPr>
    </w:p>
    <w:p w:rsidR="004665D7" w:rsidRDefault="00E71633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1.1         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egisters Chapter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6" w:line="240" w:lineRule="exact"/>
        <w:rPr>
          <w:sz w:val="24"/>
          <w:szCs w:val="24"/>
        </w:rPr>
      </w:pPr>
    </w:p>
    <w:p w:rsidR="004665D7" w:rsidRDefault="00E71633">
      <w:pPr>
        <w:spacing w:line="220" w:lineRule="exact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Ta</w:t>
      </w:r>
      <w:r>
        <w:rPr>
          <w:rFonts w:ascii="Arial" w:eastAsia="Arial" w:hAnsi="Arial" w:cs="Arial"/>
          <w:b/>
          <w:position w:val="-1"/>
        </w:rPr>
        <w:t>b</w:t>
      </w:r>
      <w:r>
        <w:rPr>
          <w:rFonts w:ascii="Arial" w:eastAsia="Arial" w:hAnsi="Arial" w:cs="Arial"/>
          <w:b/>
          <w:spacing w:val="1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  <w:r>
        <w:rPr>
          <w:rFonts w:ascii="Arial" w:eastAsia="Arial" w:hAnsi="Arial" w:cs="Arial"/>
          <w:b/>
          <w:spacing w:val="1"/>
          <w:position w:val="-1"/>
        </w:rPr>
        <w:t>-</w:t>
      </w:r>
      <w:r>
        <w:rPr>
          <w:rFonts w:ascii="Arial" w:eastAsia="Arial" w:hAnsi="Arial" w:cs="Arial"/>
          <w:b/>
          <w:position w:val="-1"/>
        </w:rPr>
        <w:t xml:space="preserve">1        </w:t>
      </w:r>
      <w:r>
        <w:rPr>
          <w:rFonts w:ascii="Arial" w:eastAsia="Arial" w:hAnsi="Arial" w:cs="Arial"/>
          <w:b/>
          <w:spacing w:val="4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gis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Addr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Sp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e</w:t>
      </w:r>
    </w:p>
    <w:p w:rsidR="004665D7" w:rsidRDefault="004665D7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268"/>
        <w:gridCol w:w="2268"/>
        <w:gridCol w:w="3117"/>
      </w:tblGrid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le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Add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ess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dre</w:t>
            </w:r>
            <w:r>
              <w:rPr>
                <w:rFonts w:ascii="Arial" w:eastAsia="Arial" w:hAnsi="Arial" w:cs="Arial"/>
                <w:b/>
              </w:rPr>
              <w:t>ss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nterfa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inte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</w:tr>
    </w:tbl>
    <w:p w:rsidR="004665D7" w:rsidRDefault="004665D7">
      <w:pPr>
        <w:spacing w:before="5" w:line="140" w:lineRule="exact"/>
        <w:rPr>
          <w:sz w:val="14"/>
          <w:szCs w:val="14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Ta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</w:rPr>
        <w:t xml:space="preserve">2        </w:t>
      </w:r>
      <w:r>
        <w:rPr>
          <w:rFonts w:ascii="Arial" w:eastAsia="Arial" w:hAnsi="Arial" w:cs="Arial"/>
          <w:b/>
          <w:spacing w:val="49"/>
        </w:rPr>
        <w:t xml:space="preserve"> 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gis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ew</w:t>
      </w:r>
    </w:p>
    <w:p w:rsidR="004665D7" w:rsidRDefault="004665D7">
      <w:pPr>
        <w:spacing w:before="8" w:line="40" w:lineRule="exact"/>
        <w:rPr>
          <w:sz w:val="5"/>
          <w:szCs w:val="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513"/>
        <w:gridCol w:w="1700"/>
        <w:gridCol w:w="1417"/>
      </w:tblGrid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Regis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me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gis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ng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me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Add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ess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Value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  <w:color w:val="0000FF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_Sig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nfig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Sign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ture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2"/>
                <w:w w:val="99"/>
              </w:rPr>
              <w:t>B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  <w:color w:val="0000FF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  <w:color w:val="0000FF"/>
              </w:rPr>
              <w:t>e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n_1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Config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  <w:color w:val="0000FF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  <w:color w:val="0000FF"/>
              </w:rPr>
              <w:t>e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n_2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Config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  <w:color w:val="0000FF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  <w:color w:val="0000FF"/>
              </w:rPr>
              <w:t>e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n_3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Config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Conf_wwd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nd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Watchd</w:t>
            </w:r>
            <w:r>
              <w:rPr>
                <w:rFonts w:ascii="Arial" w:eastAsia="Arial" w:hAnsi="Arial" w:cs="Arial"/>
              </w:rPr>
              <w:t>og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6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Tl_vs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Tl_v</w:t>
            </w:r>
            <w:r>
              <w:rPr>
                <w:rFonts w:ascii="Arial" w:eastAsia="Arial" w:hAnsi="Arial" w:cs="Arial"/>
                <w:b/>
                <w:color w:val="0000FF"/>
              </w:rPr>
              <w:t>dh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VD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Ove</w:t>
            </w:r>
            <w:r>
              <w:rPr>
                <w:rFonts w:ascii="Arial" w:eastAsia="Arial" w:hAnsi="Arial" w:cs="Arial"/>
              </w:rPr>
              <w:t>r-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Und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rvolta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esh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ds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59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Tl_c</w:t>
            </w:r>
            <w:r>
              <w:rPr>
                <w:rFonts w:ascii="Arial" w:eastAsia="Arial" w:hAnsi="Arial" w:cs="Arial"/>
                <w:b/>
                <w:color w:val="0000FF"/>
              </w:rPr>
              <w:t>b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vcc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VC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de</w:t>
            </w:r>
            <w:r>
              <w:rPr>
                <w:rFonts w:ascii="Arial" w:eastAsia="Arial" w:hAnsi="Arial" w:cs="Arial"/>
              </w:rPr>
              <w:t>r-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Ove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volta</w:t>
            </w:r>
            <w:r>
              <w:rPr>
                <w:rFonts w:ascii="Arial" w:eastAsia="Arial" w:hAnsi="Arial" w:cs="Arial"/>
              </w:rPr>
              <w:t>ge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Th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esh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ds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p/Bootstra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Fail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ellaneous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Failure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Modes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09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Fm_3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&amp; VCC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Under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oltage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Failure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Modes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Fm_4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&amp; VCC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ervoltage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Failure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Modes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B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59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Fm_5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Short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Circuit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Detection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Signal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Path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Sup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ision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Failure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Modes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6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Dt_ls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>side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D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Dt_hs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High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>side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</w:rPr>
              <w:t>t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rvolta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Filte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mes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F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</w:rPr>
              <w:t>t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olt</w:t>
            </w:r>
            <w:r>
              <w:rPr>
                <w:rFonts w:ascii="Arial" w:eastAsia="Arial" w:hAnsi="Arial" w:cs="Arial"/>
                <w:spacing w:val="1"/>
              </w:rPr>
              <w:t>ag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VCC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il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59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</w:rPr>
              <w:t>t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_3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mp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irc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cti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Fil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Tim</w:t>
            </w: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color w:val="0000FF"/>
              </w:rPr>
              <w:t>t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_4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Ove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Filte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Time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Fm_6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Ove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ilu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  <w:color w:val="0000FF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gai_1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urrent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Amplifier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1&amp;2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Gain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  <w:color w:val="0000FF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gai_2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urrent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Amplifier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1&amp;2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Gain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  <w:color w:val="0000FF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  <w:color w:val="0000FF"/>
              </w:rPr>
              <w:t>cl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plifie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Offs</w:t>
            </w:r>
            <w:r>
              <w:rPr>
                <w:rFonts w:ascii="Arial" w:eastAsia="Arial" w:hAnsi="Arial" w:cs="Arial"/>
              </w:rPr>
              <w:t>et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  <w:color w:val="0000FF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con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urrent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Amplifier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24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Sc_ls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</w:rPr>
              <w:t>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ow-sid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Sc_ls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</w:rPr>
              <w:t>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ow-sid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90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Ta</w:t>
      </w:r>
      <w:r>
        <w:rPr>
          <w:rFonts w:ascii="Arial" w:eastAsia="Arial" w:hAnsi="Arial" w:cs="Arial"/>
          <w:b/>
          <w:position w:val="-1"/>
        </w:rPr>
        <w:t>b</w:t>
      </w:r>
      <w:r>
        <w:rPr>
          <w:rFonts w:ascii="Arial" w:eastAsia="Arial" w:hAnsi="Arial" w:cs="Arial"/>
          <w:b/>
          <w:spacing w:val="1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  <w:r>
        <w:rPr>
          <w:rFonts w:ascii="Arial" w:eastAsia="Arial" w:hAnsi="Arial" w:cs="Arial"/>
          <w:b/>
          <w:spacing w:val="1"/>
          <w:position w:val="-1"/>
        </w:rPr>
        <w:t>-</w:t>
      </w:r>
      <w:r>
        <w:rPr>
          <w:rFonts w:ascii="Arial" w:eastAsia="Arial" w:hAnsi="Arial" w:cs="Arial"/>
          <w:b/>
          <w:position w:val="-1"/>
        </w:rPr>
        <w:t>2</w:t>
      </w:r>
      <w:r>
        <w:rPr>
          <w:rFonts w:ascii="Arial" w:eastAsia="Arial" w:hAnsi="Arial" w:cs="Arial"/>
          <w:b/>
          <w:position w:val="-1"/>
        </w:rPr>
        <w:t xml:space="preserve">        </w:t>
      </w:r>
      <w:r>
        <w:rPr>
          <w:rFonts w:ascii="Arial" w:eastAsia="Arial" w:hAnsi="Arial" w:cs="Arial"/>
          <w:b/>
          <w:spacing w:val="4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gis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O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er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ew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(cont’d)</w:t>
      </w:r>
    </w:p>
    <w:p w:rsidR="004665D7" w:rsidRDefault="004665D7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513"/>
        <w:gridCol w:w="1700"/>
        <w:gridCol w:w="1417"/>
      </w:tblGrid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Regis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me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gis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ng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me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Add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ess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Value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Sc_ls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</w:rPr>
              <w:t>3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ow-sid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color w:val="0000FF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Hig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2"/>
                <w:w w:val="99"/>
              </w:rPr>
              <w:t>8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color w:val="0000FF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Hig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2"/>
                <w:w w:val="99"/>
              </w:rPr>
              <w:t>9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color w:val="0000FF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s_3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Hig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-sid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2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Mis</w:t>
            </w:r>
            <w:r>
              <w:rPr>
                <w:rFonts w:ascii="Arial" w:eastAsia="Arial" w:hAnsi="Arial" w:cs="Arial"/>
                <w:b/>
                <w:color w:val="0000FF"/>
              </w:rPr>
              <w:t>c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_c</w:t>
            </w:r>
            <w:r>
              <w:rPr>
                <w:rFonts w:ascii="Arial" w:eastAsia="Arial" w:hAnsi="Arial" w:cs="Arial"/>
                <w:b/>
                <w:color w:val="0000FF"/>
              </w:rPr>
              <w:t>tr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Shif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ltag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ee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bac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Gain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C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nop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ion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Sel_st_1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Sele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Sel_st_2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Sele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En_st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Entry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Om</w:t>
            </w:r>
            <w:r>
              <w:rPr>
                <w:rFonts w:ascii="Arial" w:eastAsia="Arial" w:hAnsi="Arial" w:cs="Arial"/>
                <w:b/>
                <w:color w:val="0000FF"/>
              </w:rPr>
              <w:t>_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over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rview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Err_over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Ser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Event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Register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Err_i_1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Err_i_2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4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Err_e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Errors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  <w:r>
              <w:rPr>
                <w:rFonts w:ascii="Arial" w:eastAsia="Arial" w:hAnsi="Arial" w:cs="Arial"/>
                <w:spacing w:val="-2"/>
                <w:w w:val="99"/>
              </w:rPr>
              <w:t>5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Err_sd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Shutd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6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Err_scd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Cir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uit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Errors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47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Err_spiconf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SP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Comm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nicatio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</w:t>
            </w:r>
            <w:r>
              <w:rPr>
                <w:rFonts w:ascii="Arial" w:eastAsia="Arial" w:hAnsi="Arial" w:cs="Arial"/>
              </w:rPr>
              <w:t>nf</w:t>
            </w:r>
            <w:r>
              <w:rPr>
                <w:rFonts w:ascii="Arial" w:eastAsia="Arial" w:hAnsi="Arial" w:cs="Arial"/>
                <w:spacing w:val="1"/>
              </w:rPr>
              <w:t>igu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Err_op_12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plifie</w:t>
            </w:r>
            <w:r>
              <w:rPr>
                <w:rFonts w:ascii="Arial" w:eastAsia="Arial" w:hAnsi="Arial" w:cs="Arial"/>
              </w:rPr>
              <w:t>rs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spacing w:val="-1"/>
                <w:w w:val="99"/>
              </w:rPr>
              <w:t>B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Err_outp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igital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Ou</w:t>
            </w:r>
            <w:r>
              <w:rPr>
                <w:rFonts w:ascii="Arial" w:eastAsia="Arial" w:hAnsi="Arial" w:cs="Arial"/>
              </w:rPr>
              <w:t>tput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Errors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w w:val="99"/>
              </w:rPr>
              <w:t>4D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  <w:tr w:rsidR="004665D7">
        <w:trPr>
          <w:trHeight w:hRule="exact" w:val="330"/>
        </w:trPr>
        <w:tc>
          <w:tcPr>
            <w:tcW w:w="22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00FF"/>
              </w:rPr>
              <w:t>e</w:t>
            </w:r>
            <w:r>
              <w:rPr>
                <w:rFonts w:ascii="Arial" w:eastAsia="Arial" w:hAnsi="Arial" w:cs="Arial"/>
                <w:b/>
                <w:color w:val="0000FF"/>
                <w:spacing w:val="1"/>
              </w:rPr>
              <w:t>mp_ls1</w:t>
            </w:r>
          </w:p>
        </w:tc>
        <w:tc>
          <w:tcPr>
            <w:tcW w:w="4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mp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5" w:line="140" w:lineRule="exact"/>
        <w:rPr>
          <w:sz w:val="14"/>
          <w:szCs w:val="14"/>
        </w:rPr>
      </w:pPr>
    </w:p>
    <w:p w:rsidR="004665D7" w:rsidRDefault="00E71633">
      <w:pPr>
        <w:spacing w:before="34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gis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>rd</w:t>
      </w:r>
      <w:r>
        <w:rPr>
          <w:rFonts w:ascii="Arial" w:eastAsia="Arial" w:hAnsi="Arial" w:cs="Arial"/>
        </w:rPr>
        <w:t>wis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.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9" w:line="260" w:lineRule="exact"/>
        <w:rPr>
          <w:sz w:val="26"/>
          <w:szCs w:val="26"/>
        </w:rPr>
      </w:pPr>
    </w:p>
    <w:p w:rsidR="004665D7" w:rsidRDefault="00E71633">
      <w:pPr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1.1.1       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nfiguration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registers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00" w:lineRule="exact"/>
      </w:pPr>
    </w:p>
    <w:p w:rsidR="004665D7" w:rsidRDefault="00E71633">
      <w:pPr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Con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ig</w:t>
      </w:r>
      <w:r>
        <w:rPr>
          <w:rFonts w:ascii="Arial" w:eastAsia="Arial" w:hAnsi="Arial" w:cs="Arial"/>
          <w:b/>
        </w:rPr>
        <w:t>ur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Sig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at</w:t>
      </w:r>
      <w:r>
        <w:rPr>
          <w:rFonts w:ascii="Arial" w:eastAsia="Arial" w:hAnsi="Arial" w:cs="Arial"/>
          <w:b/>
        </w:rPr>
        <w:t>ure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4"/>
        <w:gridCol w:w="3509"/>
        <w:gridCol w:w="1409"/>
      </w:tblGrid>
      <w:tr w:rsidR="004665D7">
        <w:trPr>
          <w:trHeight w:hRule="exact" w:val="354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_Sig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ig</w:t>
            </w:r>
            <w:r>
              <w:rPr>
                <w:rFonts w:ascii="Arial" w:eastAsia="Arial" w:hAnsi="Arial" w:cs="Arial"/>
                <w:b/>
              </w:rPr>
              <w:t>ur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Sig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at</w:t>
            </w:r>
            <w:r>
              <w:rPr>
                <w:rFonts w:ascii="Arial" w:eastAsia="Arial" w:hAnsi="Arial" w:cs="Arial"/>
                <w:b/>
              </w:rPr>
              <w:t>ure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BA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831" w:right="4853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13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1781175</wp:posOffset>
                </wp:positionV>
                <wp:extent cx="6135370" cy="382270"/>
                <wp:effectExtent l="5715" t="9525" r="2540" b="8255"/>
                <wp:wrapNone/>
                <wp:docPr id="1136" name="Group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2805"/>
                          <a:chExt cx="9662" cy="602"/>
                        </a:xfrm>
                      </wpg:grpSpPr>
                      <wpg:grpSp>
                        <wpg:cNvPr id="1137" name="Group 975"/>
                        <wpg:cNvGrpSpPr>
                          <a:grpSpLocks/>
                        </wpg:cNvGrpSpPr>
                        <wpg:grpSpPr bwMode="auto">
                          <a:xfrm>
                            <a:off x="1140" y="2810"/>
                            <a:ext cx="9651" cy="0"/>
                            <a:chOff x="1140" y="2810"/>
                            <a:chExt cx="9651" cy="0"/>
                          </a:xfrm>
                        </wpg:grpSpPr>
                        <wps:wsp>
                          <wps:cNvPr id="1138" name="Freeform 1010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" name="Freeform 1009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0" name="Group 976"/>
                          <wpg:cNvGrpSpPr>
                            <a:grpSpLocks/>
                          </wpg:cNvGrpSpPr>
                          <wpg:grpSpPr bwMode="auto">
                            <a:xfrm>
                              <a:off x="2344" y="2810"/>
                              <a:ext cx="0" cy="73"/>
                              <a:chOff x="2344" y="2810"/>
                              <a:chExt cx="0" cy="73"/>
                            </a:xfrm>
                          </wpg:grpSpPr>
                          <wps:wsp>
                            <wps:cNvPr id="1141" name="Freeform 1008"/>
                            <wps:cNvSpPr>
                              <a:spLocks/>
                            </wps:cNvSpPr>
                            <wps:spPr bwMode="auto">
                              <a:xfrm>
                                <a:off x="2344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42" name="Group 9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2810"/>
                                <a:ext cx="0" cy="73"/>
                                <a:chOff x="3549" y="2810"/>
                                <a:chExt cx="0" cy="73"/>
                              </a:xfrm>
                            </wpg:grpSpPr>
                            <wps:wsp>
                              <wps:cNvPr id="1143" name="Freeform 10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44" name="Group 9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2810"/>
                                  <a:ext cx="0" cy="73"/>
                                  <a:chOff x="4754" y="2810"/>
                                  <a:chExt cx="0" cy="73"/>
                                </a:xfrm>
                              </wpg:grpSpPr>
                              <wps:wsp>
                                <wps:cNvPr id="1145" name="Freeform 10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46" name="Group 9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2810"/>
                                    <a:ext cx="0" cy="73"/>
                                    <a:chOff x="5959" y="2810"/>
                                    <a:chExt cx="0" cy="73"/>
                                  </a:xfrm>
                                </wpg:grpSpPr>
                                <wps:wsp>
                                  <wps:cNvPr id="1147" name="Freeform 10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48" name="Group 9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2810"/>
                                      <a:ext cx="0" cy="73"/>
                                      <a:chOff x="7164" y="2810"/>
                                      <a:chExt cx="0" cy="73"/>
                                    </a:xfrm>
                                  </wpg:grpSpPr>
                                  <wps:wsp>
                                    <wps:cNvPr id="1149" name="Freeform 10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50" name="Group 9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2810"/>
                                        <a:ext cx="0" cy="73"/>
                                        <a:chOff x="8369" y="2810"/>
                                        <a:chExt cx="0" cy="73"/>
                                      </a:xfrm>
                                    </wpg:grpSpPr>
                                    <wps:wsp>
                                      <wps:cNvPr id="1151" name="Freeform 100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52" name="Group 98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2810"/>
                                          <a:ext cx="0" cy="73"/>
                                          <a:chOff x="9574" y="2810"/>
                                          <a:chExt cx="0" cy="73"/>
                                        </a:xfrm>
                                      </wpg:grpSpPr>
                                      <wps:wsp>
                                        <wps:cNvPr id="1153" name="Freeform 100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281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810 2810"/>
                                              <a:gd name="T1" fmla="*/ 2810 h 73"/>
                                              <a:gd name="T2" fmla="+- 0 2883 2810"/>
                                              <a:gd name="T3" fmla="*/ 288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54" name="Group 98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401"/>
                                            <a:ext cx="9651" cy="0"/>
                                            <a:chOff x="1140" y="340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1155" name="Freeform 100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56" name="Freeform 100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57" name="Group 98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328"/>
                                              <a:ext cx="0" cy="73"/>
                                              <a:chOff x="2344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1158" name="Freeform 99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59" name="Group 98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328"/>
                                                <a:ext cx="0" cy="73"/>
                                                <a:chOff x="3549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1160" name="Freeform 99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61" name="Group 98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328"/>
                                                  <a:ext cx="0" cy="73"/>
                                                  <a:chOff x="4754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1162" name="Freeform 99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63" name="Group 98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  <a:chOff x="5959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1164" name="Freeform 99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165" name="Group 98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  <a:chOff x="7164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1166" name="Freeform 99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167" name="Group 98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  <a:chOff x="8369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1168" name="Freeform 99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69" name="Group 99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  <a:chOff x="9574" y="332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1170" name="Freeform 99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32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401 3328"/>
                                                              <a:gd name="T1" fmla="*/ 3401 h 73"/>
                                                              <a:gd name="T2" fmla="+- 0 3328 3328"/>
                                                              <a:gd name="T3" fmla="*/ 332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71" name="Group 99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2810"/>
                                                            <a:ext cx="0" cy="590"/>
                                                            <a:chOff x="10779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72" name="Freeform 99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4" o:spid="_x0000_s1026" style="position:absolute;margin-left:56.7pt;margin-top:140.25pt;width:483.1pt;height:30.1pt;z-index:-7967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">
                <v:group id="Group 975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  <v:shape id="Freeform 1010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JtMYA&#10;AADdAAAADwAAAGRycy9kb3ducmV2LnhtbESPQW/CMAyF75P4D5GRuI0UEBPrCAghDe3AgQEHerMa&#10;r63WOFWSQfn38wGJm633/N7n5bp3rbpSiI1nA5NxBoq49LbhysD59Pm6ABUTssXWMxm4U4T1avCy&#10;xNz6G3/T9ZgqJSEcczRQp9TlWseyJodx7Dti0X58cJhkDZW2AW8S7lo9zbI37bBhaaixo21N5e/x&#10;zxnws0ov3otpEe67yynts+JQzufGjIb95gNUoj49zY/rLyv4k5ngyjcygl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lJtMYAAADd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1009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sL8MA&#10;AADdAAAADwAAAGRycy9kb3ducmV2LnhtbERPTYvCMBC9C/sfwgh701RF0a5RFsFlDx60erC3oZlt&#10;i82kJFmt/94Igrd5vM9ZrjvTiCs5X1tWMBomIIgLq2suFZyO28EchA/IGhvLpOBOHtarj94SU21v&#10;fKBrFkoRQ9inqKAKoU2l9EVFBv3QtsSR+7POYIjQlVI7vMVw08hxksykwZpjQ4UtbSoqLtm/UWAn&#10;pZwv8nHu7j/nY9gl+b6YTpX67HffXyACdeEtfrl/dZw/mizg+U08Qa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XsL8MAAADdAAAADwAAAAAAAAAAAAAAAACYAgAAZHJzL2Rv&#10;d25yZXYueG1sUEsFBgAAAAAEAAQA9QAAAIgDAAAAAA==&#10;" path="m,l9650,e" filled="f" strokeweight=".19686mm">
                    <v:path arrowok="t" o:connecttype="custom" o:connectlocs="0,0;9650,0" o:connectangles="0,0"/>
                  </v:shape>
                  <v:group id="Group 976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HfP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xHfPscAAADd&#10;AAAADwAAAAAAAAAAAAAAAACqAgAAZHJzL2Rvd25yZXYueG1sUEsFBgAAAAAEAAQA+gAAAJ4DAAAA&#10;AA==&#10;">
                    <v:shape id="Freeform 1008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GhY8QA&#10;AADdAAAADwAAAGRycy9kb3ducmV2LnhtbERPTWvCQBC9F/wPywi91U2k2Ji6ihQSeq1tEW9jdpoE&#10;s7Mxu02iv94VCr3N433OajOaRvTUudqygngWgSAurK65VPD1mT0lIJxH1thYJgUXcrBZTx5WmGo7&#10;8Af1O1+KEMIuRQWV920qpSsqMuhmtiUO3I/tDPoAu1LqDocQbho5j6KFNFhzaKiwpbeKitPu1yg4&#10;vOzL+DxfHo98Tby+LPPv7JQr9Tgdt68gPI3+X/znftdhfvwcw/2bcIJ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oWPEAAAA3QAAAA8AAAAAAAAAAAAAAAAAmAIAAGRycy9k&#10;b3ducmV2LnhtbFBLBQYAAAAABAAEAPUAAACJAwAAAAA=&#10;" path="m,l,73e" filled="f" strokeweight=".19686mm">
                      <v:path arrowok="t" o:connecttype="custom" o:connectlocs="0,2810;0,2883" o:connectangles="0,0"/>
                    </v:shape>
                    <v:group id="Group 977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    <v:shape id="Freeform 1007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+aj8QA&#10;AADdAAAADwAAAGRycy9kb3ducmV2LnhtbERPS2vCQBC+F/wPywi91U1saTW6ihQivaoV8TZmxySY&#10;nU2z2zz6691Cobf5+J6zXPemEi01rrSsIJ5EIIgzq0vOFXwe0qcZCOeRNVaWScFADtar0cMSE207&#10;3lG797kIIewSVFB4XydSuqwgg25ia+LAXW1j0AfY5FI32IVwU8lpFL1KgyWHhgJrei8ou+2/jYLz&#10;2ymPv6bzy4V/Zl4P8+0xvW2Vehz3mwUIT73/F/+5P3SYH788w+834QS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mo/EAAAA3QAAAA8AAAAAAAAAAAAAAAAAmAIAAGRycy9k&#10;b3ducmV2LnhtbFBLBQYAAAAABAAEAPUAAACJAwAAAAA=&#10;" path="m,l,73e" filled="f" strokeweight=".19686mm">
                        <v:path arrowok="t" o:connecttype="custom" o:connectlocs="0,2810;0,2883" o:connectangles="0,0"/>
                      </v:shape>
                      <v:group id="Group 978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rZP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P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Ktk9wwAAAN0AAAAP&#10;AAAAAAAAAAAAAAAAAKoCAABkcnMvZG93bnJldi54bWxQSwUGAAAAAAQABAD6AAAAmgMAAAAA&#10;">
                        <v:shape id="Freeform 1006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nYMQA&#10;AADdAAAADwAAAGRycy9kb3ducmV2LnhtbERPS2vCQBC+F/wPywi91U2kD42uIoVIr2pFvI3ZMQlm&#10;Z9PsNo/+erdQ6G0+vucs172pREuNKy0riCcRCOLM6pJzBZ+H9GkGwnlkjZVlUjCQg/Vq9LDERNuO&#10;d9TufS5CCLsEFRTe14mULivIoJvYmjhwV9sY9AE2udQNdiHcVHIaRa/SYMmhocCa3gvKbvtvo+D8&#10;dsrjr+n8cuGfmdfDfHtMb1ulHsf9ZgHCU+//xX/uDx3mx88v8PtNOEG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p2DEAAAA3QAAAA8AAAAAAAAAAAAAAAAAmAIAAGRycy9k&#10;b3ducmV2LnhtbFBLBQYAAAAABAAEAPUAAACJAwAAAAA=&#10;" path="m,l,73e" filled="f" strokeweight=".19686mm">
                          <v:path arrowok="t" o:connecttype="custom" o:connectlocs="0,2810;0,2883" o:connectangles="0,0"/>
                        </v:shape>
                        <v:group id="Group 979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      <v:shape id="Freeform 1005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ScjMIA&#10;AADdAAAADwAAAGRycy9kb3ducmV2LnhtbERPS4vCMBC+L/gfwgh707QiPqpRZEHZqy/E29iMbbGZ&#10;dJuo1V9vBGFv8/E9ZzpvTCluVLvCsoK4G4EgTq0uOFOw2y47IxDOI2ssLZOCBzmYz1pfU0y0vfOa&#10;bhufiRDCLkEFufdVIqVLczLourYiDtzZ1gZ9gHUmdY33EG5K2YuigTRYcGjIsaKfnNLL5moUHIeH&#10;LP7rjU8nfo68foxX++VlpdR3u1lMQHhq/L/44/7VYX7cH8L7m3C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JyMwgAAAN0AAAAPAAAAAAAAAAAAAAAAAJgCAABkcnMvZG93&#10;bnJldi54bWxQSwUGAAAAAAQABAD1AAAAhwMAAAAA&#10;" path="m,l,73e" filled="f" strokeweight=".19686mm">
                            <v:path arrowok="t" o:connecttype="custom" o:connectlocs="0,2810;0,2883" o:connectangles="0,0"/>
                          </v:shape>
                          <v:group id="Group 980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          <v:shape id="Freeform 1004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tZcIA&#10;AADdAAAADwAAAGRycy9kb3ducmV2LnhtbERPS4vCMBC+C/6HMMLeNK0saqtRFkHx6otlb2MztsVm&#10;0m2iVn/9ZkHwNh/fc2aL1lTiRo0rLSuIBxEI4szqknMFh/2qPwHhPLLGyjIpeJCDxbzbmWGq7Z23&#10;dNv5XIQQdikqKLyvUyldVpBBN7A1ceDOtjHoA2xyqRu8h3BTyWEUjaTBkkNDgTUtC8ouu6tR8DP+&#10;zuPfYXI68XPi9SNZH1eXtVIfvfZrCsJT69/il3ujw/z4M4H/b8IJ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61lwgAAAN0AAAAPAAAAAAAAAAAAAAAAAJgCAABkcnMvZG93&#10;bnJldi54bWxQSwUGAAAAAAQABAD1AAAAhwMAAAAA&#10;" path="m,l,73e" filled="f" strokeweight=".19686mm">
                              <v:path arrowok="t" o:connecttype="custom" o:connectlocs="0,2810;0,2883" o:connectangles="0,0"/>
                            </v:shape>
                            <v:group id="Group 981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J4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shJ48cAAADd&#10;AAAADwAAAAAAAAAAAAAAAACqAgAAZHJzL2Rvd25yZXYueG1sUEsFBgAAAAAEAAQA+gAAAJ4DAAAA&#10;AA==&#10;">
                              <v:shape id="Freeform 1003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3vsQA&#10;AADdAAAADwAAAGRycy9kb3ducmV2LnhtbERPTWvCQBC9F/wPywi91U2E2pi6ihQSeq1tEW9jdpoE&#10;s7Mxu02iv94VCr3N433OajOaRvTUudqygngWgSAurK65VPD1mT0lIJxH1thYJgUXcrBZTx5WmGo7&#10;8Af1O1+KEMIuRQWV920qpSsqMuhmtiUO3I/tDPoAu1LqDocQbho5j6KFNFhzaKiwpbeKitPu1yg4&#10;vOzL+DxfHo98Tby+LPPv7JQr9Tgdt68gPI3+X/znftdhfvwcw/2bcIJ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IN77EAAAA3QAAAA8AAAAAAAAAAAAAAAAAmAIAAGRycy9k&#10;b3ducmV2LnhtbFBLBQYAAAAABAAEAPUAAACJAwAAAAA=&#10;" path="m,l,73e" filled="f" strokeweight=".19686mm">
                                <v:path arrowok="t" o:connecttype="custom" o:connectlocs="0,2810;0,2883" o:connectangles="0,0"/>
                              </v:shape>
                              <v:group id="Group 982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                <v:shape id="Freeform 1002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MUsQA&#10;AADdAAAADwAAAGRycy9kb3ducmV2LnhtbERPS2vCQBC+F/wPywi91U0sbTW6ihQivaoV8TZmxySY&#10;nU2z2zz6691Cobf5+J6zXPemEi01rrSsIJ5EIIgzq0vOFXwe0qcZCOeRNVaWScFADtar0cMSE207&#10;3lG797kIIewSVFB4XydSuqwgg25ia+LAXW1j0AfY5FI32IVwU8lpFL1KgyWHhgJrei8ou+2/jYLz&#10;2ymPv6bzy4V/Zl4P8+0xvW2Vehz3mwUIT73/F/+5P3SYH788w+834QS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DFLEAAAA3QAAAA8AAAAAAAAAAAAAAAAAmAIAAGRycy9k&#10;b3ducmV2LnhtbFBLBQYAAAAABAAEAPUAAACJAwAAAAA=&#10;" path="m,l,73e" filled="f" strokeweight=".19686mm">
                                  <v:path arrowok="t" o:connecttype="custom" o:connectlocs="0,2810;0,2883" o:connectangles="0,0"/>
                                </v:shape>
                                <v:group id="Group 983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                <v:shape id="Freeform 1001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DisQA&#10;AADdAAAADwAAAGRycy9kb3ducmV2LnhtbERPyWrDMBC9B/oPYgq9JXJcHBInSiiFlh56yHaIb4M1&#10;tU2tkZFUL39fBQq9zeOtszuMphU9Od9YVrBcJCCIS6sbrhRcL2/zNQgfkDW2lknBRB4O+4fZDnNt&#10;Bz5Rfw6ViCHsc1RQh9DlUvqyJoN+YTviyH1ZZzBE6CqpHQ4x3LQyTZKVNNhwbKixo9eayu/zj1Fg&#10;nyu53hRp4ab32yV8JsWxzDKlnh7Hly2IQGP4F/+5P3Scv8wyuH8TT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HA4rEAAAA3Q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1000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d/cQA&#10;AADdAAAADwAAAGRycy9kb3ducmV2LnhtbERPTWvCQBC9F/wPyxR6azZaIjF1FSlUPPTQqgdzG7LT&#10;JDQ7G3ZXk/x7t1DobR7vc9bb0XTiRs63lhXMkxQEcWV1y7WC8+n9OQfhA7LGzjIpmMjDdjN7WGOh&#10;7cBfdDuGWsQQ9gUqaELoCyl91ZBBn9ieOHLf1hkMEbpaaodDDDedXKTpUhpsOTY02NNbQ9XP8WoU&#10;2Jda5qtyUbppfzmFj7T8rLJMqafHcfcKItAY/sV/7oOO8+fZEn6/iS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nf3EAAAA3QAAAA8AAAAAAAAAAAAAAAAAmAIAAGRycy9k&#10;b3ducmV2LnhtbFBLBQYAAAAABAAEAPUAAACJ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984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                  <v:shape id="Freeform 999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eI8YA&#10;AADdAAAADwAAAGRycy9kb3ducmV2LnhtbESPQWvCQBCF7wX/wzJCb7qJ0KrRVaSg9FqriLcxOybB&#10;7Gya3Wr01zuHQm8zvDfvfTNfdq5WV2pD5dlAOkxAEefeVlwY2H2vBxNQISJbrD2TgTsFWC56L3PM&#10;rL/xF123sVASwiFDA2WMTaZ1yEtyGIa+IRbt7FuHUda20LbFm4S7Wo+S5F07rFgaSmzoo6T8sv11&#10;Bo7jQ5H+jKanEz8m0d6nm/36sjHmtd+tZqAidfHf/Hf9aQU/fRNc+UZG0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eI8YAAADdAAAADwAAAAAAAAAAAAAAAACYAgAAZHJz&#10;L2Rvd25yZXYueG1sUEsFBgAAAAAEAAQA9QAAAIsDAAAAAA==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985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Lgf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P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8uB+wwAAAN0AAAAP&#10;AAAAAAAAAAAAAAAAAKoCAABkcnMvZG93bnJldi54bWxQSwUGAAAAAAQABAD6AAAAmgMAAAAA&#10;">
                                      <v:shape id="Freeform 998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YmMUA&#10;AADdAAAADwAAAGRycy9kb3ducmV2LnhtbESPQW/CMAyF75P4D5EncRtpOTDoCGhCAnEFhhA303ht&#10;ReOUJkDh188HpN1svef3Pk/nnavVjdpQeTaQDhJQxLm3FRcGfnbLjzGoEJEt1p7JwIMCzGe9tylm&#10;1t95Q7dtLJSEcMjQQBljk2kd8pIchoFviEX79a3DKGtbaNviXcJdrYdJMtIOK5aGEhtalJSft1dn&#10;4Ph5KNLLcHI68XMc7WOy2i/PK2P67933F6hIXfw3v67XVvDTkfDLNzKC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FiYxQAAAN0AAAAPAAAAAAAAAAAAAAAAAJgCAABkcnMv&#10;ZG93bnJldi54bWxQSwUGAAAAAAQABAD1AAAAigMAAAAA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986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                      <v:shape id="Freeform 997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jdMQA&#10;AADdAAAADwAAAGRycy9kb3ducmV2LnhtbERPS2vCQBC+F/wPywjemk1y8BFdpQgJvWpbirdJdpoE&#10;s7Mxu9Xor+8WCr3Nx/eczW40nbjS4FrLCpIoBkFcWd1yreD9LX9egnAeWWNnmRTcycFuO3naYKbt&#10;jQ90PfpahBB2GSpovO8zKV3VkEEX2Z44cF92MOgDHGqpB7yFcNPJNI7n0mDLoaHBnvYNVefjt1Fw&#10;WnzWySVdlSU/ll7fV8VHfi6Umk3HlzUIT6P/F/+5X3WYn8xT+P0mnC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2Y3TEAAAA3QAAAA8AAAAAAAAAAAAAAAAAmAIAAGRycy9k&#10;b3ducmV2LnhtbFBLBQYAAAAABAAEAPUAAACJAwAAAAA=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987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                        <v:shape id="Freeform 996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em8IA&#10;AADdAAAADwAAAGRycy9kb3ducmV2LnhtbERPS4vCMBC+L/gfwgh7W9OK+KhGEUHZqy/E29iMbbGZ&#10;1CZq9dcbYWFv8/E9ZzJrTCnuVLvCsoK4E4EgTq0uOFOw2y5/hiCcR9ZYWiYFT3Iwm7a+Jpho++A1&#10;3Tc+EyGEXYIKcu+rREqX5mTQdWxFHLizrQ36AOtM6hofIdyUshtFfWmw4NCQY0WLnNLL5mYUHAeH&#10;LL52R6cTv4ZeP0er/fKyUuq73czHIDw1/l/85/7VYX7c78Hnm3CCn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16bwgAAAN0AAAAPAAAAAAAAAAAAAAAAAJgCAABkcnMvZG93&#10;bnJldi54bWxQSwUGAAAAAAQABAD1AAAAhwMAAAAA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988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Mgx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/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0yDGwwAAAN0AAAAP&#10;AAAAAAAAAAAAAAAAAKoCAABkcnMvZG93bnJldi54bWxQSwUGAAAAAAQABAD6AAAAmgMAAAAA&#10;">
                                            <v:shape id="Freeform 995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1ld8QA&#10;AADdAAAADwAAAGRycy9kb3ducmV2LnhtbERPTWvCQBC9F/wPywjemk08RE1dpQhKr2pL6W2SnSbB&#10;7GzMbk3ir3cLhd7m8T5nvR1MI27UudqygiSKQRAXVtdcKng/75+XIJxH1thYJgUjOdhuJk9rzLTt&#10;+Ui3ky9FCGGXoYLK+zaT0hUVGXSRbYkD9207gz7ArpS6wz6Em0bO4ziVBmsODRW2tKuouJx+jIKv&#10;xWeZXOerPOf70utxdfjYXw5KzabD6wsIT4P/F/+533SYn6Qp/H4TTp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NZXfEAAAA3QAAAA8AAAAAAAAAAAAAAAAAmAIAAGRycy9k&#10;b3ducmV2LnhtbFBLBQYAAAAABAAEAPUAAACJAwAAAAA=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989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0bK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TRsqwwAAAN0AAAAP&#10;AAAAAAAAAAAAAAAAAKoCAABkcnMvZG93bnJldi54bWxQSwUGAAAAAAQABAD6AAAAmgMAAAAA&#10;">
                                              <v:shape id="Freeform 994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UnsUA&#10;AADdAAAADwAAAGRycy9kb3ducmV2LnhtbESPQW/CMAyF75P4D5EncRtpOTDoCGhCAnEFhhA303ht&#10;ReOUJkDh188HpN1svef3Pk/nnavVjdpQeTaQDhJQxLm3FRcGfnbLjzGoEJEt1p7JwIMCzGe9tylm&#10;1t95Q7dtLJSEcMjQQBljk2kd8pIchoFviEX79a3DKGtbaNviXcJdrYdJMtIOK5aGEhtalJSft1dn&#10;4Ph5KNLLcHI68XMc7WOy2i/PK2P67933F6hIXfw3v67XVvDTkeDKNzKC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lSexQAAAN0AAAAPAAAAAAAAAAAAAAAAAJgCAABkcnMv&#10;ZG93bnJldi54bWxQSwUGAAAAAAQABAD1AAAAigMAAAAA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990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                              <v:shape id="Freeform 993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ORcUA&#10;AADdAAAADwAAAGRycy9kb3ducmV2LnhtbESPQW/CMAyF70j7D5GRdoO0HAZ0BIQmgXYdDCFupvHa&#10;isYpTYDCr8cHpN1svef3Ps8WnavVldpQeTaQDhNQxLm3FRcGfrerwQRUiMgWa89k4E4BFvO33gwz&#10;62/8Q9dNLJSEcMjQQBljk2kd8pIchqFviEX7863DKGtbaNviTcJdrUdJ8qEdViwNJTb0VVJ+2lyc&#10;gcN4X6Tn0fR45Mck2vt0vVud1sa897vlJ6hIXfw3v66/reCnY+GXb2QEP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c5FxQAAAN0AAAAPAAAAAAAAAAAAAAAAAJgCAABkcnMv&#10;ZG93bnJldi54bWxQSwUGAAAAAAQABAD1AAAAigMAAAAA&#10;" path="m,73l,e" filled="f" strokeweight=".19686mm">
                                                  <v:path arrowok="t" o:connecttype="custom" o:connectlocs="0,3401;0,3328" o:connectangles="0,0"/>
                                                </v:shape>
                                                <v:group id="Group 991" o:spid="_x0000_s1061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GwG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30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GwGMQAAADdAAAA&#10;DwAAAAAAAAAAAAAAAACqAgAAZHJzL2Rvd25yZXYueG1sUEsFBgAAAAAEAAQA+gAAAJsDAAAAAA==&#10;">
                                                  <v:shape id="Freeform 992" o:spid="_x0000_s1062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o58QA&#10;AADdAAAADwAAAGRycy9kb3ducmV2LnhtbERPTWvCQBC9F/oflin01mwMbZXUVUQNVBDEaO9DdkyC&#10;2dmQ3ZrUX+8KBW/zeJ8znQ+mERfqXG1ZwSiKQRAXVtdcKjgesrcJCOeRNTaWScEfOZjPnp+mmGrb&#10;854uuS9FCGGXooLK+zaV0hUVGXSRbYkDd7KdQR9gV0rdYR/CTSOTOP6UBmsODRW2tKyoOOe/RsHu&#10;53ocluPVduOS93W23rfxpvlQ6vVlWHyB8DT4h/jf/a3D/NE4gfs34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+qOfEAAAA3QAAAA8AAAAAAAAAAAAAAAAAmAIAAGRycy9k&#10;b3ducmV2LnhtbFBLBQYAAAAABAAEAPUAAACJAwAAAAA=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CRC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859" w:right="488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CRC8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ignature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Byte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CRC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ul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nfigu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lu</w:t>
            </w:r>
            <w:r>
              <w:rPr>
                <w:rFonts w:ascii="Arial" w:eastAsia="Arial" w:hAnsi="Arial" w:cs="Arial"/>
              </w:rPr>
              <w:t>es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ner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Con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igur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tio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9"/>
        <w:gridCol w:w="3515"/>
        <w:gridCol w:w="1409"/>
      </w:tblGrid>
      <w:tr w:rsidR="004665D7">
        <w:trPr>
          <w:trHeight w:hRule="exact" w:val="354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n_1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ner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igur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01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1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310"/>
        </w:trPr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0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tl_ot_w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45" w:right="2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in_diag</w:t>
            </w:r>
          </w:p>
          <w:p w:rsidR="004665D7" w:rsidRDefault="00E71633">
            <w:pPr>
              <w:spacing w:before="21"/>
              <w:ind w:left="376" w:right="37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_act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85" w:right="1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spi_wwd</w:t>
            </w:r>
          </w:p>
          <w:p w:rsidR="004665D7" w:rsidRDefault="00E71633">
            <w:pPr>
              <w:spacing w:before="21"/>
              <w:ind w:left="376" w:right="37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_act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70" w:right="225" w:hanging="3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limp_ac 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01" w:right="20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vcc_sup</w:t>
            </w:r>
          </w:p>
          <w:p w:rsidR="004665D7" w:rsidRDefault="00E71633">
            <w:pPr>
              <w:spacing w:before="21"/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_off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466" w:right="236" w:hanging="1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vcc_sel ect</w:t>
            </w:r>
          </w:p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</w:tr>
    </w:tbl>
    <w:p w:rsidR="004665D7" w:rsidRDefault="004665D7">
      <w:pPr>
        <w:spacing w:before="4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241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tl_ot_w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12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1"/>
              </w:rPr>
              <w:t>°C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13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°C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13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5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°C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14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°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14</w:t>
            </w:r>
            <w:r>
              <w:rPr>
                <w:rFonts w:ascii="Arial" w:eastAsia="Arial" w:hAnsi="Arial" w:cs="Arial"/>
                <w:position w:val="3"/>
              </w:rPr>
              <w:t>5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°C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15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°C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15</w:t>
            </w:r>
            <w:r>
              <w:rPr>
                <w:rFonts w:ascii="Arial" w:eastAsia="Arial" w:hAnsi="Arial" w:cs="Arial"/>
                <w:position w:val="3"/>
              </w:rPr>
              <w:t>5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°C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16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°C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spi_wwd_act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limp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act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c_sup_o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Su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</w:t>
            </w:r>
            <w:r>
              <w:rPr>
                <w:rFonts w:ascii="Arial" w:eastAsia="Arial" w:hAnsi="Arial" w:cs="Arial"/>
                <w:spacing w:val="1"/>
              </w:rPr>
              <w:t>ed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le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c_select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Monito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ng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Thre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hold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5V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selected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VCC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supply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voltage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3.3V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selected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supply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G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ner</w:t>
      </w:r>
      <w:r>
        <w:rPr>
          <w:rFonts w:ascii="Arial" w:eastAsia="Arial" w:hAnsi="Arial" w:cs="Arial"/>
          <w:b/>
          <w:position w:val="-1"/>
        </w:rPr>
        <w:t>al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Con</w:t>
      </w:r>
      <w:r>
        <w:rPr>
          <w:rFonts w:ascii="Arial" w:eastAsia="Arial" w:hAnsi="Arial" w:cs="Arial"/>
          <w:b/>
          <w:position w:val="-1"/>
        </w:rPr>
        <w:t>f</w:t>
      </w:r>
      <w:r>
        <w:rPr>
          <w:rFonts w:ascii="Arial" w:eastAsia="Arial" w:hAnsi="Arial" w:cs="Arial"/>
          <w:b/>
          <w:spacing w:val="1"/>
          <w:position w:val="-1"/>
        </w:rPr>
        <w:t>igur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tio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1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9"/>
        <w:gridCol w:w="3515"/>
        <w:gridCol w:w="1409"/>
      </w:tblGrid>
      <w:tr w:rsidR="004665D7">
        <w:trPr>
          <w:trHeight w:hRule="exact" w:val="355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n_2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ner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igur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02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39" w:right="247" w:hanging="2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tl_oc_o p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1" w:right="22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dis_ov_</w:t>
            </w:r>
          </w:p>
          <w:p w:rsidR="004665D7" w:rsidRDefault="00E71633">
            <w:pPr>
              <w:spacing w:before="21"/>
              <w:ind w:left="453" w:right="4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5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dis_ov_</w:t>
            </w:r>
          </w:p>
          <w:p w:rsidR="004665D7" w:rsidRDefault="00E71633">
            <w:pPr>
              <w:spacing w:before="21"/>
              <w:ind w:left="3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ld_vdh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1" w:right="22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dis_sd_</w:t>
            </w:r>
          </w:p>
          <w:p w:rsidR="004665D7" w:rsidRDefault="00E71633">
            <w:pPr>
              <w:spacing w:before="21"/>
              <w:ind w:left="404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vdh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en_vdh3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en_op1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E71633">
      <w:pPr>
        <w:spacing w:before="33"/>
        <w:ind w:left="676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num="8" w:space="720" w:equalWidth="0">
            <w:col w:w="1048" w:space="833"/>
            <w:col w:w="372" w:space="833"/>
            <w:col w:w="372" w:space="833"/>
            <w:col w:w="372" w:space="833"/>
            <w:col w:w="372" w:space="833"/>
            <w:col w:w="372" w:space="833"/>
            <w:col w:w="372" w:space="833"/>
            <w:col w:w="1069"/>
          </w:cols>
        </w:sect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tl_oc_op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Le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s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3.3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Ove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Detecti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Th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esh</w:t>
            </w:r>
            <w:r>
              <w:rPr>
                <w:rFonts w:ascii="Arial" w:eastAsia="Arial" w:hAnsi="Arial" w:cs="Arial"/>
              </w:rPr>
              <w:t>old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 xml:space="preserve">V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Overc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en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1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Detecti</w:t>
            </w:r>
            <w:r>
              <w:rPr>
                <w:rFonts w:ascii="Arial" w:eastAsia="Arial" w:hAnsi="Arial" w:cs="Arial"/>
                <w:position w:val="3"/>
              </w:rPr>
              <w:t>on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Th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esh</w:t>
            </w:r>
            <w:r>
              <w:rPr>
                <w:rFonts w:ascii="Arial" w:eastAsia="Arial" w:hAnsi="Arial" w:cs="Arial"/>
                <w:position w:val="3"/>
              </w:rPr>
              <w:t>old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bl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vo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rap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rs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OV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BSx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disa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led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OV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BSx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enabled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_l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Dis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bl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VDH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OV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CH2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disabled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V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SH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na</w:t>
            </w:r>
            <w:r>
              <w:rPr>
                <w:rFonts w:ascii="Arial" w:eastAsia="Arial" w:hAnsi="Arial" w:cs="Arial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le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ult)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dis_sd_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_vdh3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Enable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pins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VD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pi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VDH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bled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VDH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pin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selected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Ena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Sense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Sens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lifi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def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en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Sens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Am</w:t>
            </w:r>
            <w:r>
              <w:rPr>
                <w:rFonts w:ascii="Arial" w:eastAsia="Arial" w:hAnsi="Arial" w:cs="Arial"/>
                <w:position w:val="3"/>
              </w:rPr>
              <w:t>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lifi</w:t>
            </w:r>
            <w:r>
              <w:rPr>
                <w:rFonts w:ascii="Arial" w:eastAsia="Arial" w:hAnsi="Arial" w:cs="Arial"/>
                <w:position w:val="3"/>
              </w:rPr>
              <w:t>er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eactiv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ted</w:t>
            </w:r>
          </w:p>
        </w:tc>
      </w:tr>
      <w:tr w:rsidR="004665D7">
        <w:trPr>
          <w:trHeight w:hRule="exact" w:val="11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bl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pu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bu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fer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Sens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lifi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efe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enc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tpu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buffe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bled</w:t>
            </w:r>
          </w:p>
          <w:p w:rsidR="004665D7" w:rsidRDefault="00E71633">
            <w:pPr>
              <w:spacing w:line="220" w:lineRule="exact"/>
              <w:ind w:left="5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(default)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10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Current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Sen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Amplifi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ference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tput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ffer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deactivated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ner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Con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igur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tio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3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9"/>
        <w:gridCol w:w="3515"/>
        <w:gridCol w:w="1409"/>
      </w:tblGrid>
      <w:tr w:rsidR="004665D7">
        <w:trPr>
          <w:trHeight w:hRule="exact" w:val="354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_G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n_3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ner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Con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igur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4665D7">
      <w:pPr>
        <w:spacing w:before="11"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2410"/>
        <w:gridCol w:w="2410"/>
        <w:gridCol w:w="2410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en_ART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4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apc_tact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765" w:right="7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apc_conf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art_scd</w:t>
            </w:r>
          </w:p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984" w:right="9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</w:tr>
    </w:tbl>
    <w:p w:rsidR="004665D7" w:rsidRDefault="004665D7">
      <w:pPr>
        <w:spacing w:before="3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_ART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:3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2:1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Win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1"/>
          <w:position w:val="-1"/>
        </w:rPr>
        <w:t>o</w:t>
      </w:r>
      <w:r>
        <w:rPr>
          <w:rFonts w:ascii="Arial" w:eastAsia="Arial" w:hAnsi="Arial" w:cs="Arial"/>
          <w:b/>
          <w:position w:val="-1"/>
        </w:rPr>
        <w:t>w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Wa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chd</w:t>
      </w:r>
      <w:r>
        <w:rPr>
          <w:rFonts w:ascii="Arial" w:eastAsia="Arial" w:hAnsi="Arial" w:cs="Arial"/>
          <w:b/>
          <w:position w:val="-1"/>
        </w:rPr>
        <w:t>og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3760"/>
        <w:gridCol w:w="1409"/>
      </w:tblGrid>
      <w:tr w:rsidR="004665D7">
        <w:trPr>
          <w:trHeight w:hRule="exact" w:val="354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Conf_wwd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Win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w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Wa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chd</w:t>
            </w:r>
            <w:r>
              <w:rPr>
                <w:rFonts w:ascii="Arial" w:eastAsia="Arial" w:hAnsi="Arial" w:cs="Arial"/>
                <w:b/>
              </w:rPr>
              <w:t>og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1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headerReference w:type="default" r:id="rId10"/>
          <w:pgSz w:w="11900" w:h="16840"/>
          <w:pgMar w:top="2600" w:right="840" w:bottom="280" w:left="860" w:header="670" w:footer="679" w:gutter="0"/>
          <w:cols w:space="720"/>
        </w:sectPr>
      </w:pPr>
    </w:p>
    <w:p w:rsidR="004665D7" w:rsidRDefault="009A62A5">
      <w:pPr>
        <w:spacing w:before="30"/>
        <w:ind w:left="1560" w:right="-3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1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1095" name="Group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1096" name="Group 934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1097" name="Freeform 973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8" name="Freeform 972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9" name="Group 935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1100" name="Freeform 971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01" name="Group 9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1102" name="Freeform 9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03" name="Group 9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1104" name="Freeform 9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05" name="Group 9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1106" name="Freeform 9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07" name="Group 9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1108" name="Freeform 9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09" name="Group 94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1110" name="Freeform 96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11" name="Group 9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1112" name="Freeform 96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13" name="Group 94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1114" name="Freeform 96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15" name="Freeform 96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16" name="Group 9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1117" name="Freeform 96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18" name="Group 94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1119" name="Freeform 96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20" name="Group 94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1121" name="Freeform 96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22" name="Group 94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1123" name="Freeform 959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124" name="Group 94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1125" name="Freeform 958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126" name="Group 94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1127" name="Freeform 957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28" name="Group 94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1129" name="Freeform 95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30" name="Group 95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754" y="-143"/>
                                                            <a:ext cx="0" cy="590"/>
                                                            <a:chOff x="4754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31" name="Freeform 95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754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132" name="Group 95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8369" y="-143"/>
                                                              <a:ext cx="0" cy="590"/>
                                                              <a:chOff x="836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3" name="Freeform 9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134" name="Group 95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0779" y="-143"/>
                                                                <a:ext cx="0" cy="590"/>
                                                                <a:chOff x="1077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135" name="Freeform 953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3" o:spid="_x0000_s1026" style="position:absolute;margin-left:56.7pt;margin-top:-7.45pt;width:483.1pt;height:30.1pt;z-index:-7966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">
                <v:group id="Group 934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973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NYcQA&#10;AADdAAAADwAAAGRycy9kb3ducmV2LnhtbERPS2sCMRC+F/wPYYTeaqJi1dUoIlh66KE+Du5t2Iy7&#10;i5vJkkRd/31TKPQ2H99zluvONuJOPtSONQwHCgRx4UzNpYbTcfc2AxEissHGMWl4UoD1qveyxMy4&#10;B+/pfoilSCEcMtRQxdhmUoaiIoth4FrixF2ctxgT9KU0Hh8p3DZypNS7tFhzaqiwpW1FxfVwsxrc&#10;uJSzeT7K/fPjfIxfKv8uJhOtX/vdZgEiUhf/xX/uT5Pmq/kUfr9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jWHEAAAA3QAAAA8AAAAAAAAAAAAAAAAAmAIAAGRycy9k&#10;b3ducmV2LnhtbFBLBQYAAAAABAAEAPUAAACJAwAAAAA=&#10;" path="m9650,l,e" filled="f" strokeweight=".19686mm">
                    <v:path arrowok="t" o:connecttype="custom" o:connectlocs="9650,0;0,0" o:connectangles="0,0"/>
                  </v:shape>
                  <v:shape id="Freeform 972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ZE8YA&#10;AADdAAAADwAAAGRycy9kb3ducmV2LnhtbESPQW/CMAyF75P2HyIj7TYSmJigI6AJiWkHDhtwWG9W&#10;Y9qKxqmSDMq/nw9Iu9l6z+99Xq4H36kLxdQGtjAZG1DEVXAt1xaOh+3zHFTKyA67wGThRgnWq8eH&#10;JRYuXPmbLvtcKwnhVKCFJue+0DpVDXlM49ATi3YK0WOWNdbaRbxKuO/01JhX7bFlaWiwp01D1Xn/&#10;6y2El1rPF+W0jLePn0PemfKrms2sfRoN72+gMg3533y//nSCbxaCK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4ZE8YAAADd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935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  <v:shape id="Freeform 971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9OMYA&#10;AADdAAAADwAAAGRycy9kb3ducmV2LnhtbESPQW/CMAyF70j8h8hI3CAtBwZdU4QmgXYdY5p2M41p&#10;KxqnazIo+/XzYRI3W+/5vc/5ZnCtulIfGs8G0nkCirj0tuHKwPF9N1uBChHZYuuZDNwpwKYYj3LM&#10;rL/xG10PsVISwiFDA3WMXaZ1KGtyGOa+Ixbt7HuHUda+0rbHm4S7Vi+SZKkdNiwNNXb0UlN5Ofw4&#10;A19Pn1X6vVifTvy7iva+3n/sLntjppNh+wwq0hAf5v/rVyv4aSL88o2Mo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e9OMYAAADdAAAADwAAAAAAAAAAAAAAAACYAgAAZHJz&#10;L2Rvd25yZXYueG1sUEsFBgAAAAAEAAQA9QAAAIsDAAAAAA==&#10;" path="m,l,72e" filled="f" strokeweight=".19686mm">
                      <v:path arrowok="t" o:connecttype="custom" o:connectlocs="0,-143;0,-71" o:connectangles="0,0"/>
                    </v:shape>
                    <v:group id="Group 936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fDZ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q0T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N8NlwwAAAN0AAAAP&#10;AAAAAAAAAAAAAAAAAKoCAABkcnMvZG93bnJldi54bWxQSwUGAAAAAAQABAD6AAAAmgMAAAAA&#10;">
                      <v:shape id="Freeform 970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G1MQA&#10;AADdAAAADwAAAGRycy9kb3ducmV2LnhtbERPTWvCQBC9C/0Pywjemk1ysCZ1FSkoXrWV0tskO02C&#10;2dk0u01if323UPA2j/c56+1kWjFQ7xrLCpIoBkFcWt1wpeDtdf+4AuE8ssbWMim4kYPt5mG2xlzb&#10;kU80nH0lQgi7HBXU3ne5lK6syaCLbEccuE/bG/QB9pXUPY4h3LQyjeOlNNhwaKixo5eayuv52yj4&#10;eHqvkq80Kwr+WXl9yw6X/fWg1GI+7Z5BeJr8XfzvPuowP4lT+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htTEAAAA3QAAAA8AAAAAAAAAAAAAAAAAmAIAAGRycy9k&#10;b3ducmV2LnhtbFBLBQYAAAAABAAEAPUAAACJAwAAAAA=&#10;" path="m,l,72e" filled="f" strokeweight=".19686mm">
                        <v:path arrowok="t" o:connecttype="custom" o:connectlocs="0,-143;0,-71" o:connectangles="0,0"/>
                      </v:shape>
                      <v:group id="Group 937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n4i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m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qfiJwwAAAN0AAAAP&#10;AAAAAAAAAAAAAAAAAKoCAABkcnMvZG93bnJldi54bWxQSwUGAAAAAAQABAD6AAAAmgMAAAAA&#10;">
                        <v:shape id="Freeform 969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7O8IA&#10;AADdAAAADwAAAGRycy9kb3ducmV2LnhtbERPTYvCMBC9L/gfwgjeNK3IrlajiKB41VXE29iMbbGZ&#10;1CZq3V9vBGFv83ifM5k1phR3ql1hWUHci0AQp1YXnCnY/S67QxDOI2ssLZOCJzmYTVtfE0y0ffCG&#10;7lufiRDCLkEFufdVIqVLczLoerYiDtzZ1gZ9gHUmdY2PEG5K2Y+ib2mw4NCQY0WLnNLL9mYUHH8O&#10;WXztj04n/ht6/Ryt9svLSqlOu5mPQXhq/L/4417rMD+OBvD+Jp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zLs7wgAAAN0AAAAPAAAAAAAAAAAAAAAAAJgCAABkcnMvZG93&#10;bnJldi54bWxQSwUGAAAAAAQABAD1AAAAhwMAAAAA&#10;" path="m,l,72e" filled="f" strokeweight=".19686mm">
                          <v:path arrowok="t" o:connecttype="custom" o:connectlocs="0,-143;0,-71" o:connectangles="0,0"/>
                        </v:shape>
                        <v:group id="Group 938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zFZ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u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DMVmwwAAAN0AAAAP&#10;AAAAAAAAAAAAAAAAAKoCAABkcnMvZG93bnJldi54bWxQSwUGAAAAAAQABAD6AAAAmgMAAAAA&#10;">
                          <v:shape id="Freeform 968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A18QA&#10;AADdAAAADwAAAGRycy9kb3ducmV2LnhtbERPS2vCQBC+F/wPywi91U08RE3diAhKr7UtpbcxOyYh&#10;2dmY3ebhr+8WCr3Nx/ec7W40jeipc5VlBfEiAkGcW11xoeD97fi0BuE8ssbGMimYyMEumz1sMdV2&#10;4Ffqz74QIYRdigpK79tUSpeXZNAtbEscuKvtDPoAu0LqDocQbhq5jKJEGqw4NJTY0qGkvD5/GwVf&#10;q88ivi03lwvf115Pm9PHsT4p9Tgf988gPI3+X/znftFhfhwl8PtNOEF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SgNfEAAAA3QAAAA8AAAAAAAAAAAAAAAAAmAIAAGRycy9k&#10;b3ducmV2LnhtbFBLBQYAAAAABAAEAPUAAACJAwAAAAA=&#10;" path="m,l,72e" filled="f" strokeweight=".19686mm">
                            <v:path arrowok="t" o:connecttype="custom" o:connectlocs="0,-143;0,-71" o:connectangles="0,0"/>
                          </v:shape>
                          <v:group id="Group 939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          <v:shape id="Freeform 967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xPsYA&#10;AADdAAAADwAAAGRycy9kb3ducmV2LnhtbESPQW/CMAyF70j8h8hI3CAtBwZdU4QmgXYdY5p2M41p&#10;KxqnazIo+/XzYRI3W+/5vc/5ZnCtulIfGs8G0nkCirj0tuHKwPF9N1uBChHZYuuZDNwpwKYYj3LM&#10;rL/xG10PsVISwiFDA3WMXaZ1KGtyGOa+Ixbt7HuHUda+0rbHm4S7Vi+SZKkdNiwNNXb0UlN5Ofw4&#10;A19Pn1X6vVifTvy7iva+3n/sLntjppNh+wwq0hAf5v/rVyv4aSK48o2Mo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GxPsYAAADdAAAADwAAAAAAAAAAAAAAAACYAgAAZHJz&#10;L2Rvd25yZXYueG1sUEsFBgAAAAAEAAQA9QAAAIsDAAAAAA==&#10;" path="m,l,72e" filled="f" strokeweight=".19686mm">
                              <v:path arrowok="t" o:connecttype="custom" o:connectlocs="0,-143;0,-71" o:connectangles="0,0"/>
                            </v:shape>
                            <v:group id="Group 940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            <v:shape id="Freeform 966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r5cYA&#10;AADdAAAADwAAAGRycy9kb3ducmV2LnhtbESPQW/CMAyF70j8h8hI3CAtBwZdU4QmgXYdY5p2M41p&#10;KxqnazIo+/XzYRI3W+/5vc/5ZnCtulIfGs8G0nkCirj0tuHKwPF9N1uBChHZYuuZDNwpwKYYj3LM&#10;rL/xG10PsVISwiFDA3WMXaZ1KGtyGOa+Ixbt7HuHUda+0rbHm4S7Vi+SZKkdNiwNNXb0UlN5Ofw4&#10;A19Pn1X6vVifTvy7iva+3n/sLntjppNh+wwq0hAf5v/rVyv4aSr88o2Mo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4r5cYAAADdAAAADwAAAAAAAAAAAAAAAACYAgAAZHJz&#10;L2Rvd25yZXYueG1sUEsFBgAAAAAEAAQA9QAAAIsDAAAAAA==&#10;" path="m,l,72e" filled="f" strokeweight=".19686mm">
                                <v:path arrowok="t" o:connecttype="custom" o:connectlocs="0,-143;0,-71" o:connectangles="0,0"/>
                              </v:shape>
                              <v:group id="Group 941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              <v:shape id="Freeform 965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AQCcQA&#10;AADdAAAADwAAAGRycy9kb3ducmV2LnhtbERPTWvCQBC9C/0Pywjemk1ysCZ1FSkoXrWV0tskO02C&#10;2dk0u01if323UPA2j/c56+1kWjFQ7xrLCpIoBkFcWt1wpeDtdf+4AuE8ssbWMim4kYPt5mG2xlzb&#10;kU80nH0lQgi7HBXU3ne5lK6syaCLbEccuE/bG/QB9pXUPY4h3LQyjeOlNNhwaKixo5eayuv52yj4&#10;eHqvkq80Kwr+WXl9yw6X/fWg1GI+7Z5BeJr8XfzvPuowP0lS+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EAnEAAAA3Q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942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                <v:shape id="Freeform 964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f0cQA&#10;AADdAAAADwAAAGRycy9kb3ducmV2LnhtbERPS2vCQBC+F/oflhF6001sLRrdhCK09ODBRw/mNmTH&#10;JJidDburxn/vFgq9zcf3nFUxmE5cyfnWsoJ0koAgrqxuuVbwc/gcz0H4gKyxs0wK7uShyJ+fVphp&#10;e+MdXfehFjGEfYYKmhD6TEpfNWTQT2xPHLmTdQZDhK6W2uEthptOTpPkXRpsOTY02NO6oeq8vxgF&#10;9rWW80U5Ld3963gIm6TcVrOZUi+j4WMJItAQ/sV/7m8d56fpG/x+E0+Q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H9HEAAAA3Q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963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6SsMA&#10;AADdAAAADwAAAGRycy9kb3ducmV2LnhtbERPS4vCMBC+C/6HMMLeNK1ScbtGEUHZgwcfe9jehma2&#10;LdtMShK1/nsjLOxtPr7nLNe9acWNnG8sK0gnCQji0uqGKwVfl914AcIHZI2tZVLwIA/r1XCwxFzb&#10;O5/odg6ViCHsc1RQh9DlUvqyJoN+YjviyP1YZzBE6CqpHd5juGnlNEnm0mDDsaHGjrY1lb/nq1Fg&#10;Z5VcvBfTwj3235dwSIpjmWVKvY36zQeIQH34F/+5P3Wcn6YZvL6JJ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26SsMAAADdAAAADwAAAAAAAAAAAAAAAACYAgAAZHJzL2Rv&#10;d25yZXYueG1sUEsFBgAAAAAEAAQA9QAAAIg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943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                      <v:shape id="Freeform 962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zkcEA&#10;AADdAAAADwAAAGRycy9kb3ducmV2LnhtbERPy6rCMBDdC/5DGMHdNa0LH9UoIihu9V4Rd2MztsVm&#10;Upuo1a+/EQR3czjPmc4bU4o71a6wrCDuRSCIU6sLzhT8/a5+RiCcR9ZYWiYFT3Iwn7VbU0y0ffCW&#10;7jufiRDCLkEFufdVIqVLczLoerYiDtzZ1gZ9gHUmdY2PEG5K2Y+igTRYcGjIsaJlTulldzMKjsND&#10;Fl/749OJXyOvn+P1fnVZK9XtNIsJCE+N/4o/7o0O8+N4CO9vwgl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Hs5HBAAAA3QAAAA8AAAAAAAAAAAAAAAAAmAIAAGRycy9kb3du&#10;cmV2LnhtbFBLBQYAAAAABAAEAPUAAACGAwAAAAA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944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                    <v:shape id="Freeform 961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CeMIA&#10;AADdAAAADwAAAGRycy9kb3ducmV2LnhtbERPS4vCMBC+L/gfwgh707QeVluNIoKy1/WBeBubsS02&#10;k9pErf56Iwh7m4/vOZNZaypxo8aVlhXE/QgEcWZ1ybmC7WbZG4FwHlljZZkUPMjBbNr5mmCq7Z3/&#10;6Lb2uQgh7FJUUHhfp1K6rCCDrm9r4sCdbGPQB9jkUjd4D+GmkoMo+pEGSw4NBda0KCg7r69GwWG4&#10;z+PLIDke+Tny+pGsdsvzSqnvbjsfg/DU+n/xx/2rw/w4TuD9TThB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IJ4wgAAAN0AAAAPAAAAAAAAAAAAAAAAAJgCAABkcnMvZG93&#10;bnJldi54bWxQSwUGAAAAAAQABAD1AAAAhw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945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                      <v:shape id="Freeform 960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5Ew8QA&#10;AADdAAAADwAAAGRycy9kb3ducmV2LnhtbERPTWvCQBC9C/0Pywjemk1ysCZ1FSkoXrWV0tskO02C&#10;2dk0u01if323UPA2j/c56+1kWjFQ7xrLCpIoBkFcWt1wpeDtdf+4AuE8ssbWMim4kYPt5mG2xlzb&#10;kU80nH0lQgi7HBXU3ne5lK6syaCLbEccuE/bG/QB9pXUPY4h3LQyjeOlNNhwaKixo5eayuv52yj4&#10;eHqvkq80Kwr+WXl9yw6X/fWg1GI+7Z5BeJr8XfzvPuowP0kT+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ORMPEAAAA3Q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946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                      <v:shape id="Freeform 959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/L8QA&#10;AADdAAAADwAAAGRycy9kb3ducmV2LnhtbERPTWvCQBC9F/wPywi96SYptBrdBCkovda2iLcxOybB&#10;7GzMbpPYX98tCL3N433OOh9NI3rqXG1ZQTyPQBAXVtdcKvj82M4WIJxH1thYJgU3cpBnk4c1ptoO&#10;/E793pcihLBLUUHlfZtK6YqKDLq5bYkDd7adQR9gV0rd4RDCTSOTKHqWBmsODRW29FpRcdl/GwXH&#10;l0MZX5Pl6cQ/C69vy93X9rJT6nE6blYgPI3+X3x3v+kwP06e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Qfy/EAAAA3Q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947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U8n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31PJ3FAAAA3QAA&#10;AA8AAAAAAAAAAAAAAAAAqgIAAGRycy9kb3ducmV2LnhtbFBLBQYAAAAABAAEAPoAAACcAwAAAAA=&#10;">
                                            <v:shape id="Freeform 958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CwMQA&#10;AADdAAAADwAAAGRycy9kb3ducmV2LnhtbERPTWvCQBC9F/wPywi96SaBthrdBCkovda2iLcxOybB&#10;7GzMbpPYX98tCL3N433OOh9NI3rqXG1ZQTyPQBAXVtdcKvj82M4WIJxH1thYJgU3cpBnk4c1ptoO&#10;/E793pcihLBLUUHlfZtK6YqKDLq5bYkDd7adQR9gV0rd4RDCTSOTKHqWBmsODRW29FpRcdl/GwXH&#10;l0MZX5Pl6cQ/C69vy93X9rJT6nE6blYgPI3+X3x3v+kwP06e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1QsDEAAAA3Q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948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                            <v:shape id="Freeform 957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5LMIA&#10;AADdAAAADwAAAGRycy9kb3ducmV2LnhtbERPS4vCMBC+C/sfwizsTdP2sNpqFFlQvPpCvI3N2Bab&#10;SbeJWv31ZmHB23x8z5nMOlOLG7WusqwgHkQgiHOrKy4U7LaL/giE88gaa8uk4EEOZtOP3gQzbe+8&#10;ptvGFyKEsMtQQel9k0np8pIMuoFtiAN3tq1BH2BbSN3iPYSbWiZR9C0NVhwaSmzop6T8srkaBcfh&#10;oYh/k/R04ufI60e63C8uS6W+Prv5GISnzr/F/+6VDvPjZAh/34QT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3kswgAAAN0AAAAPAAAAAAAAAAAAAAAAAJgCAABkcnMvZG93&#10;bnJldi54bWxQSwUGAAAAAAQABAD1AAAAhwMAAAAA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949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g2mM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DaYxgAAAN0A&#10;AAAPAAAAAAAAAAAAAAAAAKoCAABkcnMvZG93bnJldi54bWxQSwUGAAAAAAQABAD6AAAAnQMAAAAA&#10;">
                                                <v:shape id="Freeform 956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IxcIA&#10;AADdAAAADwAAAGRycy9kb3ducmV2LnhtbERPS4vCMBC+C/6HMAt707Q9uLYaZREUr+sD8TY2Y1ts&#10;Jt0mq3V/vREEb/PxPWc670wtrtS6yrKCeBiBIM6trrhQsNsuB2MQziNrrC2Tgjs5mM/6vSlm2t74&#10;h64bX4gQwi5DBaX3TSaly0sy6Ia2IQ7c2bYGfYBtIXWLtxBuaplE0UgarDg0lNjQoqT8svkzCo5f&#10;hyL+TdLTif/HXt/T1X55WSn1+dF9T0B46vxb/HKvdZgfJyk8vwkn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EjFwgAAAN0AAAAPAAAAAAAAAAAAAAAAAJgCAABkcnMvZG93&#10;bnJldi54bWxQSwUGAAAAAAQABAD1AAAAhwMAAAAA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950" o:spid="_x0000_s1061" style="position:absolute;left:4754;top:-143;width:0;height:590" coordorigin="475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esQ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F6xDxgAAAN0A&#10;AAAPAAAAAAAAAAAAAAAAAKoCAABkcnMvZG93bnJldi54bWxQSwUGAAAAAAQABAD6AAAAnQMAAAAA&#10;">
                                                  <v:shape id="Freeform 955" o:spid="_x0000_s1062" style="position:absolute;left:475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PUMMA&#10;AADdAAAADwAAAGRycy9kb3ducmV2LnhtbERP24rCMBB9F/yHMIJva1ovu1KNIl5gBUG8vQ/NbFu2&#10;mZQmavXrN8KCb3M415nOG1OKG9WusKwg7kUgiFOrC84UnE+bjzEI55E1lpZJwYMczGft1hQTbe98&#10;oNvRZyKEsEtQQe59lUjp0pwMup6tiAP3Y2uDPsA6k7rGewg3pexH0ac0WHBoyLGiZU7p7/FqFOwv&#10;z3Oz/Frttq4/XG/WhyraliOlup1mMQHhqfFv8b/7W4f58SCG1zfhB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aPUMMAAADdAAAADwAAAAAAAAAAAAAAAACYAgAAZHJzL2Rv&#10;d25yZXYueG1sUEsFBgAAAAAEAAQA9QAAAIg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951" o:spid="_x0000_s1063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mXr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mXr8QAAADdAAAA&#10;DwAAAAAAAAAAAAAAAACqAgAAZHJzL2Rvd25yZXYueG1sUEsFBgAAAAAEAAQA+gAAAJsDAAAAAA==&#10;">
                                                    <v:shape id="Freeform 954" o:spid="_x0000_s1064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i0vMQA&#10;AADdAAAADwAAAGRycy9kb3ducmV2LnhtbERP22rCQBB9L/gPywh9qxtNWyW6ilgDCkLx9j5kxySY&#10;nQ3ZbZL2691CoW9zONdZrHpTiZYaV1pWMB5FIIgzq0vOFVzO6csMhPPIGivLpOCbHKyWg6cFJtp2&#10;fKT25HMRQtglqKDwvk6kdFlBBt3I1sSBu9nGoA+wyaVusAvhppKTKHqXBksODQXWtCkou5++jILP&#10;68+l30w/Dns3ed2m22Md7as3pZ6H/XoOwlPv/8V/7p0O88dxDL/fhB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YtLzEAAAA3QAAAA8AAAAAAAAAAAAAAAAAmAIAAGRycy9k&#10;b3ducmV2LnhtbFBLBQYAAAAABAAEAPUAAACJAwAAAAA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952" o:spid="_x0000_s1065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yqQ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LKpAwwAAAN0AAAAP&#10;AAAAAAAAAAAAAAAAAKoCAABkcnMvZG93bnJldi54bWxQSwUGAAAAAAQABAD6AAAAmgMAAAAA&#10;">
                                                      <v:shape id="Freeform 953" o:spid="_x0000_s1066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2JU8UA&#10;AADdAAAADwAAAGRycy9kb3ducmV2LnhtbERPTWvCQBC9C/0Pywi91Y1R25K6SokRFISitfchO02C&#10;2dmQ3SbRX98tFLzN433Ocj2YWnTUusqygukkAkGcW11xoeD8uX16BeE8ssbaMim4koP16mG0xETb&#10;no/UnXwhQgi7BBWU3jeJlC4vyaCb2IY4cN+2NegDbAupW+xDuKllHEXP0mDFoaHEhtKS8svpxyj4&#10;+Lqdh/Rlc9i7eJ5ts2MT7euFUo/j4f0NhKfB38X/7p0O86ezB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YlTxQAAAN0AAAAPAAAAAAAAAAAAAAAAAJgCAABkcnMv&#10;ZG93bnJldi54bWxQSwUGAAAAAAQABAD1AAAAigMAAAAA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wwd_count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306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wwd_ratio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22" w:right="22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1117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wwd_tp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13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2580" w:space="2679"/>
            <w:col w:w="886" w:space="2235"/>
            <w:col w:w="1820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d_ratio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d_tp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Unde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volt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1"/>
        </w:rPr>
        <w:t>res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  <w:spacing w:val="1"/>
        </w:rPr>
        <w:t>olds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0"/>
        <w:gridCol w:w="2804"/>
        <w:gridCol w:w="1409"/>
      </w:tblGrid>
      <w:tr w:rsidR="004665D7">
        <w:trPr>
          <w:trHeight w:hRule="exact" w:val="354"/>
        </w:trPr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Tl_vs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res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olds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8" w:line="140" w:lineRule="exact"/>
        <w:rPr>
          <w:sz w:val="14"/>
          <w:szCs w:val="14"/>
        </w:rPr>
      </w:pPr>
    </w:p>
    <w:p w:rsidR="004665D7" w:rsidRDefault="004665D7">
      <w:pPr>
        <w:spacing w:line="200" w:lineRule="exact"/>
        <w:sectPr w:rsidR="004665D7">
          <w:pgSz w:w="11900" w:h="16840"/>
          <w:pgMar w:top="2600" w:right="840" w:bottom="280" w:left="860" w:header="670" w:footer="679" w:gutter="0"/>
          <w:cols w:space="720"/>
        </w:sectPr>
      </w:pPr>
    </w:p>
    <w:p w:rsidR="004665D7" w:rsidRDefault="00E71633">
      <w:pPr>
        <w:spacing w:before="30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tl_ov_vs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75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229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tl_uv_vs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40" w:right="2470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3051" w:space="4098"/>
            <w:col w:w="3051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44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tl_ov_vs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1"/>
              </w:rPr>
              <w:t>7V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7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6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4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</w:t>
            </w:r>
            <w:r>
              <w:rPr>
                <w:rFonts w:ascii="Arial" w:eastAsia="Arial" w:hAnsi="Arial" w:cs="Arial"/>
                <w:position w:val="3"/>
              </w:rPr>
              <w:t>3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5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4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3V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V</w:t>
            </w:r>
            <w:r w:rsidRPr="009A62A5">
              <w:rPr>
                <w:rFonts w:ascii="Arial" w:eastAsia="Arial" w:hAnsi="Arial" w:cs="Arial"/>
                <w:spacing w:val="-6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ef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ault)</w:t>
            </w:r>
          </w:p>
        </w:tc>
      </w:tr>
      <w:tr w:rsidR="004665D7">
        <w:trPr>
          <w:trHeight w:hRule="exact" w:val="44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tl_uv_vs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Thr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shold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9.45V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9.15V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8.84V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8.54V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8.23V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7.93V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7.62V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7.32V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7.0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def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6.71V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6.40V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6.10V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5.79V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5.49V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5.18V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4.88V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VD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Unde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vol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ag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1"/>
        </w:rPr>
        <w:t>re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holds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8"/>
        <w:gridCol w:w="2715"/>
        <w:gridCol w:w="1409"/>
      </w:tblGrid>
      <w:tr w:rsidR="004665D7">
        <w:trPr>
          <w:trHeight w:hRule="exact" w:val="354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Tl_v</w:t>
            </w:r>
            <w:r>
              <w:rPr>
                <w:rFonts w:ascii="Arial" w:eastAsia="Arial" w:hAnsi="Arial" w:cs="Arial"/>
                <w:b/>
              </w:rPr>
              <w:t>dh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VD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holds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8" w:line="140" w:lineRule="exact"/>
        <w:rPr>
          <w:sz w:val="14"/>
          <w:szCs w:val="14"/>
        </w:rPr>
      </w:pPr>
    </w:p>
    <w:p w:rsidR="004665D7" w:rsidRDefault="004665D7">
      <w:pPr>
        <w:spacing w:line="200" w:lineRule="exact"/>
        <w:sectPr w:rsidR="004665D7">
          <w:pgSz w:w="11900" w:h="16840"/>
          <w:pgMar w:top="2600" w:right="840" w:bottom="280" w:left="860" w:header="670" w:footer="679" w:gutter="0"/>
          <w:cols w:space="720"/>
        </w:sectPr>
      </w:pPr>
    </w:p>
    <w:p w:rsidR="004665D7" w:rsidRDefault="00E71633">
      <w:pPr>
        <w:spacing w:before="30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tl_ov_vdh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235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22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tl_uv_vdh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01" w:right="2470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3111" w:space="3977"/>
            <w:col w:w="3112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44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tl_ov_vdh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vo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hr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</w:t>
            </w:r>
            <w:r>
              <w:rPr>
                <w:rFonts w:ascii="Arial" w:eastAsia="Arial" w:hAnsi="Arial" w:cs="Arial"/>
                <w:b/>
              </w:rPr>
              <w:t>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2V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7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6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5V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6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7V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5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7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4V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5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V</w:t>
            </w:r>
            <w:r w:rsidRPr="009A62A5">
              <w:rPr>
                <w:rFonts w:ascii="Arial" w:eastAsia="Arial" w:hAnsi="Arial" w:cs="Arial"/>
                <w:spacing w:val="-6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ef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ault)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5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3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.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7V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5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4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9V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0V</w:t>
            </w:r>
          </w:p>
        </w:tc>
      </w:tr>
      <w:tr w:rsidR="004665D7" w:rsidRPr="009A62A5">
        <w:trPr>
          <w:trHeight w:hRule="exact" w:val="44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tl_uv_vdh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Thre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hold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1"/>
              </w:rPr>
              <w:t>5V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</w:t>
            </w:r>
            <w:r>
              <w:rPr>
                <w:rFonts w:ascii="Arial" w:eastAsia="Arial" w:hAnsi="Arial" w:cs="Arial"/>
                <w:position w:val="3"/>
              </w:rPr>
              <w:t>5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7V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6V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3V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7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9V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8</w:t>
            </w:r>
            <w:r>
              <w:rPr>
                <w:rFonts w:ascii="Arial" w:eastAsia="Arial" w:hAnsi="Arial" w:cs="Arial"/>
                <w:spacing w:val="1"/>
                <w:position w:val="3"/>
              </w:rPr>
              <w:t>9V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9</w:t>
            </w:r>
            <w:r>
              <w:rPr>
                <w:rFonts w:ascii="Arial" w:eastAsia="Arial" w:hAnsi="Arial" w:cs="Arial"/>
                <w:spacing w:val="1"/>
                <w:position w:val="3"/>
              </w:rPr>
              <w:t>8V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6V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9.15V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7.93V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7.01V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6.10V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5.49V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4.88V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3.9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def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ult)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Und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VC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Un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olt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Thr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sh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ds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6"/>
        <w:gridCol w:w="1988"/>
        <w:gridCol w:w="1409"/>
      </w:tblGrid>
      <w:tr w:rsidR="004665D7">
        <w:trPr>
          <w:trHeight w:hRule="exact" w:val="354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Tl_c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vcc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11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nd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Thr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ds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130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8" w:line="140" w:lineRule="exact"/>
        <w:rPr>
          <w:sz w:val="14"/>
          <w:szCs w:val="14"/>
        </w:rPr>
      </w:pPr>
    </w:p>
    <w:p w:rsidR="004665D7" w:rsidRDefault="004665D7">
      <w:pPr>
        <w:spacing w:line="200" w:lineRule="exact"/>
        <w:sectPr w:rsidR="004665D7">
          <w:pgSz w:w="11900" w:h="16840"/>
          <w:pgMar w:top="2600" w:right="840" w:bottom="280" w:left="860" w:header="670" w:footer="679" w:gutter="0"/>
          <w:cols w:space="720"/>
        </w:sectPr>
      </w:pPr>
    </w:p>
    <w:p w:rsidR="004665D7" w:rsidRDefault="00E71633">
      <w:pPr>
        <w:spacing w:before="30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tl_uv_cb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81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tl_ov_vcc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90" w:right="19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1041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tl_uv_vcc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90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056" w:space="2838"/>
            <w:col w:w="821" w:space="1589"/>
            <w:col w:w="1896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44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tl_uv_cb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Thr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4V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.</w:t>
            </w:r>
            <w:r>
              <w:rPr>
                <w:rFonts w:ascii="Arial" w:eastAsia="Arial" w:hAnsi="Arial" w:cs="Arial"/>
                <w:position w:val="3"/>
              </w:rPr>
              <w:t>2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9.99V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9.76V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9.53V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9.30V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9.0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7V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def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</w:t>
            </w:r>
            <w:r w:rsidRPr="009A62A5"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8.84V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8.61V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8.39V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8.16V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7.93V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7.70V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7.47V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7.24V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</w:t>
            </w:r>
            <w:r>
              <w:rPr>
                <w:rFonts w:ascii="Arial" w:eastAsia="Arial" w:hAnsi="Arial" w:cs="Arial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7.01V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tl_ov_vcc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vo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hr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</w:t>
            </w:r>
            <w:r>
              <w:rPr>
                <w:rFonts w:ascii="Arial" w:eastAsia="Arial" w:hAnsi="Arial" w:cs="Arial"/>
                <w:b/>
              </w:rPr>
              <w:t>ld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ed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10%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configu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ed</w:t>
            </w:r>
            <w:r>
              <w:rPr>
                <w:rFonts w:ascii="Arial" w:eastAsia="Arial" w:hAnsi="Arial" w:cs="Arial"/>
                <w:spacing w:val="-10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supply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4%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igured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p</w:t>
            </w:r>
            <w:r>
              <w:rPr>
                <w:rFonts w:ascii="Arial" w:eastAsia="Arial" w:hAnsi="Arial" w:cs="Arial"/>
                <w:position w:val="3"/>
              </w:rPr>
              <w:t>ly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2%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configured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supply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tl_uv_vcc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Thre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hold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ed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10%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configu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ed</w:t>
            </w:r>
            <w:r>
              <w:rPr>
                <w:rFonts w:ascii="Arial" w:eastAsia="Arial" w:hAnsi="Arial" w:cs="Arial"/>
                <w:spacing w:val="-10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supply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4%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igured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p</w:t>
            </w:r>
            <w:r>
              <w:rPr>
                <w:rFonts w:ascii="Arial" w:eastAsia="Arial" w:hAnsi="Arial" w:cs="Arial"/>
                <w:position w:val="3"/>
              </w:rPr>
              <w:t>ly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2%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configured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VCC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supply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voltage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ha</w:t>
      </w:r>
      <w:r>
        <w:rPr>
          <w:rFonts w:ascii="Arial" w:eastAsia="Arial" w:hAnsi="Arial" w:cs="Arial"/>
          <w:b/>
          <w:position w:val="-1"/>
        </w:rPr>
        <w:t>rge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/</w:t>
      </w:r>
      <w:r>
        <w:rPr>
          <w:rFonts w:ascii="Arial" w:eastAsia="Arial" w:hAnsi="Arial" w:cs="Arial"/>
          <w:b/>
          <w:spacing w:val="1"/>
          <w:position w:val="-1"/>
        </w:rPr>
        <w:t>B</w:t>
      </w:r>
      <w:r>
        <w:rPr>
          <w:rFonts w:ascii="Arial" w:eastAsia="Arial" w:hAnsi="Arial" w:cs="Arial"/>
          <w:b/>
          <w:position w:val="-1"/>
        </w:rPr>
        <w:t>o</w:t>
      </w:r>
      <w:r>
        <w:rPr>
          <w:rFonts w:ascii="Arial" w:eastAsia="Arial" w:hAnsi="Arial" w:cs="Arial"/>
          <w:b/>
          <w:spacing w:val="1"/>
          <w:position w:val="-1"/>
        </w:rPr>
        <w:t>ot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tr</w:t>
      </w:r>
      <w:r>
        <w:rPr>
          <w:rFonts w:ascii="Arial" w:eastAsia="Arial" w:hAnsi="Arial" w:cs="Arial"/>
          <w:b/>
          <w:position w:val="-1"/>
        </w:rPr>
        <w:t>ap</w:t>
      </w:r>
      <w:r>
        <w:rPr>
          <w:rFonts w:ascii="Arial" w:eastAsia="Arial" w:hAnsi="Arial" w:cs="Arial"/>
          <w:b/>
          <w:spacing w:val="-1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Failure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Modes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9"/>
        <w:gridCol w:w="2804"/>
        <w:gridCol w:w="1409"/>
      </w:tblGrid>
      <w:tr w:rsidR="004665D7">
        <w:trPr>
          <w:trHeight w:hRule="exact" w:val="354"/>
        </w:trPr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Fm_1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ha</w:t>
            </w:r>
            <w:r>
              <w:rPr>
                <w:rFonts w:ascii="Arial" w:eastAsia="Arial" w:hAnsi="Arial" w:cs="Arial"/>
                <w:b/>
              </w:rPr>
              <w:t>rge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ot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</w:t>
            </w:r>
            <w:r>
              <w:rPr>
                <w:rFonts w:ascii="Arial" w:eastAsia="Arial" w:hAnsi="Arial" w:cs="Arial"/>
                <w:b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8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9" w:line="180" w:lineRule="exact"/>
        <w:rPr>
          <w:sz w:val="18"/>
          <w:szCs w:val="18"/>
        </w:rPr>
      </w:pPr>
    </w:p>
    <w:p w:rsidR="004665D7" w:rsidRDefault="00E71633">
      <w:pPr>
        <w:spacing w:line="490" w:lineRule="auto"/>
        <w:ind w:left="1299" w:right="-33" w:hanging="24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fm_uv_cb rmw</w:t>
      </w:r>
    </w:p>
    <w:p w:rsidR="004665D7" w:rsidRDefault="00E71633">
      <w:pPr>
        <w:spacing w:before="77"/>
        <w:ind w:left="-36" w:right="-36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fm_cp1_</w:t>
      </w:r>
    </w:p>
    <w:p w:rsidR="004665D7" w:rsidRDefault="00E71633">
      <w:pPr>
        <w:spacing w:before="21" w:line="349" w:lineRule="auto"/>
        <w:ind w:left="175" w:right="17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off rmw</w:t>
      </w:r>
    </w:p>
    <w:p w:rsidR="004665D7" w:rsidRDefault="00E71633">
      <w:pPr>
        <w:spacing w:before="77"/>
        <w:ind w:left="-36" w:right="-36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fm_cp2_</w:t>
      </w:r>
    </w:p>
    <w:p w:rsidR="004665D7" w:rsidRDefault="009A62A5">
      <w:pPr>
        <w:spacing w:before="21" w:line="349" w:lineRule="auto"/>
        <w:ind w:left="175" w:right="17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15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9161145</wp:posOffset>
                </wp:positionV>
                <wp:extent cx="6135370" cy="382270"/>
                <wp:effectExtent l="5715" t="7620" r="2540" b="10160"/>
                <wp:wrapNone/>
                <wp:docPr id="1050" name="Group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14427"/>
                          <a:chExt cx="9662" cy="602"/>
                        </a:xfrm>
                      </wpg:grpSpPr>
                      <wpg:grpSp>
                        <wpg:cNvPr id="1051" name="Group 889"/>
                        <wpg:cNvGrpSpPr>
                          <a:grpSpLocks/>
                        </wpg:cNvGrpSpPr>
                        <wpg:grpSpPr bwMode="auto">
                          <a:xfrm>
                            <a:off x="1140" y="14433"/>
                            <a:ext cx="9651" cy="0"/>
                            <a:chOff x="1140" y="14433"/>
                            <a:chExt cx="9651" cy="0"/>
                          </a:xfrm>
                        </wpg:grpSpPr>
                        <wps:wsp>
                          <wps:cNvPr id="1052" name="Freeform 932"/>
                          <wps:cNvSpPr>
                            <a:spLocks/>
                          </wps:cNvSpPr>
                          <wps:spPr bwMode="auto">
                            <a:xfrm>
                              <a:off x="1140" y="1443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3" name="Freeform 931"/>
                          <wps:cNvSpPr>
                            <a:spLocks/>
                          </wps:cNvSpPr>
                          <wps:spPr bwMode="auto">
                            <a:xfrm>
                              <a:off x="1140" y="1443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54" name="Group 890"/>
                          <wpg:cNvGrpSpPr>
                            <a:grpSpLocks/>
                          </wpg:cNvGrpSpPr>
                          <wpg:grpSpPr bwMode="auto">
                            <a:xfrm>
                              <a:off x="2344" y="14433"/>
                              <a:ext cx="0" cy="73"/>
                              <a:chOff x="2344" y="14433"/>
                              <a:chExt cx="0" cy="73"/>
                            </a:xfrm>
                          </wpg:grpSpPr>
                          <wps:wsp>
                            <wps:cNvPr id="1055" name="Freeform 930"/>
                            <wps:cNvSpPr>
                              <a:spLocks/>
                            </wps:cNvSpPr>
                            <wps:spPr bwMode="auto">
                              <a:xfrm>
                                <a:off x="2344" y="1443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14433 14433"/>
                                  <a:gd name="T1" fmla="*/ 14433 h 73"/>
                                  <a:gd name="T2" fmla="+- 0 14505 14433"/>
                                  <a:gd name="T3" fmla="*/ 14505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56" name="Group 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14433"/>
                                <a:ext cx="0" cy="73"/>
                                <a:chOff x="3549" y="14433"/>
                                <a:chExt cx="0" cy="73"/>
                              </a:xfrm>
                            </wpg:grpSpPr>
                            <wps:wsp>
                              <wps:cNvPr id="1057" name="Freeform 9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1443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14433 14433"/>
                                    <a:gd name="T1" fmla="*/ 14433 h 73"/>
                                    <a:gd name="T2" fmla="+- 0 14505 14433"/>
                                    <a:gd name="T3" fmla="*/ 14505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58" name="Group 8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14433"/>
                                  <a:ext cx="0" cy="73"/>
                                  <a:chOff x="4754" y="14433"/>
                                  <a:chExt cx="0" cy="73"/>
                                </a:xfrm>
                              </wpg:grpSpPr>
                              <wps:wsp>
                                <wps:cNvPr id="1059" name="Freeform 9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1443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14433 14433"/>
                                      <a:gd name="T1" fmla="*/ 14433 h 73"/>
                                      <a:gd name="T2" fmla="+- 0 14505 14433"/>
                                      <a:gd name="T3" fmla="*/ 14505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60" name="Group 8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14433"/>
                                    <a:ext cx="0" cy="73"/>
                                    <a:chOff x="5959" y="14433"/>
                                    <a:chExt cx="0" cy="73"/>
                                  </a:xfrm>
                                </wpg:grpSpPr>
                                <wps:wsp>
                                  <wps:cNvPr id="1061" name="Freeform 9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1443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14433 14433"/>
                                        <a:gd name="T1" fmla="*/ 14433 h 73"/>
                                        <a:gd name="T2" fmla="+- 0 14505 14433"/>
                                        <a:gd name="T3" fmla="*/ 14505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62" name="Group 8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14433"/>
                                      <a:ext cx="0" cy="73"/>
                                      <a:chOff x="7164" y="14433"/>
                                      <a:chExt cx="0" cy="73"/>
                                    </a:xfrm>
                                  </wpg:grpSpPr>
                                  <wps:wsp>
                                    <wps:cNvPr id="1063" name="Freeform 9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1443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14433 14433"/>
                                          <a:gd name="T1" fmla="*/ 14433 h 73"/>
                                          <a:gd name="T2" fmla="+- 0 14505 14433"/>
                                          <a:gd name="T3" fmla="*/ 14505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64" name="Group 8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14433"/>
                                        <a:ext cx="0" cy="73"/>
                                        <a:chOff x="8369" y="14433"/>
                                        <a:chExt cx="0" cy="73"/>
                                      </a:xfrm>
                                    </wpg:grpSpPr>
                                    <wps:wsp>
                                      <wps:cNvPr id="1065" name="Freeform 92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1443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433 14433"/>
                                            <a:gd name="T1" fmla="*/ 14433 h 73"/>
                                            <a:gd name="T2" fmla="+- 0 14505 14433"/>
                                            <a:gd name="T3" fmla="*/ 14505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6" name="Group 89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14433"/>
                                          <a:ext cx="0" cy="73"/>
                                          <a:chOff x="9574" y="14433"/>
                                          <a:chExt cx="0" cy="73"/>
                                        </a:xfrm>
                                      </wpg:grpSpPr>
                                      <wps:wsp>
                                        <wps:cNvPr id="1067" name="Freeform 9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1443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433 14433"/>
                                              <a:gd name="T1" fmla="*/ 14433 h 73"/>
                                              <a:gd name="T2" fmla="+- 0 14505 14433"/>
                                              <a:gd name="T3" fmla="*/ 14505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68" name="Group 8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15023"/>
                                            <a:ext cx="9651" cy="0"/>
                                            <a:chOff x="1140" y="15023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1069" name="Freeform 92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502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70" name="Freeform 92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502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71" name="Group 8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14951"/>
                                              <a:ext cx="0" cy="73"/>
                                              <a:chOff x="2344" y="14951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1072" name="Freeform 92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14951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5023 14951"/>
                                                  <a:gd name="T1" fmla="*/ 15023 h 73"/>
                                                  <a:gd name="T2" fmla="+- 0 14951 14951"/>
                                                  <a:gd name="T3" fmla="*/ 14951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73" name="Group 8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14951"/>
                                                <a:ext cx="0" cy="73"/>
                                                <a:chOff x="3549" y="14951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1074" name="Freeform 92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14951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5023 14951"/>
                                                    <a:gd name="T1" fmla="*/ 15023 h 73"/>
                                                    <a:gd name="T2" fmla="+- 0 14951 14951"/>
                                                    <a:gd name="T3" fmla="*/ 14951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75" name="Group 90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14951"/>
                                                  <a:ext cx="0" cy="73"/>
                                                  <a:chOff x="4754" y="14951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1076" name="Freeform 91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14951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5023 14951"/>
                                                      <a:gd name="T1" fmla="*/ 15023 h 73"/>
                                                      <a:gd name="T2" fmla="+- 0 14951 14951"/>
                                                      <a:gd name="T3" fmla="*/ 14951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77" name="Group 90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14951"/>
                                                    <a:ext cx="0" cy="73"/>
                                                    <a:chOff x="5959" y="14951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1078" name="Freeform 91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14951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5023 14951"/>
                                                        <a:gd name="T1" fmla="*/ 15023 h 73"/>
                                                        <a:gd name="T2" fmla="+- 0 14951 14951"/>
                                                        <a:gd name="T3" fmla="*/ 14951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79" name="Group 90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14951"/>
                                                      <a:ext cx="0" cy="73"/>
                                                      <a:chOff x="7164" y="14951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1080" name="Freeform 917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14951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5023 14951"/>
                                                          <a:gd name="T1" fmla="*/ 15023 h 73"/>
                                                          <a:gd name="T2" fmla="+- 0 14951 14951"/>
                                                          <a:gd name="T3" fmla="*/ 14951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81" name="Group 90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14951"/>
                                                        <a:ext cx="0" cy="73"/>
                                                        <a:chOff x="8369" y="14951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1082" name="Freeform 916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14951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5023 14951"/>
                                                            <a:gd name="T1" fmla="*/ 15023 h 73"/>
                                                            <a:gd name="T2" fmla="+- 0 14951 14951"/>
                                                            <a:gd name="T3" fmla="*/ 14951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083" name="Group 90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14951"/>
                                                          <a:ext cx="0" cy="73"/>
                                                          <a:chOff x="9574" y="14951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1084" name="Freeform 91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14951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5023 14951"/>
                                                              <a:gd name="T1" fmla="*/ 15023 h 73"/>
                                                              <a:gd name="T2" fmla="+- 0 14951 14951"/>
                                                              <a:gd name="T3" fmla="*/ 14951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085" name="Group 90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14433"/>
                                                            <a:ext cx="0" cy="590"/>
                                                            <a:chOff x="3549" y="1443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86" name="Freeform 9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1443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433 14433"/>
                                                                <a:gd name="T1" fmla="*/ 14433 h 590"/>
                                                                <a:gd name="T2" fmla="+- 0 15023 14433"/>
                                                                <a:gd name="T3" fmla="*/ 15023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087" name="Group 90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754" y="14433"/>
                                                              <a:ext cx="0" cy="590"/>
                                                              <a:chOff x="4754" y="1443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88" name="Freeform 9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54" y="1443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433 14433"/>
                                                                  <a:gd name="T1" fmla="*/ 14433 h 590"/>
                                                                  <a:gd name="T2" fmla="+- 0 15023 14433"/>
                                                                  <a:gd name="T3" fmla="*/ 15023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089" name="Group 90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5959" y="14433"/>
                                                                <a:ext cx="0" cy="590"/>
                                                                <a:chOff x="5959" y="1443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90" name="Freeform 912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959" y="1443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433 14433"/>
                                                                    <a:gd name="T1" fmla="*/ 14433 h 590"/>
                                                                    <a:gd name="T2" fmla="+- 0 15023 14433"/>
                                                                    <a:gd name="T3" fmla="*/ 15023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091" name="Group 90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369" y="14433"/>
                                                                  <a:ext cx="0" cy="590"/>
                                                                  <a:chOff x="8369" y="1443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92" name="Freeform 911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369" y="1443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433 14433"/>
                                                                      <a:gd name="T1" fmla="*/ 14433 h 590"/>
                                                                      <a:gd name="T2" fmla="+- 0 15023 14433"/>
                                                                      <a:gd name="T3" fmla="*/ 15023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093" name="Group 90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0779" y="14433"/>
                                                                    <a:ext cx="0" cy="590"/>
                                                                    <a:chOff x="10779" y="14433"/>
                                                                    <a:chExt cx="0" cy="59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094" name="Freeform 910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0779" y="14433"/>
                                                                      <a:ext cx="0" cy="59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433 14433"/>
                                                                        <a:gd name="T1" fmla="*/ 14433 h 590"/>
                                                                        <a:gd name="T2" fmla="+- 0 15023 14433"/>
                                                                        <a:gd name="T3" fmla="*/ 15023 h 590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590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0" y="59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7087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8" o:spid="_x0000_s1026" style="position:absolute;margin-left:56.7pt;margin-top:721.35pt;width:483.1pt;height:30.1pt;z-index:-7965;mso-position-horizontal-relative:page;mso-position-vertical-relative:page" coordorigin="1134,14427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">
                <v:group id="Group 889" o:spid="_x0000_s1027" style="position:absolute;left:1140;top:14433;width:9651;height:0" coordorigin="1140,1443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shape id="Freeform 932" o:spid="_x0000_s1028" style="position:absolute;left:1140;top:1443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+UY8QA&#10;AADdAAAADwAAAGRycy9kb3ducmV2LnhtbERPTWsCMRC9F/wPYQRvNenKFt0aRYSKBw+tenBvw2a6&#10;u3QzWZJU139vCoXe5vE+Z7kebCeu5EPrWMPLVIEgrpxpudZwPr0/z0GEiGywc0wa7hRgvRo9LbEw&#10;7safdD3GWqQQDgVqaGLsCylD1ZDFMHU9ceK+nLcYE/S1NB5vKdx2MlPqVVpsOTU02NO2oer7+GM1&#10;uFkt54syK/19dznFgyo/qjzXejIeNm8gIg3xX/zn3ps0X+UZ/H6TTp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lGPEAAAA3QAAAA8AAAAAAAAAAAAAAAAAmAIAAGRycy9k&#10;b3ducmV2LnhtbFBLBQYAAAAABAAEAPUAAACJAwAAAAA=&#10;" path="m9650,l,e" filled="f" strokeweight=".19686mm">
                    <v:path arrowok="t" o:connecttype="custom" o:connectlocs="9650,0;0,0" o:connectangles="0,0"/>
                  </v:shape>
                  <v:shape id="Freeform 931" o:spid="_x0000_s1029" style="position:absolute;left:1140;top:1443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Mx+MMA&#10;AADdAAAADwAAAGRycy9kb3ducmV2LnhtbERPTWsCMRC9F/wPYQRvNVHZoqtRpFDx0EOrPXRvw2bc&#10;XdxMliTq+u+bguBtHu9zVpvetuJKPjSONUzGCgRx6UzDlYaf48frHESIyAZbx6ThTgE268HLCnPj&#10;bvxN10OsRArhkKOGOsYulzKUNVkMY9cRJ+7kvMWYoK+k8XhL4baVU6XepMWGU0ONHb3XVJ4PF6vB&#10;zSo5XxTTwt93v8f4qYqvMsu0Hg377RJEpD4+xQ/33qT5KpvB/zfpB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Mx+MMAAADdAAAADwAAAAAAAAAAAAAAAACYAgAAZHJzL2Rv&#10;d25yZXYueG1sUEsFBgAAAAAEAAQA9QAAAIgDAAAAAA==&#10;" path="m,l9650,e" filled="f" strokeweight=".19686mm">
                    <v:path arrowok="t" o:connecttype="custom" o:connectlocs="0,0;9650,0" o:connectangles="0,0"/>
                  </v:shape>
                  <v:group id="Group 890" o:spid="_x0000_s1030" style="position:absolute;left:2344;top:14433;width:0;height:73" coordorigin="2344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JAfc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EkB9wwAAAN0AAAAP&#10;AAAAAAAAAAAAAAAAAKoCAABkcnMvZG93bnJldi54bWxQSwUGAAAAAAQABAD6AAAAmgMAAAAA&#10;">
                    <v:shape id="Freeform 930" o:spid="_x0000_s1031" style="position:absolute;left:2344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+IMQA&#10;AADdAAAADwAAAGRycy9kb3ducmV2LnhtbERPS2vCQBC+C/6HZQq91Y1CrKZZRQpKr7WK9DZmp0lI&#10;djbNbvPw13cLBW/z8T0n3Q6mFh21rrSsYD6LQBBnVpecKzh97J9WIJxH1lhbJgUjOdhuppMUE217&#10;fqfu6HMRQtglqKDwvkmkdFlBBt3MNsSB+7KtQR9gm0vdYh/CTS0XUbSUBksODQU29FpQVh1/jILP&#10;50s+/16sr1e+rbwe14fzvjoo9fgw7F5AeBr8XfzvftNhfhTH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SPiDEAAAA3QAAAA8AAAAAAAAAAAAAAAAAmAIAAGRycy9k&#10;b3ducmV2LnhtbFBLBQYAAAAABAAEAPUAAACJAwAAAAA=&#10;" path="m,l,72e" filled="f" strokeweight=".19686mm">
                      <v:path arrowok="t" o:connecttype="custom" o:connectlocs="0,14433;0,14505" o:connectangles="0,0"/>
                    </v:shape>
                    <v:group id="Group 891" o:spid="_x0000_s1032" style="position:absolute;left:3549;top:14433;width:0;height:73" coordorigin="3549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      <v:shape id="Freeform 929" o:spid="_x0000_s1033" style="position:absolute;left:3549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FzMIA&#10;AADdAAAADwAAAGRycy9kb3ducmV2LnhtbERPTYvCMBC9C/sfwix401TB1VajLILidV1FvI3NbFts&#10;JrWJtfrrzYLgbR7vc2aL1pSiodoVlhUM+hEI4tTqgjMFu99VbwLCeWSNpWVScCcHi/lHZ4aJtjf+&#10;oWbrMxFC2CWoIPe+SqR0aU4GXd9WxIH7s7VBH2CdSV3jLYSbUg6j6EsaLDg05FjRMqf0vL0aBcfx&#10;IRtchvHpxI+J1/d4vV+d10p1P9vvKQhPrX+LX+6NDvOj0Rj+vwkn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AXMwgAAAN0AAAAPAAAAAAAAAAAAAAAAAJgCAABkcnMvZG93&#10;bnJldi54bWxQSwUGAAAAAAQABAD1AAAAhwMAAAAA&#10;" path="m,l,72e" filled="f" strokeweight=".19686mm">
                        <v:path arrowok="t" o:connecttype="custom" o:connectlocs="0,14433;0,14505" o:connectangles="0,0"/>
                      </v:shape>
                      <v:group id="Group 892" o:spid="_x0000_s1034" style="position:absolute;left:4754;top:14433;width:0;height:73" coordorigin="4754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      <v:shape id="Freeform 928" o:spid="_x0000_s1035" style="position:absolute;left:4754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0JcIA&#10;AADdAAAADwAAAGRycy9kb3ducmV2LnhtbERPS4vCMBC+C/sfwizsTVOF1bYaRRYUr75Y9jY2Y1ts&#10;JrXJavXXG0HwNh/fcyaz1lTiQo0rLSvo9yIQxJnVJecKdttFNwbhPLLGyjIpuJGD2fSjM8FU2yuv&#10;6bLxuQgh7FJUUHhfp1K6rCCDrmdr4sAdbWPQB9jkUjd4DeGmkoMoGkqDJYeGAmv6KSg7bf6Ngr/R&#10;b94/D5LDge+x17dkuV+clkp9fbbzMQhPrX+LX+6VDvOj7wSe34QT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zQlwgAAAN0AAAAPAAAAAAAAAAAAAAAAAJgCAABkcnMvZG93&#10;bnJldi54bWxQSwUGAAAAAAQABAD1AAAAhwMAAAAA&#10;" path="m,l,72e" filled="f" strokeweight=".19686mm">
                          <v:path arrowok="t" o:connecttype="custom" o:connectlocs="0,14433;0,14505" o:connectangles="0,0"/>
                        </v:shape>
                        <v:group id="Group 893" o:spid="_x0000_s1036" style="position:absolute;left:5959;top:14433;width:0;height:73" coordorigin="5959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        <v:shape id="Freeform 927" o:spid="_x0000_s1037" style="position:absolute;left:5959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ynsQA&#10;AADdAAAADwAAAGRycy9kb3ducmV2LnhtbERPS2vCQBC+F/wPywi91U08RE3diAhKr7UtpbcxOyYh&#10;2dmY3ebhr+8WCr3Nx/ec7W40jeipc5VlBfEiAkGcW11xoeD97fi0BuE8ssbGMimYyMEumz1sMdV2&#10;4Ffqz74QIYRdigpK79tUSpeXZNAtbEscuKvtDPoAu0LqDocQbhq5jKJEGqw4NJTY0qGkvD5/GwVf&#10;q88ivi03lwvf115Pm9PHsT4p9Tgf988gPI3+X/znftFhfpTE8PtNOEF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F8p7EAAAA3QAAAA8AAAAAAAAAAAAAAAAAmAIAAGRycy9k&#10;b3ducmV2LnhtbFBLBQYAAAAABAAEAPUAAACJAwAAAAA=&#10;" path="m,l,72e" filled="f" strokeweight=".19686mm">
                            <v:path arrowok="t" o:connecttype="custom" o:connectlocs="0,14433;0,14505" o:connectangles="0,0"/>
                          </v:shape>
                          <v:group id="Group 894" o:spid="_x0000_s1038" style="position:absolute;left:7164;top:14433;width:0;height:73" coordorigin="7164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          <v:shape id="Freeform 926" o:spid="_x0000_s1039" style="position:absolute;left:7164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JcsMA&#10;AADdAAAADwAAAGRycy9kb3ducmV2LnhtbERPS4vCMBC+C/sfwix401QFtdUoi6B4XR+It7GZbYvN&#10;pDax1v31mwXB23x8z5kvW1OKhmpXWFYw6EcgiFOrC84UHPbr3hSE88gaS8uk4EkOlouPzhwTbR/8&#10;Tc3OZyKEsEtQQe59lUjp0pwMur6tiAP3Y2uDPsA6k7rGRwg3pRxG0VgaLDg05FjRKqf0ursbBefJ&#10;KRvchvHlwr9Tr5/x5ri+bpTqfrZfMxCeWv8Wv9xbHeZH4xH8fxN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vJcsMAAADdAAAADwAAAAAAAAAAAAAAAACYAgAAZHJzL2Rv&#10;d25yZXYueG1sUEsFBgAAAAAEAAQA9QAAAIgDAAAAAA==&#10;" path="m,l,72e" filled="f" strokeweight=".19686mm">
                              <v:path arrowok="t" o:connecttype="custom" o:connectlocs="0,14433;0,14505" o:connectangles="0,0"/>
                            </v:shape>
                            <v:group id="Group 895" o:spid="_x0000_s1040" style="position:absolute;left:8369;top:14433;width:0;height:73" coordorigin="8369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6K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a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forAwwAAAN0AAAAP&#10;AAAAAAAAAAAAAAAAAKoCAABkcnMvZG93bnJldi54bWxQSwUGAAAAAAQABAD6AAAAmgMAAAAA&#10;">
                              <v:shape id="Freeform 925" o:spid="_x0000_s1041" style="position:absolute;left:8369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70ncMA&#10;AADdAAAADwAAAGRycy9kb3ducmV2LnhtbERPS4vCMBC+C/sfwix401TBR6tRFkHxuj4Qb2Mz2xab&#10;SW1irfvrNwuCt/n4njNftqYUDdWusKxg0I9AEKdWF5wpOOzXvSkI55E1lpZJwZMcLBcfnTkm2j74&#10;m5qdz0QIYZeggtz7KpHSpTkZdH1bEQfux9YGfYB1JnWNjxBuSjmMorE0WHBoyLGiVU7pdXc3Cs6T&#10;Uza4DePLhX+nXj/jzXF93SjV/Wy/ZiA8tf4tfrm3OsyPxiP4/yac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70ncMAAADdAAAADwAAAAAAAAAAAAAAAACYAgAAZHJzL2Rv&#10;d25yZXYueG1sUEsFBgAAAAAEAAQA9QAAAIgDAAAAAA==&#10;" path="m,l,72e" filled="f" strokeweight=".19686mm">
                                <v:path arrowok="t" o:connecttype="custom" o:connectlocs="0,14433;0,14505" o:connectangles="0,0"/>
                              </v:shape>
                              <v:group id="Group 896" o:spid="_x0000_s1042" style="position:absolute;left:9574;top:14433;width:0;height:73" coordorigin="9574,144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xL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6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CxLMQAAADdAAAA&#10;DwAAAAAAAAAAAAAAAACqAgAAZHJzL2Rvd25yZXYueG1sUEsFBgAAAAAEAAQA+gAAAJsDAAAAAA==&#10;">
                                <v:shape id="Freeform 924" o:spid="_x0000_s1043" style="position:absolute;left:9574;top:144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PccQA&#10;AADdAAAADwAAAGRycy9kb3ducmV2LnhtbERPTWvCQBC9C/6HZYTe6iYeoqbZiAiRXmsrpbcxO02C&#10;2dk0u42xv74rCN7m8T4n24ymFQP1rrGsIJ5HIIhLqxuuFHy8F88rEM4ja2wtk4IrOdjk00mGqbYX&#10;fqPh4CsRQtilqKD2vkuldGVNBt3cdsSB+7a9QR9gX0nd4yWEm1YuoiiRBhsODTV2tKupPB9+jYKv&#10;5WcV/yzWpxP/rby+rvfH4rxX6mk2bl9AeBr9Q3x3v+owP0qWcPsmnC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gz3HEAAAA3QAAAA8AAAAAAAAAAAAAAAAAmAIAAGRycy9k&#10;b3ducmV2LnhtbFBLBQYAAAAABAAEAPUAAACJAwAAAAA=&#10;" path="m,l,72e" filled="f" strokeweight=".19686mm">
                                  <v:path arrowok="t" o:connecttype="custom" o:connectlocs="0,14433;0,14505" o:connectangles="0,0"/>
                                </v:shape>
                                <v:group id="Group 897" o:spid="_x0000_s1044" style="position:absolute;left:1140;top:15023;width:9651;height:0" coordorigin="1140,1502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                    <v:shape id="Freeform 923" o:spid="_x0000_s1045" style="position:absolute;left:1140;top:1502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Mr8MA&#10;AADdAAAADwAAAGRycy9kb3ducmV2LnhtbERPTWsCMRC9F/wPYQRvNVFRdDWKFCoeemjVg3sbNuPu&#10;4mayJFHXf28Khd7m8T5ntelsI+7kQ+1Yw2ioQBAXztRcajgdP9/nIEJENtg4Jg1PCrBZ995WmBn3&#10;4B+6H2IpUgiHDDVUMbaZlKGoyGIYupY4cRfnLcYEfSmNx0cKt40cKzWTFmtODRW29FFRcT3crAY3&#10;KeV8kY9z/9ydj/FL5d/FdKr1oN9tlyAidfFf/OfemzRfzRbw+006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Mr8MAAADdAAAADwAAAAAAAAAAAAAAAACYAgAAZHJzL2Rv&#10;d25yZXYueG1sUEsFBgAAAAAEAAQA9QAAAIg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922" o:spid="_x0000_s1046" style="position:absolute;left:1140;top:1502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z78cA&#10;AADdAAAADwAAAGRycy9kb3ducmV2LnhtbESPT0/DMAzF70h8h8hI3FiyoY1Rlk3TJBCHHfaHA71Z&#10;jWmrNU6VhK379vMBiZut9/zez4vV4Dt1ppjawBbGIwOKuAqu5drC1/H9aQ4qZWSHXWCycKUEq+X9&#10;3QILFy68p/Mh10pCOBVoocm5L7ROVUMe0yj0xKL9hOgxyxpr7SJeJNx3emLMTHtsWRoa7GnTUHU6&#10;/HoL4bnW89dyUsbrx/cxb025q6ZTax8fhvUbqExD/jf/XX86wTcvwi/fyAh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k8+/HAAAA3QAAAA8AAAAAAAAAAAAAAAAAmAIAAGRy&#10;cy9kb3ducmV2LnhtbFBLBQYAAAAABAAEAPUAAACM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898" o:spid="_x0000_s1047" style="position:absolute;left:2344;top:14951;width:0;height:73" coordorigin="2344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                  <v:shape id="Freeform 921" o:spid="_x0000_s1048" style="position:absolute;left:2344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76NMQA&#10;AADdAAAADwAAAGRycy9kb3ducmV2LnhtbERPTWvCQBC9F/wPywi96cYcqqZupAgJvVYtpbcxO01C&#10;srMxu41Jf71bKPQ2j/c5u/1oWjFQ72rLClbLCARxYXXNpYLzKVtsQDiPrLG1TAomcrBPZw87TLS9&#10;8RsNR1+KEMIuQQWV910ipSsqMuiWtiMO3JftDfoA+1LqHm8h3LQyjqInabDm0FBhR4eKiub4bRR8&#10;rj/K1TXeXi78s/F62ubvWZMr9TgfX55BeBr9v/jP/arD/Ggdw+834QS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O+jTEAAAA3QAAAA8AAAAAAAAAAAAAAAAAmAIAAGRycy9k&#10;b3ducmV2LnhtbFBLBQYAAAAABAAEAPUAAACJAwAAAAA=&#10;" path="m,72l,e" filled="f" strokeweight=".19686mm">
                                      <v:path arrowok="t" o:connecttype="custom" o:connectlocs="0,15023;0,14951" o:connectangles="0,0"/>
                                    </v:shape>
                                    <v:group id="Group 899" o:spid="_x0000_s1049" style="position:absolute;left:3549;top:14951;width:0;height:73" coordorigin="3549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                    <v:shape id="Freeform 920" o:spid="_x0000_s1050" style="position:absolute;left:3549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H28IA&#10;AADdAAAADwAAAGRycy9kb3ducmV2LnhtbERPTYvCMBC9C/sfwix401SR1VajLILidV1FvI3NbFts&#10;JrWJtfrrzYLgbR7vc2aL1pSiodoVlhUM+hEI4tTqgjMFu99VbwLCeWSNpWVScCcHi/lHZ4aJtjf+&#10;oWbrMxFC2CWoIPe+SqR0aU4GXd9WxIH7s7VBH2CdSV3jLYSbUg6j6EsaLDg05FjRMqf0vL0aBcfx&#10;IRtchvHpxI+J1/d4vV+d10p1P9vvKQhPrX+LX+6NDvOj8Qj+vwkn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8fbwgAAAN0AAAAPAAAAAAAAAAAAAAAAAJgCAABkcnMvZG93&#10;bnJldi54bWxQSwUGAAAAAAQABAD1AAAAhwMAAAAA&#10;" path="m,72l,e" filled="f" strokeweight=".19686mm">
                                        <v:path arrowok="t" o:connecttype="custom" o:connectlocs="0,15023;0,14951" o:connectangles="0,0"/>
                                      </v:shape>
                                      <v:group id="Group 900" o:spid="_x0000_s1051" style="position:absolute;left:4754;top:14951;width:0;height:73" coordorigin="4754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                      <v:shape id="Freeform 919" o:spid="_x0000_s1052" style="position:absolute;left:4754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8N8QA&#10;AADdAAAADwAAAGRycy9kb3ducmV2LnhtbERPTWvCQBC9C/6HZYTe6iYeoqbZiAiRXmsrpbcxO02C&#10;2dk0u42xv74rCN7m8T4n24ymFQP1rrGsIJ5HIIhLqxuuFHy8F88rEM4ja2wtk4IrOdjk00mGqbYX&#10;fqPh4CsRQtilqKD2vkuldGVNBt3cdsSB+7a9QR9gX0nd4yWEm1YuoiiRBhsODTV2tKupPB9+jYKv&#10;5WcV/yzWpxP/rby+rvfH4rxX6mk2bl9AeBr9Q3x3v+owP1omcPsmnC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/DfEAAAA3QAAAA8AAAAAAAAAAAAAAAAAmAIAAGRycy9k&#10;b3ducmV2LnhtbFBLBQYAAAAABAAEAPUAAACJAwAAAAA=&#10;" path="m,72l,e" filled="f" strokeweight=".19686mm">
                                          <v:path arrowok="t" o:connecttype="custom" o:connectlocs="0,15023;0,14951" o:connectangles="0,0"/>
                                        </v:shape>
                                        <v:group id="Group 901" o:spid="_x0000_s1053" style="position:absolute;left:5959;top:14951;width:0;height:73" coordorigin="5959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                          <v:shape id="Freeform 918" o:spid="_x0000_s1054" style="position:absolute;left:5959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N3sUA&#10;AADdAAAADwAAAGRycy9kb3ducmV2LnhtbESPzW7CQAyE75V4h5WReisbOPATWBBCAnEtFCFuJmuS&#10;iKw3zW4h8PT4gNSbrRnPfJ4tWlepGzWh9Gyg30tAEWfelpwb+Nmvv8agQkS2WHkmAw8KsJh3PmaY&#10;Wn/nb7rtYq4khEOKBooY61TrkBXkMPR8TSzaxTcOo6xNrm2Ddwl3lR4kyVA7LFkaCqxpVVB23f05&#10;A6fRMe//DibnMz/H0T4mm8P6ujHms9sup6AitfHf/L7eWsFPRoIr38gIe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s3exQAAAN0AAAAPAAAAAAAAAAAAAAAAAJgCAABkcnMv&#10;ZG93bnJldi54bWxQSwUGAAAAAAQABAD1AAAAigMAAAAA&#10;" path="m,72l,e" filled="f" strokeweight=".19686mm">
                                            <v:path arrowok="t" o:connecttype="custom" o:connectlocs="0,15023;0,14951" o:connectangles="0,0"/>
                                          </v:shape>
                                          <v:group id="Group 902" o:spid="_x0000_s1055" style="position:absolute;left:7164;top:14951;width:0;height:73" coordorigin="7164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azg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s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qazg8QAAADdAAAA&#10;DwAAAAAAAAAAAAAAAACqAgAAZHJzL2Rvd25yZXYueG1sUEsFBgAAAAAEAAQA+gAAAJsDAAAAAA==&#10;">
                                            <v:shape id="Freeform 917" o:spid="_x0000_s1056" style="position:absolute;left:7164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x/8UA&#10;AADdAAAADwAAAGRycy9kb3ducmV2LnhtbESPQW/CMAyF75P4D5GRuI0UDlAKASEk0K6DTRM305i2&#10;onFKk0HZr8cHpN1svef3Pi9WnavVjdpQeTYwGiagiHNvKy4MfB227ymoEJEt1p7JwIMCrJa9twVm&#10;1t/5k277WCgJ4ZChgTLGJtM65CU5DEPfEIt29q3DKGtbaNviXcJdrcdJMtEOK5aGEhvalJRf9r/O&#10;wHH6U4yu49npxH9ptI/Z7nt72Rkz6HfrOahIXfw3v64/rOAnqfDLNzKCXj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bH/xQAAAN0AAAAPAAAAAAAAAAAAAAAAAJgCAABkcnMv&#10;ZG93bnJldi54bWxQSwUGAAAAAAQABAD1AAAAigMAAAAA&#10;" path="m,72l,e" filled="f" strokeweight=".19686mm">
                                              <v:path arrowok="t" o:connecttype="custom" o:connectlocs="0,15023;0,14951" o:connectangles="0,0"/>
                                            </v:shape>
                                            <v:group id="Group 903" o:spid="_x0000_s1057" style="position:absolute;left:8369;top:14951;width:0;height:73" coordorigin="8369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                            <v:shape id="Freeform 916" o:spid="_x0000_s1058" style="position:absolute;left:8369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KE8IA&#10;AADdAAAADwAAAGRycy9kb3ducmV2LnhtbERPS4vCMBC+L/gfwgh709QetFajiKB4XR+It7EZ22Iz&#10;6TZZrf56Iwh7m4/vOdN5aypxo8aVlhUM+hEI4szqknMF+92ql4BwHlljZZkUPMjBfNb5mmKq7Z1/&#10;6Lb1uQgh7FJUUHhfp1K6rCCDrm9r4sBdbGPQB9jkUjd4D+GmknEUDaXBkkNDgTUtC8qu2z+j4DQ6&#10;5oPfeHw+8zPx+jFeH1bXtVLf3XYxAeGp9f/ij3ujw/woieH9TThB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4oTwgAAAN0AAAAPAAAAAAAAAAAAAAAAAJgCAABkcnMvZG93&#10;bnJldi54bWxQSwUGAAAAAAQABAD1AAAAhwMAAAAA&#10;" path="m,72l,e" filled="f" strokeweight=".19686mm">
                                                <v:path arrowok="t" o:connecttype="custom" o:connectlocs="0,15023;0,14951" o:connectangles="0,0"/>
                                              </v:shape>
                                              <v:group id="Group 904" o:spid="_x0000_s1059" style="position:absolute;left:9574;top:14951;width:0;height:73" coordorigin="9574,1495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                                <v:shape id="Freeform 915" o:spid="_x0000_s1060" style="position:absolute;left:9574;top:1495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63/MIA&#10;AADdAAAADwAAAGRycy9kb3ducmV2LnhtbERPS4vCMBC+C/sfwizszabKorUaRRYUr75Y9jY2Y1ts&#10;JrXJavXXG0HwNh/fcyaz1lTiQo0rLSvoRTEI4szqknMFu+2im4BwHlljZZkU3MjBbPrRmWCq7ZXX&#10;dNn4XIQQdikqKLyvUyldVpBBF9maOHBH2xj0ATa51A1eQ7ipZD+OB9JgyaGhwJp+CspOm3+j4G/4&#10;m/fO/dHhwPfE69touV+clkp9fbbzMQhPrX+LX+6VDvPj5Bue34QT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rf8wgAAAN0AAAAPAAAAAAAAAAAAAAAAAJgCAABkcnMvZG93&#10;bnJldi54bWxQSwUGAAAAAAQABAD1AAAAhwMAAAAA&#10;" path="m,72l,e" filled="f" strokeweight=".19686mm">
                                                  <v:path arrowok="t" o:connecttype="custom" o:connectlocs="0,15023;0,14951" o:connectangles="0,0"/>
                                                </v:shape>
                                                <v:group id="Group 905" o:spid="_x0000_s1061" style="position:absolute;left:3549;top:14433;width:0;height:590" coordorigin="3549,1443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                                    <v:shape id="Freeform 914" o:spid="_x0000_s1062" style="position:absolute;left:3549;top:1443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RXsIA&#10;AADdAAAADwAAAGRycy9kb3ducmV2LnhtbERP24rCMBB9F/Yfwiz4ponijWqUxVVQEETXfR+asS02&#10;k9JErfv1G0HwbQ7nOrNFY0txo9oXjjX0ugoEcepMwZmG08+6MwHhA7LB0jFpeJCHxfyjNcPEuDsf&#10;6HYMmYgh7BPUkIdQJVL6NCeLvusq4sidXW0xRFhn0tR4j+G2lH2lRtJiwbEhx4qWOaWX49Vq2P/+&#10;nZrl+Hu39f3Bar06VGpbDrVufzZfUxCBmvAWv9wbE+eryQie38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dFewgAAAN0AAAAPAAAAAAAAAAAAAAAAAJgCAABkcnMvZG93&#10;bnJldi54bWxQSwUGAAAAAAQABAD1AAAAhwMAAAAA&#10;" path="m,l,590e" filled="f" strokeweight=".19686mm">
                                                    <v:path arrowok="t" o:connecttype="custom" o:connectlocs="0,14433;0,15023" o:connectangles="0,0"/>
                                                  </v:shape>
                                                  <v:group id="Group 906" o:spid="_x0000_s1063" style="position:absolute;left:4754;top:14433;width:0;height:590" coordorigin="4754,1443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DyTcUAAADd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I82a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g8k3FAAAA3QAA&#10;AA8AAAAAAAAAAAAAAAAAqgIAAGRycy9kb3ducmV2LnhtbFBLBQYAAAAABAAEAPoAAACcAwAAAAA=&#10;">
                                                    <v:shape id="Freeform 913" o:spid="_x0000_s1064" style="position:absolute;left:4754;top:1443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t8YA&#10;AADdAAAADwAAAGRycy9kb3ducmV2LnhtbESPQWvCQBCF70L/wzKF3uquYqtEVylWoUJBYu19yI5J&#10;MDsbsqum/fWdQ8HbDO/Ne98sVr1v1JW6WAe2MBoaUMRFcDWXFo5f2+cZqJiQHTaBycIPRVgtHwYL&#10;zFy4cU7XQyqVhHDM0EKVUptpHYuKPMZhaIlFO4XOY5K1K7Xr8CbhvtFjY161x5qlocKW1hUV58PF&#10;W9h//x779fT9cxfHk812k7dm17xY+/TYv81BJerT3fx//eEE38wEV76RE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Lgt8YAAADdAAAADwAAAAAAAAAAAAAAAACYAgAAZHJz&#10;L2Rvd25yZXYueG1sUEsFBgAAAAAEAAQA9QAAAIsDAAAAAA==&#10;" path="m,l,590e" filled="f" strokeweight=".19686mm">
                                                      <v:path arrowok="t" o:connecttype="custom" o:connectlocs="0,14433;0,15023" o:connectangles="0,0"/>
                                                    </v:shape>
                                                    <v:group id="Group 907" o:spid="_x0000_s1065" style="position:absolute;left:5959;top:14433;width:0;height:590" coordorigin="5959,1443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                                    <v:shape id="Freeform 912" o:spid="_x0000_s1066" style="position:absolute;left:5959;top:1443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6bMcA&#10;AADdAAAADwAAAGRycy9kb3ducmV2LnhtbESPS2sCQRCE7wH/w9CCtzijmNfGUcQHKAiiMfdmp7O7&#10;ZKdn2Rl1469PHwK5dVPVVV9P552v1ZXaWAW2MBoaUMR5cBUXFs4fm8dXUDEhO6wDk4UfijCf9R6m&#10;mLlw4yNdT6lQEsIxQwtlSk2mdcxL8hiHoSEW7Su0HpOsbaFdizcJ97UeG/OsPVYsDSU2tCwp/z5d&#10;vIXD5/3cLV9W+10cT9ab9bExu/rJ2kG/W7yDStSlf/Pf9dYJvnkTfvlGR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NemzHAAAA3QAAAA8AAAAAAAAAAAAAAAAAmAIAAGRy&#10;cy9kb3ducmV2LnhtbFBLBQYAAAAABAAEAPUAAACMAwAAAAA=&#10;" path="m,l,590e" filled="f" strokeweight=".19686mm">
                                                        <v:path arrowok="t" o:connecttype="custom" o:connectlocs="0,14433;0,15023" o:connectangles="0,0"/>
                                                      </v:shape>
                                                      <v:group id="Group 908" o:spid="_x0000_s1067" style="position:absolute;left:8369;top:14433;width:0;height:590" coordorigin="8369,1443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                                      <v:shape id="Freeform 911" o:spid="_x0000_s1068" style="position:absolute;left:8369;top:1443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BgMQA&#10;AADdAAAADwAAAGRycy9kb3ducmV2LnhtbERP22rCQBB9F/oPyxR8q7sN1mrqKsUaqCAUb+9DdpqE&#10;ZmdDdmuiX98VCr7N4VxnvuxtLc7U+sqxhueRAkGcO1NxoeF4yJ6mIHxANlg7Jg0X8rBcPAzmmBrX&#10;8Y7O+1CIGMI+RQ1lCE0qpc9LsuhHriGO3LdrLYYI20KaFrsYbmuZKDWRFiuODSU2tCop/9n/Wg1f&#10;p+uxX71+bDc+Ga+z9a5Rm/pF6+Fj//4GIlAf7uJ/96eJ89Usgds38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QYDEAAAA3QAAAA8AAAAAAAAAAAAAAAAAmAIAAGRycy9k&#10;b3ducmV2LnhtbFBLBQYAAAAABAAEAPUAAACJAwAAAAA=&#10;" path="m,l,590e" filled="f" strokeweight=".19686mm">
                                                          <v:path arrowok="t" o:connecttype="custom" o:connectlocs="0,14433;0,15023" o:connectangles="0,0"/>
                                                        </v:shape>
                                                        <v:group id="Group 909" o:spid="_x0000_s1069" style="position:absolute;left:10779;top:14433;width:0;height:590" coordorigin="10779,1443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                                            <v:shape id="Freeform 910" o:spid="_x0000_s1070" style="position:absolute;left:10779;top:1443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8b8QA&#10;AADdAAAADwAAAGRycy9kb3ducmV2LnhtbERP32vCMBB+H/g/hBP2NhPFTVeNIq6CwmDU1fejubVl&#10;zaU0mVb/ejMY7O0+vp+3XPe2EWfqfO1Yw3ikQBAXztRcasg/d09zED4gG2wck4YreVivBg9LTIy7&#10;cEbnYyhFDGGfoIYqhDaR0hcVWfQj1xJH7st1FkOEXSlNh5cYbhs5UepFWqw5NlTY0rai4vv4YzV8&#10;nG55v529vR/8ZJru0qxVh+ZZ68dhv1mACNSHf/Gfe2/ifPU6hd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2fG/EAAAA3QAAAA8AAAAAAAAAAAAAAAAAmAIAAGRycy9k&#10;b3ducmV2LnhtbFBLBQYAAAAABAAEAPUAAACJAwAAAAA=&#10;" path="m,l,590e" filled="f" strokeweight=".19686mm">
                                                            <v:path arrowok="t" o:connecttype="custom" o:connectlocs="0,14433;0,15023" o:connectangles="0,0"/>
                                                          </v:shape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off rmw</w:t>
      </w:r>
    </w:p>
    <w:p w:rsidR="004665D7" w:rsidRDefault="00E71633">
      <w:pPr>
        <w:spacing w:before="9" w:line="180" w:lineRule="exact"/>
        <w:rPr>
          <w:sz w:val="18"/>
          <w:szCs w:val="18"/>
        </w:rPr>
      </w:pPr>
      <w:r>
        <w:br w:type="column"/>
      </w:r>
    </w:p>
    <w:p w:rsidR="004665D7" w:rsidRDefault="00E71633">
      <w:pPr>
        <w:tabs>
          <w:tab w:val="left" w:pos="2140"/>
        </w:tabs>
        <w:spacing w:line="490" w:lineRule="auto"/>
        <w:ind w:left="2399" w:right="1026" w:hanging="2399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4" w:space="720" w:equalWidth="0">
            <w:col w:w="1911" w:space="1003"/>
            <w:col w:w="755" w:space="450"/>
            <w:col w:w="755" w:space="1255"/>
            <w:col w:w="4071"/>
          </w:cols>
        </w:sectPr>
      </w:pPr>
      <w:r>
        <w:rPr>
          <w:rFonts w:ascii="Arial" w:eastAsia="Arial" w:hAnsi="Arial" w:cs="Arial"/>
          <w:sz w:val="19"/>
          <w:szCs w:val="19"/>
        </w:rPr>
        <w:t>Res</w:t>
      </w:r>
      <w:r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w w:val="103"/>
          <w:sz w:val="19"/>
          <w:szCs w:val="19"/>
        </w:rPr>
        <w:t>fm_uv_bs rmw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headerReference w:type="default" r:id="rId11"/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Undervoltage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Behavior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fm_cp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_off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Over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oad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Charge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Pump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Behavior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utd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ut</w:t>
            </w:r>
            <w:r>
              <w:rPr>
                <w:rFonts w:ascii="Arial" w:eastAsia="Arial" w:hAnsi="Arial" w:cs="Arial"/>
              </w:rPr>
              <w:t>put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stages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(default)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sh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ow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sta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es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fm_cp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_off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Over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oad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Charge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Pump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Behavior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utd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ut</w:t>
            </w:r>
            <w:r>
              <w:rPr>
                <w:rFonts w:ascii="Arial" w:eastAsia="Arial" w:hAnsi="Arial" w:cs="Arial"/>
              </w:rPr>
              <w:t>put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stages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(default)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sh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ow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sta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es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bs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ot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ha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Mis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ell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neo</w:t>
      </w:r>
      <w:r>
        <w:rPr>
          <w:rFonts w:ascii="Arial" w:eastAsia="Arial" w:hAnsi="Arial" w:cs="Arial"/>
          <w:b/>
          <w:position w:val="-1"/>
        </w:rPr>
        <w:t>us</w:t>
      </w:r>
      <w:r>
        <w:rPr>
          <w:rFonts w:ascii="Arial" w:eastAsia="Arial" w:hAnsi="Arial" w:cs="Arial"/>
          <w:b/>
          <w:spacing w:val="-1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Failur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M</w:t>
      </w:r>
      <w:r>
        <w:rPr>
          <w:rFonts w:ascii="Arial" w:eastAsia="Arial" w:hAnsi="Arial" w:cs="Arial"/>
          <w:b/>
          <w:position w:val="-1"/>
        </w:rPr>
        <w:t>o</w:t>
      </w:r>
      <w:r>
        <w:rPr>
          <w:rFonts w:ascii="Arial" w:eastAsia="Arial" w:hAnsi="Arial" w:cs="Arial"/>
          <w:b/>
          <w:spacing w:val="1"/>
          <w:position w:val="-1"/>
        </w:rPr>
        <w:t>des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4"/>
        <w:gridCol w:w="3269"/>
        <w:gridCol w:w="1409"/>
      </w:tblGrid>
      <w:tr w:rsidR="004665D7">
        <w:trPr>
          <w:trHeight w:hRule="exact" w:val="354"/>
        </w:trPr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Fm_2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Mis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ell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neo</w:t>
            </w:r>
            <w:r>
              <w:rPr>
                <w:rFonts w:ascii="Arial" w:eastAsia="Arial" w:hAnsi="Arial" w:cs="Arial"/>
                <w:b/>
              </w:rPr>
              <w:t>us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des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 w:line="490" w:lineRule="auto"/>
        <w:ind w:left="1299" w:right="-33" w:hanging="323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1007" name="Group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1008" name="Group 846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1009" name="Freeform 887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0" name="Freeform 886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11" name="Group 847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1012" name="Freeform 885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13" name="Group 8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1014" name="Freeform 8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15" name="Group 8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1016" name="Freeform 8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17" name="Group 8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1018" name="Freeform 8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19" name="Group 8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1020" name="Freeform 88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21" name="Group 85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1022" name="Freeform 88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23" name="Group 85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1024" name="Freeform 87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25" name="Group 85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1026" name="Freeform 87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27" name="Freeform 87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28" name="Group 8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1029" name="Freeform 87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30" name="Group 85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1031" name="Freeform 87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32" name="Group 857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1033" name="Freeform 87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34" name="Group 85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1035" name="Freeform 87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36" name="Group 85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1037" name="Freeform 87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38" name="Group 8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1039" name="Freeform 87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040" name="Group 86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1041" name="Freeform 87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042" name="Group 862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-143"/>
                                                            <a:ext cx="0" cy="590"/>
                                                            <a:chOff x="354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43" name="Freeform 86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044" name="Group 863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959" y="-143"/>
                                                              <a:ext cx="0" cy="590"/>
                                                              <a:chOff x="595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45" name="Freeform 8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5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046" name="Group 864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47" name="Freeform 86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048" name="Group 865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49" name="Freeform 86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5" o:spid="_x0000_s1026" style="position:absolute;margin-left:56.7pt;margin-top:-7.45pt;width:483.1pt;height:30.1pt;z-index:-7964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">
                <v:group id="Group 846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shape id="Freeform 887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pD8MA&#10;AADdAAAADwAAAGRycy9kb3ducmV2LnhtbERPTWsCMRC9C/6HMEJvmqhYdDWKCJUePLRrD93bsBl3&#10;FzeTJUl1/femUOhtHu9zNrvetuJGPjSONUwnCgRx6UzDlYav89t4CSJEZIOtY9LwoAC77XCwwcy4&#10;O3/SLY+VSCEcMtRQx9hlUoayJoth4jrixF2ctxgT9JU0Hu8p3LZyptSrtNhwaqixo0NN5TX/sRrc&#10;vJLLVTEr/OP4fY4nVXyUi4XWL6N+vwYRqY//4j/3u0nzlVrB7zfpBL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pD8MAAADdAAAADwAAAAAAAAAAAAAAAACYAgAAZHJzL2Rv&#10;d25yZXYueG1sUEsFBgAAAAAEAAQA9QAAAIgDAAAAAA==&#10;" path="m9650,l,e" filled="f" strokeweight=".19686mm">
                    <v:path arrowok="t" o:connecttype="custom" o:connectlocs="9650,0;0,0" o:connectangles="0,0"/>
                  </v:shape>
                  <v:shape id="Freeform 886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WT8YA&#10;AADdAAAADwAAAGRycy9kb3ducmV2LnhtbESPQW/CMAyF75P2HyIj7TYSmJhYIaAJiWkHDhtwWG9W&#10;Y9qKxqmSDMq/nw9Iu9l6z+99Xq4H36kLxdQGtjAZG1DEVXAt1xaOh+3zHFTKyA67wGThRgnWq8eH&#10;JRYuXPmbLvtcKwnhVKCFJue+0DpVDXlM49ATi3YK0WOWNdbaRbxKuO/01JhX7bFlaWiwp01D1Xn/&#10;6y2El1rP38ppGW8fP4e8M+VXNZtZ+zQa3hegMg3533y//nSCbybCL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sWT8YAAADd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847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<v:shape id="Freeform 885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flMQA&#10;AADdAAAADwAAAGRycy9kb3ducmV2LnhtbERPTWvCQBC9C/0Pywjemk1ysCZ1FSkoXrWV0tskO02C&#10;2dk0u01if323UPA2j/c56+1kWjFQ7xrLCpIoBkFcWt1wpeDtdf+4AuE8ssbWMim4kYPt5mG2xlzb&#10;kU80nH0lQgi7HBXU3ne5lK6syaCLbEccuE/bG/QB9pXUPY4h3LQyjeOlNNhwaKixo5eayuv52yj4&#10;eHqvkq80Kwr+WXl9yw6X/fWg1GI+7Z5BeJr8XfzvPuowP05S+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RH5TEAAAA3QAAAA8AAAAAAAAAAAAAAAAAmAIAAGRycy9k&#10;b3ducmV2LnhtbFBLBQYAAAAABAAEAPUAAACJAwAAAAA=&#10;" path="m,l,72e" filled="f" strokeweight=".19686mm">
                      <v:path arrowok="t" o:connecttype="custom" o:connectlocs="0,-143;0,-71" o:connectangles="0,0"/>
                    </v:shape>
                    <v:group id="Group 848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  <v:shape id="Freeform 884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ie8IA&#10;AADdAAAADwAAAGRycy9kb3ducmV2LnhtbERPTYvCMBC9L/gfwgjeNK3IrlajiKB41VXE29iMbbGZ&#10;1CZq3V9vBGFv83ifM5k1phR3ql1hWUHci0AQp1YXnCnY/S67QxDOI2ssLZOCJzmYTVtfE0y0ffCG&#10;7lufiRDCLkEFufdVIqVLczLoerYiDtzZ1gZ9gHUmdY2PEG5K2Y+ib2mw4NCQY0WLnNLL9mYUHH8O&#10;WXztj04n/ht6/Ryt9svLSqlOu5mPQXhq/L/4417rMD+KB/D+Jp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CJ7wgAAAN0AAAAPAAAAAAAAAAAAAAAAAJgCAABkcnMvZG93&#10;bnJldi54bWxQSwUGAAAAAAQABAD1AAAAhwMAAAAA&#10;" path="m,l,72e" filled="f" strokeweight=".19686mm">
                        <v:path arrowok="t" o:connecttype="custom" o:connectlocs="0,-143;0,-71" o:connectangles="0,0"/>
                      </v:shape>
                      <v:group id="Group 849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    <v:shape id="Freeform 883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Zl8QA&#10;AADdAAAADwAAAGRycy9kb3ducmV2LnhtbERPS2vCQBC+F/wPywi91U08RE3diAhKr7UtpbcxOyYh&#10;2dmY3ebhr+8WCr3Nx/ec7W40jeipc5VlBfEiAkGcW11xoeD97fi0BuE8ssbGMimYyMEumz1sMdV2&#10;4Ffqz74QIYRdigpK79tUSpeXZNAtbEscuKvtDPoAu0LqDocQbhq5jKJEGqw4NJTY0qGkvD5/GwVf&#10;q88ivi03lwvf115Pm9PHsT4p9Tgf988gPI3+X/znftFhfhQn8PtNOEF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qGZfEAAAA3QAAAA8AAAAAAAAAAAAAAAAAmAIAAGRycy9k&#10;b3ducmV2LnhtbFBLBQYAAAAABAAEAPUAAACJAwAAAAA=&#10;" path="m,l,72e" filled="f" strokeweight=".19686mm">
                          <v:path arrowok="t" o:connecttype="custom" o:connectlocs="0,-143;0,-71" o:connectangles="0,0"/>
                        </v:shape>
                        <v:group id="Group 850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        <v:shape id="Freeform 882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ofsYA&#10;AADdAAAADwAAAGRycy9kb3ducmV2LnhtbESPQW/CMAyF70j8h8hI3CAtBwZdU4QmgXYdY5p2M41p&#10;KxqnazIo+/XzYRI3W+/5vc/5ZnCtulIfGs8G0nkCirj0tuHKwPF9N1uBChHZYuuZDNwpwKYYj3LM&#10;rL/xG10PsVISwiFDA3WMXaZ1KGtyGOa+Ixbt7HuHUda+0rbHm4S7Vi+SZKkdNiwNNXb0UlN5Ofw4&#10;A19Pn1X6vVifTvy7iva+3n/sLntjppNh+wwq0hAf5v/rVyv4SSq48o2Mo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kofsYAAADdAAAADwAAAAAAAAAAAAAAAACYAgAAZHJz&#10;L2Rvd25yZXYueG1sUEsFBgAAAAAEAAQA9QAAAIsDAAAAAA==&#10;" path="m,l,72e" filled="f" strokeweight=".19686mm">
                            <v:path arrowok="t" o:connecttype="custom" o:connectlocs="0,-143;0,-71" o:connectangles="0,0"/>
                          </v:shape>
                          <v:group id="Group 851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          <v:shape id="Freeform 881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PuxcYA&#10;AADdAAAADwAAAGRycy9kb3ducmV2LnhtbESPQW/CMAyF70j7D5EncYOUHhh0TRFCAu06xjTtZhrT&#10;VjROaTIo+/XzYRI3W+/5vc/5anCtulIfGs8GZtMEFHHpbcOVgcPHdrIAFSKyxdYzGbhTgFXxNMox&#10;s/7G73Tdx0pJCIcMDdQxdpnWoazJYZj6jli0k+8dRln7StsebxLuWp0myVw7bFgaauxoU1N53v84&#10;A98vX9Xski6PR/5dRHtf7j63550x4+dh/Qoq0hAf5v/rNyv4SSr88o2Mo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PuxcYAAADdAAAADwAAAAAAAAAAAAAAAACYAgAAZHJz&#10;L2Rvd25yZXYueG1sUEsFBgAAAAAEAAQA9QAAAIsDAAAAAA==&#10;" path="m,l,72e" filled="f" strokeweight=".19686mm">
                              <v:path arrowok="t" o:connecttype="custom" o:connectlocs="0,-143;0,-71" o:connectangles="0,0"/>
                            </v:shape>
                            <v:group id="Group 852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          <v:shape id="Freeform 880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VKcIA&#10;AADdAAAADwAAAGRycy9kb3ducmV2LnhtbERPTYvCMBC9C/sfwgjeNLWHVbuNIgvKXnUV8TZtZtti&#10;M6lN1Oqv3wiCt3m8z0kXnanFlVpXWVYwHkUgiHOrKy4U7H5XwykI55E11pZJwZ0cLOYfvRQTbW+8&#10;oevWFyKEsEtQQel9k0jp8pIMupFtiAP3Z1uDPsC2kLrFWwg3tYyj6FMarDg0lNjQd0n5aXsxCo6T&#10;QzE+x7Ms48fU6/tsvV+d1koN+t3yC4Snzr/FL/ePDvOjOI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dUpwgAAAN0AAAAPAAAAAAAAAAAAAAAAAJgCAABkcnMvZG93&#10;bnJldi54bWxQSwUGAAAAAAQABAD1AAAAhwMAAAAA&#10;" path="m,l,72e" filled="f" strokeweight=".19686mm">
                                <v:path arrowok="t" o:connecttype="custom" o:connectlocs="0,-143;0,-71" o:connectangles="0,0"/>
                              </v:shape>
                              <v:group id="Group 853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              <v:shape id="Freeform 879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oxsQA&#10;AADdAAAADwAAAGRycy9kb3ducmV2LnhtbERPTWvCQBC9F/oflin0pruGYmN0FSkk9FrbUnobs2MS&#10;zM7G7Fajv94VhN7m8T5nsRpsK47U+8axhslYgSAunWm40vD1mY9SED4gG2wdk4YzeVgtHx8WmBl3&#10;4g86bkIlYgj7DDXUIXSZlL6syaIfu444cjvXWwwR9pU0PZ5iuG1lotRUWmw4NtTY0VtN5X7zZzX8&#10;vv5Uk0My2275kgZznhXf+b7Q+vlpWM9BBBrCv/jufjdxvkpe4PZNPEE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Y6MbEAAAA3Q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854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              <v:shape id="Freeform 878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hHcQA&#10;AADdAAAADwAAAGRycy9kb3ducmV2LnhtbERPTWvCQBC9F/wPywi91V1TFI3ZiBRaevBQtYfmNmSn&#10;SWh2NuxuNf77rlDwNo/3OcV2tL04kw+dYw3zmQJBXDvTcaPh8/T6tAIRIrLB3jFpuFKAbTl5KDA3&#10;7sIHOh9jI1IIhxw1tDEOuZShbslimLmBOHHfzluMCfpGGo+XFG57mSm1lBY7Tg0tDvTSUv1z/LUa&#10;3HMjV+sqq/z17esU96r6qBcLrR+n424DItIY7+J/97tJ81W2hNs36QR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y4R3EAAAA3Q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877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EhsQA&#10;AADdAAAADwAAAGRycy9kb3ducmV2LnhtbERPTWsCMRC9F/wPYYTeauKKra5GEcHSQw+tenBvw2bc&#10;XdxMliTq+u+bQqG3ebzPWa5724ob+dA41jAeKRDEpTMNVxqOh93LDESIyAZbx6ThQQHWq8HTEnPj&#10;7vxNt32sRArhkKOGOsYulzKUNVkMI9cRJ+7svMWYoK+k8XhP4baVmVKv0mLDqaHGjrY1lZf91Wpw&#10;k0rO5kVW+Mf76RA/VfFVTqdaPw/7zQJEpD7+i//cHybNV9kb/H6TT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+RIbEAAAA3QAAAA8AAAAAAAAAAAAAAAAAmAIAAGRycy9k&#10;b3ducmV2LnhtbFBLBQYAAAAABAAEAPUAAACJ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855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k5Bc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k5BccAAADd&#10;AAAADwAAAAAAAAAAAAAAAACqAgAAZHJzL2Rvd25yZXYueG1sUEsFBgAAAAAEAAQA+gAAAJ4DAAAA&#10;AA==&#10;">
                                    <v:shape id="Freeform 876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HWMIA&#10;AADdAAAADwAAAGRycy9kb3ducmV2LnhtbERPS4vCMBC+C/sfwgjebGoPru0aRRYUr74Qb2Mz2xab&#10;SW2i1v31ZmHB23x8z5nOO1OLO7WusqxgFMUgiHOrKy4U7HfL4QSE88gaa8uk4EkO5rOP3hQzbR+8&#10;ofvWFyKEsMtQQel9k0np8pIMusg2xIH7sa1BH2BbSN3iI4SbWiZxPJYGKw4NJTb0XVJ+2d6MgtPn&#10;sRhdk/R85t+J1890dVheVkoN+t3iC4Snzr/F/+61DvPjJIW/b8IJ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UdYwgAAAN0AAAAPAAAAAAAAAAAAAAAAAJgCAABkcnMvZG93&#10;bnJldi54bWxQSwUGAAAAAAQABAD1AAAAhwMAAAAA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856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                      <v:shape id="Freeform 875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dg8IA&#10;AADdAAAADwAAAGRycy9kb3ducmV2LnhtbERPTYvCMBC9L/gfwgjeNK3CrlajiKB41VXE29iMbbGZ&#10;1CZq3V9vBGFv83ifM5k1phR3ql1hWUHci0AQp1YXnCnY/S67QxDOI2ssLZOCJzmYTVtfE0y0ffCG&#10;7lufiRDCLkEFufdVIqVLczLoerYiDtzZ1gZ9gHUmdY2PEG5K2Y+ib2mw4NCQY0WLnNLL9mYUHH8O&#10;WXztj04n/ht6/Ryt9svLSqlOu5mPQXhq/L/4417rMD8axPD+Jp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t2DwgAAAN0AAAAPAAAAAAAAAAAAAAAAAJgCAABkcnMvZG93&#10;bnJldi54bWxQSwUGAAAAAAQABAD1AAAAhw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857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                  <v:shape id="Freeform 874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mb8QA&#10;AADdAAAADwAAAGRycy9kb3ducmV2LnhtbERPS2vCQBC+C/6HZQq91Y0GrKZZRQpKr7WK9DZmp0lI&#10;djbNbvPw13cLBW/z8T0n3Q6mFh21rrSsYD6LQBBnVpecKzh97J9WIJxH1lhbJgUjOdhuppMUE217&#10;fqfu6HMRQtglqKDwvkmkdFlBBt3MNsSB+7KtQR9gm0vdYh/CTS0XUbSUBksODQU29FpQVh1/jILP&#10;50s+/16sr1e+rbwe14fzvjoo9fgw7F5AeBr8XfzvftNhfhTH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o5m/EAAAA3Q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858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                          <v:shape id="Freeform 873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bgMIA&#10;AADdAAAADwAAAGRycy9kb3ducmV2LnhtbERPS4vCMBC+L/gfwgjeNFXx1TWKCIpXH8uyt7EZ22Iz&#10;qU3U6q83grC3+fieM53XphA3qlxuWUG3E4EgTqzOOVVw2K/aYxDOI2ssLJOCBzmYzxpfU4y1vfOW&#10;bjufihDCLkYFmfdlLKVLMjLoOrYkDtzJVgZ9gFUqdYX3EG4K2YuioTSYc2jIsKRlRsl5dzUK/ka/&#10;affSmxyP/Bx7/Zisf1bntVKtZr34BuGp9v/ij3ujw/yoP4D3N+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duAwgAAAN0AAAAPAAAAAAAAAAAAAAAAAJgCAABkcnMvZG93&#10;bnJldi54bWxQSwUGAAAAAAQABAD1AAAAhwMAAAAA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859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                          <v:shape id="Freeform 872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gbMIA&#10;AADdAAAADwAAAGRycy9kb3ducmV2LnhtbERPTYvCMBC9C/sfwix401SF1VajLILidV1FvI3NbFts&#10;JrWJtfrrzYLgbR7vc2aL1pSiodoVlhUM+hEI4tTqgjMFu99VbwLCeWSNpWVScCcHi/lHZ4aJtjf+&#10;oWbrMxFC2CWoIPe+SqR0aU4GXd9WxIH7s7VBH2CdSV3jLYSbUg6j6EsaLDg05FjRMqf0vL0aBcfx&#10;IRtchvHpxI+J1/d4vV+d10p1P9vvKQhPrX+LX+6NDvOj0Rj+vwkn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+BswgAAAN0AAAAPAAAAAAAAAAAAAAAAAJgCAABkcnMvZG93&#10;bnJldi54bWxQSwUGAAAAAAQABAD1AAAAhwMAAAAA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860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                            <v:shape id="Freeform 871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RhcIA&#10;AADdAAAADwAAAGRycy9kb3ducmV2LnhtbERPS4vCMBC+C/sfwizsTVNd0LYaRRYUr75Y9jY2Y1ts&#10;JrXJavXXG0HwNh/fcyaz1lTiQo0rLSvo9yIQxJnVJecKdttFNwbhPLLGyjIpuJGD2fSjM8FU2yuv&#10;6bLxuQgh7FJUUHhfp1K6rCCDrmdr4sAdbWPQB9jkUjd4DeGmkoMoGkqDJYeGAmv6KSg7bf6Ngr/R&#10;b94/D5LDge+x17dkuV+clkp9fbbzMQhPrX+LX+6VDvOj7wSe34QT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NGFwgAAAN0AAAAPAAAAAAAAAAAAAAAAAJgCAABkcnMvZG93&#10;bnJldi54bWxQSwUGAAAAAAQABAD1AAAAhwMAAAAA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861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                            <v:shape id="Freeform 870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u/sIA&#10;AADdAAAADwAAAGRycy9kb3ducmV2LnhtbERPTYvCMBC9L/gfwgjeNK3IrlajiKB41VXE29iMbbGZ&#10;1CZq3V9vBGFv83ifM5k1phR3ql1hWUHci0AQp1YXnCnY/S67QxDOI2ssLZOCJzmYTVtfE0y0ffCG&#10;7lufiRDCLkEFufdVIqVLczLoerYiDtzZ1gZ9gHUmdY2PEG5K2Y+ib2mw4NCQY0WLnNLL9mYUHH8O&#10;WXztj04n/ht6/Ryt9svLSqlOu5mPQXhq/L/4417rMD8axPD+Jp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MK7+wgAAAN0AAAAPAAAAAAAAAAAAAAAAAJgCAABkcnMvZG93&#10;bnJldi54bWxQSwUGAAAAAAQABAD1AAAAhwMAAAAA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862" o:spid="_x0000_s1061" style="position:absolute;left:3549;top:-143;width:0;height:590" coordorigin="354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                          <v:shape id="Freeform 869" o:spid="_x0000_s1062" style="position:absolute;left:354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IXMUA&#10;AADdAAAADwAAAGRycy9kb3ducmV2LnhtbERP22rCQBB9L/gPywh9q7taLyW6itgICoUSG9+H7DQJ&#10;zc6G7FbTfr0rFPo2h3Od1aa3jbhQ52vHGsYjBYK4cKbmUkP+sX96AeEDssHGMWn4IQ+b9eBhhYlx&#10;V87ocgqliCHsE9RQhdAmUvqiIot+5FriyH26zmKIsCul6fAaw20jJ0rNpcWaY0OFLe0qKr5O31bD&#10;+/k373eL17ejn0zTfZq16tjMtH4c9tsliEB9+Bf/uQ8mzlfTZ7h/E0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8hcxQAAAN0AAAAPAAAAAAAAAAAAAAAAAJgCAABkcnMv&#10;ZG93bnJldi54bWxQSwUGAAAAAAQABAD1AAAAigMAAAAA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863" o:spid="_x0000_s1063" style="position:absolute;left:5959;top:-143;width:0;height:590" coordorigin="595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                                  <v:shape id="Freeform 868" o:spid="_x0000_s1064" style="position:absolute;left:595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1s8QA&#10;AADdAAAADwAAAGRycy9kb3ducmV2LnhtbERP32vCMBB+H+x/CCfsbU0sukk1yqgKEwZDre9Hc7bF&#10;5lKaqN3++mUw2Nt9fD9vsRpsK27U+8axhnGiQBCXzjRcaSiO2+cZCB+QDbaOScMXeVgtHx8WmBl3&#10;5z3dDqESMYR9hhrqELpMSl/WZNEnriOO3Nn1FkOEfSVNj/cYbluZKvUiLTYcG2rsKK+pvByuVsPn&#10;6bsY8tf1x86nk812s+/Urp1q/TQa3uYgAg3hX/znfjdxvppM4febeIJ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a9bPEAAAA3QAAAA8AAAAAAAAAAAAAAAAAmAIAAGRycy9k&#10;b3ducmV2LnhtbFBLBQYAAAAABAAEAPUAAACJAwAAAAA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864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                                    <v:shape id="Freeform 867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OX8QA&#10;AADdAAAADwAAAGRycy9kb3ducmV2LnhtbERP32vCMBB+H+x/CCfsbU0sbko1yugUJgyGWt+P5myL&#10;zaU0mXb+9WYw2Nt9fD9vsRpsKy7U+8axhnGiQBCXzjRcaSgOm+cZCB+QDbaOScMPeVgtHx8WmBl3&#10;5R1d9qESMYR9hhrqELpMSl/WZNEnriOO3Mn1FkOEfSVNj9cYbluZKvUqLTYcG2rsKK+pPO+/rYav&#10;460Y8un759ank/VmvevUtn3R+mk0vM1BBBrCv/jP/WHifDWZwu838QS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Ezl/EAAAA3QAAAA8AAAAAAAAAAAAAAAAAmAIAAGRycy9k&#10;b3ducmV2LnhtbFBLBQYAAAAABAAEAPUAAACJAwAAAAA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865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4bcp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4bcpccAAADd&#10;AAAADwAAAAAAAAAAAAAAAACqAgAAZHJzL2Rvd25yZXYueG1sUEsFBgAAAAAEAAQA+gAAAJ4DAAAA&#10;AA==&#10;">
                                                        <v:shape id="Freeform 866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/tsQA&#10;AADdAAAADwAAAGRycy9kb3ducmV2LnhtbERP32vCMBB+H/g/hBP2NhPFTVeNIq6CwmDU1fejubVl&#10;zaU0mVb/ejMY7O0+vp+3XPe2EWfqfO1Yw3ikQBAXztRcasg/d09zED4gG2wck4YreVivBg9LTIy7&#10;cEbnYyhFDGGfoIYqhDaR0hcVWfQj1xJH7st1FkOEXSlNh5cYbhs5UepFWqw5NlTY0rai4vv4YzV8&#10;nG55v529vR/8ZJru0qxVh+ZZ68dhv1mACNSHf/Gfe2/ifDV9hd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/7bEAAAA3QAAAA8AAAAAAAAAAAAAAAAAmAIAAGRycy9k&#10;b3ducmV2LnhtbFBLBQYAAAAABAAEAPUAAACJAwAAAAA=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fm_act_apc rmw</w:t>
      </w:r>
    </w:p>
    <w:p w:rsidR="004665D7" w:rsidRDefault="00E71633">
      <w:pPr>
        <w:spacing w:before="30" w:line="490" w:lineRule="auto"/>
        <w:ind w:left="356" w:right="-33" w:hanging="356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fm_spi_wwd rmw</w:t>
      </w:r>
    </w:p>
    <w:p w:rsidR="004665D7" w:rsidRDefault="00E71633">
      <w:pPr>
        <w:tabs>
          <w:tab w:val="left" w:pos="2200"/>
        </w:tabs>
        <w:spacing w:before="30" w:line="490" w:lineRule="auto"/>
        <w:ind w:left="2399" w:right="1081" w:hanging="2399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1994" w:space="1359"/>
            <w:col w:w="1083" w:space="1693"/>
            <w:col w:w="4071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>Res</w:t>
      </w:r>
      <w:r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w w:val="103"/>
          <w:sz w:val="19"/>
          <w:szCs w:val="19"/>
        </w:rPr>
        <w:t>fm_ot_w rmw</w:t>
      </w:r>
    </w:p>
    <w:p w:rsidR="004665D7" w:rsidRDefault="004665D7">
      <w:pPr>
        <w:spacing w:line="200" w:lineRule="exact"/>
      </w:pPr>
    </w:p>
    <w:p w:rsidR="004665D7" w:rsidRDefault="004665D7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ct_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pc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fm_spi_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wd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fm_o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_w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footerReference w:type="default" r:id="rId12"/>
          <w:pgSz w:w="11900" w:h="16840"/>
          <w:pgMar w:top="1460" w:right="840" w:bottom="280" w:left="860" w:header="670" w:footer="679" w:gutter="0"/>
          <w:pgNumType w:start="1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V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1"/>
          <w:position w:val="-1"/>
        </w:rPr>
        <w:t xml:space="preserve"> VD</w:t>
      </w:r>
      <w:r>
        <w:rPr>
          <w:rFonts w:ascii="Arial" w:eastAsia="Arial" w:hAnsi="Arial" w:cs="Arial"/>
          <w:b/>
          <w:position w:val="-1"/>
        </w:rPr>
        <w:t>H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VC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1"/>
          <w:position w:val="-1"/>
        </w:rPr>
        <w:t>der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olt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g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1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F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ilur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odes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6"/>
        <w:gridCol w:w="2488"/>
        <w:gridCol w:w="1409"/>
      </w:tblGrid>
      <w:tr w:rsidR="004665D7">
        <w:trPr>
          <w:trHeight w:hRule="exact" w:val="355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Fm_3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VD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der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odes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/>
        <w:ind w:left="1310" w:right="-50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17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964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965" name="Group 803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966" name="Freeform 844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" name="Freeform 843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68" name="Group 804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969" name="Freeform 842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70" name="Group 8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971" name="Freeform 8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2" name="Group 8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973" name="Freeform 8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74" name="Group 8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975" name="Freeform 8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76" name="Group 80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977" name="Freeform 8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78" name="Group 80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979" name="Freeform 83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80" name="Group 8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981" name="Freeform 83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82" name="Group 8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983" name="Freeform 83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84" name="Freeform 83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85" name="Group 8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986" name="Freeform 83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87" name="Group 8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988" name="Freeform 83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89" name="Group 8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990" name="Freeform 83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91" name="Group 8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992" name="Freeform 83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93" name="Group 8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994" name="Freeform 82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95" name="Group 8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996" name="Freeform 82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97" name="Group 8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998" name="Freeform 82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99" name="Group 8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-143"/>
                                                            <a:ext cx="0" cy="590"/>
                                                            <a:chOff x="354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00" name="Freeform 82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001" name="Group 82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959" y="-143"/>
                                                              <a:ext cx="0" cy="590"/>
                                                              <a:chOff x="595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02" name="Freeform 8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5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003" name="Group 82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04" name="Freeform 82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005" name="Group 8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06" name="Freeform 82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2" o:spid="_x0000_s1026" style="position:absolute;margin-left:56.7pt;margin-top:-7.45pt;width:483.1pt;height:30.1pt;z-index:-7963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">
                <v:group id="Group 803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shape id="Freeform 844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BHcYA&#10;AADcAAAADwAAAGRycy9kb3ducmV2LnhtbESPQWvCQBSE70L/w/KE3nSjxaCpq5RCSw891MRDc3tk&#10;n0kw+zbsbk3y77uFgsdhZr5h9sfRdOJGzreWFayWCQjiyuqWawXn4m2xBeEDssbOMimYyMPx8DDb&#10;Y6btwCe65aEWEcI+QwVNCH0mpa8aMuiXtieO3sU6gyFKV0vtcIhw08l1kqTSYMtxocGeXhuqrvmP&#10;UWCfarndlevSTe/fRfhMyq9qs1HqcT6+PIMINIZ7+L/9oRXs0hT+zsQjIA+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3BHc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843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khsUA&#10;AADcAAAADwAAAGRycy9kb3ducmV2LnhtbESPzYvCMBTE7wv+D+EJ3jRdxa9qlGVhxYMHvw729mie&#10;bdnmpSRZrf+9EYQ9DjPzG2a5bk0tbuR8ZVnB5yABQZxbXXGh4Hz66c9A+ICssbZMCh7kYb3qfCwx&#10;1fbOB7odQyEihH2KCsoQmlRKn5dk0A9sQxy9q3UGQ5SukNrhPcJNLYdJMpEGK44LJTb0XVL+e/wz&#10;CuyokLN5NszcY3M5hV2S7fPxWKlet/1agAjUhv/wu73VCuaTKbzO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WSG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804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<v:shape id="Freeform 842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ahcUA&#10;AADcAAAADwAAAGRycy9kb3ducmV2LnhtbESPQWvCQBSE7wX/w/IEb3Wjh9TEbKQISq9qS/H2zL4m&#10;wezbmN3G2F/vCkKPw8x8w2SrwTSip87VlhXMphEI4sLqmksFn4fN6wKE88gaG8uk4EYOVvnoJcNU&#10;2yvvqN/7UgQIuxQVVN63qZSuqMigm9qWOHg/tjPog+xKqTu8Brhp5DyKYmmw5rBQYUvriorz/tco&#10;OL59l7PLPDmd+G/h9S3Zfm3OW6Um4+F9CcLT4P/Dz/aHVpDECTzO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tqFxQAAANwAAAAPAAAAAAAAAAAAAAAAAJgCAABkcnMv&#10;ZG93bnJldi54bWxQSwUGAAAAAAQABAD1AAAAigMAAAAA&#10;" path="m,l,72e" filled="f" strokeweight=".19686mm">
                      <v:path arrowok="t" o:connecttype="custom" o:connectlocs="0,-143;0,-71" o:connectangles="0,0"/>
                    </v:shape>
                    <v:group id="Group 805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    <v:shape id="Freeform 841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AXsQA&#10;AADcAAAADwAAAGRycy9kb3ducmV2LnhtbESPT4vCMBTE78J+h/AW9mbTelhtNYosKF79h3h7Ns+2&#10;2Lx0m6jVT28WFjwOM/MbZjLrTC1u1LrKsoIkikEQ51ZXXCjYbRf9EQjnkTXWlknBgxzMph+9CWba&#10;3nlNt40vRICwy1BB6X2TSenykgy6yDbEwTvb1qAPsi2kbvEe4KaWgzj+lgYrDgslNvRTUn7ZXI2C&#10;4/BQJL+D9HTi58jrR7rcLy5Lpb4+u/kYhKfOv8P/7ZVWkA4T+DsTj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F7EAAAA3AAAAA8AAAAAAAAAAAAAAAAAmAIAAGRycy9k&#10;b3ducmV2LnhtbFBLBQYAAAAABAAEAPUAAACJAwAAAAA=&#10;" path="m,l,72e" filled="f" strokeweight=".19686mm">
                        <v:path arrowok="t" o:connecttype="custom" o:connectlocs="0,-143;0,-71" o:connectangles="0,0"/>
                      </v:shape>
                      <v:group id="Group 806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      <v:shape id="Freeform 840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97ssMA&#10;AADcAAAADwAAAGRycy9kb3ducmV2LnhtbESPT4vCMBTE7wt+h/CEvWmqgtpqFFlQ9uo/xNuzebbF&#10;5qXbRK1+eiMIexxm5jfMdN6YUtyodoVlBb1uBII4tbrgTMFuu+yMQTiPrLG0TAoe5GA+a31NMdH2&#10;zmu6bXwmAoRdggpy76tESpfmZNB1bUUcvLOtDfog60zqGu8BbkrZj6KhNFhwWMixop+c0svmahQc&#10;R4es99ePTyd+jr1+xKv98rJS6rvdLCYgPDX+P/xp/2oF8W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97ssMAAADcAAAADwAAAAAAAAAAAAAAAACYAgAAZHJzL2Rv&#10;d25yZXYueG1sUEsFBgAAAAAEAAQA9QAAAIgDAAAAAA==&#10;" path="m,l,72e" filled="f" strokeweight=".19686mm">
                          <v:path arrowok="t" o:connecttype="custom" o:connectlocs="0,-143;0,-71" o:connectangles="0,0"/>
                        </v:shape>
                        <v:group id="Group 807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        <v:shape id="Freeform 839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pGXcQA&#10;AADcAAAADwAAAGRycy9kb3ducmV2LnhtbESPS4vCQBCE7wv+h6GFvelEwUeio8iCsldfiLc20ybB&#10;TE82M2r01zuCsMeiqr6ipvPGlOJGtSssK+h1IxDEqdUFZwp222VnDMJ5ZI2lZVLwIAfzWetriom2&#10;d17TbeMzESDsElSQe18lUro0J4Ouayvi4J1tbdAHWWdS13gPcFPKfhQNpcGCw0KOFf3klF42V6Pg&#10;ODpkvb9+fDrxc+z1I17tl5eVUt/tZjEB4anx/+FP+1criEcD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KRl3EAAAA3AAAAA8AAAAAAAAAAAAAAAAAmAIAAGRycy9k&#10;b3ducmV2LnhtbFBLBQYAAAAABAAEAPUAAACJAwAAAAA=&#10;" path="m,l,72e" filled="f" strokeweight=".19686mm">
                            <v:path arrowok="t" o:connecttype="custom" o:connectlocs="0,-143;0,-71" o:connectangles="0,0"/>
                          </v:shape>
                          <v:group id="Group 808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        <v:shape id="Freeform 838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9scQA&#10;AADcAAAADwAAAGRycy9kb3ducmV2LnhtbESPT4vCMBTE7wv7HcJb8GZTPVjbNYoIilf/IXt7Ns+2&#10;2LzUJmr105uFhT0OM/MbZjLrTC3u1LrKsoJBFIMgzq2uuFCw3y37YxDOI2usLZOCJzmYTT8/Jphp&#10;++AN3be+EAHCLkMFpfdNJqXLSzLoItsQB+9sW4M+yLaQusVHgJtaDuN4JA1WHBZKbGhRUn7Z3oyC&#10;n+RYDK7D9HTi19jrZ7o6LC8rpXpf3fwbhKfO/4f/2mutIE0S+D0TjoC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UfbHEAAAA3AAAAA8AAAAAAAAAAAAAAAAAmAIAAGRycy9k&#10;b3ducmV2LnhtbFBLBQYAAAAABAAEAPUAAACJAwAAAAA=&#10;" path="m,l,72e" filled="f" strokeweight=".19686mm">
                              <v:path arrowok="t" o:connecttype="custom" o:connectlocs="0,-143;0,-71" o:connectangles="0,0"/>
                            </v:shape>
                            <v:group id="Group 809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            <v:shape id="Freeform 837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MWMIA&#10;AADcAAAADwAAAGRycy9kb3ducmV2LnhtbESPQYvCMBSE74L/ITzB25rqQW01igiKV90V8fZsnm2x&#10;ealN1Oqv3wiCx2FmvmGm88aU4k61Kywr6PciEMSp1QVnCv5+Vz9jEM4jaywtk4InOZjP2q0pJto+&#10;eEv3nc9EgLBLUEHufZVI6dKcDLqerYiDd7a1QR9knUld4yPATSkHUTSUBgsOCzlWtMwpvexuRsFx&#10;dMj610F8OvFr7PUzXu9Xl7VS3U6zmIDw1Phv+NPeaAXxKIb3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0xYwgAAANwAAAAPAAAAAAAAAAAAAAAAAJgCAABkcnMvZG93&#10;bnJldi54bWxQSwUGAAAAAAQABAD1AAAAhwMAAAAA&#10;" path="m,l,72e" filled="f" strokeweight=".19686mm">
                                <v:path arrowok="t" o:connecttype="custom" o:connectlocs="0,-143;0,-71" o:connectangles="0,0"/>
                              </v:shape>
                              <v:group id="Group 810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nAN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JwDXCAAAA3AAAAA8A&#10;AAAAAAAAAAAAAAAAqgIAAGRycy9kb3ducmV2LnhtbFBLBQYAAAAABAAEAPoAAACZAwAAAAA=&#10;">
                                <v:shape id="Freeform 836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wecQA&#10;AADcAAAADwAAAGRycy9kb3ducmV2LnhtbESPQYvCMBSE78L+h/AEb5rWg7Zdo8iC4lVXWfb2bN62&#10;xealNlGrv34jCB6HmfmGmS06U4srta6yrCAeRSCIc6srLhTsv1fDBITzyBpry6TgTg4W84/eDDNt&#10;b7yl684XIkDYZaig9L7JpHR5SQbdyDbEwfuzrUEfZFtI3eItwE0tx1E0kQYrDgslNvRVUn7aXYyC&#10;3+lPEZ/H6fHIj8Tre7o+rE5rpQb9bvkJwlPn3+FXe6MVpEkMzzPh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MHnEAAAA3A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811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                <v:shape id="Freeform 835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Ef8QA&#10;AADcAAAADwAAAGRycy9kb3ducmV2LnhtbESPT4vCMBTE78J+h/AWvGm6ilK7RlkEFw8e/HfY3h7N&#10;sy02LyXJav32RhA8DjPzG2a+7EwjruR8bVnB1zABQVxYXXOp4HRcD1IQPiBrbCyTgjt5WC4+enPM&#10;tL3xnq6HUIoIYZ+hgiqENpPSFxUZ9EPbEkfvbJ3BEKUrpXZ4i3DTyFGSTKXBmuNChS2tKiouh3+j&#10;wI5Lmc7yUe7uv3/HsE3yXTGZKNX/7H6+QQTqwjv8am+0glk6h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hH/EAAAA3A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834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cC8UA&#10;AADcAAAADwAAAGRycy9kb3ducmV2LnhtbESPT2vCQBTE70K/w/IEb3XjX2LqKqWgeOihRg/N7ZF9&#10;TUKzb8PuVuO37wqCx2FmfsOst71pxYWcbywrmIwTEMSl1Q1XCs6n3WsKwgdkja1lUnAjD9vNy2CN&#10;mbZXPtIlD5WIEPYZKqhD6DIpfVmTQT+2HXH0fqwzGKJ0ldQOrxFuWjlNkqU02HBcqLGjj5rK3/zP&#10;KLCzSqarYlq42/77FD6T4qtcLJQaDfv3NxCB+vAMP9oHrWCVzuF+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xwL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812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                  <v:shape id="Freeform 833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oDcMA&#10;AADcAAAADwAAAGRycy9kb3ducmV2LnhtbESPT4vCMBTE7wt+h/AEb5rqQdtqFBGUvfoP8fZsnm2x&#10;ealNVquf3iws7HGYmd8ws0VrKvGgxpWWFQwHEQjizOqScwWH/bofg3AeWWNlmRS8yMFi3vmaYart&#10;k7f02PlcBAi7FBUU3teplC4ryKAb2Jo4eFfbGPRBNrnUDT4D3FRyFEVjabDksFBgTauCstvuxyg4&#10;T0758D5KLhd+x16/ks1xfdso1eu2yykIT63/D/+1v7WCJB7D75lw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2oDcMAAADcAAAADwAAAAAAAAAAAAAAAACYAgAAZHJzL2Rv&#10;d25yZXYueG1sUEsFBgAAAAAEAAQA9QAAAIgDAAAAAA=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813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                    <v:shape id="Freeform 832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Z5MIA&#10;AADcAAAADwAAAGRycy9kb3ducmV2LnhtbERPPW/CMBDdK/EfrEPq1jhkKEnAIIRE1LW0CLFd4iOJ&#10;iM8hdiH01+OhUsen971cj6YTNxpca1nBLIpBEFdWt1wr+P7avaUgnEfW2FkmBQ9ysF5NXpaYa3vn&#10;T7rtfS1CCLscFTTe97mUrmrIoItsTxy4sx0M+gCHWuoB7yHcdDKJ43dpsOXQ0GBP24aqy/7HKDjN&#10;j/XsmmRlyb+p14+sOOwuhVKv03GzAOFp9P/iP/eHVpClYW04E4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pnkwgAAANwAAAAPAAAAAAAAAAAAAAAAAJgCAABkcnMvZG93&#10;bnJldi54bWxQSwUGAAAAAAQABAD1AAAAhw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814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                      <v:shape id="Freeform 831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DP8EA&#10;AADcAAAADwAAAGRycy9kb3ducmV2LnhtbERPy4rCMBTdC/5DuII7TXXh2GoqIiizHR+Iu2tzbUub&#10;m9pktM7XTxaCy8N5L1edqcWDWldaVjAZRyCIM6tLzhUcD9vRHITzyBpry6TgRQ5Wab+3xETbJ//Q&#10;Y+9zEULYJaig8L5JpHRZQQbd2DbEgbvZ1qAPsM2lbvEZwk0tp1E0kwZLDg0FNrQpKKv2v0bB5euc&#10;T+7T+Hrlv7nXr3h32lY7pYaDbr0A4anzH/Hb/a0VxHGYH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xAz/BAAAA3AAAAA8AAAAAAAAAAAAAAAAAmAIAAGRycy9kb3du&#10;cmV2LnhtbFBLBQYAAAAABAAEAPUAAACG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815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                        <v:shape id="Freeform 830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408QA&#10;AADcAAAADwAAAGRycy9kb3ducmV2LnhtbESPT4vCMBTE78J+h/AEbza1B9d2jSILilf/Id6ezdu2&#10;2LzUJmrdT28WFjwOM/MbZjrvTC3u1LrKsoJRFIMgzq2uuFCw3y2HExDOI2usLZOCJzmYzz56U8y0&#10;ffCG7ltfiABhl6GC0vsmk9LlJRl0kW2Ig/djW4M+yLaQusVHgJtaJnE8lgYrDgslNvRdUn7Z3oyC&#10;0+exGF2T9Hzm34nXz3R1WF5WSg363eILhKfOv8P/7bVWkKYJ/J0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ONP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816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                          <v:shape id="Freeform 829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oFPMQA&#10;AADcAAAADwAAAGRycy9kb3ducmV2LnhtbESPT4vCMBTE78J+h/AW9qapsmhbjSILilf/sezt2Tzb&#10;YvNSm6xWP70RBI/DzPyGmcxaU4kLNa60rKDfi0AQZ1aXnCvYbRfdGITzyBory6TgRg5m04/OBFNt&#10;r7ymy8bnIkDYpaig8L5OpXRZQQZdz9bEwTvaxqAPssmlbvAa4KaSgygaSoMlh4UCa/opKDtt/o2C&#10;v9Fv3j8PksOB77HXt2S5X5yWSn19tvMxCE+tf4df7ZVWkCTf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BTz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817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                            <v:shape id="Freeform 828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+0MUA&#10;AADcAAAADwAAAGRycy9kb3ducmV2LnhtbESPQWvCQBSE7wX/w/IEb3Wjh9TEbKQISq9qS/H2zL4m&#10;wezbmN3G2F/vCkKPw8x8w2SrwTSip87VlhXMphEI4sLqmksFn4fN6wKE88gaG8uk4EYOVvnoJcNU&#10;2yvvqN/7UgQIuxQVVN63qZSuqMigm9qWOHg/tjPog+xKqTu8Brhp5DyKYmmw5rBQYUvriorz/tco&#10;OL59l7PLPDmd+G/h9S3Zfm3OW6Um4+F9CcLT4P/Dz/aHVpAkMTzO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D7QxQAAANwAAAAPAAAAAAAAAAAAAAAAAJgCAABkcnMv&#10;ZG93bnJldi54bWxQSwUGAAAAAAQABAD1AAAAigMAAAAA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818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                              <v:shape id="Freeform 827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POcEA&#10;AADcAAAADwAAAGRycy9kb3ducmV2LnhtbERPy4rCMBTdC/5DuII7TXXh2GoqIiizHR+Iu2tzbUub&#10;m9pktM7XTxaCy8N5L1edqcWDWldaVjAZRyCIM6tLzhUcD9vRHITzyBpry6TgRQ5Wab+3xETbJ//Q&#10;Y+9zEULYJaig8L5JpHRZQQbd2DbEgbvZ1qAPsM2lbvEZwk0tp1E0kwZLDg0FNrQpKKv2v0bB5euc&#10;T+7T+Hrlv7nXr3h32lY7pYaDbr0A4anzH/Hb/a0VxHFYG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HDznBAAAA3AAAAA8AAAAAAAAAAAAAAAAAmAIAAGRycy9kb3du&#10;cmV2LnhtbFBLBQYAAAAABAAEAPUAAACG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819" o:spid="_x0000_s1061" style="position:absolute;left:3549;top:-143;width:0;height:590" coordorigin="354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                                <v:shape id="Freeform 826" o:spid="_x0000_s1062" style="position:absolute;left:354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v68cA&#10;AADdAAAADwAAAGRycy9kb3ducmV2LnhtbESPS2sCQRCE74H8h6ED3uJMRGPYOIr4AIWA+Mi92ens&#10;LtnpWXZGXf319iGQWzdVXfX1ZNb5Wl2ojVVgC299A4o4D67iwsLpuH79ABUTssM6MFm4UYTZ9Plp&#10;gpkLV97T5ZAKJSEcM7RQptRkWse8JI+xHxpi0X5C6zHJ2hbatXiVcF/rgTHv2mPF0lBiQ4uS8t/D&#10;2VvYfd9P3WK8/NrGwXC1Xu0bs61H1vZeuvknqERd+jf/XW+c4Bsj/PKNjK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H7+vHAAAA3QAAAA8AAAAAAAAAAAAAAAAAmAIAAGRy&#10;cy9kb3ducmV2LnhtbFBLBQYAAAAABAAEAPUAAACMAwAAAAA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820" o:spid="_x0000_s1063" style="position:absolute;left:5959;top:-143;width:0;height:590" coordorigin="595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                                  <v:shape id="Freeform 825" o:spid="_x0000_s1064" style="position:absolute;left:595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UB8MA&#10;AADdAAAADwAAAGRycy9kb3ducmV2LnhtbERP24rCMBB9X/Afwgi+rYnFXaUaRbzACgvi7X1oxrbY&#10;TEoTtbtfb4SFfZvDuc503tpK3KnxpWMNg74CQZw5U3Ku4XTcvI9B+IBssHJMGn7Iw3zWeZtiatyD&#10;93Q/hFzEEPYpaihCqFMpfVaQRd93NXHkLq6xGCJscmkafMRwW8lEqU9pseTYUGBNy4Ky6+FmNezO&#10;v6d2OVp9b30yXG/W+1ptqw+te912MQERqA3/4j/3l4nzlUrg9U08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nUB8MAAADdAAAADwAAAAAAAAAAAAAAAACYAgAAZHJzL2Rv&#10;d25yZXYueG1sUEsFBgAAAAAEAAQA9QAAAIgDAAAAAA=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821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                                    <v:shape id="Freeform 824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p6MQA&#10;AADdAAAADwAAAGRycy9kb3ducmV2LnhtbERP22rCQBB9F/oPyxT61uxWYi3RVcQLVCiImr4P2TEJ&#10;zc6G7Damfn23UPBtDuc68+VgG9FT52vHGl4SBYK4cKbmUkN+3j2/gfAB2WDjmDT8kIfl4mE0x8y4&#10;Kx+pP4VSxBD2GWqoQmgzKX1RkUWfuJY4chfXWQwRdqU0HV5juG3kWKlXabHm2FBhS+uKiq/Tt9Vw&#10;+Lzlw3q6+dj7cbrdbY+t2jcTrZ8eh9UMRKAh3MX/7ncT5yuVwt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86ejEAAAA3QAAAA8AAAAAAAAAAAAAAAAAmAIAAGRycy9k&#10;b3ducmV2LnhtbFBLBQYAAAAABAAEAPUAAACJAwAAAAA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822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                                    <v:shape id="Freeform 823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LSBMYA&#10;AADdAAAADwAAAGRycy9kb3ducmV2LnhtbESPQWvCQBCF70L/wzIFb3VT0bbEbKRYAwYKJaneh+yY&#10;BLOzIbvV6K/vFgreZnjvffMmWY+mE2caXGtZwfMsAkFcWd1yrWD/nT29gXAeWWNnmRRcycE6fZgk&#10;GGt74YLOpa9FgLCLUUHjfR9L6aqGDLqZ7YmDdrSDQR/WoZZ6wEuAm07Oo+hFGmw5XGiwp01D1an8&#10;MQq+Drf9uHn9+MzdfLHNtkUf5d1Sqenj+L4C4Wn0d/N/eqdD/UCEv2/CCD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LSBMYAAADdAAAADwAAAAAAAAAAAAAAAACYAgAAZHJz&#10;L2Rvd25yZXYueG1sUEsFBgAAAAAEAAQA9QAAAIsDAAAAAA==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sz w:val="19"/>
          <w:szCs w:val="19"/>
        </w:rPr>
        <w:t xml:space="preserve">Res                                 </w:t>
      </w:r>
      <w:r w:rsidR="00E71633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E71633">
        <w:rPr>
          <w:rFonts w:ascii="Arial" w:eastAsia="Arial" w:hAnsi="Arial" w:cs="Arial"/>
          <w:w w:val="103"/>
          <w:sz w:val="19"/>
          <w:szCs w:val="19"/>
        </w:rPr>
        <w:t>fm_uv_vs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235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fm_uv_vdh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61" w:right="261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981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fm_uv_vcc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50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4316" w:space="1507"/>
            <w:col w:w="963" w:space="1458"/>
            <w:col w:w="1956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W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ing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Behavior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Behavior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Vs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 VDH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Overvoltage</w:t>
      </w:r>
      <w:r>
        <w:rPr>
          <w:rFonts w:ascii="Arial" w:eastAsia="Arial" w:hAnsi="Arial" w:cs="Arial"/>
          <w:b/>
          <w:spacing w:val="-1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Failure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Modes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4"/>
        <w:gridCol w:w="2549"/>
        <w:gridCol w:w="1409"/>
      </w:tblGrid>
      <w:tr w:rsidR="004665D7">
        <w:trPr>
          <w:trHeight w:hRule="exact" w:val="355"/>
        </w:trPr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Fm_4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Vs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 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Modes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B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tabs>
          <w:tab w:val="left" w:pos="2260"/>
        </w:tabs>
        <w:spacing w:before="30" w:line="490" w:lineRule="auto"/>
        <w:ind w:left="2504" w:right="-33" w:hanging="1797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1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921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922" name="Group 760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923" name="Freeform 801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800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5" name="Group 761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926" name="Freeform 799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27" name="Group 7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928" name="Freeform 7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29" name="Group 7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930" name="Freeform 7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31" name="Group 7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932" name="Freeform 7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33" name="Group 7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934" name="Freeform 79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35" name="Group 7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936" name="Freeform 79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37" name="Group 76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938" name="Freeform 79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39" name="Group 76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940" name="Freeform 79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41" name="Freeform 79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42" name="Group 7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943" name="Freeform 79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44" name="Group 77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945" name="Freeform 78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46" name="Group 7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947" name="Freeform 78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48" name="Group 7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949" name="Freeform 78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0" name="Group 7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951" name="Freeform 78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52" name="Group 77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953" name="Freeform 78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54" name="Group 77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955" name="Freeform 78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56" name="Group 77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344" y="-143"/>
                                                            <a:ext cx="0" cy="590"/>
                                                            <a:chOff x="2344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57" name="Freeform 78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344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58" name="Group 77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754" y="-143"/>
                                                              <a:ext cx="0" cy="590"/>
                                                              <a:chOff x="4754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59" name="Freeform 7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54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960" name="Group 77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61" name="Freeform 78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962" name="Group 779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63" name="Freeform 78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9" o:spid="_x0000_s1026" style="position:absolute;margin-left:56.7pt;margin-top:-7.45pt;width:483.1pt;height:30.1pt;z-index:-7962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">
                <v:group id="Group 760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801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bRcQA&#10;AADcAAAADwAAAGRycy9kb3ducmV2LnhtbESPT4vCMBTE78J+h/AWvGm6FUW7RlkEFw8e/HfY3h7N&#10;sy02LyXJav32RhA8DjPzG2a+7EwjruR8bVnB1zABQVxYXXOp4HRcD6YgfEDW2FgmBXfysFx89OaY&#10;aXvjPV0PoRQRwj5DBVUIbSalLyoy6Ie2JY7e2TqDIUpXSu3wFuGmkWmSTKTBmuNChS2tKiouh3+j&#10;wI5KOZ3lae7uv3/HsE3yXTEeK9X/7H6+QQTqwjv8am+0glk6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20XEAAAA3AAAAA8AAAAAAAAAAAAAAAAAmAIAAGRycy9k&#10;b3ducmV2LnhtbFBLBQYAAAAABAAEAPUAAACJAwAAAAA=&#10;" path="m9650,l,e" filled="f" strokeweight=".19686mm">
                    <v:path arrowok="t" o:connecttype="custom" o:connectlocs="9650,0;0,0" o:connectangles="0,0"/>
                  </v:shape>
                  <v:shape id="Freeform 800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DMcYA&#10;AADcAAAADwAAAGRycy9kb3ducmV2LnhtbESPzYvCMBTE7wv+D+EJ3tbU+oF2jSKC4mEP68dhe3s0&#10;b9uyzUtJotb/fiMIexxm5jfMct2ZRtzI+dqygtEwAUFcWF1zqeBy3r3PQfiArLGxTAoe5GG96r0t&#10;MdP2zke6nUIpIoR9hgqqENpMSl9UZNAPbUscvR/rDIYoXSm1w3uEm0amSTKTBmuOCxW2tK2o+D1d&#10;jQI7LuV8kae5e+y/z+Ezyb+K6VSpQb/bfIAI1IX/8Kt90AoW6QSeZ+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lDMc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761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<v:shape id="Freeform 799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v3N8QA&#10;AADcAAAADwAAAGRycy9kb3ducmV2LnhtbESPT4vCMBTE78J+h/AW9mZTe1DbNYosKF7XP8jens2z&#10;LTYv3SZq9dMbQfA4zMxvmMmsM7W4UOsqywoGUQyCOLe64kLBdrPoj0E4j6yxtkwKbuRgNv3oTTDT&#10;9sq/dFn7QgQIuwwVlN43mZQuL8mgi2xDHLyjbQ36INtC6havAW5qmcTxUBqsOCyU2NBPSflpfTYK&#10;/kb7YvCfpIcD38de39LlbnFaKvX12c2/QXjq/Dv8aq+0gjQZwv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r9zfEAAAA3AAAAA8AAAAAAAAAAAAAAAAAmAIAAGRycy9k&#10;b3ducmV2LnhtbFBLBQYAAAAABAAEAPUAAACJAwAAAAA=&#10;" path="m,l,72e" filled="f" strokeweight=".19686mm">
                      <v:path arrowok="t" o:connecttype="custom" o:connectlocs="0,-143;0,-71" o:connectangles="0,0"/>
                    </v:shape>
                    <v:group id="Group 762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      <v:shape id="Freeform 798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G3sEA&#10;AADcAAAADwAAAGRycy9kb3ducmV2LnhtbERPy4rCMBTdC/5DuMLsNLWL0XaMZRCU2fpCZndt7rSl&#10;zU1tMlr9erMQXB7Oe5H1phFX6lxlWcF0EoEgzq2uuFBw2K/HcxDOI2tsLJOCOznIlsPBAlNtb7yl&#10;684XIoSwS1FB6X2bSunykgy6iW2JA/dnO4M+wK6QusNbCDeNjKPoUxqsODSU2NKqpLze/RsFv7NT&#10;Mb3EyfnMj7nX92RzXNcbpT5G/fcXCE+9f4tf7h+tIIn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4xt7BAAAA3AAAAA8AAAAAAAAAAAAAAAAAmAIAAGRycy9kb3du&#10;cmV2LnhtbFBLBQYAAAAABAAEAPUAAACGAwAAAAA=&#10;" path="m,l,72e" filled="f" strokeweight=".19686mm">
                        <v:path arrowok="t" o:connecttype="custom" o:connectlocs="0,-143;0,-71" o:connectangles="0,0"/>
                      </v:shape>
                      <v:group id="Group 763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      <v:shape id="Freeform 797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cBcIA&#10;AADcAAAADwAAAGRycy9kb3ducmV2LnhtbERPy2rCQBTdF/yH4Ra6qxMjtCY6iggJ3dYH4u6auU2C&#10;mTsxM8bYr+8shC4P571YDaYRPXWutqxgMo5AEBdW11wq2O+y9xkI55E1NpZJwYMcrJajlwWm2t75&#10;m/qtL0UIYZeigsr7NpXSFRUZdGPbEgfux3YGfYBdKXWH9xBuGhlH0Yc0WHNoqLClTUXFZXszCk6f&#10;x3JyjZPzmX9nXj+S/JBdcqXeXof1HISnwf+Ln+4vrSCZhvnh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1wFwgAAANwAAAAPAAAAAAAAAAAAAAAAAJgCAABkcnMvZG93&#10;bnJldi54bWxQSwUGAAAAAAQABAD1AAAAhwMAAAAA&#10;" path="m,l,72e" filled="f" strokeweight=".19686mm">
                          <v:path arrowok="t" o:connecttype="custom" o:connectlocs="0,-143;0,-71" o:connectangles="0,0"/>
                        </v:shape>
                        <v:group id="Group 764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        <v:shape id="Freeform 796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n6cUA&#10;AADcAAAADwAAAGRycy9kb3ducmV2LnhtbESPQWvCQBSE74X+h+UVvOkmEVqTugYpKL3Wtoi3Z/Y1&#10;CWbfxuw2if31riD0OMzMN8wyH00jeupcbVlBPItAEBdW11wq+PrcTBcgnEfW2FgmBRdykK8eH5aY&#10;aTvwB/U7X4oAYZehgsr7NpPSFRUZdDPbEgfvx3YGfZBdKXWHQ4CbRiZR9CwN1hwWKmzpraLitPs1&#10;Cg4v+zI+J+nxyH8Lry/p9ntz2io1eRrXryA8jf4/fG+/awXpPIHbmXA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WfpxQAAANwAAAAPAAAAAAAAAAAAAAAAAJgCAABkcnMv&#10;ZG93bnJldi54bWxQSwUGAAAAAAQABAD1AAAAigMAAAAA&#10;" path="m,l,72e" filled="f" strokeweight=".19686mm">
                            <v:path arrowok="t" o:connecttype="custom" o:connectlocs="0,-143;0,-71" o:connectangles="0,0"/>
                          </v:shape>
                          <v:group id="Group 765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          <v:shape id="Freeform 795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xaBsQA&#10;AADcAAAADwAAAGRycy9kb3ducmV2LnhtbESPQYvCMBSE78L+h/CEvWmqK66tRlkExevqinh7Ns+2&#10;2LzUJmr1128EweMwM98wk1ljSnGl2hWWFfS6EQji1OqCMwV/m0VnBMJ5ZI2lZVJwJwez6Udrgom2&#10;N/6l69pnIkDYJagg975KpHRpTgZd11bEwTva2qAPss6krvEW4KaU/SgaSoMFh4UcK5rnlJ7WF6Ng&#10;/73Leud+fDjwY+T1PV5uF6elUp/t5mcMwlPj3+FXe6UVxF8D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sWgbEAAAA3AAAAA8AAAAAAAAAAAAAAAAAmAIAAGRycy9k&#10;b3ducmV2LnhtbFBLBQYAAAAABAAEAPUAAACJAwAAAAA=&#10;" path="m,l,72e" filled="f" strokeweight=".19686mm">
                              <v:path arrowok="t" o:connecttype="custom" o:connectlocs="0,-143;0,-71" o:connectangles="0,0"/>
                            </v:shape>
                            <v:group id="Group 766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qS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W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apKxgAAANwA&#10;AAAPAAAAAAAAAAAAAAAAAKoCAABkcnMvZG93bnJldi54bWxQSwUGAAAAAAQABAD6AAAAnQMAAAAA&#10;">
                              <v:shape id="Freeform 794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h6sMA&#10;AADcAAAADwAAAGRycy9kb3ducmV2LnhtbESPT4vCMBTE7wt+h/CEva2pCmqrUURQ9uo/xNuzebbF&#10;5qU2Uauf3ggLexxm5jfMZNaYUtypdoVlBd1OBII4tbrgTMFuu/wZgXAeWWNpmRQ8ycFs2vqaYKLt&#10;g9d03/hMBAi7BBXk3leJlC7NyaDr2Io4eGdbG/RB1pnUNT4C3JSyF0UDabDgsJBjRYuc0svmZhQc&#10;h4ese+3FpxO/Rl4/49V+eVkp9d1u5mMQnhr/H/5r/2oFcX8A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Jh6sMAAADcAAAADwAAAAAAAAAAAAAAAACYAgAAZHJzL2Rv&#10;d25yZXYueG1sUEsFBgAAAAAEAAQA9QAAAIgDAAAAAA==&#10;" path="m,l,72e" filled="f" strokeweight=".19686mm">
                                <v:path arrowok="t" o:connecttype="custom" o:connectlocs="0,-143;0,-71" o:connectangles="0,0"/>
                              </v:shape>
                              <v:group id="Group 767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                  <v:shape id="Freeform 793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FQA8IA&#10;AADcAAAADwAAAGRycy9kb3ducmV2LnhtbERPy2rCQBTdF/yH4Ra6qxMjtCY6iggJ3dYH4u6auU2C&#10;mTsxM8bYr+8shC4P571YDaYRPXWutqxgMo5AEBdW11wq2O+y9xkI55E1NpZJwYMcrJajlwWm2t75&#10;m/qtL0UIYZeigsr7NpXSFRUZdGPbEgfux3YGfYBdKXWH9xBuGhlH0Yc0WHNoqLClTUXFZXszCk6f&#10;x3JyjZPzmX9nXj+S/JBdcqXeXof1HISnwf+Ln+4vrSCZhrXh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VADwgAAANwAAAAPAAAAAAAAAAAAAAAAAJgCAABkcnMvZG93&#10;bnJldi54bWxQSwUGAAAAAAQABAD1AAAAhwMAAAAA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768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              <v:shape id="Freeform 792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2gksMA&#10;AADcAAAADwAAAGRycy9kb3ducmV2LnhtbERPu27CMBTdkfgH6yJ1A6eUVJBiEEJq1aEDDR2a7Sq+&#10;TaLG15Ht5vH3eKjEeHTe++NoWtGT841lBY+rBARxaXXDlYKv6+tyC8IHZI2tZVIwkYfjYT7bY6bt&#10;wJ/U56ESMYR9hgrqELpMSl/WZNCvbEccuR/rDIYIXSW1wyGGm1auk+RZGmw4NtTY0bmm8jf/Mwrs&#10;UyW3u2JduOnt+xo+kuJSpqlSD4vx9AIi0Bju4n/3u1aw28T58Uw8AvJ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2gksMAAADcAAAADwAAAAAAAAAAAAAAAACYAgAAZHJzL2Rv&#10;d25yZXYueG1sUEsFBgAAAAAEAAQA9QAAAIg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791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FCcUA&#10;AADcAAAADwAAAGRycy9kb3ducmV2LnhtbESPT4vCMBTE74LfIbyFvWmqq6LVKLKwiwcP/jvY26N5&#10;tmWbl5JktX57Iwgeh5n5DbNYtaYWV3K+sqxg0E9AEOdWV1woOB1/elMQPiBrrC2Tgjt5WC27nQWm&#10;2t54T9dDKESEsE9RQRlCk0rp85IM+r5tiKN3sc5giNIVUju8Rbip5TBJJtJgxXGhxIa+S8r/Dv9G&#10;gf0q5HSWDTN3/z0fwzbJdvl4rNTnR7uegwjUhnf41d5oBbPRAJ5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QUJ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769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                  <v:shape id="Freeform 790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xD8QA&#10;AADcAAAADwAAAGRycy9kb3ducmV2LnhtbESPQYvCMBSE78L+h/CEvWmqK66tRlkExevqinh7Ns+2&#10;2LzUJmr1128EweMwM98wk1ljSnGl2hWWFfS6EQji1OqCMwV/m0VnBMJ5ZI2lZVJwJwez6Udrgom2&#10;N/6l69pnIkDYJagg975KpHRpTgZd11bEwTva2qAPss6krvEW4KaU/SgaSoMFh4UcK5rnlJ7WF6Ng&#10;/73Leud+fDjwY+T1PV5uF6elUp/t5mcMwlPj3+FXe6UVxIMv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DsQ/EAAAA3AAAAA8AAAAAAAAAAAAAAAAAmAIAAGRycy9k&#10;b3ducmV2LnhtbFBLBQYAAAAABAAEAPUAAACJAwAAAAA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770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t8r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peF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i3ysxgAAANwA&#10;AAAPAAAAAAAAAAAAAAAAAKoCAABkcnMvZG93bnJldi54bWxQSwUGAAAAAAQABAD6AAAAnQMAAAAA&#10;">
                                      <v:shape id="Freeform 789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M4MQA&#10;AADcAAAADwAAAGRycy9kb3ducmV2LnhtbESPQYvCMBSE78L+h/CEvWmqrK6tRlkExevqinh7Ns+2&#10;2LzUJmr1128EweMwM98wk1ljSnGl2hWWFfS6EQji1OqCMwV/m0VnBMJ5ZI2lZVJwJwez6Udrgom2&#10;N/6l69pnIkDYJagg975KpHRpTgZd11bEwTva2qAPss6krvEW4KaU/SgaSoMFh4UcK5rnlJ7WF6Ng&#10;/73Leud+fDjwY+T1PV5uF6elUp/t5mcMwlPj3+FXe6UVxF8D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jODEAAAA3AAAAA8AAAAAAAAAAAAAAAAAmAIAAGRycy9k&#10;b3ducmV2LnhtbFBLBQYAAAAABAAEAPUAAACJAwAAAAA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771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                      <v:shape id="Freeform 788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3DMMA&#10;AADcAAAADwAAAGRycy9kb3ducmV2LnhtbESPT4vCMBTE7wt+h/CEvWmqiNpqFFlQ9uo/xNuzebbF&#10;5qXbRK1+eiMIexxm5jfMdN6YUtyodoVlBb1uBII4tbrgTMFuu+yMQTiPrLG0TAoe5GA+a31NMdH2&#10;zmu6bXwmAoRdggpy76tESpfmZNB1bUUcvLOtDfog60zqGu8BbkrZj6KhNFhwWMixop+c0svmahQc&#10;R4es99ePTyd+jr1+xKv98rJS6rvdLCYgPDX+P/xp/2oF8WAE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i3DMMAAADcAAAADwAAAAAAAAAAAAAAAACYAgAAZHJzL2Rv&#10;d25yZXYueG1sUEsFBgAAAAAEAAQA9QAAAIgDAAAAAA=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772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Z2q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N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XGdqnCAAAA3AAAAA8A&#10;AAAAAAAAAAAAAAAAqgIAAGRycy9kb3ducmV2LnhtbFBLBQYAAAAABAAEAPoAAACZAwAAAAA=&#10;">
                                          <v:shape id="Freeform 787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G5cQA&#10;AADcAAAADwAAAGRycy9kb3ducmV2LnhtbESPT4vCMBTE78J+h/AW9qapsmhbjSILilf/sezt2Tzb&#10;YvNSm6xWP70RBI/DzPyGmcxaU4kLNa60rKDfi0AQZ1aXnCvYbRfdGITzyBory6TgRg5m04/OBFNt&#10;r7ymy8bnIkDYpaig8L5OpXRZQQZdz9bEwTvaxqAPssmlbvAa4KaSgygaSoMlh4UCa/opKDtt/o2C&#10;v9Fv3j8PksOB77HXt2S5X5yWSn19tvMxCE+tf4df7ZVWkHwn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huX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773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                          <v:shape id="Freeform 786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cPsQA&#10;AADcAAAADwAAAGRycy9kb3ducmV2LnhtbESPT4vCMBTE7wt+h/AEb5pWcLXVKLKg7HX9g3h7Ns+2&#10;2LzUJqt1P70RhD0OM/MbZrZoTSVu1LjSsoJ4EIEgzqwuOVew2676ExDOI2usLJOCBzlYzDsfM0y1&#10;vfMP3TY+FwHCLkUFhfd1KqXLCjLoBrYmDt7ZNgZ9kE0udYP3ADeVHEbRpzRYclgosKavgrLL5tco&#10;OI4PeXwdJqcT/028fiTr/eqyVqrXbZdTEJ5a/x9+t7+1gmQU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HD7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774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                            <v:shape id="Freeform 785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n0sQA&#10;AADcAAAADwAAAGRycy9kb3ducmV2LnhtbESPQYvCMBSE78L+h/CEvWmqi66tRlkExevqinh7Ns+2&#10;2LzUJmr1128EweMwM98wk1ljSnGl2hWWFfS6EQji1OqCMwV/m0VnBMJ5ZI2lZVJwJwez6Udrgom2&#10;N/6l69pnIkDYJagg975KpHRpTgZd11bEwTva2qAPss6krvEW4KaU/SgaSoMFh4UcK5rnlJ7WF6Ng&#10;/73Leud+fDjwY+T1PV5uF6elUp/t5mcMwlPj3+FXe6UVxIMv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aJ9LEAAAA3AAAAA8AAAAAAAAAAAAAAAAAmAIAAGRycy9k&#10;b3ducmV2LnhtbFBLBQYAAAAABAAEAPUAAACJAwAAAAA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775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                                <v:shape id="Freeform 784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aPcQA&#10;AADcAAAADwAAAGRycy9kb3ducmV2LnhtbESPT4vCMBTE78J+h/CEvWmqoLbVKIugePXPsnh7Ns+2&#10;2LzUJqvVT79ZEDwOM/MbZrZoTSVu1LjSsoJBPwJBnFldcq7gsF/1YhDOI2usLJOCBzlYzD86M0y1&#10;vfOWbjufiwBhl6KCwvs6ldJlBRl0fVsTB+9sG4M+yCaXusF7gJtKDqNoLA2WHBYKrGlZUHbZ/RoF&#10;x8lPPrgOk9OJn7HXj2T9vbqslfrstl9TEJ5a/w6/2hutIBmN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/Gj3EAAAA3AAAAA8AAAAAAAAAAAAAAAAAmAIAAGRycy9k&#10;b3ducmV2LnhtbFBLBQYAAAAABAAEAPUAAACJ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776" o:spid="_x0000_s1061" style="position:absolute;left:2344;top:-143;width:0;height:590" coordorigin="234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                                <v:shape id="Freeform 783" o:spid="_x0000_s1062" style="position:absolute;left:234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ziMYA&#10;AADcAAAADwAAAGRycy9kb3ducmV2LnhtbESPQWvCQBSE7wX/w/KE3urG0GgbXUWiQgVBtPb+yD6T&#10;YPZtyG5N2l/fLQgeh5n5hpkve1OLG7WusqxgPIpAEOdWV1woOH9uX95AOI+ssbZMCn7IwXIxeJpj&#10;qm3HR7qdfCEChF2KCkrvm1RKl5dk0I1sQxy8i20N+iDbQuoWuwA3tYyjaCINVhwWSmwoKym/nr6N&#10;gsPX77nPpuv9zsWvm+3m2ES7OlHqedivZiA89f4Rvrc/tIL3ZAr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aziM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777" o:spid="_x0000_s1063" style="position:absolute;left:4754;top:-143;width:0;height:590" coordorigin="475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                                  <v:shape id="Freeform 782" o:spid="_x0000_s1064" style="position:absolute;left:475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CYcYA&#10;AADcAAAADwAAAGRycy9kb3ducmV2LnhtbESPQWvCQBSE7wX/w/KE3nSjNLamriJphApCSWrvj+xr&#10;Epp9G7Jbjf76riD0OMzMN8xqM5hWnKh3jWUFs2kEgri0uuFKwfFzN3kB4TyyxtYyKbiQg8169LDC&#10;RNsz53QqfCUChF2CCmrvu0RKV9Zk0E1tRxy8b9sb9EH2ldQ9ngPctHIeRQtpsOGwUGNHaU3lT/Fr&#10;FHx8XY9D+vx22Lv5U7bL8i7at7FSj+Nh+wrC0+D/w/f2u1awjJd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WCYcYAAADcAAAADwAAAAAAAAAAAAAAAACYAgAAZHJz&#10;L2Rvd25yZXYueG1sUEsFBgAAAAAEAAQA9QAAAIsDAAAAAA=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778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                                    <v:shape id="Freeform 781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9E2sYA&#10;AADcAAAADwAAAGRycy9kb3ducmV2LnhtbESPQWvCQBSE70L/w/KE3urGoLZNXaXECApC0dr7I/ua&#10;BLNvQ3abRH99t1DwOMzMN8xyPZhadNS6yrKC6SQCQZxbXXGh4Py5fXoB4TyyxtoyKbiSg/XqYbTE&#10;RNuej9SdfCEChF2CCkrvm0RKl5dk0E1sQxy8b9sa9EG2hdQt9gFuahlH0UIarDgslNhQWlJ+Of0Y&#10;BR9ft/OQPm8OexfPsm12bKJ9PVfqcTy8v4HwNPh7+L+90wpeF1P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9E2sYAAADcAAAADwAAAAAAAAAAAAAAAACYAgAAZHJz&#10;L2Rvd25yZXYueG1sUEsFBgAAAAAEAAQA9QAAAIsDAAAAAA=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779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                                      <v:shape id="Freeform 780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/NsYA&#10;AADcAAAADwAAAGRycy9kb3ducmV2LnhtbESPQWvCQBSE74L/YXmF3nRTrbZNXYOkCgqFYmrvj+xr&#10;Esy+DdltjP56VxB6HGbmG2aR9KYWHbWusqzgaRyBIM6trrhQcPjejF5BOI+ssbZMCs7kIFkOBwuM&#10;tT3xnrrMFyJA2MWooPS+iaV0eUkG3dg2xMH7ta1BH2RbSN3iKcBNLSdRNJcGKw4LJTaUlpQfsz+j&#10;4OvncujTl4/PnZs8rzfrfRPt6plSjw/96h2Ep97/h+/trVbwNp/C7Uw4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F/NsYAAADcAAAADwAAAAAAAAAAAAAAAACYAgAAZHJz&#10;L2Rvd25yZXYueG1sUEsFBgAAAAAEAAQA9QAAAIsDAAAAAA==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sz w:val="19"/>
          <w:szCs w:val="19"/>
        </w:rPr>
        <w:t>Res</w:t>
      </w:r>
      <w:r w:rsidR="00E71633"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 w:rsidR="00E71633">
        <w:rPr>
          <w:rFonts w:ascii="Arial" w:eastAsia="Arial" w:hAnsi="Arial" w:cs="Arial"/>
          <w:sz w:val="19"/>
          <w:szCs w:val="19"/>
        </w:rPr>
        <w:tab/>
      </w:r>
      <w:r w:rsidR="00E71633">
        <w:rPr>
          <w:rFonts w:ascii="Arial" w:eastAsia="Arial" w:hAnsi="Arial" w:cs="Arial"/>
          <w:w w:val="103"/>
          <w:sz w:val="19"/>
          <w:szCs w:val="19"/>
        </w:rPr>
        <w:t>fm_ov_vs rmw</w:t>
      </w:r>
    </w:p>
    <w:p w:rsidR="004665D7" w:rsidRDefault="00E71633">
      <w:pPr>
        <w:spacing w:before="30" w:line="490" w:lineRule="auto"/>
        <w:ind w:left="296" w:right="-33" w:hanging="296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fm_ov_vdh rmw</w:t>
      </w:r>
    </w:p>
    <w:p w:rsidR="004665D7" w:rsidRDefault="00E71633">
      <w:pPr>
        <w:spacing w:before="30" w:line="490" w:lineRule="auto"/>
        <w:ind w:left="284" w:right="983" w:hanging="284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111" w:space="2110"/>
            <w:col w:w="963" w:space="2060"/>
            <w:col w:w="1956"/>
          </w:cols>
        </w:sect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fm_ov_vcc rmw</w:t>
      </w:r>
    </w:p>
    <w:p w:rsidR="004665D7" w:rsidRDefault="004665D7">
      <w:pPr>
        <w:spacing w:line="200" w:lineRule="exact"/>
      </w:pPr>
    </w:p>
    <w:p w:rsidR="004665D7" w:rsidRDefault="004665D7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6</w:t>
            </w:r>
            <w:r>
              <w:rPr>
                <w:rFonts w:ascii="Arial" w:eastAsia="Arial" w:hAnsi="Arial" w:cs="Arial"/>
              </w:rPr>
              <w:t>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ilu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ha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W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ing</w:t>
            </w:r>
          </w:p>
        </w:tc>
      </w:tr>
      <w:tr w:rsidR="004665D7">
        <w:trPr>
          <w:trHeight w:hRule="exact" w:val="241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ehav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LE1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FETs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off 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ly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RE1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Auto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Restart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all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HS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FETs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only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v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d5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v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d4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Latched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all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Ts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off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ehav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</w:tbl>
    <w:p w:rsidR="004665D7" w:rsidRDefault="004665D7">
      <w:pPr>
        <w:spacing w:before="5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Si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na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Pat</w:t>
      </w:r>
      <w:r>
        <w:rPr>
          <w:rFonts w:ascii="Arial" w:eastAsia="Arial" w:hAnsi="Arial" w:cs="Arial"/>
          <w:b/>
          <w:position w:val="-1"/>
        </w:rPr>
        <w:t>h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Su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er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1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Fail</w:t>
      </w:r>
      <w:r>
        <w:rPr>
          <w:rFonts w:ascii="Arial" w:eastAsia="Arial" w:hAnsi="Arial" w:cs="Arial"/>
          <w:b/>
          <w:position w:val="-1"/>
        </w:rPr>
        <w:t>ure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Mo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1592"/>
        <w:gridCol w:w="1409"/>
      </w:tblGrid>
      <w:tr w:rsidR="004665D7">
        <w:trPr>
          <w:trHeight w:hRule="exact" w:val="35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Fm_5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7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Si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na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Pat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Su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89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9A62A5">
      <w:pPr>
        <w:spacing w:before="77" w:line="140" w:lineRule="exact"/>
        <w:ind w:left="4107" w:right="5313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19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6350</wp:posOffset>
                </wp:positionV>
                <wp:extent cx="6135370" cy="382270"/>
                <wp:effectExtent l="5715" t="6350" r="2540" b="1905"/>
                <wp:wrapNone/>
                <wp:docPr id="878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10"/>
                          <a:chExt cx="9662" cy="602"/>
                        </a:xfrm>
                      </wpg:grpSpPr>
                      <wpg:grpSp>
                        <wpg:cNvPr id="879" name="Group 717"/>
                        <wpg:cNvGrpSpPr>
                          <a:grpSpLocks/>
                        </wpg:cNvGrpSpPr>
                        <wpg:grpSpPr bwMode="auto">
                          <a:xfrm>
                            <a:off x="1140" y="15"/>
                            <a:ext cx="9651" cy="0"/>
                            <a:chOff x="1140" y="15"/>
                            <a:chExt cx="9651" cy="0"/>
                          </a:xfrm>
                        </wpg:grpSpPr>
                        <wps:wsp>
                          <wps:cNvPr id="880" name="Freeform 758"/>
                          <wps:cNvSpPr>
                            <a:spLocks/>
                          </wps:cNvSpPr>
                          <wps:spPr bwMode="auto">
                            <a:xfrm>
                              <a:off x="1140" y="15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1" name="Freeform 757"/>
                          <wps:cNvSpPr>
                            <a:spLocks/>
                          </wps:cNvSpPr>
                          <wps:spPr bwMode="auto">
                            <a:xfrm>
                              <a:off x="1140" y="15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2" name="Group 718"/>
                          <wpg:cNvGrpSpPr>
                            <a:grpSpLocks/>
                          </wpg:cNvGrpSpPr>
                          <wpg:grpSpPr bwMode="auto">
                            <a:xfrm>
                              <a:off x="2344" y="15"/>
                              <a:ext cx="0" cy="73"/>
                              <a:chOff x="2344" y="15"/>
                              <a:chExt cx="0" cy="73"/>
                            </a:xfrm>
                          </wpg:grpSpPr>
                          <wps:wsp>
                            <wps:cNvPr id="883" name="Freeform 756"/>
                            <wps:cNvSpPr>
                              <a:spLocks/>
                            </wps:cNvSpPr>
                            <wps:spPr bwMode="auto">
                              <a:xfrm>
                                <a:off x="2344" y="15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15 15"/>
                                  <a:gd name="T1" fmla="*/ 15 h 73"/>
                                  <a:gd name="T2" fmla="+- 0 88 15"/>
                                  <a:gd name="T3" fmla="*/ 88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4" name="Group 7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15"/>
                                <a:ext cx="0" cy="73"/>
                                <a:chOff x="3549" y="15"/>
                                <a:chExt cx="0" cy="73"/>
                              </a:xfrm>
                            </wpg:grpSpPr>
                            <wps:wsp>
                              <wps:cNvPr id="885" name="Freeform 7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15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15 h 73"/>
                                    <a:gd name="T2" fmla="+- 0 88 15"/>
                                    <a:gd name="T3" fmla="*/ 88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86" name="Group 7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15"/>
                                  <a:ext cx="0" cy="73"/>
                                  <a:chOff x="4754" y="15"/>
                                  <a:chExt cx="0" cy="73"/>
                                </a:xfrm>
                              </wpg:grpSpPr>
                              <wps:wsp>
                                <wps:cNvPr id="887" name="Freeform 7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15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15 15"/>
                                      <a:gd name="T1" fmla="*/ 15 h 73"/>
                                      <a:gd name="T2" fmla="+- 0 88 15"/>
                                      <a:gd name="T3" fmla="*/ 88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88" name="Group 7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15"/>
                                    <a:ext cx="0" cy="73"/>
                                    <a:chOff x="5959" y="15"/>
                                    <a:chExt cx="0" cy="73"/>
                                  </a:xfrm>
                                </wpg:grpSpPr>
                                <wps:wsp>
                                  <wps:cNvPr id="889" name="Freeform 7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15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15 15"/>
                                        <a:gd name="T1" fmla="*/ 15 h 73"/>
                                        <a:gd name="T2" fmla="+- 0 88 15"/>
                                        <a:gd name="T3" fmla="*/ 88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90" name="Group 7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15"/>
                                      <a:ext cx="0" cy="73"/>
                                      <a:chOff x="7164" y="15"/>
                                      <a:chExt cx="0" cy="73"/>
                                    </a:xfrm>
                                  </wpg:grpSpPr>
                                  <wps:wsp>
                                    <wps:cNvPr id="891" name="Freeform 7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15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15 15"/>
                                          <a:gd name="T1" fmla="*/ 15 h 73"/>
                                          <a:gd name="T2" fmla="+- 0 88 15"/>
                                          <a:gd name="T3" fmla="*/ 88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92" name="Group 72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15"/>
                                        <a:ext cx="0" cy="73"/>
                                        <a:chOff x="8369" y="15"/>
                                        <a:chExt cx="0" cy="73"/>
                                      </a:xfrm>
                                    </wpg:grpSpPr>
                                    <wps:wsp>
                                      <wps:cNvPr id="893" name="Freeform 7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15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5 15"/>
                                            <a:gd name="T1" fmla="*/ 15 h 73"/>
                                            <a:gd name="T2" fmla="+- 0 88 15"/>
                                            <a:gd name="T3" fmla="*/ 88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94" name="Group 72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15"/>
                                          <a:ext cx="0" cy="73"/>
                                          <a:chOff x="9574" y="15"/>
                                          <a:chExt cx="0" cy="73"/>
                                        </a:xfrm>
                                      </wpg:grpSpPr>
                                      <wps:wsp>
                                        <wps:cNvPr id="895" name="Freeform 75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15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5 15"/>
                                              <a:gd name="T1" fmla="*/ 15 h 73"/>
                                              <a:gd name="T2" fmla="+- 0 88 15"/>
                                              <a:gd name="T3" fmla="*/ 88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96" name="Group 7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606"/>
                                            <a:ext cx="9651" cy="0"/>
                                            <a:chOff x="1140" y="606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897" name="Freeform 74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606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98" name="Freeform 74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606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99" name="Group 72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533"/>
                                              <a:ext cx="0" cy="73"/>
                                              <a:chOff x="2344" y="533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900" name="Freeform 74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533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606 533"/>
                                                  <a:gd name="T1" fmla="*/ 606 h 73"/>
                                                  <a:gd name="T2" fmla="+- 0 533 533"/>
                                                  <a:gd name="T3" fmla="*/ 533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01" name="Group 72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533"/>
                                                <a:ext cx="0" cy="73"/>
                                                <a:chOff x="3549" y="533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902" name="Freeform 74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533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606 533"/>
                                                    <a:gd name="T1" fmla="*/ 606 h 73"/>
                                                    <a:gd name="T2" fmla="+- 0 533 533"/>
                                                    <a:gd name="T3" fmla="*/ 533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03" name="Group 72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533"/>
                                                  <a:ext cx="0" cy="73"/>
                                                  <a:chOff x="4754" y="533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904" name="Freeform 74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533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606 533"/>
                                                      <a:gd name="T1" fmla="*/ 606 h 73"/>
                                                      <a:gd name="T2" fmla="+- 0 533 533"/>
                                                      <a:gd name="T3" fmla="*/ 533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05" name="Group 72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533"/>
                                                    <a:ext cx="0" cy="73"/>
                                                    <a:chOff x="5959" y="533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906" name="Freeform 74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533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606 533"/>
                                                        <a:gd name="T1" fmla="*/ 606 h 73"/>
                                                        <a:gd name="T2" fmla="+- 0 533 533"/>
                                                        <a:gd name="T3" fmla="*/ 533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07" name="Group 73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533"/>
                                                      <a:ext cx="0" cy="73"/>
                                                      <a:chOff x="7164" y="533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908" name="Freeform 74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533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606 533"/>
                                                          <a:gd name="T1" fmla="*/ 606 h 73"/>
                                                          <a:gd name="T2" fmla="+- 0 533 533"/>
                                                          <a:gd name="T3" fmla="*/ 533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09" name="Group 73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533"/>
                                                        <a:ext cx="0" cy="73"/>
                                                        <a:chOff x="8369" y="533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910" name="Freeform 74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533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606 533"/>
                                                            <a:gd name="T1" fmla="*/ 606 h 73"/>
                                                            <a:gd name="T2" fmla="+- 0 533 533"/>
                                                            <a:gd name="T3" fmla="*/ 533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11" name="Group 73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533"/>
                                                          <a:ext cx="0" cy="73"/>
                                                          <a:chOff x="9574" y="533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912" name="Freeform 74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533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06 533"/>
                                                              <a:gd name="T1" fmla="*/ 606 h 73"/>
                                                              <a:gd name="T2" fmla="+- 0 533 533"/>
                                                              <a:gd name="T3" fmla="*/ 533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13" name="Group 73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754" y="15"/>
                                                            <a:ext cx="0" cy="590"/>
                                                            <a:chOff x="4754" y="15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14" name="Freeform 74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754" y="15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5 15"/>
                                                                <a:gd name="T1" fmla="*/ 15 h 590"/>
                                                                <a:gd name="T2" fmla="+- 0 606 15"/>
                                                                <a:gd name="T3" fmla="*/ 606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15" name="Group 73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959" y="15"/>
                                                              <a:ext cx="0" cy="590"/>
                                                              <a:chOff x="5959" y="15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16" name="Freeform 7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59" y="15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5 15"/>
                                                                  <a:gd name="T1" fmla="*/ 15 h 590"/>
                                                                  <a:gd name="T2" fmla="+- 0 606 15"/>
                                                                  <a:gd name="T3" fmla="*/ 606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1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917" name="Group 735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15"/>
                                                                <a:ext cx="0" cy="590"/>
                                                                <a:chOff x="8369" y="15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18" name="Freeform 73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15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5 15"/>
                                                                    <a:gd name="T1" fmla="*/ 15 h 590"/>
                                                                    <a:gd name="T2" fmla="+- 0 606 15"/>
                                                                    <a:gd name="T3" fmla="*/ 606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1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919" name="Group 73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15"/>
                                                                  <a:ext cx="0" cy="590"/>
                                                                  <a:chOff x="10779" y="15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20" name="Freeform 737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15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5 15"/>
                                                                      <a:gd name="T1" fmla="*/ 15 h 590"/>
                                                                      <a:gd name="T2" fmla="+- 0 606 15"/>
                                                                      <a:gd name="T3" fmla="*/ 606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1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6" o:spid="_x0000_s1026" style="position:absolute;margin-left:56.7pt;margin-top:.5pt;width:483.1pt;height:30.1pt;z-index:-7961;mso-position-horizontal-relative:page" coordorigin="1134,10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">
                <v:group id="Group 717" o:spid="_x0000_s1027" style="position:absolute;left:1140;top:15;width:9651;height:0" coordorigin="1140,15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shape id="Freeform 758" o:spid="_x0000_s1028" style="position:absolute;left:1140;top:15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VlcEA&#10;AADcAAAADwAAAGRycy9kb3ducmV2LnhtbERPTYvCMBC9C/6HMMLeNNXFpVajiKDswYOrHuxtaMa2&#10;2ExKErX++81B8Ph434tVZxrxIOdrywrGowQEcWF1zaWC82k7TEH4gKyxsUwKXuRhtez3Fphp++Q/&#10;ehxDKWII+wwVVCG0mZS+qMigH9mWOHJX6wyGCF0ptcNnDDeNnCTJjzRYc2yosKVNRcXteDcK7Hcp&#10;01k+yd1rdzmFfZIfiulUqa9Bt56DCNSFj/jt/tUK0jT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VFZXBAAAA3AAAAA8AAAAAAAAAAAAAAAAAmAIAAGRycy9kb3du&#10;cmV2LnhtbFBLBQYAAAAABAAEAPUAAACGAwAAAAA=&#10;" path="m9650,l,e" filled="f" strokeweight=".19686mm">
                    <v:path arrowok="t" o:connecttype="custom" o:connectlocs="9650,0;0,0" o:connectangles="0,0"/>
                  </v:shape>
                  <v:shape id="Freeform 757" o:spid="_x0000_s1029" style="position:absolute;left:1140;top:15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mwDsQA&#10;AADcAAAADwAAAGRycy9kb3ducmV2LnhtbESPQYvCMBSE7wv+h/AEb2uq4lKrUURQPHhwdQ/b26N5&#10;tsXmpSRR6783wsIeh5n5hlmsOtOIOzlfW1YwGiYgiAuray4V/Jy3nykIH5A1NpZJwZM8rJa9jwVm&#10;2j74m+6nUIoIYZ+hgiqENpPSFxUZ9EPbEkfvYp3BEKUrpXb4iHDTyHGSfEmDNceFClvaVFRcTzej&#10;wE5Kmc7yce6eu99zOCT5sZhOlRr0u/UcRKAu/If/2nutIE1H8D4Tj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ZsA7EAAAA3AAAAA8AAAAAAAAAAAAAAAAAmAIAAGRycy9k&#10;b3ducmV2LnhtbFBLBQYAAAAABAAEAPUAAACJAwAAAAA=&#10;" path="m,l9650,e" filled="f" strokeweight=".19686mm">
                    <v:path arrowok="t" o:connecttype="custom" o:connectlocs="0,0;9650,0" o:connectangles="0,0"/>
                  </v:shape>
                  <v:group id="Group 718" o:spid="_x0000_s1030" style="position:absolute;left:2344;top:15;width:0;height:73" coordorigin="2344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  <v:shape id="Freeform 756" o:spid="_x0000_s1031" style="position:absolute;left:2344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ECMQA&#10;AADcAAAADwAAAGRycy9kb3ducmV2LnhtbESPT4vCMBTE78J+h/AW9mZTXdBajSILilf/sezt2Tzb&#10;YvNSm6xWP70RBI/DzPyGmcxaU4kLNa60rKAXxSCIM6tLzhXstotuAsJ5ZI2VZVJwIwez6Udngqm2&#10;V17TZeNzESDsUlRQeF+nUrqsIIMusjVx8I62MeiDbHKpG7wGuKlkP44H0mDJYaHAmn4Kyk6bf6Pg&#10;b/ib98790eHA98Tr22i5X5yWSn19tvMxCE+tf4df7ZVWkCTf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BAjEAAAA3AAAAA8AAAAAAAAAAAAAAAAAmAIAAGRycy9k&#10;b3ducmV2LnhtbFBLBQYAAAAABAAEAPUAAACJAwAAAAA=&#10;" path="m,l,73e" filled="f" strokeweight=".19686mm">
                      <v:path arrowok="t" o:connecttype="custom" o:connectlocs="0,15;0,88" o:connectangles="0,0"/>
                    </v:shape>
                    <v:group id="Group 719" o:spid="_x0000_s1032" style="position:absolute;left:3549;top:15;width:0;height:73" coordorigin="3549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        <v:shape id="Freeform 755" o:spid="_x0000_s1033" style="position:absolute;left:3549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558QA&#10;AADcAAAADwAAAGRycy9kb3ducmV2LnhtbESPT4vCMBTE78J+h/AW9mZThdVajSILilf/sezt2Tzb&#10;YvNSm6xWP70RBI/DzPyGmcxaU4kLNa60rKAXxSCIM6tLzhXstotuAsJ5ZI2VZVJwIwez6Udngqm2&#10;V17TZeNzESDsUlRQeF+nUrqsIIMusjVx8I62MeiDbHKpG7wGuKlkP44H0mDJYaHAmn4Kyk6bf6Pg&#10;b/ib98790eHA98Tr22i5X5yWSn19tvMxCE+tf4df7ZVWkCTf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+OefEAAAA3AAAAA8AAAAAAAAAAAAAAAAAmAIAAGRycy9k&#10;b3ducmV2LnhtbFBLBQYAAAAABAAEAPUAAACJAwAAAAA=&#10;" path="m,l,73e" filled="f" strokeweight=".19686mm">
                        <v:path arrowok="t" o:connecttype="custom" o:connectlocs="0,15;0,88" o:connectangles="0,0"/>
                      </v:shape>
                      <v:group id="Group 720" o:spid="_x0000_s1034" style="position:absolute;left:4754;top:15;width:0;height:73" coordorigin="4754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      <v:shape id="Freeform 754" o:spid="_x0000_s1035" style="position:absolute;left:4754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ACC8UA&#10;AADcAAAADwAAAGRycy9kb3ducmV2LnhtbESPQWvCQBSE74L/YXlCb7oxhxpTVymFiNeqpfT2zL4m&#10;wezbNLuapL/eFQSPw8x8w6w2vanFlVpXWVYwn0UgiHOrKy4UHA/ZNAHhPLLG2jIpGMjBZj0erTDV&#10;tuNPuu59IQKEXYoKSu+bVEqXl2TQzWxDHLxf2xr0QbaF1C12AW5qGUfRqzRYcVgosaGPkvLz/mIU&#10;/Cy+i/lfvDyd+D/xelhuv7LzVqmXSf/+BsJT75/hR3unFSTJAu5nw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AILxQAAANwAAAAPAAAAAAAAAAAAAAAAAJgCAABkcnMv&#10;ZG93bnJldi54bWxQSwUGAAAAAAQABAD1AAAAigMAAAAA&#10;" path="m,l,73e" filled="f" strokeweight=".19686mm">
                          <v:path arrowok="t" o:connecttype="custom" o:connectlocs="0,15;0,88" o:connectangles="0,0"/>
                        </v:shape>
                        <v:group id="Group 721" o:spid="_x0000_s1036" style="position:absolute;left:5959;top:15;width:0;height:73" coordorigin="5959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        <v:shape id="Freeform 753" o:spid="_x0000_s1037" style="position:absolute;left:5959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z4sUA&#10;AADcAAAADwAAAGRycy9kb3ducmV2LnhtbESPQWvCQBSE70L/w/IEb80mHtokzRqkoPSqrZTeXrKv&#10;STD7NmZXjf313ULB4zAz3zBFOZleXGh0nWUFSRSDIK6t7rhR8PG+eUxBOI+ssbdMCm7koFw9zArM&#10;tb3yji5734gAYZejgtb7IZfS1S0ZdJEdiIP3bUeDPsixkXrEa4CbXi7j+Eka7DgstDjQa0v1cX82&#10;Cr6eP5vktMyqin9Sr2/Z9rA5bpVazKf1CwhPk7+H/9tvWkGaZv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zPixQAAANwAAAAPAAAAAAAAAAAAAAAAAJgCAABkcnMv&#10;ZG93bnJldi54bWxQSwUGAAAAAAQABAD1AAAAigMAAAAA&#10;" path="m,l,73e" filled="f" strokeweight=".19686mm">
                            <v:path arrowok="t" o:connecttype="custom" o:connectlocs="0,15;0,88" o:connectangles="0,0"/>
                          </v:shape>
                          <v:group id="Group 722" o:spid="_x0000_s1038" style="position:absolute;left:7164;top:15;width:0;height:73" coordorigin="7164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        <v:shape id="Freeform 752" o:spid="_x0000_s1039" style="position:absolute;left:7164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pOcQA&#10;AADcAAAADwAAAGRycy9kb3ducmV2LnhtbESPQYvCMBSE78L+h/AEb5rWg7Zdo8iC4lVXWfb2bN62&#10;xealNlGrv34jCB6HmfmGmS06U4srta6yrCAeRSCIc6srLhTsv1fDBITzyBpry6TgTg4W84/eDDNt&#10;b7yl684XIkDYZaig9L7JpHR5SQbdyDbEwfuzrUEfZFtI3eItwE0tx1E0kQYrDgslNvRVUn7aXYyC&#10;3+lPEZ/H6fHIj8Tre7o+rE5rpQb9bvkJwlPn3+FXe6MVJGkMzzPh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qTnEAAAA3AAAAA8AAAAAAAAAAAAAAAAAmAIAAGRycy9k&#10;b3ducmV2LnhtbFBLBQYAAAAABAAEAPUAAACJAwAAAAA=&#10;" path="m,l,73e" filled="f" strokeweight=".19686mm">
                              <v:path arrowok="t" o:connecttype="custom" o:connectlocs="0,15;0,88" o:connectangles="0,0"/>
                            </v:shape>
                            <v:group id="Group 723" o:spid="_x0000_s1040" style="position:absolute;left:8369;top:15;width:0;height:73" coordorigin="8369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            <v:shape id="Freeform 751" o:spid="_x0000_s1041" style="position:absolute;left:8369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S1cQA&#10;AADcAAAADwAAAGRycy9kb3ducmV2LnhtbESPT4vCMBTE7wt+h/AEb5qqsLbVKLKg7HX9g3h7Ns+2&#10;2LzUJqt1P70RhD0OM/MbZrZoTSVu1LjSsoLhIAJBnFldcq5gt131YxDOI2usLJOCBzlYzDsfM0y1&#10;vfMP3TY+FwHCLkUFhfd1KqXLCjLoBrYmDt7ZNgZ9kE0udYP3ADeVHEXRpzRYclgosKavgrLL5tco&#10;OE4O+fA6Sk4n/ou9fiTr/eqyVqrXbZdTEJ5a/x9+t7+1gjgZ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CktXEAAAA3AAAAA8AAAAAAAAAAAAAAAAAmAIAAGRycy9k&#10;b3ducmV2LnhtbFBLBQYAAAAABAAEAPUAAACJAwAAAAA=&#10;" path="m,l,73e" filled="f" strokeweight=".19686mm">
                                <v:path arrowok="t" o:connecttype="custom" o:connectlocs="0,15;0,88" o:connectangles="0,0"/>
                              </v:shape>
                              <v:group id="Group 724" o:spid="_x0000_s1042" style="position:absolute;left:9574;top:15;width:0;height:73" coordorigin="9574,1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                  <v:shape id="Freeform 750" o:spid="_x0000_s1043" style="position:absolute;left:9574;top:1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vOsQA&#10;AADcAAAADwAAAGRycy9kb3ducmV2LnhtbESPT4vCMBTE7wt+h/AEb5oquLbVKLKg7HX9g3h7Ns+2&#10;2LzUJqt1P70RhD0OM/MbZrZoTSVu1LjSsoLhIAJBnFldcq5gt131YxDOI2usLJOCBzlYzDsfM0y1&#10;vfMP3TY+FwHCLkUFhfd1KqXLCjLoBrYmDt7ZNgZ9kE0udYP3ADeVHEXRpzRYclgosKavgrLL5tco&#10;OE4O+fA6Sk4n/ou9fiTr/eqyVqrXbZdTEJ5a/x9+t7+1gjgZ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nrzrEAAAA3AAAAA8AAAAAAAAAAAAAAAAAmAIAAGRycy9k&#10;b3ducmV2LnhtbFBLBQYAAAAABAAEAPUAAACJAwAAAAA=&#10;" path="m,l,73e" filled="f" strokeweight=".19686mm">
                                  <v:path arrowok="t" o:connecttype="custom" o:connectlocs="0,15;0,88" o:connectangles="0,0"/>
                                </v:shape>
                                <v:group id="Group 725" o:spid="_x0000_s1044" style="position:absolute;left:1140;top:606;width:9651;height:0" coordorigin="1140,606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              <v:shape id="Freeform 749" o:spid="_x0000_s1045" style="position:absolute;left:1140;top:606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bPMYA&#10;AADcAAAADwAAAGRycy9kb3ducmV2LnhtbESPQWvCQBSE70L/w/IKvemmFm1M3YRSaPHgQWMPze2R&#10;fU1Cs2/D7lbjv3cFweMwM98w62I0vTiS851lBc+zBARxbXXHjYLvw+c0BeEDssbeMik4k4cif5is&#10;MdP2xHs6lqEREcI+QwVtCEMmpa9bMuhndiCO3q91BkOUrpHa4SnCTS/nSbKUBjuOCy0O9NFS/Vf+&#10;GwX2pZHpqppX7vz1cwjbpNrVi4VST4/j+xuIQGO4h2/tjVaQrl7heiYe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UbPMYAAADcAAAADwAAAAAAAAAAAAAAAACYAgAAZHJz&#10;L2Rvd25yZXYueG1sUEsFBgAAAAAEAAQA9QAAAIs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748" o:spid="_x0000_s1046" style="position:absolute;left:1140;top:606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PTsEA&#10;AADcAAAADwAAAGRycy9kb3ducmV2LnhtbERPTYvCMBC9C/sfwix403QVpXaNsgiKBw9r9bC9Dc3Y&#10;FptJSaLWf28Owh4f73u57k0r7uR8Y1nB1zgBQVxa3XCl4HzajlIQPiBrbC2Tgid5WK8+BkvMtH3w&#10;ke55qEQMYZ+hgjqELpPSlzUZ9GPbEUfuYp3BEKGrpHb4iOGmlZMkmUuDDceGGjva1FRe85tRYKeV&#10;TBfFpHDP3d8pHJLit5zNlBp+9j/fIAL14V/8du+1gnQR18Yz8Qj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6j07BAAAA3AAAAA8AAAAAAAAAAAAAAAAAmAIAAGRycy9kb3du&#10;cmV2LnhtbFBLBQYAAAAABAAEAPUAAACG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726" o:spid="_x0000_s1047" style="position:absolute;left:2344;top:533;width:0;height:73" coordorigin="2344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                  <v:shape id="Freeform 747" o:spid="_x0000_s1048" style="position:absolute;left:2344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WuMIA&#10;AADcAAAADwAAAGRycy9kb3ducmV2LnhtbERPPW/CMBDdK/U/WFeJrXHIACTFIIQUxAptVXU74iOJ&#10;iM8hNiTh1+OhUsen971cD6YRd+pcbVnBNIpBEBdW11wq+PrM3xcgnEfW2FgmBSM5WK9eX5aYadvz&#10;ge5HX4oQwi5DBZX3bSalKyoy6CLbEgfubDuDPsCulLrDPoSbRiZxPJMGaw4NFba0rai4HG9Gwe/8&#10;p5xek/R04sfC6zHdfeeXnVKTt2HzAcLT4P/Ff+69VpDGYX44E4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5a4wgAAANwAAAAPAAAAAAAAAAAAAAAAAJgCAABkcnMvZG93&#10;bnJldi54bWxQSwUGAAAAAAQABAD1AAAAhwMAAAAA&#10;" path="m,73l,e" filled="f" strokeweight=".19686mm">
                                      <v:path arrowok="t" o:connecttype="custom" o:connectlocs="0,606;0,533" o:connectangles="0,0"/>
                                    </v:shape>
                                    <v:group id="Group 727" o:spid="_x0000_s1049" style="position:absolute;left:3549;top:533;width:0;height:73" coordorigin="3549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                    <v:shape id="Freeform 746" o:spid="_x0000_s1050" style="position:absolute;left:3549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WtVMUA&#10;AADcAAAADwAAAGRycy9kb3ducmV2LnhtbESPQWvCQBSE7wX/w/KE3urGHKqJriJCQq+1ldLbM/tM&#10;gtm3aXabRH99VxB6HGbmG2a9HU0jeupcbVnBfBaBIC6srrlU8PmRvSxBOI+ssbFMCq7kYLuZPK0x&#10;1Xbgd+oPvhQBwi5FBZX3bSqlKyoy6Ga2JQ7e2XYGfZBdKXWHQ4CbRsZR9CoN1hwWKmxpX1FxOfwa&#10;Bd+Lr3L+EyenE9+WXl+T/JhdcqWep+NuBcLT6P/Dj/abVpBEMdzP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a1UxQAAANwAAAAPAAAAAAAAAAAAAAAAAJgCAABkcnMv&#10;ZG93bnJldi54bWxQSwUGAAAAAAQABAD1AAAAigMAAAAA&#10;" path="m,73l,e" filled="f" strokeweight=".19686mm">
                                        <v:path arrowok="t" o:connecttype="custom" o:connectlocs="0,606;0,533" o:connectangles="0,0"/>
                                      </v:shape>
                                      <v:group id="Group 728" o:spid="_x0000_s1051" style="position:absolute;left:4754;top:533;width:0;height:73" coordorigin="4754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                      <v:shape id="Freeform 745" o:spid="_x0000_s1052" style="position:absolute;left:4754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Qu8QA&#10;AADcAAAADwAAAGRycy9kb3ducmV2LnhtbESPT4vCMBTE78J+h/AW9qapsmhbjSILilf/sezt2Tzb&#10;YvNSm6xWP70RBI/DzPyGmcxaU4kLNa60rKDfi0AQZ1aXnCvYbRfdGITzyBory6TgRg5m04/OBFNt&#10;r7ymy8bnIkDYpaig8L5OpXRZQQZdz9bEwTvaxqAPssmlbvAa4KaSgygaSoMlh4UCa/opKDtt/o2C&#10;v9Fv3j8PksOB77HXt2S5X5yWSn19tvMxCE+tf4df7ZVWkETf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AkLvEAAAA3AAAAA8AAAAAAAAAAAAAAAAAmAIAAGRycy9k&#10;b3ducmV2LnhtbFBLBQYAAAAABAAEAPUAAACJAwAAAAA=&#10;" path="m,73l,e" filled="f" strokeweight=".19686mm">
                                          <v:path arrowok="t" o:connecttype="custom" o:connectlocs="0,606;0,533" o:connectangles="0,0"/>
                                        </v:shape>
                                        <v:group id="Group 729" o:spid="_x0000_s1053" style="position:absolute;left:5959;top:533;width:0;height:73" coordorigin="5959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                        <v:shape id="Freeform 744" o:spid="_x0000_s1054" style="position:absolute;left:5959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rV8UA&#10;AADcAAAADwAAAGRycy9kb3ducmV2LnhtbESPQWvCQBSE74X+h+UVeqsbPUQTswlSUHqtbSnentln&#10;EpJ9m2a3Mfrru4LQ4zAz3zBZMZlOjDS4xrKC+SwCQVxa3XCl4PNj+7IC4Tyyxs4yKbiQgyJ/fMgw&#10;1fbM7zTufSUChF2KCmrv+1RKV9Zk0M1sTxy8kx0M+iCHSuoBzwFuOrmIolgabDgs1NjTa01lu/81&#10;Cg7L72r+s0iOR76uvL4ku69tu1Pq+WnarEF4mvx/+N5+0wqSKIbb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qtXxQAAANwAAAAPAAAAAAAAAAAAAAAAAJgCAABkcnMv&#10;ZG93bnJldi54bWxQSwUGAAAAAAQABAD1AAAAigMAAAAA&#10;" path="m,73l,e" filled="f" strokeweight=".19686mm">
                                            <v:path arrowok="t" o:connecttype="custom" o:connectlocs="0,606;0,533" o:connectangles="0,0"/>
                                          </v:shape>
                                          <v:group id="Group 730" o:spid="_x0000_s1055" style="position:absolute;left:7164;top:533;width:0;height:73" coordorigin="7164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                        <v:shape id="Freeform 743" o:spid="_x0000_s1056" style="position:absolute;left:7164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avsIA&#10;AADcAAAADwAAAGRycy9kb3ducmV2LnhtbERPPW/CMBDdK/U/WFeJrXHIACTFIIQUxAptVXU74iOJ&#10;iM8hNiTh1+OhUsen971cD6YRd+pcbVnBNIpBEBdW11wq+PrM3xcgnEfW2FgmBSM5WK9eX5aYadvz&#10;ge5HX4oQwi5DBZX3bSalKyoy6CLbEgfubDuDPsCulLrDPoSbRiZxPJMGaw4NFba0rai4HG9Gwe/8&#10;p5xek/R04sfC6zHdfeeXnVKTt2HzAcLT4P/Ff+69VpDGYW04E4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Zq+wgAAANwAAAAPAAAAAAAAAAAAAAAAAJgCAABkcnMvZG93&#10;bnJldi54bWxQSwUGAAAAAAQABAD1AAAAhwMAAAAA&#10;" path="m,73l,e" filled="f" strokeweight=".19686mm">
                                              <v:path arrowok="t" o:connecttype="custom" o:connectlocs="0,606;0,533" o:connectangles="0,0"/>
                                            </v:shape>
                                            <v:group id="Group 731" o:spid="_x0000_s1057" style="position:absolute;left:8369;top:533;width:0;height:73" coordorigin="8369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                            <v:shape id="Freeform 742" o:spid="_x0000_s1058" style="position:absolute;left:8369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AZcIA&#10;AADcAAAADwAAAGRycy9kb3ducmV2LnhtbERPPW/CMBDdkfgP1iF1AycZWpLGQRVSUFegCHU74msS&#10;EZ9D7ELg19cDUsen952vRtOJKw2utawgXkQgiCurW64VfO3L+RKE88gaO8uk4E4OVsV0kmOm7Y23&#10;dN35WoQQdhkqaLzvMyld1ZBBt7A9ceB+7GDQBzjUUg94C+Gmk0kUvUqDLYeGBntaN1Sdd79Gwffb&#10;sY4vSXo68WPp9T3dHMrzRqmX2fjxDsLT6P/FT/enVpDGYX44E46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gBlwgAAANwAAAAPAAAAAAAAAAAAAAAAAJgCAABkcnMvZG93&#10;bnJldi54bWxQSwUGAAAAAAQABAD1AAAAhwMAAAAA&#10;" path="m,73l,e" filled="f" strokeweight=".19686mm">
                                                <v:path arrowok="t" o:connecttype="custom" o:connectlocs="0,606;0,533" o:connectangles="0,0"/>
                                              </v:shape>
                                              <v:group id="Group 732" o:spid="_x0000_s1059" style="position:absolute;left:9574;top:533;width:0;height:73" coordorigin="9574,53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                              <v:shape id="Freeform 741" o:spid="_x0000_s1060" style="position:absolute;left:9574;top:53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7icUA&#10;AADcAAAADwAAAGRycy9kb3ducmV2LnhtbESPQWvCQBSE74X+h+UJ3uomOVSTZhOkoPSqrZTentnX&#10;JCT7NmZXjf76bqHQ4zAz3zB5OZleXGh0rWUF8SICQVxZ3XKt4ON987QC4Tyyxt4yKbiRg7J4fMgx&#10;0/bKO7rsfS0ChF2GChrvh0xKVzVk0C3sQBy8bzsa9EGOtdQjXgPc9DKJomdpsOWw0OBArw1V3f5s&#10;FHwtP+v4lKTHI99XXt/S7WHTbZWaz6b1CwhPk/8P/7XftII0TuD3TDg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DuJxQAAANwAAAAPAAAAAAAAAAAAAAAAAJgCAABkcnMv&#10;ZG93bnJldi54bWxQSwUGAAAAAAQABAD1AAAAigMAAAAA&#10;" path="m,73l,e" filled="f" strokeweight=".19686mm">
                                                  <v:path arrowok="t" o:connecttype="custom" o:connectlocs="0,606;0,533" o:connectangles="0,0"/>
                                                </v:shape>
                                                <v:group id="Group 733" o:spid="_x0000_s1061" style="position:absolute;left:4754;top:15;width:0;height:590" coordorigin="4754,15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                                <v:shape id="Freeform 740" o:spid="_x0000_s1062" style="position:absolute;left:4754;top:15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UP8YA&#10;AADcAAAADwAAAGRycy9kb3ducmV2LnhtbESP3WrCQBSE7wu+w3KE3tWNkrYaXUWsAQWh+Hd/yB6T&#10;YPZsyG6TtE/vFgq9HGbmG2ax6k0lWmpcaVnBeBSBIM6sLjlXcDmnL1MQziNrrCyTgm9ysFoOnhaY&#10;aNvxkdqTz0WAsEtQQeF9nUjpsoIMupGtiYN3s41BH2STS91gF+CmkpMoepMGSw4LBda0KSi7n76M&#10;gs/rz6XfvH8c9m4Sb9PtsY721atSz8N+PQfhqff/4b/2TiuYjWP4PR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6UP8YAAADcAAAADwAAAAAAAAAAAAAAAACYAgAAZHJz&#10;L2Rvd25yZXYueG1sUEsFBgAAAAAEAAQA9QAAAIsDAAAAAA==&#10;" path="m,l,591e" filled="f" strokeweight=".19686mm">
                                                    <v:path arrowok="t" o:connecttype="custom" o:connectlocs="0,15;0,606" o:connectangles="0,0"/>
                                                  </v:shape>
                                                  <v:group id="Group 734" o:spid="_x0000_s1063" style="position:absolute;left:5959;top:15;width:0;height:590" coordorigin="5959,15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                                  <v:shape id="Freeform 739" o:spid="_x0000_s1064" style="position:absolute;left:5959;top:15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v08YA&#10;AADcAAAADwAAAGRycy9kb3ducmV2LnhtbESPQWvCQBSE70L/w/KE3urGoLZNXaXECApC0dr7I/ua&#10;BLNvQ3abRH99t1DwOMzMN8xyPZhadNS6yrKC6SQCQZxbXXGh4Py5fXoB4TyyxtoyKbiSg/XqYbTE&#10;RNuej9SdfCEChF2CCkrvm0RKl5dk0E1sQxy8b9sa9EG2hdQt9gFuahlH0UIarDgslNhQWlJ+Of0Y&#10;BR9ft/OQPm8OexfPsm12bKJ9PVfqcTy8v4HwNPh7+L+90wpepwv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Cv08YAAADcAAAADwAAAAAAAAAAAAAAAACYAgAAZHJz&#10;L2Rvd25yZXYueG1sUEsFBgAAAAAEAAQA9QAAAIsDAAAAAA==&#10;" path="m,l,591e" filled="f" strokeweight=".19686mm">
                                                      <v:path arrowok="t" o:connecttype="custom" o:connectlocs="0,15;0,606" o:connectangles="0,0"/>
                                                    </v:shape>
                                                    <v:group id="Group 735" o:spid="_x0000_s1065" style="position:absolute;left:8369;top:15;width:0;height:590" coordorigin="8369,15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                                    <v:shape id="Freeform 738" o:spid="_x0000_s1066" style="position:absolute;left:8369;top:15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eOsAA&#10;AADcAAAADwAAAGRycy9kb3ducmV2LnhtbERPyarCMBTdC+8fwhXcaao4VqM8HOAJgjjtL821LTY3&#10;pYla39ebheDycObZojaFeFDlcssKup0IBHFidc6pgvNp0x6DcB5ZY2GZFLzIwWL+05hhrO2TD/Q4&#10;+lSEEHYxKsi8L2MpXZKRQdexJXHgrrYy6AOsUqkrfIZwU8heFA2lwZxDQ4YlLTNKbse7UbC//J/r&#10;5Wi127pef71ZH8poWwyUajXr3ykIT7X/ij/uP61g0g1rw5lwBO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OeOsAAAADcAAAADwAAAAAAAAAAAAAAAACYAgAAZHJzL2Rvd25y&#10;ZXYueG1sUEsFBgAAAAAEAAQA9QAAAIUDAAAAAA==&#10;" path="m,l,591e" filled="f" strokeweight=".19686mm">
                                                        <v:path arrowok="t" o:connecttype="custom" o:connectlocs="0,15;0,606" o:connectangles="0,0"/>
                                                      </v:shape>
                                                      <v:group id="Group 736" o:spid="_x0000_s1067" style="position:absolute;left:10779;top:15;width:0;height:590" coordorigin="10779,15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                                      <v:shape id="Freeform 737" o:spid="_x0000_s1068" style="position:absolute;left:10779;top:15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lYgcMA&#10;AADcAAAADwAAAGRycy9kb3ducmV2LnhtbERPy2rCQBTdC/7DcAvd1UmD9hEdRdSAAUG0ur9kbpPQ&#10;zJ2QmSbRr+8sCi4P571YDaYWHbWusqzgdRKBIM6trrhQcPlKXz5AOI+ssbZMCm7kYLUcjxaYaNvz&#10;ibqzL0QIYZeggtL7JpHS5SUZdBPbEAfu27YGfYBtIXWLfQg3tYyj6E0arDg0lNjQpqT85/xrFByv&#10;98uwed8eMhdPd+nu1ERZPVPq+WlYz0F4GvxD/O/eawWfcZgfzo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lYgcMAAADcAAAADwAAAAAAAAAAAAAAAACYAgAAZHJzL2Rv&#10;d25yZXYueG1sUEsFBgAAAAAEAAQA9QAAAIgDAAAAAA==&#10;" path="m,l,591e" filled="f" strokeweight=".19686mm">
                                                          <v:path arrowok="t" o:connecttype="custom" o:connectlocs="0,15;0,606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position w:val="-7"/>
          <w:sz w:val="19"/>
          <w:szCs w:val="19"/>
        </w:rPr>
        <w:t>fm_outp</w:t>
      </w:r>
    </w:p>
    <w:p w:rsidR="004665D7" w:rsidRDefault="00E71633">
      <w:pPr>
        <w:spacing w:line="180" w:lineRule="exact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fm_scd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31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99" w:line="349" w:lineRule="auto"/>
        <w:ind w:right="-33" w:firstLine="54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_ol rmw</w:t>
      </w:r>
    </w:p>
    <w:p w:rsidR="004665D7" w:rsidRDefault="00E71633">
      <w:pPr>
        <w:spacing w:line="180" w:lineRule="exact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fm_osfb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29" w:right="12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line="180" w:lineRule="exact"/>
        <w:ind w:left="-35" w:right="970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fm_in_diag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61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4" w:space="720" w:equalWidth="0">
            <w:col w:w="2405" w:space="1907"/>
            <w:col w:w="372" w:space="1271"/>
            <w:col w:w="701" w:space="1578"/>
            <w:col w:w="1966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before="5" w:line="160" w:lineRule="exact"/>
        <w:rPr>
          <w:sz w:val="17"/>
          <w:szCs w:val="17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24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fm_scd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ffecte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xte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off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LE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tc</w:t>
            </w:r>
            <w:r>
              <w:rPr>
                <w:rFonts w:ascii="Arial" w:eastAsia="Arial" w:hAnsi="Arial" w:cs="Arial"/>
                <w:position w:val="3"/>
              </w:rPr>
              <w:t>h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r,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ffecte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h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al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ri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g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f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v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d5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v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d4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Latched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r,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all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external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FETs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off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W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ing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utp_</w:t>
            </w:r>
            <w:r>
              <w:rPr>
                <w:rFonts w:ascii="Arial" w:eastAsia="Arial" w:hAnsi="Arial" w:cs="Arial"/>
              </w:rPr>
              <w:t>ol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Digit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tp</w:t>
            </w:r>
            <w:r>
              <w:rPr>
                <w:rFonts w:ascii="Arial" w:eastAsia="Arial" w:hAnsi="Arial" w:cs="Arial"/>
                <w:b/>
              </w:rPr>
              <w:t>ut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Failur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avior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utd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utpu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ges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sh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ow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p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sta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ult)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fm_o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fb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Out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ed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ac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_di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Dea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Tim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o</w:t>
      </w:r>
      <w:r>
        <w:rPr>
          <w:rFonts w:ascii="Arial" w:eastAsia="Arial" w:hAnsi="Arial" w:cs="Arial"/>
          <w:b/>
          <w:spacing w:val="1"/>
          <w:position w:val="-1"/>
        </w:rPr>
        <w:t>w-</w:t>
      </w:r>
      <w:r>
        <w:rPr>
          <w:rFonts w:ascii="Arial" w:eastAsia="Arial" w:hAnsi="Arial" w:cs="Arial"/>
          <w:b/>
          <w:position w:val="-1"/>
        </w:rPr>
        <w:t>si</w:t>
      </w:r>
      <w:r>
        <w:rPr>
          <w:rFonts w:ascii="Arial" w:eastAsia="Arial" w:hAnsi="Arial" w:cs="Arial"/>
          <w:b/>
          <w:spacing w:val="1"/>
          <w:position w:val="-1"/>
        </w:rPr>
        <w:t>de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3687"/>
        <w:gridCol w:w="1409"/>
      </w:tblGrid>
      <w:tr w:rsidR="004665D7">
        <w:trPr>
          <w:trHeight w:hRule="exact" w:val="355"/>
        </w:trPr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Dt_ls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Dea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w-</w:t>
            </w:r>
            <w:r>
              <w:rPr>
                <w:rFonts w:ascii="Arial" w:eastAsia="Arial" w:hAnsi="Arial" w:cs="Arial"/>
                <w:b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911" w:right="4913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841" name="Group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842" name="Group 680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843" name="Freeform 715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4" name="Freeform 714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45" name="Group 681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846" name="Freeform 713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47" name="Group 6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848" name="Freeform 7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49" name="Group 6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850" name="Freeform 7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51" name="Group 6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852" name="Freeform 7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53" name="Group 6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854" name="Freeform 70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5" name="Group 6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856" name="Freeform 70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57" name="Group 6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858" name="Freeform 70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59" name="Group 6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860" name="Freeform 70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61" name="Freeform 70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62" name="Group 68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863" name="Freeform 70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864" name="Group 69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865" name="Freeform 70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66" name="Group 69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867" name="Freeform 7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868" name="Group 69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869" name="Freeform 70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70" name="Group 69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871" name="Freeform 70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72" name="Group 69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873" name="Freeform 699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74" name="Group 69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875" name="Freeform 69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76" name="Group 69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-143"/>
                                                            <a:ext cx="0" cy="590"/>
                                                            <a:chOff x="1077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7" name="Freeform 697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9" o:spid="_x0000_s1026" style="position:absolute;margin-left:56.7pt;margin-top:-7.45pt;width:483.1pt;height:30.1pt;z-index:-7960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">
                <v:group id="Group 680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9O3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D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PTt7FAAAA3AAA&#10;AA8AAAAAAAAAAAAAAAAAqgIAAGRycy9kb3ducmV2LnhtbFBLBQYAAAAABAAEAPoAAACcAwAAAAA=&#10;">
                  <v:shape id="Freeform 715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xeMYA&#10;AADcAAAADwAAAGRycy9kb3ducmV2LnhtbESPT2vCQBTE74V+h+UVvOmmsUqaugYRlB48+O/Q3B7Z&#10;1yQ0+zbsrhq/vVso9DjMzG+YRTGYTlzJ+daygtdJAoK4srrlWsH5tBlnIHxA1thZJgV38lAsn58W&#10;mGt74wNdj6EWEcI+RwVNCH0upa8aMugntieO3rd1BkOUrpba4S3CTSfTJJlLgy3HhQZ7WjdU/Rwv&#10;RoGd1jJ7L9PS3bdfp7BLyn01myk1ehlWHyACDeE//Nf+1Aqyty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4xeM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714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epDMUA&#10;AADcAAAADwAAAGRycy9kb3ducmV2LnhtbESPQWvCQBSE74X+h+UVetONVkuMriJCSw8eNPZgbo/s&#10;Mwlm34bdrcZ/7wpCj8PMfMMsVr1pxYWcbywrGA0TEMSl1Q1XCn4PX4MUhA/IGlvLpOBGHlbL15cF&#10;ZtpeeU+XPFQiQthnqKAOocuk9GVNBv3QdsTRO1lnMETpKqkdXiPctHKcJJ/SYMNxocaONjWV5/zP&#10;KLAflUxnxbhwt+/jIWyTYldOp0q9v/XrOYhAffgPP9s/WkE6mcD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6kM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681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bWq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JtaqxgAAANwA&#10;AAAPAAAAAAAAAAAAAAAAAKoCAABkcnMvZG93bnJldi54bWxQSwUGAAAAAAQABAD6AAAAnQMAAAAA&#10;">
                    <v:shape id="Freeform 713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dCsMA&#10;AADcAAAADwAAAGRycy9kb3ducmV2LnhtbESPT4vCMBTE7wt+h/CEva2pIlqrUURQ9uo/xNuzebbF&#10;5qU2Uauf3ggLexxm5jfMZNaYUtypdoVlBd1OBII4tbrgTMFuu/yJQTiPrLG0TAqe5GA2bX1NMNH2&#10;wWu6b3wmAoRdggpy76tESpfmZNB1bEUcvLOtDfog60zqGh8BbkrZi6KBNFhwWMixokVO6WVzMwqO&#10;w0PWvfZGpxO/Yq+fo9V+eVkp9d1u5mMQnhr/H/5r/2oFcX8A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UdCsMAAADcAAAADwAAAAAAAAAAAAAAAACYAgAAZHJzL2Rv&#10;d25yZXYueG1sUEsFBgAAAAAEAAQA9QAAAIgDAAAAAA==&#10;" path="m,l,72e" filled="f" strokeweight=".19686mm">
                      <v:path arrowok="t" o:connecttype="custom" o:connectlocs="0,-143;0,-71" o:connectangles="0,0"/>
                    </v:shape>
                    <v:group id="Group 682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<v:shape id="Freeform 712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s48EA&#10;AADcAAAADwAAAGRycy9kb3ducmV2LnhtbERPTYvCMBC9C/6HMII3TZVlrdVUZEHxuq4i3sZmbEub&#10;SbfJavXXm8OCx8f7Xq46U4sbta60rGAyjkAQZ1aXnCs4/GxGMQjnkTXWlknBgxys0n5viYm2d/6m&#10;297nIoSwS1BB4X2TSOmyggy6sW2IA3e1rUEfYJtL3eI9hJtaTqPoUxosOTQU2NBXQVm1/zMKzrNT&#10;Pvmdzi8XfsZeP+bb46baKjUcdOsFCE+df4v/3TutIP4Ia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LOPBAAAA3AAAAA8AAAAAAAAAAAAAAAAAmAIAAGRycy9kb3du&#10;cmV2LnhtbFBLBQYAAAAABAAEAPUAAACGAwAAAAA=&#10;" path="m,l,72e" filled="f" strokeweight=".19686mm">
                        <v:path arrowok="t" o:connecttype="custom" o:connectlocs="0,-143;0,-71" o:connectangles="0,0"/>
                      </v:shape>
                      <v:group id="Group 683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      <v:shape id="Freeform 711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2OMEA&#10;AADcAAAADwAAAGRycy9kb3ducmV2LnhtbERPTYvCMBC9C/6HMII3TRV2rdVUZEHxuq4i3sZmbEub&#10;SbfJavXXm8OCx8f7Xq46U4sbta60rGAyjkAQZ1aXnCs4/GxGMQjnkTXWlknBgxys0n5viYm2d/6m&#10;297nIoSwS1BB4X2TSOmyggy6sW2IA3e1rUEfYJtL3eI9hJtaTqPoUxosOTQU2NBXQVm1/zMKzrNT&#10;Pvmdzi8XfsZeP+bb46baKjUcdOsFCE+df4v/3TutIP4I8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tjjBAAAA3AAAAA8AAAAAAAAAAAAAAAAAmAIAAGRycy9kb3du&#10;cmV2LnhtbFBLBQYAAAAABAAEAPUAAACGAwAAAAA=&#10;" path="m,l,72e" filled="f" strokeweight=".19686mm">
                          <v:path arrowok="t" o:connecttype="custom" o:connectlocs="0,-143;0,-71" o:connectangles="0,0"/>
                        </v:shape>
                        <v:group id="Group 684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        <v:shape id="Freeform 710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N1MUA&#10;AADcAAAADwAAAGRycy9kb3ducmV2LnhtbESPQWvCQBSE7wX/w/KE3nSTQNsYXYMUlF5rW8TbM/tM&#10;gtm3MbtNYn99tyD0OMzMN8wqH00jeupcbVlBPI9AEBdW11wq+PzYzlIQziNrbCyTghs5yNeThxVm&#10;2g78Tv3elyJA2GWooPK+zaR0RUUG3dy2xME7286gD7Irpe5wCHDTyCSKnqXBmsNChS29VlRc9t9G&#10;wfHlUMbXZHE68U/q9W2x+9pedko9TsfNEoSn0f+H7+03rSB9Su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43UxQAAANwAAAAPAAAAAAAAAAAAAAAAAJgCAABkcnMv&#10;ZG93bnJldi54bWxQSwUGAAAAAAQABAD1AAAAigMAAAAA&#10;" path="m,l,72e" filled="f" strokeweight=".19686mm">
                            <v:path arrowok="t" o:connecttype="custom" o:connectlocs="0,-143;0,-71" o:connectangles="0,0"/>
                          </v:shape>
                          <v:group id="Group 685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    <v:shape id="Freeform 709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wO8YA&#10;AADcAAAADwAAAGRycy9kb3ducmV2LnhtbESPW2vCQBSE3wv+h+UUfKsbxdYYXUUKkb56KcW3Y/Y0&#10;CWbPptltLv31bqHQx2FmvmHW295UoqXGlZYVTCcRCOLM6pJzBedT+hSDcB5ZY2WZFAzkYLsZPawx&#10;0bbjA7VHn4sAYZeggsL7OpHSZQUZdBNbEwfv0zYGfZBNLnWDXYCbSs6i6EUaLDksFFjTa0HZ7fht&#10;FFwWH/n0a7a8Xvkn9npY7t/T216p8WO/W4Hw1Pv/8F/7TSuIn+f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KwO8YAAADcAAAADwAAAAAAAAAAAAAAAACYAgAAZHJz&#10;L2Rvd25yZXYueG1sUEsFBgAAAAAEAAQA9QAAAIsDAAAAAA==&#10;" path="m,l,72e" filled="f" strokeweight=".19686mm">
                              <v:path arrowok="t" o:connecttype="custom" o:connectlocs="0,-143;0,-71" o:connectangles="0,0"/>
                            </v:shape>
                            <v:group id="Group 686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                <v:shape id="Freeform 708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L18MA&#10;AADcAAAADwAAAGRycy9kb3ducmV2LnhtbESPT4vCMBTE7wt+h/CEva2pglqrUURQ9uo/xNuzebbF&#10;5qU2Uauf3ggLexxm5jfMZNaYUtypdoVlBd1OBII4tbrgTMFuu/yJQTiPrLG0TAqe5GA2bX1NMNH2&#10;wWu6b3wmAoRdggpy76tESpfmZNB1bEUcvLOtDfog60zqGh8BbkrZi6KBNFhwWMixokVO6WVzMwqO&#10;w0PWvfZGpxO/Yq+fo9V+eVkp9d1u5mMQnhr/H/5r/2oFcX8A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yL18MAAADcAAAADwAAAAAAAAAAAAAAAACYAgAAZHJzL2Rv&#10;d25yZXYueG1sUEsFBgAAAAAEAAQA9QAAAIgDAAAAAA==&#10;" path="m,l,72e" filled="f" strokeweight=".19686mm">
                                <v:path arrowok="t" o:connecttype="custom" o:connectlocs="0,-143;0,-71" o:connectangles="0,0"/>
                              </v:shape>
                              <v:group id="Group 687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              <v:shape id="Freeform 707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+6PsEA&#10;AADcAAAADwAAAGRycy9kb3ducmV2LnhtbERPTYvCMBC9C/6HMII3TRV2rdVUZEHxuq4i3sZmbEub&#10;SbfJavXXm8OCx8f7Xq46U4sbta60rGAyjkAQZ1aXnCs4/GxGMQjnkTXWlknBgxys0n5viYm2d/6m&#10;297nIoSwS1BB4X2TSOmyggy6sW2IA3e1rUEfYJtL3eI9hJtaTqPoUxosOTQU2NBXQVm1/zMKzrNT&#10;Pvmdzi8XfsZeP+bb46baKjUcdOsFCE+df4v/3TutIP4Ia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uj7BAAAA3AAAAA8AAAAAAAAAAAAAAAAAmAIAAGRycy9kb3du&#10;cmV2LnhtbFBLBQYAAAAABAAEAPUAAACG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688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              <v:shape id="Freeform 706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zb8EA&#10;AADcAAAADwAAAGRycy9kb3ducmV2LnhtbERPTYvCMBC9C/6HMMLeNFVRajWKCMoePOyqB3sbmrEt&#10;NpOSRK3/3hwW9vh436tNZxrxJOdrywrGowQEcWF1zaWCy3k/TEH4gKyxsUwK3uRhs+73Vphp++Jf&#10;ep5CKWII+wwVVCG0mZS+qMigH9mWOHI36wyGCF0ptcNXDDeNnCTJXBqsOTZU2NKuouJ+ehgFdlrK&#10;dJFPcvc+XM/hmOQ/xWym1Neg2y5BBOrCv/jP/a0VpPM4P56JR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Z82/BAAAA3AAAAA8AAAAAAAAAAAAAAAAAmAIAAGRycy9kb3du&#10;cmV2LnhtbFBLBQYAAAAABAAEAPUAAACG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705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W9MQA&#10;AADcAAAADwAAAGRycy9kb3ducmV2LnhtbESPT4vCMBTE78J+h/AEb5qqKN1qlEVw2YMH/x22t0fz&#10;bIvNS0myWr/9RhA8DjPzG2a57kwjbuR8bVnBeJSAIC6srrlUcD5thykIH5A1NpZJwYM8rFcfvSVm&#10;2t75QLdjKEWEsM9QQRVCm0npi4oM+pFtiaN3sc5giNKVUju8R7hp5CRJ5tJgzXGhwpY2FRXX459R&#10;YKelTD/zSe4e37+nsEvyfTGbKTXod18LEIG68A6/2j9aQTofw/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VvTEAAAA3AAAAA8AAAAAAAAAAAAAAAAAmAIAAGRycy9k&#10;b3ducmV2LnhtbFBLBQYAAAAABAAEAPUAAACJ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689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                  <v:shape id="Freeform 704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i8sMA&#10;AADcAAAADwAAAGRycy9kb3ducmV2LnhtbESPT4vCMBTE7wt+h/CEva2pClqrUURQ9uo/xNuzebbF&#10;5qU2Uauf3ggLexxm5jfMZNaYUtypdoVlBd1OBII4tbrgTMFuu/yJQTiPrLG0TAqe5GA2bX1NMNH2&#10;wWu6b3wmAoRdggpy76tESpfmZNB1bEUcvLOtDfog60zqGh8BbkrZi6KBNFhwWMixokVO6WVzMwqO&#10;w0PWvfZGpxO/Yq+fo9V+eVkp9d1u5mMQnhr/H/5r/2oF8aAP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i8sMAAADcAAAADwAAAAAAAAAAAAAAAACYAgAAZHJzL2Rv&#10;d25yZXYueG1sUEsFBgAAAAAEAAQA9QAAAIgDAAAAAA=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690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                  <v:shape id="Freeform 703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fHcMA&#10;AADcAAAADwAAAGRycy9kb3ducmV2LnhtbESPT4vCMBTE7wt+h/CEva2pglqrUURQ9uo/xNuzebbF&#10;5qU2Uauf3ggLexxm5jfMZNaYUtypdoVlBd1OBII4tbrgTMFuu/yJQTiPrLG0TAqe5GA2bX1NMNH2&#10;wWu6b3wmAoRdggpy76tESpfmZNB1bEUcvLOtDfog60zqGh8BbkrZi6KBNFhwWMixokVO6WVzMwqO&#10;w0PWvfZGpxO/Yq+fo9V+eVkp9d1u5mMQnhr/H/5r/2oF8aAP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LfHcMAAADcAAAADwAAAAAAAAAAAAAAAACYAgAAZHJzL2Rv&#10;d25yZXYueG1sUEsFBgAAAAAEAAQA9QAAAIgDAAAAAA=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691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EUvc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mS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kEUvcQAAADcAAAA&#10;DwAAAAAAAAAAAAAAAACqAgAAZHJzL2Rvd25yZXYueG1sUEsFBgAAAAAEAAQA+gAAAJsDAAAAAA==&#10;">
                                        <v:shape id="Freeform 702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zk8cMA&#10;AADcAAAADwAAAGRycy9kb3ducmV2LnhtbESPQYvCMBSE74L/ITzBm6Z60FqNIoLiVVcRb8/m2Rab&#10;l26T1eqv3wiCx2FmvmFmi8aU4k61KywrGPQjEMSp1QVnCg4/614MwnlkjaVlUvAkB4t5uzXDRNsH&#10;7+i+95kIEHYJKsi9rxIpXZqTQde3FXHwrrY26IOsM6lrfAS4KeUwikbSYMFhIceKVjmlt/2fUXAe&#10;n7LB73ByufAr9vo52RzXt41S3U6znILw1Phv+NPeagXxaAzvM+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zk8cMAAADcAAAADwAAAAAAAAAAAAAAAACYAgAAZHJzL2Rv&#10;d25yZXYueG1sUEsFBgAAAAAEAAQA9QAAAIgDAAAAAA=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692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                      <v:shape id="Freeform 701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VGMMA&#10;AADcAAAADwAAAGRycy9kb3ducmV2LnhtbESPT4vCMBTE7wt+h/AEb5rqQdtqFBGUvfoP8fZsnm2x&#10;ealNVquf3iws7HGYmd8ws0VrKvGgxpWWFQwHEQjizOqScwWH/bofg3AeWWNlmRS8yMFi3vmaYart&#10;k7f02PlcBAi7FBUU3teplC4ryKAb2Jo4eFfbGPRBNrnUDT4D3FRyFEVjabDksFBgTauCstvuxyg4&#10;T0758D5KLhd+x16/ks1xfdso1eu2yykIT63/D/+1v7WCeJzA75lw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/VGMMAAADcAAAADwAAAAAAAAAAAAAAAACYAgAAZHJzL2Rv&#10;d25yZXYueG1sUEsFBgAAAAAEAAQA9QAAAIgDAAAAAA=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693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                        <v:shape id="Freeform 700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Pw8QA&#10;AADcAAAADwAAAGRycy9kb3ducmV2LnhtbESPT4vCMBTE7wt+h/AEb5rWg9ZqFBGUva5/EG/P5tkW&#10;m5faZLXupzeCsMdhZn7DzBatqcSdGldaVhAPIhDEmdUl5wr2u3U/AeE8ssbKMil4koPFvPM1w1Tb&#10;B//QfetzESDsUlRQeF+nUrqsIINuYGvi4F1sY9AH2eRSN/gIcFPJYRSNpMGSw0KBNa0Kyq7bX6Pg&#10;ND7m8W04OZ/5L/H6Odkc1teNUr1uu5yC8NT6//Cn/a0VJOM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T8P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694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                            <v:shape id="Freeform 699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0L8MA&#10;AADcAAAADwAAAGRycy9kb3ducmV2LnhtbESPT4vCMBTE7wt+h/CEvWmqgtZqFFlQ9uo/xNuzebbF&#10;5qXbRK1+eiMIexxm5jfMdN6YUtyodoVlBb1uBII4tbrgTMFuu+zEIJxH1lhaJgUPcjCftb6mmGh7&#10;5zXdNj4TAcIuQQW591UipUtzMui6tiIO3tnWBn2QdSZ1jfcAN6XsR9FQGiw4LORY0U9O6WVzNQqO&#10;o0PW++uPTyd+xl4/xqv98rJS6rvdLCYgPDX+P/xp/2oF8W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50L8MAAADcAAAADwAAAAAAAAAAAAAAAACYAgAAZHJzL2Rv&#10;d25yZXYueG1sUEsFBgAAAAAEAAQA9QAAAIgDAAAAAA=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695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                                <v:shape id="Freeform 698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JwMMA&#10;AADcAAAADwAAAGRycy9kb3ducmV2LnhtbESPT4vCMBTE7wt+h/CEvWmqoNZqFFlQ9uo/xNuzebbF&#10;5qXbRK1+eiMIexxm5jfMdN6YUtyodoVlBb1uBII4tbrgTMFuu+zEIJxH1lhaJgUPcjCftb6mmGh7&#10;5zXdNj4TAcIuQQW591UipUtzMui6tiIO3tnWBn2QdSZ1jfcAN6XsR9FQGiw4LORY0U9O6WVzNQqO&#10;o0PW++uPTyd+xl4/xqv98rJS6rvdLCYgPDX+P/xp/2oF8W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tJwMMAAADcAAAADwAAAAAAAAAAAAAAAACYAgAAZHJzL2Rv&#10;d25yZXYueG1sUEsFBgAAAAAEAAQA9QAAAIgDAAAAAA=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696" o:spid="_x0000_s1061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                                <v:shape id="Freeform 697" o:spid="_x0000_s1062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gdcUA&#10;AADcAAAADwAAAGRycy9kb3ducmV2LnhtbESPQWvCQBSE7wX/w/IEb3WjtE1IXUXUQAOFYtT7I/ua&#10;BLNvQ3ar0V/vFgo9DjPzDbNYDaYVF+pdY1nBbBqBIC6tbrhScDxkzwkI55E1tpZJwY0crJajpwWm&#10;2l55T5fCVyJA2KWooPa+S6V0ZU0G3dR2xMH7tr1BH2RfSd3jNcBNK+dR9CYNNhwWauxoU1N5Ln6M&#10;gq/T/Ths4u1n7uYvu2y376K8fVVqMh7W7yA8Df4//Nf+0AqSOIbf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uB1xQAAANwAAAAPAAAAAAAAAAAAAAAAAJgCAABkcnMv&#10;ZG93bnJldi54bWxQSwUGAAAAAAQABAD1AAAAigMAAAAA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dtls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879" w:right="488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dtls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ad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ime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</w:rPr>
              <w:t>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pu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ge</w:t>
            </w:r>
            <w:r>
              <w:rPr>
                <w:rFonts w:ascii="Arial" w:eastAsia="Arial" w:hAnsi="Arial" w:cs="Arial"/>
                <w:b/>
              </w:rPr>
              <w:t>s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value*3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.7+107;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ns]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6µs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600ns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07</w:t>
            </w:r>
            <w:r>
              <w:rPr>
                <w:rFonts w:ascii="Arial" w:eastAsia="Arial" w:hAnsi="Arial" w:cs="Arial"/>
                <w:position w:val="3"/>
              </w:rPr>
              <w:t>ns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mi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nim</w:t>
            </w:r>
            <w:r>
              <w:rPr>
                <w:rFonts w:ascii="Arial" w:eastAsia="Arial" w:hAnsi="Arial" w:cs="Arial"/>
                <w:position w:val="3"/>
              </w:rPr>
              <w:t>um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</w:t>
            </w:r>
            <w:r>
              <w:rPr>
                <w:rFonts w:ascii="Arial" w:eastAsia="Arial" w:hAnsi="Arial" w:cs="Arial"/>
                <w:position w:val="3"/>
              </w:rPr>
              <w:t>ad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time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Dea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Tim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High-</w:t>
      </w:r>
      <w:r>
        <w:rPr>
          <w:rFonts w:ascii="Arial" w:eastAsia="Arial" w:hAnsi="Arial" w:cs="Arial"/>
          <w:b/>
          <w:position w:val="-1"/>
        </w:rPr>
        <w:t>si</w:t>
      </w:r>
      <w:r>
        <w:rPr>
          <w:rFonts w:ascii="Arial" w:eastAsia="Arial" w:hAnsi="Arial" w:cs="Arial"/>
          <w:b/>
          <w:spacing w:val="1"/>
          <w:position w:val="-1"/>
        </w:rPr>
        <w:t>de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3665"/>
        <w:gridCol w:w="1409"/>
      </w:tblGrid>
      <w:tr w:rsidR="004665D7">
        <w:trPr>
          <w:trHeight w:hRule="exact" w:val="354"/>
        </w:trPr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Dt_hs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Dea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High-</w:t>
            </w:r>
            <w:r>
              <w:rPr>
                <w:rFonts w:ascii="Arial" w:eastAsia="Arial" w:hAnsi="Arial" w:cs="Arial"/>
                <w:b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53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 w:line="490" w:lineRule="auto"/>
        <w:ind w:left="4897" w:right="4898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1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8189595</wp:posOffset>
                </wp:positionV>
                <wp:extent cx="6135370" cy="382270"/>
                <wp:effectExtent l="5715" t="7620" r="2540" b="10160"/>
                <wp:wrapNone/>
                <wp:docPr id="804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12897"/>
                          <a:chExt cx="9662" cy="602"/>
                        </a:xfrm>
                      </wpg:grpSpPr>
                      <wpg:grpSp>
                        <wpg:cNvPr id="805" name="Group 643"/>
                        <wpg:cNvGrpSpPr>
                          <a:grpSpLocks/>
                        </wpg:cNvGrpSpPr>
                        <wpg:grpSpPr bwMode="auto">
                          <a:xfrm>
                            <a:off x="1140" y="12903"/>
                            <a:ext cx="9651" cy="0"/>
                            <a:chOff x="1140" y="12903"/>
                            <a:chExt cx="9651" cy="0"/>
                          </a:xfrm>
                        </wpg:grpSpPr>
                        <wps:wsp>
                          <wps:cNvPr id="806" name="Freeform 678"/>
                          <wps:cNvSpPr>
                            <a:spLocks/>
                          </wps:cNvSpPr>
                          <wps:spPr bwMode="auto">
                            <a:xfrm>
                              <a:off x="1140" y="1290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" name="Freeform 677"/>
                          <wps:cNvSpPr>
                            <a:spLocks/>
                          </wps:cNvSpPr>
                          <wps:spPr bwMode="auto">
                            <a:xfrm>
                              <a:off x="1140" y="1290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08" name="Group 644"/>
                          <wpg:cNvGrpSpPr>
                            <a:grpSpLocks/>
                          </wpg:cNvGrpSpPr>
                          <wpg:grpSpPr bwMode="auto">
                            <a:xfrm>
                              <a:off x="2344" y="12903"/>
                              <a:ext cx="0" cy="73"/>
                              <a:chOff x="2344" y="12903"/>
                              <a:chExt cx="0" cy="73"/>
                            </a:xfrm>
                          </wpg:grpSpPr>
                          <wps:wsp>
                            <wps:cNvPr id="809" name="Freeform 676"/>
                            <wps:cNvSpPr>
                              <a:spLocks/>
                            </wps:cNvSpPr>
                            <wps:spPr bwMode="auto">
                              <a:xfrm>
                                <a:off x="2344" y="1290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12903 12903"/>
                                  <a:gd name="T1" fmla="*/ 12903 h 73"/>
                                  <a:gd name="T2" fmla="+- 0 12975 12903"/>
                                  <a:gd name="T3" fmla="*/ 12975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0" name="Group 6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12903"/>
                                <a:ext cx="0" cy="73"/>
                                <a:chOff x="3549" y="12903"/>
                                <a:chExt cx="0" cy="73"/>
                              </a:xfrm>
                            </wpg:grpSpPr>
                            <wps:wsp>
                              <wps:cNvPr id="811" name="Freeform 6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1290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12903 12903"/>
                                    <a:gd name="T1" fmla="*/ 12903 h 73"/>
                                    <a:gd name="T2" fmla="+- 0 12975 12903"/>
                                    <a:gd name="T3" fmla="*/ 12975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12" name="Group 6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12903"/>
                                  <a:ext cx="0" cy="73"/>
                                  <a:chOff x="4754" y="12903"/>
                                  <a:chExt cx="0" cy="73"/>
                                </a:xfrm>
                              </wpg:grpSpPr>
                              <wps:wsp>
                                <wps:cNvPr id="813" name="Freeform 6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1290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12903 12903"/>
                                      <a:gd name="T1" fmla="*/ 12903 h 73"/>
                                      <a:gd name="T2" fmla="+- 0 12975 12903"/>
                                      <a:gd name="T3" fmla="*/ 12975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14" name="Group 6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12903"/>
                                    <a:ext cx="0" cy="73"/>
                                    <a:chOff x="5959" y="12903"/>
                                    <a:chExt cx="0" cy="73"/>
                                  </a:xfrm>
                                </wpg:grpSpPr>
                                <wps:wsp>
                                  <wps:cNvPr id="815" name="Freeform 6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1290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12903 12903"/>
                                        <a:gd name="T1" fmla="*/ 12903 h 73"/>
                                        <a:gd name="T2" fmla="+- 0 12975 12903"/>
                                        <a:gd name="T3" fmla="*/ 12975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16" name="Group 6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12903"/>
                                      <a:ext cx="0" cy="73"/>
                                      <a:chOff x="7164" y="12903"/>
                                      <a:chExt cx="0" cy="73"/>
                                    </a:xfrm>
                                  </wpg:grpSpPr>
                                  <wps:wsp>
                                    <wps:cNvPr id="817" name="Freeform 6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1290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12903 12903"/>
                                          <a:gd name="T1" fmla="*/ 12903 h 73"/>
                                          <a:gd name="T2" fmla="+- 0 12975 12903"/>
                                          <a:gd name="T3" fmla="*/ 12975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18" name="Group 6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12903"/>
                                        <a:ext cx="0" cy="73"/>
                                        <a:chOff x="8369" y="12903"/>
                                        <a:chExt cx="0" cy="73"/>
                                      </a:xfrm>
                                    </wpg:grpSpPr>
                                    <wps:wsp>
                                      <wps:cNvPr id="819" name="Freeform 67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1290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2903 12903"/>
                                            <a:gd name="T1" fmla="*/ 12903 h 73"/>
                                            <a:gd name="T2" fmla="+- 0 12975 12903"/>
                                            <a:gd name="T3" fmla="*/ 12975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20" name="Group 6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12903"/>
                                          <a:ext cx="0" cy="73"/>
                                          <a:chOff x="9574" y="12903"/>
                                          <a:chExt cx="0" cy="73"/>
                                        </a:xfrm>
                                      </wpg:grpSpPr>
                                      <wps:wsp>
                                        <wps:cNvPr id="821" name="Freeform 67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1290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2903 12903"/>
                                              <a:gd name="T1" fmla="*/ 12903 h 73"/>
                                              <a:gd name="T2" fmla="+- 0 12975 12903"/>
                                              <a:gd name="T3" fmla="*/ 12975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22" name="Group 65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13493"/>
                                            <a:ext cx="9651" cy="0"/>
                                            <a:chOff x="1140" y="13493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823" name="Freeform 66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349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24" name="Freeform 66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349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5" name="Group 6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13420"/>
                                              <a:ext cx="0" cy="73"/>
                                              <a:chOff x="2344" y="13420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826" name="Freeform 66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13420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3493 13420"/>
                                                  <a:gd name="T1" fmla="*/ 13493 h 73"/>
                                                  <a:gd name="T2" fmla="+- 0 13420 13420"/>
                                                  <a:gd name="T3" fmla="*/ 13420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827" name="Group 65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13420"/>
                                                <a:ext cx="0" cy="73"/>
                                                <a:chOff x="3549" y="13420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828" name="Freeform 66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13420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3493 13420"/>
                                                    <a:gd name="T1" fmla="*/ 13493 h 73"/>
                                                    <a:gd name="T2" fmla="+- 0 13420 13420"/>
                                                    <a:gd name="T3" fmla="*/ 13420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29" name="Group 65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13420"/>
                                                  <a:ext cx="0" cy="73"/>
                                                  <a:chOff x="4754" y="13420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830" name="Freeform 66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13420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3493 13420"/>
                                                      <a:gd name="T1" fmla="*/ 13493 h 73"/>
                                                      <a:gd name="T2" fmla="+- 0 13420 13420"/>
                                                      <a:gd name="T3" fmla="*/ 13420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831" name="Group 65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13420"/>
                                                    <a:ext cx="0" cy="73"/>
                                                    <a:chOff x="5959" y="13420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832" name="Freeform 66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13420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3493 13420"/>
                                                        <a:gd name="T1" fmla="*/ 13493 h 73"/>
                                                        <a:gd name="T2" fmla="+- 0 13420 13420"/>
                                                        <a:gd name="T3" fmla="*/ 13420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33" name="Group 65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13420"/>
                                                      <a:ext cx="0" cy="73"/>
                                                      <a:chOff x="7164" y="13420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834" name="Freeform 66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13420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3493 13420"/>
                                                          <a:gd name="T1" fmla="*/ 13493 h 73"/>
                                                          <a:gd name="T2" fmla="+- 0 13420 13420"/>
                                                          <a:gd name="T3" fmla="*/ 13420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35" name="Group 65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13420"/>
                                                        <a:ext cx="0" cy="73"/>
                                                        <a:chOff x="8369" y="13420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836" name="Freeform 66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13420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3493 13420"/>
                                                            <a:gd name="T1" fmla="*/ 13493 h 73"/>
                                                            <a:gd name="T2" fmla="+- 0 13420 13420"/>
                                                            <a:gd name="T3" fmla="*/ 13420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37" name="Group 65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13420"/>
                                                          <a:ext cx="0" cy="73"/>
                                                          <a:chOff x="9574" y="13420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838" name="Freeform 66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13420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3493 13420"/>
                                                              <a:gd name="T1" fmla="*/ 13493 h 73"/>
                                                              <a:gd name="T2" fmla="+- 0 13420 13420"/>
                                                              <a:gd name="T3" fmla="*/ 13420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39" name="Group 65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12903"/>
                                                            <a:ext cx="0" cy="590"/>
                                                            <a:chOff x="10779" y="1290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40" name="Freeform 66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1290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2903 12903"/>
                                                                <a:gd name="T1" fmla="*/ 12903 h 590"/>
                                                                <a:gd name="T2" fmla="+- 0 13493 12903"/>
                                                                <a:gd name="T3" fmla="*/ 13493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2" o:spid="_x0000_s1026" style="position:absolute;margin-left:56.7pt;margin-top:644.85pt;width:483.1pt;height:30.1pt;z-index:-7959;mso-position-horizontal-relative:page;mso-position-vertical-relative:page" coordorigin="1134,12897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">
                <v:group id="Group 643" o:spid="_x0000_s1027" style="position:absolute;left:1140;top:12903;width:9651;height:0" coordorigin="1140,1290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shape id="Freeform 678" o:spid="_x0000_s1028" style="position:absolute;left:1140;top:1290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rIMUA&#10;AADcAAAADwAAAGRycy9kb3ducmV2LnhtbESPQWsCMRSE74L/ITyhN020KOtqFBEsPfRg1YN7e2xe&#10;d5duXpYk1fXfNwWhx2FmvmHW29624kY+NI41TCcKBHHpTMOVhsv5MM5AhIhssHVMGh4UYLsZDtaY&#10;G3fnT7qdYiUShEOOGuoYu1zKUNZkMUxcR5y8L+ctxiR9JY3He4LbVs6UWkiLDaeFGjva11R+n36s&#10;BvdayWxZzAr/eLue44cqjuV8rvXLqN+tQETq43/42X43GjK1gL8z6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Yysg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677" o:spid="_x0000_s1029" style="position:absolute;left:1140;top:1290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+Ou8YA&#10;AADcAAAADwAAAGRycy9kb3ducmV2LnhtbESPQWsCMRSE70L/Q3hCb5po0a6rUYrQ0kMPdu2he3ts&#10;XneXbl6WJOr675uC4HGYmW+YzW6wnTiTD61jDbOpAkFcOdNyreHr+DrJQISIbLBzTBquFGC3fRht&#10;MDfuwp90LmItEoRDjhqaGPtcylA1ZDFMXU+cvB/nLcYkfS2Nx0uC207OlVpKiy2nhQZ72jdU/RYn&#10;q8E91TJblfPSX9++j/FDlYdqsdD6cTy8rEFEGuI9fGu/Gw2Zeob/M+k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+Ou8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644" o:spid="_x0000_s1030" style="position:absolute;left:2344;top:12903;width:0;height:73" coordorigin="2344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<v:shape id="Freeform 676" o:spid="_x0000_s1031" style="position:absolute;left:2344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wuMUA&#10;AADcAAAADwAAAGRycy9kb3ducmV2LnhtbESPQWvCQBSE70L/w/IEb80mHtokzRqkoPSqrZTeXrKv&#10;STD7NmZXjf313ULB4zAz3zBFOZleXGh0nWUFSRSDIK6t7rhR8PG+eUxBOI+ssbdMCm7koFw9zArM&#10;tb3yji5734gAYZejgtb7IZfS1S0ZdJEdiIP3bUeDPsixkXrEa4CbXi7j+Eka7DgstDjQa0v1cX82&#10;Cr6eP5vktMyqin9Sr2/Z9rA5bpVazKf1CwhPk7+H/9tvWkEaZ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DC4xQAAANwAAAAPAAAAAAAAAAAAAAAAAJgCAABkcnMv&#10;ZG93bnJldi54bWxQSwUGAAAAAAQABAD1AAAAigMAAAAA&#10;" path="m,l,72e" filled="f" strokeweight=".19686mm">
                      <v:path arrowok="t" o:connecttype="custom" o:connectlocs="0,12903;0,12975" o:connectangles="0,0"/>
                    </v:shape>
                    <v:group id="Group 645" o:spid="_x0000_s1032" style="position:absolute;left:3549;top:12903;width:0;height:73" coordorigin="3549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<v:shape id="Freeform 675" o:spid="_x0000_s1033" style="position:absolute;left:3549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qY8MA&#10;AADcAAAADwAAAGRycy9kb3ducmV2LnhtbESPT4vCMBTE7wt+h/CEvWlaD1qrUURQvK5/EG/P5tkW&#10;m5duk9XqpzeCsMdhZn7DTOetqcSNGldaVhD3IxDEmdUl5wr2u1UvAeE8ssbKMil4kIP5rPM1xVTb&#10;O//QbetzESDsUlRQeF+nUrqsIIOub2vi4F1sY9AH2eRSN3gPcFPJQRQNpcGSw0KBNS0Lyq7bP6Pg&#10;NDrm8e9gfD7zM/H6MV4fVte1Ut/ddjEB4an1/+FPe6MVJH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qY8MAAADcAAAADwAAAAAAAAAAAAAAAACYAgAAZHJzL2Rv&#10;d25yZXYueG1sUEsFBgAAAAAEAAQA9QAAAIgDAAAAAA==&#10;" path="m,l,72e" filled="f" strokeweight=".19686mm">
                        <v:path arrowok="t" o:connecttype="custom" o:connectlocs="0,12903;0,12975" o:connectangles="0,0"/>
                      </v:shape>
                      <v:group id="Group 646" o:spid="_x0000_s1034" style="position:absolute;left:4754;top:12903;width:0;height:73" coordorigin="4754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<v:shape id="Freeform 674" o:spid="_x0000_s1035" style="position:absolute;left:4754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Rj8UA&#10;AADcAAAADwAAAGRycy9kb3ducmV2LnhtbESPQWvCQBSE7wX/w/KE3nSTFNoYXYMUlF5rW8TbM/tM&#10;gtm3MbtNYn99tyD0OMzMN8wqH00jeupcbVlBPI9AEBdW11wq+PzYzlIQziNrbCyTghs5yNeThxVm&#10;2g78Tv3elyJA2GWooPK+zaR0RUUG3dy2xME7286gD7Irpe5wCHDTyCSKnqXBmsNChS29VlRc9t9G&#10;wfHlUMbXZHE68U/q9W2x+9pedko9TsfNEoSn0f+H7+03rSCNn+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ZGPxQAAANwAAAAPAAAAAAAAAAAAAAAAAJgCAABkcnMv&#10;ZG93bnJldi54bWxQSwUGAAAAAAQABAD1AAAAigMAAAAA&#10;" path="m,l,72e" filled="f" strokeweight=".19686mm">
                          <v:path arrowok="t" o:connecttype="custom" o:connectlocs="0,12903;0,12975" o:connectangles="0,0"/>
                        </v:shape>
                        <v:group id="Group 647" o:spid="_x0000_s1036" style="position:absolute;left:5959;top:12903;width:0;height:73" coordorigin="5959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        <v:shape id="Freeform 673" o:spid="_x0000_s1037" style="position:absolute;left:5959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sYMUA&#10;AADcAAAADwAAAGRycy9kb3ducmV2LnhtbESPQWvCQBSE7wX/w/KE3nSTQNsYXYMUlF5rW8TbM/tM&#10;gtm3MbtNYn99tyD0OMzMN8wqH00jeupcbVlBPI9AEBdW11wq+PzYzlIQziNrbCyTghs5yNeThxVm&#10;2g78Tv3elyJA2GWooPK+zaR0RUUG3dy2xME7286gD7Irpe5wCHDTyCSKnqXBmsNChS29VlRc9t9G&#10;wfHlUMbXZHE68U/q9W2x+9pedko9TsfNEoSn0f+H7+03rSCNn+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xgxQAAANwAAAAPAAAAAAAAAAAAAAAAAJgCAABkcnMv&#10;ZG93bnJldi54bWxQSwUGAAAAAAQABAD1AAAAigMAAAAA&#10;" path="m,l,72e" filled="f" strokeweight=".19686mm">
                            <v:path arrowok="t" o:connecttype="custom" o:connectlocs="0,12903;0,12975" o:connectangles="0,0"/>
                          </v:shape>
                          <v:group id="Group 648" o:spid="_x0000_s1038" style="position:absolute;left:7164;top:12903;width:0;height:73" coordorigin="7164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      <v:shape id="Freeform 672" o:spid="_x0000_s1039" style="position:absolute;left:7164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XjMQA&#10;AADcAAAADwAAAGRycy9kb3ducmV2LnhtbESPT4vCMBTE7wt+h/AEb5rWg9ZqFBGUva5/EG/P5tkW&#10;m5faZLXupzeCsMdhZn7DzBatqcSdGldaVhAPIhDEmdUl5wr2u3U/AeE8ssbKMil4koPFvPM1w1Tb&#10;B//QfetzESDsUlRQeF+nUrqsIINuYGvi4F1sY9AH2eRSN/gIcFPJYRSNpMGSw0KBNa0Kyq7bX6Pg&#10;ND7m8W04OZ/5L/H6Odkc1teNUr1uu5yC8NT6//Cn/a0VJP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ql4zEAAAA3AAAAA8AAAAAAAAAAAAAAAAAmAIAAGRycy9k&#10;b3ducmV2LnhtbFBLBQYAAAAABAAEAPUAAACJAwAAAAA=&#10;" path="m,l,72e" filled="f" strokeweight=".19686mm">
                              <v:path arrowok="t" o:connecttype="custom" o:connectlocs="0,12903;0,12975" o:connectangles="0,0"/>
                            </v:shape>
                            <v:group id="Group 649" o:spid="_x0000_s1040" style="position:absolute;left:8369;top:12903;width:0;height:73" coordorigin="8369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            <v:shape id="Freeform 671" o:spid="_x0000_s1041" style="position:absolute;left:8369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mZcQA&#10;AADcAAAADwAAAGRycy9kb3ducmV2LnhtbESPQYvCMBSE78L+h/AEb5rWg7Zdo8iC4lVXWfb2bN62&#10;xealNlGrv34jCB6HmfmGmS06U4srta6yrCAeRSCIc6srLhTsv1fDBITzyBpry6TgTg4W84/eDDNt&#10;b7yl684XIkDYZaig9L7JpHR5SQbdyDbEwfuzrUEfZFtI3eItwE0tx1E0kQYrDgslNvRVUn7aXYyC&#10;3+lPEZ/H6fHIj8Tre7o+rE5rpQb9bvkJwlPn3+FXe6MVJHEKzzPh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5pmXEAAAA3AAAAA8AAAAAAAAAAAAAAAAAmAIAAGRycy9k&#10;b3ducmV2LnhtbFBLBQYAAAAABAAEAPUAAACJAwAAAAA=&#10;" path="m,l,72e" filled="f" strokeweight=".19686mm">
                                <v:path arrowok="t" o:connecttype="custom" o:connectlocs="0,12903;0,12975" o:connectangles="0,0"/>
                              </v:shape>
                              <v:group id="Group 650" o:spid="_x0000_s1042" style="position:absolute;left:9574;top:12903;width:0;height:73" coordorigin="9574,1290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            <v:shape id="Freeform 670" o:spid="_x0000_s1043" style="position:absolute;left:9574;top:1290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g3sUA&#10;AADcAAAADwAAAGRycy9kb3ducmV2LnhtbESPQWvCQBSE7wX/w/IKvdVNcmhjdA1FiPRarYi3Z/aZ&#10;BLNv0+zWJP31bqHQ4zAz3zCrfDStuFHvGssK4nkEgri0uuFKwee+eE5BOI+ssbVMCiZykK9nDyvM&#10;tB34g247X4kAYZehgtr7LpPSlTUZdHPbEQfvYnuDPsi+krrHIcBNK5MoepEGGw4LNXa0qam87r6N&#10;gtPrsYq/ksX5zD+p19NieyiuW6WeHse3JQhPo/8P/7XftYI0ie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2DexQAAANwAAAAPAAAAAAAAAAAAAAAAAJgCAABkcnMv&#10;ZG93bnJldi54bWxQSwUGAAAAAAQABAD1AAAAigMAAAAA&#10;" path="m,l,72e" filled="f" strokeweight=".19686mm">
                                  <v:path arrowok="t" o:connecttype="custom" o:connectlocs="0,12903;0,12975" o:connectangles="0,0"/>
                                </v:shape>
                                <v:group id="Group 651" o:spid="_x0000_s1044" style="position:absolute;left:1140;top:13493;width:9651;height:0" coordorigin="1140,1349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                <v:shape id="Freeform 669" o:spid="_x0000_s1045" style="position:absolute;left:1140;top:1349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U2MUA&#10;AADcAAAADwAAAGRycy9kb3ducmV2LnhtbESPQWvCQBSE70L/w/IKvemmESVGVymCpYceavRgbo/s&#10;Mwlm34bdrcZ/3y0IHoeZ+YZZbQbTiSs531pW8D5JQBBXVrdcKzgeduMMhA/IGjvLpOBOHjbrl9EK&#10;c21vvKdrEWoRIexzVNCE0OdS+qohg35ie+Lona0zGKJ0tdQObxFuOpkmyVwabDkuNNjTtqHqUvwa&#10;BXZay2xRpqW7f54O4Tspf6rZTKm31+FjCSLQEJ7hR/tLK8jSK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dTY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668" o:spid="_x0000_s1046" style="position:absolute;left:1140;top:1349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MrMYA&#10;AADcAAAADwAAAGRycy9kb3ducmV2LnhtbESPQWvCQBSE70L/w/IK3nTTqCVN3YRSUDz0YLWH5vbI&#10;viah2bdhd6vx33cFweMwM98w63I0vTiR851lBU/zBARxbXXHjYKv42aWgfABWWNvmRRcyENZPEzW&#10;mGt75k86HUIjIoR9jgraEIZcSl+3ZNDP7UAcvR/rDIYoXSO1w3OEm16mSfIsDXYcF1oc6L2l+vfw&#10;ZxTYRSOzlyqt3GX7fQwfSbWvVyulpo/j2yuIQGO4h2/tnVaQpUu4nolHQB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hMrMYAAADcAAAADwAAAAAAAAAAAAAAAACYAgAAZHJz&#10;L2Rvd25yZXYueG1sUEsFBgAAAAAEAAQA9QAAAIs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652" o:spid="_x0000_s1047" style="position:absolute;left:2344;top:13420;width:0;height:73" coordorigin="2344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                  <v:shape id="Freeform 667" o:spid="_x0000_s1048" style="position:absolute;left:2344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4qsUA&#10;AADcAAAADwAAAGRycy9kb3ducmV2LnhtbESPQWvCQBSE70L/w/IKvTUbc9AkdZVSULw2bSm9vWRf&#10;k2D2bZpdNfHXdwXB4zAz3zCrzWg6caLBtZYVzKMYBHFldcu1gs+P7XMKwnlkjZ1lUjCRg836YbbC&#10;XNszv9Op8LUIEHY5Kmi873MpXdWQQRfZnjh4v3Yw6IMcaqkHPAe46WQSxwtpsOWw0GBPbw1Vh+Jo&#10;FPwsv+v5X5KVJV9Sr6ds97U97JR6ehxfX0B4Gv09fGvvtYI0WcD1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viqxQAAANwAAAAPAAAAAAAAAAAAAAAAAJgCAABkcnMv&#10;ZG93bnJldi54bWxQSwUGAAAAAAQABAD1AAAAigMAAAAA&#10;" path="m,73l,e" filled="f" strokeweight=".19686mm">
                                      <v:path arrowok="t" o:connecttype="custom" o:connectlocs="0,13493;0,13420" o:connectangles="0,0"/>
                                    </v:shape>
                                    <v:group id="Group 653" o:spid="_x0000_s1049" style="position:absolute;left:3549;top:13420;width:0;height:73" coordorigin="3549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                    <v:shape id="Freeform 666" o:spid="_x0000_s1050" style="position:absolute;left:3549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JQ8EA&#10;AADcAAAADwAAAGRycy9kb3ducmV2LnhtbERPTYvCMBC9L/gfwgje1tQe3FpNRQTFq7rL4m1sxra0&#10;mdQmavXXbw7CHh/ve7HsTSPu1LnKsoLJOAJBnFtdcaHg+7j5TEA4j6yxsUwKnuRgmQ0+Fphq++A9&#10;3Q++ECGEXYoKSu/bVEqXl2TQjW1LHLiL7Qz6ALtC6g4fIdw0Mo6iqTRYcWgosaV1SXl9uBkFp6/f&#10;YnKNZ+czvxKvn7Ptz6beKjUa9qs5CE+9/xe/3TutIInD2nAmHAG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UPBAAAA3AAAAA8AAAAAAAAAAAAAAAAAmAIAAGRycy9kb3du&#10;cmV2LnhtbFBLBQYAAAAABAAEAPUAAACGAwAAAAA=&#10;" path="m,73l,e" filled="f" strokeweight=".19686mm">
                                        <v:path arrowok="t" o:connecttype="custom" o:connectlocs="0,13493;0,13420" o:connectangles="0,0"/>
                                      </v:shape>
                                      <v:group id="Group 654" o:spid="_x0000_s1051" style="position:absolute;left:4754;top:13420;width:0;height:73" coordorigin="4754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                      <v:shape id="Freeform 665" o:spid="_x0000_s1052" style="position:absolute;left:4754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TmMEA&#10;AADcAAAADwAAAGRycy9kb3ducmV2LnhtbERPTYvCMBC9C/6HMII3TXVhrdVUZEHxuq4i3sZmbEub&#10;SbfJavXXm8OCx8f7Xq46U4sbta60rGAyjkAQZ1aXnCs4/GxGMQjnkTXWlknBgxys0n5viYm2d/6m&#10;297nIoSwS1BB4X2TSOmyggy6sW2IA3e1rUEfYJtL3eI9hJtaTqPoUxosOTQU2NBXQVm1/zMKzrNT&#10;Pvmdzi8XfsZeP+bb46baKjUcdOsFCE+df4v/3TutIP4I8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2U5jBAAAA3AAAAA8AAAAAAAAAAAAAAAAAmAIAAGRycy9kb3du&#10;cmV2LnhtbFBLBQYAAAAABAAEAPUAAACGAwAAAAA=&#10;" path="m,73l,e" filled="f" strokeweight=".19686mm">
                                          <v:path arrowok="t" o:connecttype="custom" o:connectlocs="0,13493;0,13420" o:connectangles="0,0"/>
                                        </v:shape>
                                        <v:group id="Group 655" o:spid="_x0000_s1053" style="position:absolute;left:5959;top:13420;width:0;height:73" coordorigin="5959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                        <v:shape id="Freeform 664" o:spid="_x0000_s1054" style="position:absolute;left:5959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odMUA&#10;AADcAAAADwAAAGRycy9kb3ducmV2LnhtbESPQWvCQBSE7wX/w/KE3nSTFNoYXYMUlF5rW8TbM/tM&#10;gtm3MbtNYn99tyD0OMzMN8wqH00jeupcbVlBPI9AEBdW11wq+PzYzlIQziNrbCyTghs5yNeThxVm&#10;2g78Tv3elyJA2GWooPK+zaR0RUUG3dy2xME7286gD7Irpe5wCHDTyCSKnqXBmsNChS29VlRc9t9G&#10;wfHlUMbXZHE68U/q9W2x+9pedko9TsfNEoSn0f+H7+03rSB9Su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Gh0xQAAANwAAAAPAAAAAAAAAAAAAAAAAJgCAABkcnMv&#10;ZG93bnJldi54bWxQSwUGAAAAAAQABAD1AAAAigMAAAAA&#10;" path="m,73l,e" filled="f" strokeweight=".19686mm">
                                            <v:path arrowok="t" o:connecttype="custom" o:connectlocs="0,13493;0,13420" o:connectangles="0,0"/>
                                          </v:shape>
                                          <v:group id="Group 656" o:spid="_x0000_s1055" style="position:absolute;left:7164;top:13420;width:0;height:73" coordorigin="7164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                            <v:shape id="Freeform 663" o:spid="_x0000_s1056" style="position:absolute;left:7164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Vm8YA&#10;AADcAAAADwAAAGRycy9kb3ducmV2LnhtbESPW2vCQBSE3wv+h+UUfKsbtdQYXUUKkb56KcW3Y/Y0&#10;CWbPptltLv31bqHQx2FmvmHW295UoqXGlZYVTCcRCOLM6pJzBedT+hSDcB5ZY2WZFAzkYLsZPawx&#10;0bbjA7VHn4sAYZeggsL7OpHSZQUZdBNbEwfv0zYGfZBNLnWDXYCbSs6i6EUaLDksFFjTa0HZ7fht&#10;FFwWH/n0a7a8Xvkn9npY7t/T216p8WO/W4Hw1Pv/8F/7TSuI58/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1Vm8YAAADcAAAADwAAAAAAAAAAAAAAAACYAgAAZHJz&#10;L2Rvd25yZXYueG1sUEsFBgAAAAAEAAQA9QAAAIsDAAAAAA==&#10;" path="m,73l,e" filled="f" strokeweight=".19686mm">
                                              <v:path arrowok="t" o:connecttype="custom" o:connectlocs="0,13493;0,13420" o:connectangles="0,0"/>
                                            </v:shape>
                                            <v:group id="Group 657" o:spid="_x0000_s1057" style="position:absolute;left:8369;top:13420;width:0;height:73" coordorigin="8369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                            <v:shape id="Freeform 662" o:spid="_x0000_s1058" style="position:absolute;left:8369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ud8MA&#10;AADcAAAADwAAAGRycy9kb3ducmV2LnhtbESPT4vCMBTE7wt+h/CEva2pClqrUURQ9uo/xNuzebbF&#10;5qU2Uauf3ggLexxm5jfMZNaYUtypdoVlBd1OBII4tbrgTMFuu/yJQTiPrLG0TAqe5GA2bX1NMNH2&#10;wWu6b3wmAoRdggpy76tESpfmZNB1bEUcvLOtDfog60zqGh8BbkrZi6KBNFhwWMixokVO6WVzMwqO&#10;w0PWvfZGpxO/Yq+fo9V+eVkp9d1u5mMQnhr/H/5r/2oFcX8A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Nud8MAAADcAAAADwAAAAAAAAAAAAAAAACYAgAAZHJzL2Rv&#10;d25yZXYueG1sUEsFBgAAAAAEAAQA9QAAAIgDAAAAAA==&#10;" path="m,73l,e" filled="f" strokeweight=".19686mm">
                                                <v:path arrowok="t" o:connecttype="custom" o:connectlocs="0,13493;0,13420" o:connectangles="0,0"/>
                                              </v:shape>
                                              <v:group id="Group 658" o:spid="_x0000_s1059" style="position:absolute;left:9574;top:13420;width:0;height:73" coordorigin="9574,1342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                              <v:shape id="Freeform 661" o:spid="_x0000_s1060" style="position:absolute;left:9574;top:1342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fnsEA&#10;AADcAAAADwAAAGRycy9kb3ducmV2LnhtbERPTYvCMBC9C/6HMII3TXVhrdVUZEHxuq4i3sZmbEub&#10;SbfJavXXm8OCx8f7Xq46U4sbta60rGAyjkAQZ1aXnCs4/GxGMQjnkTXWlknBgxys0n5viYm2d/6m&#10;297nIoSwS1BB4X2TSOmyggy6sW2IA3e1rUEfYJtL3eI9hJtaTqPoUxosOTQU2NBXQVm1/zMKzrNT&#10;Pvmdzi8XfsZeP+bb46baKjUcdOsFCE+df4v/3TutIP4Ia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AX57BAAAA3AAAAA8AAAAAAAAAAAAAAAAAmAIAAGRycy9kb3du&#10;cmV2LnhtbFBLBQYAAAAABAAEAPUAAACGAwAAAAA=&#10;" path="m,73l,e" filled="f" strokeweight=".19686mm">
                                                  <v:path arrowok="t" o:connecttype="custom" o:connectlocs="0,13493;0,13420" o:connectangles="0,0"/>
                                                </v:shape>
                                                <v:group id="Group 659" o:spid="_x0000_s1061" style="position:absolute;left:10779;top:12903;width:0;height:590" coordorigin="10779,1290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2v0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ba/SxgAAANwA&#10;AAAPAAAAAAAAAAAAAAAAAKoCAABkcnMvZG93bnJldi54bWxQSwUGAAAAAAQABAD6AAAAnQMAAAAA&#10;">
                                                  <v:shape id="Freeform 660" o:spid="_x0000_s1062" style="position:absolute;left:10779;top:1290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yvMIA&#10;AADcAAAADwAAAGRycy9kb3ducmV2LnhtbERPy2rCQBTdF/yH4Qrd6USxKqmjSJpABUF8dH/JXJNg&#10;5k7ITE3q1zsLocvDea82vanFnVpXWVYwGUcgiHOrKy4UXM7ZaAnCeWSNtWVS8EcONuvB2wpjbTs+&#10;0v3kCxFC2MWooPS+iaV0eUkG3dg2xIG72tagD7AtpG6xC+GmltMomkuDFYeGEhtKSspvp1+j4PDz&#10;uPTJ4mu/c9NZmqXHJtrVH0q9D/vtJwhPvf8Xv9zfWsFyF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7K8wgAAANwAAAAPAAAAAAAAAAAAAAAAAJgCAABkcnMvZG93&#10;bnJldi54bWxQSwUGAAAAAAQABAD1AAAAhwMAAAAA&#10;" path="m,l,590e" filled="f" strokeweight=".19686mm">
                                                    <v:path arrowok="t" o:connecttype="custom" o:connectlocs="0,12903;0,13493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dths rmw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dths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ad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h-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pu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ges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value*3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.7+107;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ns]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01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6µs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600ns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07</w:t>
            </w:r>
            <w:r>
              <w:rPr>
                <w:rFonts w:ascii="Arial" w:eastAsia="Arial" w:hAnsi="Arial" w:cs="Arial"/>
                <w:position w:val="3"/>
              </w:rPr>
              <w:t>ns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mi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nim</w:t>
            </w:r>
            <w:r>
              <w:rPr>
                <w:rFonts w:ascii="Arial" w:eastAsia="Arial" w:hAnsi="Arial" w:cs="Arial"/>
                <w:position w:val="3"/>
              </w:rPr>
              <w:t>um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</w:t>
            </w:r>
            <w:r>
              <w:rPr>
                <w:rFonts w:ascii="Arial" w:eastAsia="Arial" w:hAnsi="Arial" w:cs="Arial"/>
                <w:position w:val="3"/>
              </w:rPr>
              <w:t>ad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time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Unde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volt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g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1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Filt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im</w:t>
      </w:r>
      <w:r>
        <w:rPr>
          <w:rFonts w:ascii="Arial" w:eastAsia="Arial" w:hAnsi="Arial" w:cs="Arial"/>
          <w:b/>
          <w:position w:val="-1"/>
        </w:rPr>
        <w:t>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8"/>
        <w:gridCol w:w="3426"/>
        <w:gridCol w:w="1409"/>
      </w:tblGrid>
      <w:tr w:rsidR="004665D7">
        <w:trPr>
          <w:trHeight w:hRule="exact" w:val="355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_1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im</w:t>
            </w:r>
            <w:r>
              <w:rPr>
                <w:rFonts w:ascii="Arial" w:eastAsia="Arial" w:hAnsi="Arial" w:cs="Arial"/>
                <w:b/>
              </w:rPr>
              <w:t>es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59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F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9A62A5">
      <w:pPr>
        <w:spacing w:before="30"/>
        <w:ind w:left="1085" w:right="-3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2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761" name="Group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762" name="Group 600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763" name="Freeform 641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Freeform 640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65" name="Group 601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766" name="Freeform 639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67" name="Group 6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768" name="Freeform 6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9" name="Group 6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770" name="Freeform 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71" name="Group 6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772" name="Freeform 6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73" name="Group 6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774" name="Freeform 6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75" name="Group 60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776" name="Freeform 63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77" name="Group 60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778" name="Freeform 63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79" name="Group 60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780" name="Freeform 63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81" name="Freeform 63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82" name="Group 60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783" name="Freeform 63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84" name="Group 61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785" name="Freeform 62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86" name="Group 61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787" name="Freeform 62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88" name="Group 61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789" name="Freeform 62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90" name="Group 61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791" name="Freeform 62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92" name="Group 61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793" name="Freeform 62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94" name="Group 61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795" name="Freeform 62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796" name="Group 61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-143"/>
                                                            <a:ext cx="0" cy="590"/>
                                                            <a:chOff x="354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97" name="Freeform 62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798" name="Group 61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959" y="-143"/>
                                                              <a:ext cx="0" cy="590"/>
                                                              <a:chOff x="595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99" name="Freeform 6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5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800" name="Group 61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01" name="Freeform 62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802" name="Group 619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03" name="Freeform 62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9" o:spid="_x0000_s1026" style="position:absolute;margin-left:56.7pt;margin-top:-7.45pt;width:483.1pt;height:30.1pt;z-index:-7958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">
                <v:group id="Group 600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shape id="Freeform 641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5TsUA&#10;AADcAAAADwAAAGRycy9kb3ducmV2LnhtbESPzYvCMBTE7wv+D+EJ3tZUxa9qFBFc9rCH9eNgb4/m&#10;2Rabl5JErf/9RhD2OMzMb5jlujW1uJPzlWUFg34Cgji3uuJCwem4+5yB8AFZY22ZFDzJw3rV+Vhi&#10;qu2D93Q/hEJECPsUFZQhNKmUPi/JoO/bhjh6F+sMhihdIbXDR4SbWg6TZCINVhwXSmxoW1J+PdyM&#10;Ajsq5GyeDTP3/Dofw0+S/ebjsVK9brtZgAjUhv/wu/2tFUwnI3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/lO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640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hOsYA&#10;AADcAAAADwAAAGRycy9kb3ducmV2LnhtbESPQWvCQBSE7wX/w/KE3ppNbY0xukoptHjw0KoHc3tk&#10;n0lo9m3Y3Wr8965Q6HGYmW+Y5XownTiT861lBc9JCoK4srrlWsFh//GUg/ABWWNnmRRcycN6NXpY&#10;YqHthb/pvAu1iBD2BSpoQugLKX3VkEGf2J44eifrDIYoXS21w0uEm05O0jSTBluOCw329N5Q9bP7&#10;NQrsSy3zeTkp3fXzuA/btPyqplOlHsfD2wJEoCH8h//aG61glr3C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ZhOs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601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en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AnHpzFAAAA3AAA&#10;AA8AAAAAAAAAAAAAAAAAqgIAAGRycy9kb3ducmV2LnhtbFBLBQYAAAAABAAEAPoAAACcAwAAAAA=&#10;">
                    <v:shape id="Freeform 639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TVPMMA&#10;AADcAAAADwAAAGRycy9kb3ducmV2LnhtbESPzarCMBSE94LvEI7gTlNdVK1GEUFxe/1B3B2bY1ts&#10;TnqbXK336Y0guBxm5htmtmhMKe5Uu8KygkE/AkGcWl1wpuCwX/fGIJxH1lhaJgVPcrCYt1szTLR9&#10;8A/ddz4TAcIuQQW591UipUtzMuj6tiIO3tXWBn2QdSZ1jY8AN6UcRlEsDRYcFnKsaJVTetv9GQXn&#10;0Skb/A4nlwv/j71+TjbH9W2jVLfTLKcgPDX+G/60t1rBKI7h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TVPMMAAADcAAAADwAAAAAAAAAAAAAAAACYAgAAZHJzL2Rv&#10;d25yZXYueG1sUEsFBgAAAAAEAAQA9QAAAIgDAAAAAA==&#10;" path="m,l,72e" filled="f" strokeweight=".19686mm">
                      <v:path arrowok="t" o:connecttype="custom" o:connectlocs="0,-143;0,-71" o:connectangles="0,0"/>
                    </v:shape>
                    <v:group id="Group 602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    <v:shape id="Freeform 638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k1b4A&#10;AADcAAAADwAAAGRycy9kb3ducmV2LnhtbERPyw7BQBTdS/zD5ErsmLLwKENEQmy9InZX52obnTvV&#10;GZSvNwuJ5cl5T+e1KcSTKpdbVtDrRiCIE6tzThUc9qvOCITzyBoLy6TgTQ7ms2ZjirG2L97Sc+dT&#10;EULYxagg876MpXRJRgZd15bEgbvayqAPsEqlrvAVwk0h+1E0kAZzDg0ZlrTMKLntHkbBeXhKe/f+&#10;+HLhz8jr93h9XN3WSrVb9WICwlPt/+Kfe6MVDAdhbTgTjoC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H5NW+AAAA3AAAAA8AAAAAAAAAAAAAAAAAmAIAAGRycy9kb3ducmV2&#10;LnhtbFBLBQYAAAAABAAEAPUAAACDAwAAAAA=&#10;" path="m,l,72e" filled="f" strokeweight=".19686mm">
                        <v:path arrowok="t" o:connecttype="custom" o:connectlocs="0,-143;0,-71" o:connectangles="0,0"/>
                      </v:shape>
                      <v:group id="Group 603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    <v:shape id="Freeform 637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h+DsEA&#10;AADcAAAADwAAAGRycy9kb3ducmV2LnhtbERPy4rCMBTdC/5DuAOz01QXU1ubyiAosx0fiLtrc22L&#10;zU1totb5+slCcHk472zRm0bcqXO1ZQWTcQSCuLC65lLBbrsazUA4j6yxsUwKnuRgkQ8HGabaPviX&#10;7htfihDCLkUFlfdtKqUrKjLoxrYlDtzZdgZ9gF0pdYePEG4aOY2iL2mw5tBQYUvLiorL5mYUHOND&#10;OblOk9OJ/2ZeP5P1fnVZK/X50X/PQXjq/Vv8cv9oBXEc5ocz4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fg7BAAAA3AAAAA8AAAAAAAAAAAAAAAAAmAIAAGRycy9kb3du&#10;cmV2LnhtbFBLBQYAAAAABAAEAPUAAACGAwAAAAA=&#10;" path="m,l,72e" filled="f" strokeweight=".19686mm">
                          <v:path arrowok="t" o:connecttype="custom" o:connectlocs="0,-143;0,-71" o:connectangles="0,0"/>
                        </v:shape>
                        <v:group id="Group 604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        <v:shape id="Freeform 636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F4sQA&#10;AADcAAAADwAAAGRycy9kb3ducmV2LnhtbESPT4vCMBTE7wv7HcJb8KapPVjbNYoIilf/IXt7Ns+2&#10;2LzUJmr105uFhT0OM/MbZjLrTC3u1LrKsoLhIAJBnFtdcaFgv1v2xyCcR9ZYWyYFT3Iwm35+TDDT&#10;9sEbum99IQKEXYYKSu+bTEqXl2TQDWxDHLyzbQ36INtC6hYfAW5qGUfRSBqsOCyU2NCipPyyvRkF&#10;P8mxGF7j9HTi19jrZ7o6LC8rpXpf3fwbhKfO/4f/2mutIEli+D0TjoC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ReLEAAAA3AAAAA8AAAAAAAAAAAAAAAAAmAIAAGRycy9k&#10;b3ducmV2LnhtbFBLBQYAAAAABAAEAPUAAACJAwAAAAA=&#10;" path="m,l,72e" filled="f" strokeweight=".19686mm">
                            <v:path arrowok="t" o:connecttype="custom" o:connectlocs="0,-143;0,-71" o:connectangles="0,0"/>
                          </v:shape>
                          <v:group id="Group 605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        <v:shape id="Freeform 635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N4DcQA&#10;AADcAAAADwAAAGRycy9kb3ducmV2LnhtbESPQYvCMBSE78L+h/AEb5oqi63VKIugeNV1Wbw9m2db&#10;bF5qk9XqrzcLgsdhZr5hZovWVOJKjSstKxgOIhDEmdUl5wr236t+AsJ5ZI2VZVJwJweL+Udnhqm2&#10;N97SdedzESDsUlRQeF+nUrqsIINuYGvi4J1sY9AH2eRSN3gLcFPJURSNpcGSw0KBNS0Lys67P6Pg&#10;EP/mw8tocjzyI/H6Pln/rM5rpXrd9msKwlPr3+FXe6MVxPEn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TeA3EAAAA3AAAAA8AAAAAAAAAAAAAAAAAmAIAAGRycy9k&#10;b3ducmV2LnhtbFBLBQYAAAAABAAEAPUAAACJAwAAAAA=&#10;" path="m,l,72e" filled="f" strokeweight=".19686mm">
                              <v:path arrowok="t" o:connecttype="custom" o:connectlocs="0,-143;0,-71" o:connectangles="0,0"/>
                            </v:shape>
                            <v:group id="Group 606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          <v:shape id="Freeform 634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D4cMA&#10;AADcAAAADwAAAGRycy9kb3ducmV2LnhtbESPzarCMBSE9xd8h3AEd5rqwmo1igiKW/8Qd8fm2Bab&#10;k94mV6tPbwThLoeZ+YaZzhtTijvVrrCsoN+LQBCnVhecKTjsV90RCOeRNZaWScGTHMxnrZ8pJto+&#10;eEv3nc9EgLBLUEHufZVI6dKcDLqerYiDd7W1QR9knUld4yPATSkHUTSUBgsOCzlWtMwpve3+jIJz&#10;fMr6v4Px5cKvkdfP8fq4uq2V6rSbxQSEp8b/h7/tjVYQx0P4nAlH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1D4cMAAADcAAAADwAAAAAAAAAAAAAAAACYAgAAZHJzL2Rv&#10;d25yZXYueG1sUEsFBgAAAAAEAAQA9QAAAIgDAAAAAA==&#10;" path="m,l,72e" filled="f" strokeweight=".19686mm">
                                <v:path arrowok="t" o:connecttype="custom" o:connectlocs="0,-143;0,-71" o:connectangles="0,0"/>
                              </v:shape>
                              <v:group id="Group 607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            <v:shape id="Freeform 633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5yCMEA&#10;AADcAAAADwAAAGRycy9kb3ducmV2LnhtbERPy4rCMBTdC/5DuAOz01QXU1ubyiAosx0fiLtrc22L&#10;zU1totb5+slCcHk472zRm0bcqXO1ZQWTcQSCuLC65lLBbrsazUA4j6yxsUwKnuRgkQ8HGabaPviX&#10;7htfihDCLkUFlfdtKqUrKjLoxrYlDtzZdgZ9gF0pdYePEG4aOY2iL2mw5tBQYUvLiorL5mYUHOND&#10;OblOk9OJ/2ZeP5P1fnVZK/X50X/PQXjq/Vv8cv9oBXEc1oYz4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ecgjBAAAA3AAAAA8AAAAAAAAAAAAAAAAAmAIAAGRycy9kb3du&#10;cmV2LnhtbFBLBQYAAAAABAAEAPUAAACG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608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          <v:shape id="Freeform 632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Bw8MA&#10;AADcAAAADwAAAGRycy9kb3ducmV2LnhtbERPPW/CMBDdK/U/WFepW3GgSkkDBiEkqg4dSsLQbKf4&#10;SCLic2QbSP59PVTq+PS+19vR9OJGzneWFcxnCQji2uqOGwWn8vCSgfABWWNvmRRM5GG7eXxYY67t&#10;nY90K0IjYgj7HBW0IQy5lL5uyaCf2YE4cmfrDIYIXSO1w3sMN71cJMmbNNhxbGhxoH1L9aW4GgX2&#10;tZHZe7Wo3PTxU4avpPqu01Sp56dxtwIRaAz/4j/3p1awzOL8eC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GBw8MAAADcAAAADwAAAAAAAAAAAAAAAACYAgAAZHJzL2Rv&#10;d25yZXYueG1sUEsFBgAAAAAEAAQA9QAAAIg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631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kWMUA&#10;AADcAAAADwAAAGRycy9kb3ducmV2LnhtbESPT4vCMBTE78J+h/CEvWmqi1qrUZaFXTx4WP8c7O3R&#10;PNti81KSrNZvb4QFj8PM/IZZrjvTiCs5X1tWMBomIIgLq2suFRwP34MUhA/IGhvLpOBOHtart94S&#10;M21vvKPrPpQiQthnqKAKoc2k9EVFBv3QtsTRO1tnMETpSqkd3iLcNHKcJFNpsOa4UGFLXxUVl/2f&#10;UWA/SpnO83Hu7j+nQ9gm+W8xmSj13u8+FyACdeEV/m9vtIJZOoLnmX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SRY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609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                  <v:shape id="Freeform 630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QXsMA&#10;AADcAAAADwAAAGRycy9kb3ducmV2LnhtbESPT4vCMBTE7wt+h/CEvWmqgtZqFFlQ9uo/xNuzebbF&#10;5qXbRK1+eiMIexxm5jfMdN6YUtyodoVlBb1uBII4tbrgTMFuu+zEIJxH1lhaJgUPcjCftb6mmGh7&#10;5zXdNj4TAcIuQQW591UipUtzMui6tiIO3tnWBn2QdSZ1jfcAN6XsR9FQGiw4LORY0U9O6WVzNQqO&#10;o0PW++uPTyd+xl4/xqv98rJS6rvdLCYgPDX+P/xp/2oFo3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+QXsMAAADcAAAADwAAAAAAAAAAAAAAAACYAgAAZHJzL2Rv&#10;d25yZXYueG1sUEsFBgAAAAAEAAQA9QAAAIgDAAAAAA=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610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                    <v:shape id="Freeform 629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tscMA&#10;AADcAAAADwAAAGRycy9kb3ducmV2LnhtbESPT4vCMBTE7wt+h/CEvWmqoNZqFFlQ9uo/xNuzebbF&#10;5qXbRK1+eiMIexxm5jfMdN6YUtyodoVlBb1uBII4tbrgTMFuu+zEIJxH1lhaJgUPcjCftb6mmGh7&#10;5zXdNj4TAcIuQQW591UipUtzMui6tiIO3tnWBn2QdSZ1jfcAN6XsR9FQGiw4LORY0U9O6WVzNQqO&#10;o0PW++uPTyd+xl4/xqv98rJS6rvdLCYgPDX+P/xp/2oFo3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tscMAAADcAAAADwAAAAAAAAAAAAAAAACYAgAAZHJzL2Rv&#10;d25yZXYueG1sUEsFBgAAAAAEAAQA9QAAAIgDAAAAAA=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611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                  <v:shape id="Freeform 628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WXcQA&#10;AADcAAAADwAAAGRycy9kb3ducmV2LnhtbESPS4vCQBCE78L+h6EX9qYTPWwe6yiyoHj1heytzbRJ&#10;MNOTzYwa/fWOIHgsquorajztTC0u1LrKsoLhIAJBnFtdcaFgu5n3ExDOI2usLZOCGzmYTj56Y8y0&#10;vfKKLmtfiABhl6GC0vsmk9LlJRl0A9sQB+9oW4M+yLaQusVrgJtajqLoWxqsOCyU2NBvSflpfTYK&#10;/uJ9MfwfpYcD3xOvb+liNz8tlPr67GY/IDx1/h1+tZdaQZzE8DwTj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ll3EAAAA3A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612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                  <v:shape id="Freeform 627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ntMUA&#10;AADcAAAADwAAAGRycy9kb3ducmV2LnhtbESPQWvCQBSE70L/w/IKvTUbc6hJ6ipSiHjVtpTentln&#10;Esy+TbOrSfz13ULB4zAz3zDL9WhacaXeNZYVzKMYBHFpdcOVgo/34jkF4TyyxtYyKZjIwXr1MFti&#10;ru3Ae7oefCUChF2OCmrvu1xKV9Zk0EW2Iw7eyfYGfZB9JXWPQ4CbViZx/CINNhwWauzorabyfLgY&#10;Bd+Lr2r+k2THI99Sr6ds+1mct0o9PY6bVxCeRn8P/7d3WsEize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B6e0xQAAANwAAAAPAAAAAAAAAAAAAAAAAJgCAABkcnMv&#10;ZG93bnJldi54bWxQSwUGAAAAAAQABAD1AAAAigMAAAAA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613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                      <v:shape id="Freeform 626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9b8QA&#10;AADcAAAADwAAAGRycy9kb3ducmV2LnhtbESPT4vCMBTE78J+h/AW9mbTelhtNYosKF79h3h7Ns+2&#10;2Lx0m6jVT28WFjwOM/MbZjLrTC1u1LrKsoIkikEQ51ZXXCjYbRf9EQjnkTXWlknBgxzMph+9CWba&#10;3nlNt40vRICwy1BB6X2TSenykgy6yDbEwTvb1qAPsi2kbvEe4KaWgzj+lgYrDgslNvRTUn7ZXI2C&#10;4/BQJL+D9HTi58jrR7rcLy5Lpb4+u/kYhKfOv8P/7ZVWMEwT+DsTj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PW/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614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                            <v:shape id="Freeform 625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YGg8MA&#10;AADcAAAADwAAAGRycy9kb3ducmV2LnhtbESPT4vCMBTE7wt+h/CEvWmqgtpqFFlQ9uo/xNuzebbF&#10;5qXbRK1+eiMIexxm5jfMdN6YUtyodoVlBb1uBII4tbrgTMFuu+yMQTiPrLG0TAoe5GA+a31NMdH2&#10;zmu6bXwmAoRdggpy76tESpfmZNB1bUUcvLOtDfog60zqGu8BbkrZj6KhNFhwWMixop+c0svmahQc&#10;R4es99ePTyd+jr1+xKv98rJS6rvdLCYgPDX+P/xp/2oFo3gA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YGg8MAAADcAAAADwAAAAAAAAAAAAAAAACYAgAAZHJzL2Rv&#10;d25yZXYueG1sUEsFBgAAAAAEAAQA9QAAAIgDAAAAAA=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615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                        <v:shape id="Freeform 624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7bMQA&#10;AADcAAAADwAAAGRycy9kb3ducmV2LnhtbESPS4vCQBCE7wv+h6GFvelEwUeio8iCsldfiLc20ybB&#10;TE82M2r01zuCsMeiqr6ipvPGlOJGtSssK+h1IxDEqdUFZwp222VnDMJ5ZI2lZVLwIAfzWetriom2&#10;d17TbeMzESDsElSQe18lUro0J4Ouayvi4J1tbdAHWWdS13gPcFPKfhQNpcGCw0KOFf3klF42V6Pg&#10;ODpkvb9+fDrxc+z1I17tl5eVUt/tZjEB4anx/+FP+1crGMUD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TO2zEAAAA3AAAAA8AAAAAAAAAAAAAAAAAmAIAAGRycy9k&#10;b3ducmV2LnhtbFBLBQYAAAAABAAEAPUAAACJ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616" o:spid="_x0000_s1061" style="position:absolute;left:3549;top:-143;width:0;height:590" coordorigin="354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                                <v:shape id="Freeform 623" o:spid="_x0000_s1062" style="position:absolute;left:354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S2cUA&#10;AADcAAAADwAAAGRycy9kb3ducmV2LnhtbESP3YrCMBSE7wXfIRzBO00V3bpdo4g/oCCIrnt/aI5t&#10;sTkpTdTq028WFrwcZuYbZjpvTCnuVLvCsoJBPwJBnFpdcKbg/L3pTUA4j6yxtEwKnuRgPmu3ppho&#10;++Aj3U8+EwHCLkEFufdVIqVLczLo+rYiDt7F1gZ9kHUmdY2PADelHEbRhzRYcFjIsaJlTun1dDMK&#10;Dj+vc7OMV/udG47Wm/WxinblWKlup1l8gfDU+Hf4v73VCuLPGP7Oh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pLZxQAAANwAAAAPAAAAAAAAAAAAAAAAAJgCAABkcnMv&#10;ZG93bnJldi54bWxQSwUGAAAAAAQABAD1AAAAigMAAAAA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617" o:spid="_x0000_s1063" style="position:absolute;left:5959;top:-143;width:0;height:590" coordorigin="595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                              <v:shape id="Freeform 622" o:spid="_x0000_s1064" style="position:absolute;left:595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jMMYA&#10;AADcAAAADwAAAGRycy9kb3ducmV2LnhtbESPQWvCQBSE7wX/w/IEb3WjtLWmboJYBQVBtPb+yD6T&#10;YPZtyK5J6q/vFgoeh5n5hlmkvalES40rLSuYjCMQxJnVJecKzl+b53cQziNrrCyTgh9ykCaDpwXG&#10;2nZ8pPbkcxEg7GJUUHhfx1K6rCCDbmxr4uBdbGPQB9nkUjfYBbip5DSK3qTBksNCgTWtCsqup5tR&#10;cPi+n/vV7HO/c9OX9WZ9rKNd9arUaNgvP0B46v0j/N/eagWz+Rz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mjMMYAAADcAAAADwAAAAAAAAAAAAAAAACYAgAAZHJz&#10;L2Rvd25yZXYueG1sUEsFBgAAAAAEAAQA9QAAAIsDAAAAAA=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618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                                  <v:shape id="Freeform 621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u58QA&#10;AADcAAAADwAAAGRycy9kb3ducmV2LnhtbESP3YrCMBSE74V9h3AWvNNE8Y9qlMVVUBBE170/NMe2&#10;bHNSmqxWn94IgpfDzHzDzBaNLcWFal841tDrKhDEqTMFZxpOP+vOBIQPyAZLx6ThRh4W84/WDBPj&#10;rnygyzFkIkLYJ6ghD6FKpPRpThZ911XE0Tu72mKIss6kqfEa4baUfaVG0mLBcSHHipY5pX/Hf6th&#10;/3s/Ncvx927r+4PVenWo1LYcat3+bL6mIAI14R1+tTdGw0T1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rufEAAAA3AAAAA8AAAAAAAAAAAAAAAAAmAIAAGRycy9k&#10;b3ducmV2LnhtbFBLBQYAAAAABAAEAPUAAACJAwAAAAA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619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                              <v:shape id="Freeform 620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VC8UA&#10;AADcAAAADwAAAGRycy9kb3ducmV2LnhtbESP3WoCMRSE7wXfIRzBO03qTyurUYpVUBBEa+8Pm+Pu&#10;0s3Jsom67dMbQfBymJlvmNmisaW4Uu0Lxxre+goEcepMwZmG0/e6NwHhA7LB0jFp+CMPi3m7NcPE&#10;uBsf6HoMmYgQ9glqyEOoEil9mpNF33cVcfTOrrYYoqwzaWq8Rbgt5UCpd2mx4LiQY0XLnNLf48Vq&#10;2P/8n5rlx9du6wej1Xp1qNS2HGvd7TSfUxCBmvAKP9sbo2Gih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5ULxQAAANwAAAAPAAAAAAAAAAAAAAAAAJgCAABkcnMv&#10;ZG93bnJldi54bWxQSwUGAAAAAAQABAD1AAAAigMAAAAA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f_uv_bs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59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f_uv_cb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24" w:right="12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f_uv_vdh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79" w:right="17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1112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f_uv_vs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19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num="4" w:space="720" w:equalWidth="0">
            <w:col w:w="1810" w:space="1720"/>
            <w:col w:w="690" w:space="1666"/>
            <w:col w:w="799" w:space="1671"/>
            <w:col w:w="1824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f_uv_bs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ime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µs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3µs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1µs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f_uv_cb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f_uv_vdh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f_uv_vs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Underv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40"/>
        <w:rPr>
          <w:rFonts w:ascii="Arial" w:eastAsia="Arial" w:hAnsi="Arial" w:cs="Arial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ol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ge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an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VC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Filt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Tim</w:t>
      </w:r>
      <w:r>
        <w:rPr>
          <w:rFonts w:ascii="Arial" w:eastAsia="Arial" w:hAnsi="Arial" w:cs="Arial"/>
          <w:b/>
        </w:rPr>
        <w:t>es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8" w:line="160" w:lineRule="exact"/>
        <w:rPr>
          <w:sz w:val="17"/>
          <w:szCs w:val="17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1"/>
        <w:gridCol w:w="3042"/>
        <w:gridCol w:w="1409"/>
      </w:tblGrid>
      <w:tr w:rsidR="004665D7">
        <w:trPr>
          <w:trHeight w:hRule="exact" w:val="355"/>
        </w:trPr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_2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es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/>
        <w:ind w:left="1061" w:right="-3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23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718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719" name="Group 557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720" name="Freeform 598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Freeform 597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2" name="Group 558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723" name="Freeform 596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24" name="Group 5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725" name="Freeform 5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26" name="Group 5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727" name="Freeform 5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28" name="Group 5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729" name="Freeform 5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30" name="Group 5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731" name="Freeform 59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32" name="Group 5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733" name="Freeform 59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34" name="Group 56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735" name="Freeform 59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36" name="Group 56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737" name="Freeform 58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38" name="Freeform 58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39" name="Group 56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740" name="Freeform 58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41" name="Group 56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742" name="Freeform 58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43" name="Group 5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744" name="Freeform 58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45" name="Group 56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746" name="Freeform 58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47" name="Group 57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748" name="Freeform 58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49" name="Group 57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750" name="Freeform 58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51" name="Group 57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752" name="Freeform 58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753" name="Group 57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-143"/>
                                                            <a:ext cx="0" cy="590"/>
                                                            <a:chOff x="354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54" name="Freeform 58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755" name="Group 57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959" y="-143"/>
                                                              <a:ext cx="0" cy="590"/>
                                                              <a:chOff x="595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56" name="Freeform 5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5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757" name="Group 575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758" name="Freeform 57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759" name="Group 57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60" name="Freeform 577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6" o:spid="_x0000_s1026" style="position:absolute;margin-left:56.7pt;margin-top:-7.45pt;width:483.1pt;height:30.1pt;z-index:-7957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">
                <v:group id="Group 557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<v:shape id="Freeform 598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+cIA&#10;AADcAAAADwAAAGRycy9kb3ducmV2LnhtbERPy4rCMBTdC/5DuII7Taeio9Uow4DiwoWPWdjdpbm2&#10;ZZqbkkStf28WA7M8nPdq05lGPMj52rKCj3ECgriwuuZSwc9lO5qD8AFZY2OZFLzIw2bd760w0/bJ&#10;J3qcQyliCPsMFVQhtJmUvqjIoB/bljhyN+sMhghdKbXDZww3jUyTZCYN1hwbKmzpu6Li93w3Cuyk&#10;lPNFnubutbtewiHJj8V0qtRw0H0tQQTqwr/4z73XCj7TOD+eiUd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975wgAAANwAAAAPAAAAAAAAAAAAAAAAAJgCAABkcnMvZG93&#10;bnJldi54bWxQSwUGAAAAAAQABAD1AAAAhwMAAAAA&#10;" path="m9650,l,e" filled="f" strokeweight=".19686mm">
                    <v:path arrowok="t" o:connecttype="custom" o:connectlocs="9650,0;0,0" o:connectangles="0,0"/>
                  </v:shape>
                  <v:shape id="Freeform 597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7YsYA&#10;AADcAAAADwAAAGRycy9kb3ducmV2LnhtbESPQWvCQBSE7wX/w/IK3uomEVubuhERlB560NhDc3tk&#10;X5PQ7Nuwu2r8992C0OMwM98wq/VoenEh5zvLCtJZAoK4trrjRsHnafe0BOEDssbeMim4kYd1MXlY&#10;Ya7tlY90KUMjIoR9jgraEIZcSl+3ZNDP7EAcvW/rDIYoXSO1w2uEm15mSfIsDXYcF1ocaNtS/VOe&#10;jQI7b+Tytcoqd9t/ncJHUh3qxUKp6eO4eQMRaAz/4Xv7XSt4yVL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t7Ys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558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shape id="Freeform 596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PZMQA&#10;AADcAAAADwAAAGRycy9kb3ducmV2LnhtbESPS4vCQBCE7wv+h6EFbzoxCz6io8iC4tUX4q3NtEkw&#10;05PNzGr01zuCsMeiqr6ipvPGlOJGtSssK+j3IhDEqdUFZwr2u2V3BMJ5ZI2lZVLwIAfzWetriom2&#10;d97QbeszESDsElSQe18lUro0J4OuZyvi4F1sbdAHWWdS13gPcFPKOIoG0mDBYSHHin5ySq/bP6Pg&#10;NDxm/d94fD7zc+T1Y7w6LK8rpTrtZjEB4anx/+FPe60VDONv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z2TEAAAA3AAAAA8AAAAAAAAAAAAAAAAAmAIAAGRycy9k&#10;b3ducmV2LnhtbFBLBQYAAAAABAAEAPUAAACJAwAAAAA=&#10;" path="m,l,72e" filled="f" strokeweight=".19686mm">
                      <v:path arrowok="t" o:connecttype="custom" o:connectlocs="0,-143;0,-71" o:connectangles="0,0"/>
                    </v:shape>
                    <v:group id="Group 559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    <v:shape id="Freeform 595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yi8QA&#10;AADcAAAADwAAAGRycy9kb3ducmV2LnhtbESPS4vCQBCE7wv+h6EFbzoxsD6io8iC4tUX4q3NtEkw&#10;05PNzGr01zuCsMeiqr6ipvPGlOJGtSssK+j3IhDEqdUFZwr2u2V3BMJ5ZI2lZVLwIAfzWetriom2&#10;d97QbeszESDsElSQe18lUro0J4OuZyvi4F1sbdAHWWdS13gPcFPKOIoG0mDBYSHHin5ySq/bP6Pg&#10;NDxm/d94fD7zc+T1Y7w6LK8rpTrtZjEB4anx/+FPe60VDONv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8ovEAAAA3AAAAA8AAAAAAAAAAAAAAAAAmAIAAGRycy9k&#10;b3ducmV2LnhtbFBLBQYAAAAABAAEAPUAAACJAwAAAAA=&#10;" path="m,l,72e" filled="f" strokeweight=".19686mm">
                        <v:path arrowok="t" o:connecttype="custom" o:connectlocs="0,-143;0,-71" o:connectangles="0,0"/>
                      </v:shape>
                      <v:group id="Group 560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    <v:shape id="Freeform 594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JZ8QA&#10;AADcAAAADwAAAGRycy9kb3ducmV2LnhtbESPT4vCMBTE7wv7HcJb8KapPVjbNYoIilf/IXt7Ns+2&#10;2LzUJmr105uFhT0OM/MbZjLrTC3u1LrKsoLhIAJBnFtdcaFgv1v2xyCcR9ZYWyYFT3Iwm35+TDDT&#10;9sEbum99IQKEXYYKSu+bTEqXl2TQDWxDHLyzbQ36INtC6hYfAW5qGUfRSBqsOCyU2NCipPyyvRkF&#10;P8mxGF7j9HTi19jrZ7o6LC8rpXpf3fwbhKfO/4f/2mutIIkT+D0TjoC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yyWfEAAAA3AAAAA8AAAAAAAAAAAAAAAAAmAIAAGRycy9k&#10;b3ducmV2LnhtbFBLBQYAAAAABAAEAPUAAACJAwAAAAA=&#10;" path="m,l,72e" filled="f" strokeweight=".19686mm">
                          <v:path arrowok="t" o:connecttype="custom" o:connectlocs="0,-143;0,-71" o:connectangles="0,0"/>
                        </v:shape>
                        <v:group id="Group 561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        <v:shape id="Freeform 593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4jsUA&#10;AADcAAAADwAAAGRycy9kb3ducmV2LnhtbESPQWvCQBSE74L/YXlCb3VjDtVEV5FCQq+1LcXbM/tM&#10;gtm3aXYbk/76riB4HGbmG2azG0wjeupcbVnBYh6BIC6srrlU8PmRPa9AOI+ssbFMCkZysNtOJxtM&#10;tb3yO/UHX4oAYZeigsr7NpXSFRUZdHPbEgfvbDuDPsiulLrDa4CbRsZR9CIN1hwWKmzptaLicvg1&#10;Co7L73LxEyenE/+tvB6T/Cu75Eo9zYb9GoSnwT/C9/abVrCME7idC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fiOxQAAANwAAAAPAAAAAAAAAAAAAAAAAJgCAABkcnMv&#10;ZG93bnJldi54bWxQSwUGAAAAAAQABAD1AAAAigMAAAAA&#10;" path="m,l,72e" filled="f" strokeweight=".19686mm">
                            <v:path arrowok="t" o:connecttype="custom" o:connectlocs="0,-143;0,-71" o:connectangles="0,0"/>
                          </v:shape>
                          <v:group id="Group 562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            <v:shape id="Freeform 592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5iVcQA&#10;AADcAAAADwAAAGRycy9kb3ducmV2LnhtbESPS4vCQBCE7wv+h6GFvekkCj6io8iCsldfiLc20ybB&#10;TE82M2r01zuCsMeiqr6ipvPGlOJGtSssK4i7EQji1OqCMwW77bIzAuE8ssbSMil4kIP5rPU1xUTb&#10;O6/ptvGZCBB2CSrIva8SKV2ak0HXtRVx8M62NuiDrDOpa7wHuCllL4oG0mDBYSHHin5ySi+bq1Fw&#10;HB6y+K83Pp34OfL6MV7tl5eVUt/tZjEB4anx/+FP+1crGPZ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YlXEAAAA3AAAAA8AAAAAAAAAAAAAAAAAmAIAAGRycy9k&#10;b3ducmV2LnhtbFBLBQYAAAAABAAEAPUAAACJAwAAAAA=&#10;" path="m,l,72e" filled="f" strokeweight=".19686mm">
                              <v:path arrowok="t" o:connecttype="custom" o:connectlocs="0,-143;0,-71" o:connectangles="0,0"/>
                            </v:shape>
                            <v:group id="Group 563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            <v:shape id="Freeform 591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BZucQA&#10;AADcAAAADwAAAGRycy9kb3ducmV2LnhtbESPT4vCMBTE7wt+h/CEvWmqgn9qoyyCslddRby9Ns+2&#10;2Lx0m6jVT28WhD0OM/MbJlm2phI3alxpWcGgH4EgzqwuOVew/1n3piCcR9ZYWSYFD3KwXHQ+Eoy1&#10;vfOWbjufiwBhF6OCwvs6ltJlBRl0fVsTB+9sG4M+yCaXusF7gJtKDqNoLA2WHBYKrGlVUHbZXY2C&#10;0+SYD36HszTl59Trx2xzWF82Sn122685CE+t/w+/299awWQ0gr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WbnEAAAA3AAAAA8AAAAAAAAAAAAAAAAAmAIAAGRycy9k&#10;b3ducmV2LnhtbFBLBQYAAAAABAAEAPUAAACJAwAAAAA=&#10;" path="m,l,72e" filled="f" strokeweight=".19686mm">
                                <v:path arrowok="t" o:connecttype="custom" o:connectlocs="0,-143;0,-71" o:connectangles="0,0"/>
                              </v:shape>
                              <v:group id="Group 564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              <v:shape id="Freeform 590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kVsQA&#10;AADcAAAADwAAAGRycy9kb3ducmV2LnhtbESPS4vCQBCE78L+h6EXvOlEZX1ERxFB2asvxFubaZNg&#10;pidmRo3++p0FwWNRVV9Rk1ltCnGnyuWWFXTaEQjixOqcUwW77bI1BOE8ssbCMil4koPZ9KsxwVjb&#10;B6/pvvGpCBB2MSrIvC9jKV2SkUHXtiVx8M62MuiDrFKpK3wEuClkN4r60mDOYSHDkhYZJZfNzSg4&#10;Dg5p59odnU78Gnr9HK32y8tKqeZ3PR+D8FT7T/jd/tUKBr0f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1ZFbEAAAA3A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565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        <v:shape id="Freeform 589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QUMUA&#10;AADcAAAADwAAAGRycy9kb3ducmV2LnhtbESPzYvCMBTE78L+D+Et7E3TVfyqRlmEFQ8e/DrY26N5&#10;tsXmpSRR639vFhY8DjPzG2a+bE0t7uR8ZVnBdy8BQZxbXXGh4HT87U5A+ICssbZMCp7kYbn46Mwx&#10;1fbBe7ofQiEihH2KCsoQmlRKn5dk0PdsQxy9i3UGQ5SukNrhI8JNLftJMpIGK44LJTa0Kim/Hm5G&#10;gR0UcjLN+pl7rs/HsE2yXT4cKvX12f7MQARqwzv8395oBePBGP7Ox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9BQ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588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EIsIA&#10;AADcAAAADwAAAGRycy9kb3ducmV2LnhtbERPy4rCMBTdC/5DuAOz03QUX9UoIswwCxdaXdjdpbnT&#10;lmluShK1/r1ZCC4P573adKYRN3K+tqzga5iAIC6srrlUcD59D+YgfEDW2FgmBQ/ysFn3eytMtb3z&#10;kW5ZKEUMYZ+igiqENpXSFxUZ9EPbEkfuzzqDIUJXSu3wHsNNI0dJMpUGa44NFba0q6j4z65GgR2X&#10;cr7IR7l7/FxOYZ/kh2IyUerzo9suQQTqwlv8cv9qBbNxXBvPx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EQiwgAAANwAAAAPAAAAAAAAAAAAAAAAAJgCAABkcnMvZG93&#10;bnJldi54bWxQSwUGAAAAAAQABAD1AAAAhw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566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        <v:shape id="Freeform 587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0s8EA&#10;AADcAAAADwAAAGRycy9kb3ducmV2LnhtbERPy4rCMBTdC/MP4Q6401QRrR1TGQTFrS+G2V2bO21p&#10;c9Npola/3iwEl4fzXiw7U4srta60rGA0jEAQZ1aXnCs4HtaDGITzyBpry6TgTg6W6UdvgYm2N97R&#10;de9zEULYJaig8L5JpHRZQQbd0DbEgfuzrUEfYJtL3eIthJtajqNoKg2WHBoKbGhVUFbtL0bB7+wn&#10;H/2P5+czP2Kv7/PNaV1tlOp/dt9fIDx1/i1+ubdawWwS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EtLPBAAAA3AAAAA8AAAAAAAAAAAAAAAAAmAIAAGRycy9kb3du&#10;cmV2LnhtbFBLBQYAAAAABAAEAPUAAACGAwAAAAA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567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                    <v:shape id="Freeform 586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X8QA&#10;AADcAAAADwAAAGRycy9kb3ducmV2LnhtbESPS4vCQBCE7wv+h6EFbzoxLD6io8iC4tUX4q3NtEkw&#10;05PNzGr01zuCsMeiqr6ipvPGlOJGtSssK+j3IhDEqdUFZwr2u2V3BMJ5ZI2lZVLwIAfzWetriom2&#10;d97QbeszESDsElSQe18lUro0J4OuZyvi4F1sbdAHWWdS13gPcFPKOIoG0mDBYSHHin5ySq/bP6Pg&#10;NDxm/d94fD7zc+T1Y7w6LK8rpTrtZjEB4anx/+FPe60VDL9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aj1/EAAAA3AAAAA8AAAAAAAAAAAAAAAAAmAIAAGRycy9k&#10;b3ducmV2LnhtbFBLBQYAAAAABAAEAPUAAACJAwAAAAA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568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                      <v:shape id="Freeform 585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ysMQA&#10;AADcAAAADwAAAGRycy9kb3ducmV2LnhtbESPT4vCMBTE7wt+h/CEvWmqiH9qoyyCslddRby9Ns+2&#10;2Lx0m6jVT28WhD0OM/MbJlm2phI3alxpWcGgH4EgzqwuOVew/1n3piCcR9ZYWSYFD3KwXHQ+Eoy1&#10;vfOWbjufiwBhF6OCwvs6ltJlBRl0fVsTB+9sG4M+yCaXusF7gJtKDqNoLA2WHBYKrGlVUHbZXY2C&#10;0+SYD36HszTl59Trx2xzWF82Sn122685CE+t/w+/299awWQ0gr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srDEAAAA3A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569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                <v:shape id="Freeform 584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JXMUA&#10;AADcAAAADwAAAGRycy9kb3ducmV2LnhtbESPQWvCQBSE7wX/w/KE3upGKSamriKC4tXYIt6e2dck&#10;mH0bs2uM/fVdodDjMDPfMPNlb2rRUesqywrGowgEcW51xYWCz8PmLQHhPLLG2jIpeJCD5WLwMsdU&#10;2zvvqct8IQKEXYoKSu+bVEqXl2TQjWxDHLxv2xr0QbaF1C3eA9zUchJFU2mw4rBQYkPrkvJLdjMK&#10;TvGxGF8ns/OZfxKvH7Pt1+ayVep12K8+QHjq/X/4r73TCuL3KT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YlcxQAAANwAAAAPAAAAAAAAAAAAAAAAAJgCAABkcnMv&#10;ZG93bnJldi54bWxQSwUGAAAAAAQABAD1AAAAigMAAAAA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570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                        <v:shape id="Freeform 583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K4tcEA&#10;AADcAAAADwAAAGRycy9kb3ducmV2LnhtbERPy4rCMBTdC/MP4Q6401QRrR1TGQTFrS+G2V2bO21p&#10;c9Npola/3iwEl4fzXiw7U4srta60rGA0jEAQZ1aXnCs4HtaDGITzyBpry6TgTg6W6UdvgYm2N97R&#10;de9zEULYJaig8L5JpHRZQQbd0DbEgfuzrUEfYJtL3eIthJtajqNoKg2WHBoKbGhVUFbtL0bB7+wn&#10;H/2P5+czP2Kv7/PNaV1tlOp/dt9fIDx1/i1+ubdawWwS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yuLXBAAAA3AAAAA8AAAAAAAAAAAAAAAAAmAIAAGRycy9kb3du&#10;cmV2LnhtbFBLBQYAAAAABAAEAPUAAACG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571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                      <v:shape id="Freeform 582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0ibsEA&#10;AADcAAAADwAAAGRycy9kb3ducmV2LnhtbERPy4rCMBTdC/MP4Q6401RBrR1TGQTFrS+G2V2bO21p&#10;c9Npola/3iwEl4fzXiw7U4srta60rGA0jEAQZ1aXnCs4HtaDGITzyBpry6TgTg6W6UdvgYm2N97R&#10;de9zEULYJaig8L5JpHRZQQbd0DbEgfuzrUEfYJtL3eIthJtajqNoKg2WHBoKbGhVUFbtL0bB7+wn&#10;H/2P5+czP2Kv7/PNaV1tlOp/dt9fIDx1/i1+ubdawWwS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dIm7BAAAA3AAAAA8AAAAAAAAAAAAAAAAAmAIAAGRycy9kb3du&#10;cmV2LnhtbFBLBQYAAAAABAAEAPUAAACGAwAAAAA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572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                              <v:shape id="Freeform 581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MZgsQA&#10;AADcAAAADwAAAGRycy9kb3ducmV2LnhtbESPS4vCQBCE7wv+h6EFbzoxsD6io8iC4tUX4q3NtEkw&#10;05PNzGr01zuCsMeiqr6ipvPGlOJGtSssK+j3IhDEqdUFZwr2u2V3BMJ5ZI2lZVLwIAfzWetriom2&#10;d97QbeszESDsElSQe18lUro0J4OuZyvi4F1sbdAHWWdS13gPcFPKOIoG0mDBYSHHin5ySq/bP6Pg&#10;NDxm/d94fD7zc+T1Y7w6LK8rpTrtZjEB4anx/+FPe60VDL9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DGYLEAAAA3AAAAA8AAAAAAAAAAAAAAAAAmAIAAGRycy9k&#10;b3ducmV2LnhtbFBLBQYAAAAABAAEAPUAAACJ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573" o:spid="_x0000_s1061" style="position:absolute;left:3549;top:-143;width:0;height:590" coordorigin="354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                    <v:shape id="Freeform 580" o:spid="_x0000_s1062" style="position:absolute;left:354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2NMYA&#10;AADcAAAADwAAAGRycy9kb3ducmV2LnhtbESPQWvCQBSE7wX/w/KE3upGMVXSrFLSCA0URI33R/Y1&#10;CWbfhuxW0/76bqHgcZiZb5h0O5pOXGlwrWUF81kEgriyuuVaQXnaPa1BOI+ssbNMCr7JwXYzeUgx&#10;0fbGB7oefS0ChF2CChrv+0RKVzVk0M1sTxy8TzsY9EEOtdQD3gLcdHIRRc/SYMthocGesoaqy/HL&#10;KNiff8oxW719FG6xzHf5oY+KLlbqcTq+voDwNPp7+L/9rhWs4iX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G2NM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574" o:spid="_x0000_s1063" style="position:absolute;left:5959;top:-143;width:0;height:590" coordorigin="595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                                  <v:shape id="Freeform 579" o:spid="_x0000_s1064" style="position:absolute;left:595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N2MUA&#10;AADcAAAADwAAAGRycy9kb3ducmV2LnhtbESPQWvCQBSE74X+h+UVvNWNwaikrlKsgQpC0er9kX1N&#10;gtm3Ibua2F/vCoLHYWa+YebL3tTiQq2rLCsYDSMQxLnVFRcKDr/Z+wyE88gaa8uk4EoOlovXlzmm&#10;2na8o8veFyJA2KWooPS+SaV0eUkG3dA2xMH7s61BH2RbSN1iF+CmlnEUTaTBisNCiQ2tSspP+7NR&#10;8HP8P/Sr6dd24+LxOlvvmmhTJ0oN3vrPDxCeev8MP9rfWsE0mcD9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343YxQAAANwAAAAPAAAAAAAAAAAAAAAAAJgCAABkcnMv&#10;ZG93bnJldi54bWxQSwUGAAAAAAQABAD1AAAAigMAAAAA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575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                                    <v:shape id="Freeform 578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8McEA&#10;AADcAAAADwAAAGRycy9kb3ducmV2LnhtbERPy4rCMBTdD/gP4QruxlTRUWqjiA9QGBC17i/NtS02&#10;N6WJWv36yWLA5eG8k0VrKvGgxpWWFQz6EQjizOqScwXpefs9BeE8ssbKMil4kYPFvPOVYKztk4/0&#10;OPlchBB2MSoovK9jKV1WkEHXtzVx4K62MegDbHKpG3yGcFPJYRT9SIMlh4YCa1oVlN1Od6PgcHmn&#10;7Wqy/t274Wiz3RzraF+Nlep12+UMhKfWf8T/7p1WMBmHteFMOAJ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MvDHBAAAA3AAAAA8AAAAAAAAAAAAAAAAAmAIAAGRycy9kb3du&#10;cmV2LnhtbFBLBQYAAAAABAAEAPUAAACGAwAAAAA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576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                            <v:shape id="Freeform 577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6isMA&#10;AADcAAAADwAAAGRycy9kb3ducmV2LnhtbERPTWvCQBC9F/wPywi9NRul1RJdRdRABUES7X3Ijkkw&#10;OxuyW5P213cPgsfH+16uB9OIO3WutqxgEsUgiAuray4VXM7p2ycI55E1NpZJwS85WK9GL0tMtO05&#10;o3vuSxFC2CWooPK+TaR0RUUGXWRb4sBdbWfQB9iVUnfYh3DTyGkcz6TBmkNDhS1tKypu+Y9RcPr+&#10;uwzb+e54cNP3fbrP2vjQfCj1Oh42CxCeBv8UP9xfWsF8FuaHM+E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Z6isMAAADcAAAADwAAAAAAAAAAAAAAAACYAgAAZHJzL2Rv&#10;d25yZXYueG1sUEsFBgAAAAAEAAQA9QAAAIgDAAAAAA==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f_uv_vcc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202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f_ov_vcc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68" w:right="16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f_ov_vdh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79" w:right="17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E71633">
      <w:pPr>
        <w:spacing w:before="30"/>
        <w:ind w:left="-35" w:right="1112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f_ov_vs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119" w:right="1265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4" w:space="720" w:equalWidth="0">
            <w:col w:w="1873" w:space="1633"/>
            <w:col w:w="777" w:space="1622"/>
            <w:col w:w="799" w:space="1671"/>
            <w:col w:w="1825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rmw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f_uv_vcc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f_ov_vcc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f_ov_vdh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f_ov_vs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25µs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O</w:t>
      </w:r>
      <w:r>
        <w:rPr>
          <w:rFonts w:ascii="Arial" w:eastAsia="Arial" w:hAnsi="Arial" w:cs="Arial"/>
          <w:b/>
          <w:position w:val="-1"/>
        </w:rPr>
        <w:t>v</w:t>
      </w:r>
      <w:r>
        <w:rPr>
          <w:rFonts w:ascii="Arial" w:eastAsia="Arial" w:hAnsi="Arial" w:cs="Arial"/>
          <w:b/>
          <w:spacing w:val="1"/>
          <w:position w:val="-1"/>
        </w:rPr>
        <w:t>er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emp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ur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1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Circ</w:t>
      </w:r>
      <w:r>
        <w:rPr>
          <w:rFonts w:ascii="Arial" w:eastAsia="Arial" w:hAnsi="Arial" w:cs="Arial"/>
          <w:b/>
          <w:spacing w:val="-1"/>
          <w:position w:val="-1"/>
        </w:rPr>
        <w:t>u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ctio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Filt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Tim</w:t>
      </w:r>
      <w:r>
        <w:rPr>
          <w:rFonts w:ascii="Arial" w:eastAsia="Arial" w:hAnsi="Arial" w:cs="Arial"/>
          <w:b/>
          <w:position w:val="-1"/>
        </w:rPr>
        <w:t>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1"/>
        <w:gridCol w:w="2043"/>
        <w:gridCol w:w="1409"/>
      </w:tblGrid>
      <w:tr w:rsidR="004665D7">
        <w:trPr>
          <w:trHeight w:hRule="exact" w:val="354"/>
        </w:trPr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_3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1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emp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es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135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11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 w:line="490" w:lineRule="auto"/>
        <w:ind w:left="696" w:right="-33" w:hanging="137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2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675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676" name="Group 514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677" name="Freeform 555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8" name="Freeform 554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9" name="Group 515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680" name="Freeform 553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1" name="Group 5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682" name="Freeform 5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83" name="Group 5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684" name="Freeform 5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85" name="Group 5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686" name="Freeform 5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87" name="Group 5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688" name="Freeform 5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89" name="Group 5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690" name="Freeform 54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91" name="Group 5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692" name="Freeform 54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93" name="Group 5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694" name="Freeform 54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95" name="Freeform 54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96" name="Group 5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697" name="Freeform 54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98" name="Group 52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699" name="Freeform 54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00" name="Group 52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701" name="Freeform 54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02" name="Group 52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703" name="Freeform 54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04" name="Group 52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705" name="Freeform 54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06" name="Group 52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707" name="Freeform 539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08" name="Group 52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709" name="Freeform 53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710" name="Group 53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344" y="-143"/>
                                                            <a:ext cx="0" cy="590"/>
                                                            <a:chOff x="2344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11" name="Freeform 537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344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712" name="Group 53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754" y="-143"/>
                                                              <a:ext cx="0" cy="590"/>
                                                              <a:chOff x="4754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13" name="Freeform 5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54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714" name="Group 53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369" y="-143"/>
                                                                <a:ext cx="0" cy="590"/>
                                                                <a:chOff x="836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715" name="Freeform 535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36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716" name="Group 533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  <a:chOff x="10779" y="-143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7" name="Freeform 534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-143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143 -143"/>
                                                                      <a:gd name="T1" fmla="*/ -143 h 590"/>
                                                                      <a:gd name="T2" fmla="+- 0 447 -143"/>
                                                                      <a:gd name="T3" fmla="*/ 447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3" o:spid="_x0000_s1026" style="position:absolute;margin-left:56.7pt;margin-top:-7.45pt;width:483.1pt;height:30.1pt;z-index:-7956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">
                <v:group id="Group 514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<v:shape id="Freeform 555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mDcUA&#10;AADcAAAADwAAAGRycy9kb3ducmV2LnhtbESPT4vCMBTE7wt+h/AEb2uq4r9qFFlQPHjYVQ/29mie&#10;bbF5KUlW67c3wsIeh5n5DbNct6YWd3K+sqxg0E9AEOdWV1woOJ+2nzMQPiBrrC2Tgid5WK86H0tM&#10;tX3wD92PoRARwj5FBWUITSqlz0sy6Pu2IY7e1TqDIUpXSO3wEeGmlsMkmUiDFceFEhv6Kim/HX+N&#10;Ajsq5GyeDTP33F1O4ZBk3/l4rFSv224WIAK14T/8195rBZPpFN5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GYN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554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yf8MA&#10;AADcAAAADwAAAGRycy9kb3ducmV2LnhtbERPPW/CMBDdK/EfrKvEVpyCoGmKQagSiKEDTTo02ym+&#10;JlHjc2S7JPn3eKjE+PS+t/vRdOJKzreWFTwvEhDEldUt1wq+iuNTCsIHZI2dZVIwkYf9bvawxUzb&#10;gT/pmodaxBD2GSpoQugzKX3VkEG/sD1x5H6sMxgidLXUDocYbjq5TJKNNNhybGiwp/eGqt/8zyiw&#10;q1qmr+WydNPpuwgfSXmp1mul5o/j4Q1EoDHcxf/us1aweYlr45l4BO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Pyf8MAAADcAAAADwAAAAAAAAAAAAAAAACYAgAAZHJzL2Rv&#10;d25yZXYueG1sUEsFBgAAAAAEAAQA9QAAAIgDAAAAAA==&#10;" path="m,l9650,e" filled="f" strokeweight=".19686mm">
                    <v:path arrowok="t" o:connecttype="custom" o:connectlocs="0,0;9650,0" o:connectangles="0,0"/>
                  </v:shape>
                  <v:group id="Group 515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  <v:shape id="Freeform 553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wBtMAA&#10;AADcAAAADwAAAGRycy9kb3ducmV2LnhtbERPy4rCMBTdC/5DuII7TXWhbTWKCIrb8YG4uzbXttjc&#10;dJqM1vl6sxBcHs57vmxNJR7UuNKygtEwAkGcWV1yruB42AxiEM4ja6wsk4IXOVguup05pto++Yce&#10;e5+LEMIuRQWF93UqpcsKMuiGtiYO3M02Bn2ATS51g88Qbio5jqKJNFhyaCiwpnVB2X3/ZxRcpud8&#10;9DtOrlf+j71+JdvT5r5Vqt9rVzMQnlr/FX/cO61gE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wBtMAAAADcAAAADwAAAAAAAAAAAAAAAACYAgAAZHJzL2Rvd25y&#10;ZXYueG1sUEsFBgAAAAAEAAQA9QAAAIUDAAAAAA==&#10;" path="m,l,72e" filled="f" strokeweight=".19686mm">
                      <v:path arrowok="t" o:connecttype="custom" o:connectlocs="0,-143;0,-71" o:connectangles="0,0"/>
                    </v:shape>
                    <v:group id="Group 516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<v:shape id="Freeform 552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I6WMUA&#10;AADcAAAADwAAAGRycy9kb3ducmV2LnhtbESPQWvCQBSE70L/w/IKvTUbc9AkdZVSULw2bSm9vWRf&#10;k2D2bZpdNfHXdwXB4zAz3zCrzWg6caLBtZYVzKMYBHFldcu1gs+P7XMKwnlkjZ1lUjCRg836YbbC&#10;XNszv9Op8LUIEHY5Kmi873MpXdWQQRfZnjh4v3Yw6IMcaqkHPAe46WQSxwtpsOWw0GBPbw1Vh+Jo&#10;FPwsv+v5X5KVJV9Sr6ds97U97JR6ehxfX0B4Gv09fGvvtYJFmsD1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jpYxQAAANwAAAAPAAAAAAAAAAAAAAAAAJgCAABkcnMv&#10;ZG93bnJldi54bWxQSwUGAAAAAAQABAD1AAAAigMAAAAA&#10;" path="m,l,72e" filled="f" strokeweight=".19686mm">
                        <v:path arrowok="t" o:connecttype="custom" o:connectlocs="0,-143;0,-71" o:connectangles="0,0"/>
                      </v:shape>
                      <v:group id="Group 517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<v:shape id="Freeform 551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Ht8MA&#10;AADcAAAADwAAAGRycy9kb3ducmV2LnhtbESPT4vCMBTE7wt+h/CEva2pIlqrUURQ9uo/xNuzebbF&#10;5qU2Uauf3ggLexxm5jfMZNaYUtypdoVlBd1OBII4tbrgTMFuu/yJQTiPrLG0TAqe5GA2bX1NMNH2&#10;wWu6b3wmAoRdggpy76tESpfmZNB1bEUcvLOtDfog60zqGh8BbkrZi6KBNFhwWMixokVO6WVzMwqO&#10;w0PWvfZGpxO/Yq+fo9V+eVkp9d1u5mMQnhr/H/5r/2oFg7gP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cHt8MAAADcAAAADwAAAAAAAAAAAAAAAACYAgAAZHJzL2Rv&#10;d25yZXYueG1sUEsFBgAAAAAEAAQA9QAAAIgDAAAAAA==&#10;" path="m,l,72e" filled="f" strokeweight=".19686mm">
                          <v:path arrowok="t" o:connecttype="custom" o:connectlocs="0,-143;0,-71" o:connectangles="0,0"/>
                        </v:shape>
                        <v:group id="Group 518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    <v:shape id="Freeform 550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8W8QA&#10;AADcAAAADwAAAGRycy9kb3ducmV2LnhtbESPT4vCMBTE78J+h/AW9qapHmrbNYosKF7XP8jens2z&#10;LTYv3SZq9dMbQfA4zMxvmMmsM7W4UOsqywqGgwgEcW51xYWC7WbRT0A4j6yxtkwKbuRgNv3oTTDT&#10;9sq/dFn7QgQIuwwVlN43mZQuL8mgG9iGOHhH2xr0QbaF1C1eA9zUchRFsTRYcVgosaGfkvLT+mwU&#10;/I33xfB/lB4OfE+8vqXL3eK0VOrrs5t/g/DU+Xf41V5pBXESw/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5PFvEAAAA3AAAAA8AAAAAAAAAAAAAAAAAmAIAAGRycy9k&#10;b3ducmV2LnhtbFBLBQYAAAAABAAEAPUAAACJAwAAAAA=&#10;" path="m,l,72e" filled="f" strokeweight=".19686mm">
                            <v:path arrowok="t" o:connecttype="custom" o:connectlocs="0,-143;0,-71" o:connectangles="0,0"/>
                          </v:shape>
                          <v:group id="Group 519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          <v:shape id="Freeform 549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NssAA&#10;AADcAAAADwAAAGRycy9kb3ducmV2LnhtbERPy4rCMBTdC/5DuII7TXWhbTWKCIrb8YG4uzbXttjc&#10;dJqM1vl6sxBcHs57vmxNJR7UuNKygtEwAkGcWV1yruB42AxiEM4ja6wsk4IXOVguup05pto++Yce&#10;e5+LEMIuRQWF93UqpcsKMuiGtiYO3M02Bn2ATS51g88Qbio5jqKJNFhyaCiwpnVB2X3/ZxRcpud8&#10;9DtOrlf+j71+JdvT5r5Vqt9rVzMQnlr/FX/cO61gE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oNssAAAADcAAAADwAAAAAAAAAAAAAAAACYAgAAZHJzL2Rvd25y&#10;ZXYueG1sUEsFBgAAAAAEAAQA9QAAAIUDAAAAAA==&#10;" path="m,l,72e" filled="f" strokeweight=".19686mm">
                              <v:path arrowok="t" o:connecttype="custom" o:connectlocs="0,-143;0,-71" o:connectangles="0,0"/>
                            </v:shape>
                            <v:group id="Group 520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      <v:shape id="Freeform 548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XacIA&#10;AADcAAAADwAAAGRycy9kb3ducmV2LnhtbERPPW/CMBDdK/EfrKvEVhwyUJJiUIUUxAoUIbYjviYR&#10;8TnEJgn8+npA6vj0vherwdSio9ZVlhVMJxEI4tzqigsFP4fsYw7CeWSNtWVS8CAHq+XobYGptj3v&#10;qNv7QoQQdikqKL1vUildXpJBN7ENceB+bWvQB9gWUrfYh3BTyziKZtJgxaGhxIbWJeXX/d0oOH+e&#10;iuktTi4Xfs69fiSbY3bdKDV+H76/QHga/L/45d5qBbMkzA9nwhG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ZdpwgAAANwAAAAPAAAAAAAAAAAAAAAAAJgCAABkcnMvZG93&#10;bnJldi54bWxQSwUGAAAAAAQABAD1AAAAhwMAAAAA&#10;" path="m,l,72e" filled="f" strokeweight=".19686mm">
                                <v:path arrowok="t" o:connecttype="custom" o:connectlocs="0,-143;0,-71" o:connectangles="0,0"/>
                              </v:shape>
                              <v:group id="Group 521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          <v:shape id="Freeform 547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shcQA&#10;AADcAAAADwAAAGRycy9kb3ducmV2LnhtbESPT4vCMBTE78J+h/AW9mZTe1DbNYosKF7XP8jens2z&#10;LTYv3SZq9dMbQfA4zMxvmMmsM7W4UOsqywoGUQyCOLe64kLBdrPoj0E4j6yxtkwKbuRgNv3oTTDT&#10;9sq/dFn7QgQIuwwVlN43mZQuL8mgi2xDHLyjbQ36INtC6havAW5qmcTxUBqsOCyU2NBPSflpfTYK&#10;/kb7YvCfpIcD38de39LlbnFaKvX12c2/QXjq/Dv8aq+0gmGawP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rIXEAAAA3A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522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                <v:shape id="Freeform 546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egMUA&#10;AADcAAAADwAAAGRycy9kb3ducmV2LnhtbESPzYvCMBTE7wv+D+EJ3tZ0/UKrUZaFFQ8e/DrY26N5&#10;tmWbl5Jktf73RhA8DjPzG2axak0truR8ZVnBVz8BQZxbXXGh4HT8/ZyC8AFZY22ZFNzJw2rZ+Vhg&#10;qu2N93Q9hEJECPsUFZQhNKmUPi/JoO/bhjh6F+sMhihdIbXDW4SbWg6SZCINVhwXSmzop6T87/Bv&#10;FNhhIaezbJC5+/p8DNsk2+XjsVK9bvs9BxGoDe/wq73RCiazETz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6A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545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67G8QA&#10;AADcAAAADwAAAGRycy9kb3ducmV2LnhtbESPT4vCMBTE78J+h/AEb5qqVLRrlEVw2YMH/x22t0fz&#10;bIvNS0myWr/9RhA8DjPzG2a57kwjbuR8bVnBeJSAIC6srrlUcD5th3MQPiBrbCyTggd5WK8+ekvM&#10;tL3zgW7HUIoIYZ+hgiqENpPSFxUZ9CPbEkfvYp3BEKUrpXZ4j3DTyEmSzKTBmuNChS1tKiquxz+j&#10;wE5LOV/kk9w9vn9PYZfk+yJNlRr0u69PEIG68A6/2j9awWyRwv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uxvEAAAA3AAAAA8AAAAAAAAAAAAAAAAAmAIAAGRycy9k&#10;b3ducmV2LnhtbFBLBQYAAAAABAAEAPUAAACJ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523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                  <v:shape id="Freeform 544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wPHcQA&#10;AADcAAAADwAAAGRycy9kb3ducmV2LnhtbESPT4vCMBTE78J+h/AEb5rqQW01FllQvK5/WPb2bJ5t&#10;afNSm6h1P71ZWPA4zMxvmGXamVrcqXWlZQXjUQSCOLO65FzB8bAZzkE4j6yxtkwKnuQgXX30lpho&#10;++Avuu99LgKEXYIKCu+bREqXFWTQjWxDHLyLbQ36INtc6hYfAW5qOYmiqTRYclgosKHPgrJqfzMK&#10;fmbf+fg6ic9n/p17/Yy3p021VWrQ79YLEJ46/w7/t3dawTSewd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Dx3EAAAA3AAAAA8AAAAAAAAAAAAAAAAAmAIAAGRycy9k&#10;b3ducmV2LnhtbFBLBQYAAAAABAAEAPUAAACJAwAAAAA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524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                    <v:shape id="Freeform 543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8+9MUA&#10;AADcAAAADwAAAGRycy9kb3ducmV2LnhtbESPQWvCQBSE7wX/w/IEb3Wjh9TEbKQISq9qS/H2zL4m&#10;wezbmN3G2F/vCkKPw8x8w2SrwTSip87VlhXMphEI4sLqmksFn4fN6wKE88gaG8uk4EYOVvnoJcNU&#10;2yvvqN/7UgQIuxQVVN63qZSuqMigm9qWOHg/tjPog+xKqTu8Brhp5DyKYmmw5rBQYUvriorz/tco&#10;OL59l7PLPDmd+G/h9S3Zfm3OW6Um4+F9CcLT4P/Dz/aHVhAnCTzO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z70xQAAANwAAAAPAAAAAAAAAAAAAAAAAJgCAABkcnMv&#10;ZG93bnJldi54bWxQSwUGAAAAAAQABAD1AAAAig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525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                <v:shape id="Freeform 542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o6MMA&#10;AADcAAAADwAAAGRycy9kb3ducmV2LnhtbESPzarCMBSE94LvEI7g7prWhT/VKCIobvVeEXfH5tgW&#10;m5PaRK0+/Y0guBxm5htmOm9MKe5Uu8KygrgXgSBOrS44U/D3u/oZgXAeWWNpmRQ8ycF81m5NMdH2&#10;wVu673wmAoRdggpy76tESpfmZND1bEUcvLOtDfog60zqGh8BbkrZj6KBNFhwWMixomVO6WV3MwqO&#10;w0MWX/vj04lfI6+f4/V+dVkr1e00iwkIT43/hj/tjVYwjGJ4nw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Ko6MMAAADcAAAADwAAAAAAAAAAAAAAAACYAgAAZHJzL2Rv&#10;d25yZXYueG1sUEsFBgAAAAAEAAQA9QAAAIgDAAAAAA=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526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                      <v:shape id="Freeform 541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TBMQA&#10;AADcAAAADwAAAGRycy9kb3ducmV2LnhtbESPQYvCMBSE78L+h/AWvGmqwmqrURZB8bquIt6ezdu2&#10;2LzUJtbqrzcLgsdhZr5hZovWlKKh2hWWFQz6EQji1OqCMwW731VvAsJ5ZI2lZVJwJweL+Udnhom2&#10;N/6hZuszESDsElSQe18lUro0J4Oubyvi4P3Z2qAPss6krvEW4KaUwyj6kgYLDgs5VrTMKT1vr0bB&#10;cXzIBpdhfDrxY+L1PV7vV+e1Ut3P9nsKwlPr3+FXe6MVjKMR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8kwT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527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                      <v:shape id="Freeform 540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mu68QA&#10;AADcAAAADwAAAGRycy9kb3ducmV2LnhtbESPQYvCMBSE78L+h/AWvGmq4GqrURZB8bquIt6ezdu2&#10;2LzUJtbqrzcLgsdhZr5hZovWlKKh2hWWFQz6EQji1OqCMwW731VvAsJ5ZI2lZVJwJweL+Udnhom2&#10;N/6hZuszESDsElSQe18lUro0J4Oubyvi4P3Z2qAPss6krvEW4KaUwyj6kgYLDgs5VrTMKT1vr0bB&#10;cXzIBpdhfDrxY+L1PV7vV+e1Ut3P9nsKwlPr3+FXe6MVjKMR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ruv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528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                          <v:shape id="Freeform 539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VB8UA&#10;AADcAAAADwAAAGRycy9kb3ducmV2LnhtbESPQWvCQBSE7wX/w/KE3nRjDo2mbqQIkV6rltLbM/ua&#10;hGTfxuzWJP31bqHQ4zAz3zDb3WhacaPe1ZYVrJYRCOLC6ppLBedTvliDcB5ZY2uZFEzkYJfNHraY&#10;ajvwG92OvhQBwi5FBZX3XSqlKyoy6Ja2Iw7el+0N+iD7UuoehwA3rYyj6EkarDksVNjRvqKiOX4b&#10;BZ/JR7m6xpvLhX/WXk+bw3veHJR6nI8vzyA8jf4//Nd+1QqSKIHf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5UHxQAAANwAAAAPAAAAAAAAAAAAAAAAAJgCAABkcnMv&#10;ZG93bnJldi54bWxQSwUGAAAAAAQABAD1AAAAigMAAAAA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529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                          <v:shape id="Freeform 538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k7sUA&#10;AADcAAAADwAAAGRycy9kb3ducmV2LnhtbESPQWvCQBSE7wX/w/KE3nQTD9Wk2YQiRHqtWkpvz+xr&#10;EpJ9G7Nbjf31bqHQ4zAz3zBZMZleXGh0rWUF8TICQVxZ3XKt4HgoFxsQziNr7C2Tghs5KPLZQ4ap&#10;tld+o8ve1yJA2KWooPF+SKV0VUMG3dIOxMH7sqNBH+RYSz3iNcBNL1dR9CQNthwWGhxo21DV7b+N&#10;gs/1Rx2fV8npxD8br2/J7r3sdko9zqeXZxCeJv8f/mu/agXrKIHfM+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1KTuxQAAANwAAAAPAAAAAAAAAAAAAAAAAJgCAABkcnMv&#10;ZG93bnJldi54bWxQSwUGAAAAAAQABAD1AAAAigMAAAAA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530" o:spid="_x0000_s1061" style="position:absolute;left:2344;top:-143;width:0;height:590" coordorigin="234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                                <v:shape id="Freeform 537" o:spid="_x0000_s1062" style="position:absolute;left:234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sbMYA&#10;AADcAAAADwAAAGRycy9kb3ducmV2LnhtbESP3WrCQBSE7wu+w3KE3tVNpDYSXaVYBQOF4t/9IXtM&#10;grtnQ3arqU/vFgq9HGbmG2a+7K0RV+p841hBOkpAEJdON1wpOB42L1MQPiBrNI5JwQ95WC4GT3PM&#10;tbvxjq77UIkIYZ+jgjqENpfSlzVZ9CPXEkfv7DqLIcqukrrDW4RbI8dJ8iYtNhwXamxpVVN52X9b&#10;BV+n+7FfZR+fhR+/rjfrXZsUZqLU87B/n4EI1If/8F97qxVkaQq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sbM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531" o:spid="_x0000_s1063" style="position:absolute;left:4754;top:-143;width:0;height:590" coordorigin="475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                          <v:shape id="Freeform 536" o:spid="_x0000_s1064" style="position:absolute;left:475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XgMYA&#10;AADcAAAADwAAAGRycy9kb3ducmV2LnhtbESPQWvCQBSE70L/w/KE3nRjtLWkrlJiBAWhaO39kX1N&#10;gtm3IbtNor++Wyj0OMzMN8xqM5hadNS6yrKC2TQCQZxbXXGh4PKxm7yAcB5ZY22ZFNzIwWb9MFph&#10;om3PJ+rOvhABwi5BBaX3TSKly0sy6Ka2IQ7el20N+iDbQuoW+wA3tYyj6FkarDgslNhQWlJ+PX8b&#10;Be+f98uQLrfHg4sX2S47NdGhflLqcTy8vYLwNPj/8F97rxUsZ3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KXgMYAAADcAAAADwAAAAAAAAAAAAAAAACYAgAAZHJz&#10;L2Rvd25yZXYueG1sUEsFBgAAAAAEAAQA9QAAAIsDAAAAAA=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532" o:spid="_x0000_s1065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                              <v:shape id="Freeform 535" o:spid="_x0000_s1066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qb8UA&#10;AADcAAAADwAAAGRycy9kb3ducmV2LnhtbESP3YrCMBSE7wXfIRxh7zRV1h9qo4iroCAsuvX+0Bzb&#10;YnNSmqzWffqNIHg5zMw3TLJsTSVu1LjSsoLhIAJBnFldcq4g/dn2ZyCcR9ZYWSYFD3KwXHQ7Ccba&#10;3vlIt5PPRYCwi1FB4X0dS+myggy6ga2Jg3exjUEfZJNL3eA9wE0lR1E0kQZLDgsF1rQuKLuefo2C&#10;7/Nf2q6nX4e9G31utptjHe2rsVIfvXY1B+Gp9e/wq73TCqbDM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6pvxQAAANwAAAAPAAAAAAAAAAAAAAAAAJgCAABkcnMv&#10;ZG93bnJldi54bWxQSwUGAAAAAAQABAD1AAAAigMAAAAA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  <v:group id="Group 533" o:spid="_x0000_s1067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                                      <v:shape id="Freeform 534" o:spid="_x0000_s1068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mRg8YA&#10;AADcAAAADwAAAGRycy9kb3ducmV2LnhtbESP3WrCQBSE7wt9h+UUetdsFGtK6iriD1QoSFJ7f8ie&#10;JqHZsyG76tandwuCl8PMfMPMFsF04kSDay0rGCUpCOLK6pZrBYev7csbCOeRNXaWScEfOVjMHx9m&#10;mGt75oJOpa9FhLDLUUHjfZ9L6aqGDLrE9sTR+7GDQR/lUEs94DnCTSfHaTqVBluOCw32tGqo+i2P&#10;RsH++3IIq2z9uXPjyWa7Kfp0170q9fwUlu8gPAV/D9/aH1pBNsrg/0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mRg8YAAADcAAAADwAAAAAAAAAAAAAAAACYAgAAZHJz&#10;L2Rvd25yZXYueG1sUEsFBgAAAAAEAAQA9QAAAIsDAAAAAA==&#10;" path="m,l,590e" filled="f" strokeweight=".19686mm">
                                                          <v:path arrowok="t" o:connecttype="custom" o:connectlocs="0,-143;0,447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f_ot_sd rmw</w:t>
      </w:r>
    </w:p>
    <w:p w:rsidR="004665D7" w:rsidRDefault="00E71633">
      <w:pPr>
        <w:spacing w:before="30" w:line="490" w:lineRule="auto"/>
        <w:ind w:left="104" w:right="-33" w:hanging="104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f_ot_w rmw</w:t>
      </w:r>
    </w:p>
    <w:p w:rsidR="004665D7" w:rsidRDefault="00E71633">
      <w:pPr>
        <w:spacing w:before="30" w:line="490" w:lineRule="auto"/>
        <w:ind w:left="181" w:right="-33" w:hanging="181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f_bl_scd rmw</w:t>
      </w:r>
    </w:p>
    <w:p w:rsidR="004665D7" w:rsidRDefault="00E71633">
      <w:pPr>
        <w:spacing w:before="30" w:line="490" w:lineRule="auto"/>
        <w:ind w:left="153" w:right="1114" w:hanging="15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4" w:space="720" w:equalWidth="0">
            <w:col w:w="1205" w:space="1194"/>
            <w:col w:w="580" w:space="2356"/>
            <w:col w:w="733" w:space="2306"/>
            <w:col w:w="1826"/>
          </w:cols>
        </w:sect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f_fi_scd rmw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f_ot_sd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50µs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f_ot_w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6:5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50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  <w:tr w:rsidR="004665D7">
        <w:trPr>
          <w:trHeight w:hRule="exact" w:val="24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f_bl_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cd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Bla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king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15µs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3.5µs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2</w:t>
            </w:r>
            <w:r>
              <w:rPr>
                <w:rFonts w:ascii="Arial" w:eastAsia="Arial" w:hAnsi="Arial" w:cs="Arial"/>
                <w:position w:val="3"/>
              </w:rPr>
              <w:t>µs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1.5µs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1.0µs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0.5µs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f_fi_s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Filter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me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6µs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4</w:t>
            </w:r>
            <w:r>
              <w:rPr>
                <w:rFonts w:ascii="Arial" w:eastAsia="Arial" w:hAnsi="Arial" w:cs="Arial"/>
                <w:position w:val="3"/>
              </w:rPr>
              <w:t>µs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2µs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1µs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Overcurrent</w:t>
      </w:r>
      <w:r>
        <w:rPr>
          <w:rFonts w:ascii="Arial" w:eastAsia="Arial" w:hAnsi="Arial" w:cs="Arial"/>
          <w:b/>
          <w:spacing w:val="-11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Filter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Time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5"/>
        <w:gridCol w:w="3549"/>
        <w:gridCol w:w="1409"/>
      </w:tblGrid>
      <w:tr w:rsidR="004665D7">
        <w:trPr>
          <w:trHeight w:hRule="exact" w:val="354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_4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rc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rre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me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tabs>
          <w:tab w:val="left" w:pos="8360"/>
        </w:tabs>
        <w:spacing w:before="30" w:line="490" w:lineRule="auto"/>
        <w:ind w:left="8528" w:right="1103" w:hanging="4809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5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636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637" name="Group 475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638" name="Freeform 512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" name="Freeform 511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0" name="Group 476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641" name="Freeform 510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42" name="Group 4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643" name="Freeform 5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4" name="Group 4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645" name="Freeform 5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46" name="Group 4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647" name="Freeform 5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48" name="Group 4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649" name="Freeform 50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50" name="Group 4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651" name="Freeform 50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52" name="Group 48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653" name="Freeform 50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54" name="Group 48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655" name="Freeform 50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56" name="Freeform 50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57" name="Group 48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658" name="Freeform 50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9" name="Group 48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660" name="Freeform 50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61" name="Group 48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662" name="Freeform 49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63" name="Group 48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664" name="Freeform 49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65" name="Group 48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666" name="Freeform 497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67" name="Group 48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668" name="Freeform 496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69" name="Group 49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670" name="Freeform 49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671" name="Group 49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8369" y="-143"/>
                                                            <a:ext cx="0" cy="590"/>
                                                            <a:chOff x="836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72" name="Freeform 49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6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673" name="Group 49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0779" y="-143"/>
                                                              <a:ext cx="0" cy="590"/>
                                                              <a:chOff x="1077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74" name="Freeform 4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77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4" o:spid="_x0000_s1026" style="position:absolute;margin-left:56.7pt;margin-top:-7.45pt;width:483.1pt;height:30.1pt;z-index:-7955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">
                <v:group id="Group 475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<v:shape id="Freeform 512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Lv8IA&#10;AADcAAAADwAAAGRycy9kb3ducmV2LnhtbERPTYvCMBC9L/gfwgje1lRFcbtNRQTFgwdXPdjb0My2&#10;ZZtJSaLWf28Owh4f7ztb9aYVd3K+saxgMk5AEJdWN1wpuJy3n0sQPiBrbC2Tgid5WOWDjwxTbR/8&#10;Q/dTqEQMYZ+igjqELpXSlzUZ9GPbEUfu1zqDIUJXSe3wEcNNK6dJspAGG44NNXa0qan8O92MAjur&#10;5PKrmBbuubuewyEpjuV8rtRo2K+/QQTqw7/47d5rBYtZXBvPxCMg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u/wgAAANwAAAAPAAAAAAAAAAAAAAAAAJgCAABkcnMvZG93&#10;bnJldi54bWxQSwUGAAAAAAQABAD1AAAAhwMAAAAA&#10;" path="m9650,l,e" filled="f" strokeweight=".19686mm">
                    <v:path arrowok="t" o:connecttype="custom" o:connectlocs="9650,0;0,0" o:connectangles="0,0"/>
                  </v:shape>
                  <v:shape id="Freeform 511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uJMYA&#10;AADcAAAADwAAAGRycy9kb3ducmV2LnhtbESPQWvCQBSE7wX/w/IEb3VjRNHoGkSo9NBDqz00t0f2&#10;mQSzb8Pu1iT/vlso9DjMzDfMPh9MKx7kfGNZwWKegCAurW64UvB5fXnegPABWWNrmRSM5CE/TJ72&#10;mGnb8wc9LqESEcI+QwV1CF0mpS9rMujntiOO3s06gyFKV0ntsI9w08o0SdbSYMNxocaOTjWV98u3&#10;UWCXldxsi7Rw4/nrGt6S4r1crZSaTYfjDkSgIfyH/9qvWsF6uYXfM/EIyMM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XuJM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476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<v:shape id="Freeform 510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etcQA&#10;AADcAAAADwAAAGRycy9kb3ducmV2LnhtbESPS4vCQBCE7wv+h6GFva2TiPiIjiKCsldfiLc20ybB&#10;TE/MjBr99Y6wsMeiqr6iJrPGlOJOtSssK4g7EQji1OqCMwW77fJnCMJ5ZI2lZVLwJAezaetrgom2&#10;D17TfeMzESDsElSQe18lUro0J4OuYyvi4J1tbdAHWWdS1/gIcFPKbhT1pcGCw0KOFS1ySi+bm1Fw&#10;HByy+NodnU78Gnr9HK32y8tKqe92Mx+D8NT4//Bf+1cr6Pdi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pHrXEAAAA3AAAAA8AAAAAAAAAAAAAAAAAmAIAAGRycy9k&#10;b3ducmV2LnhtbFBLBQYAAAAABAAEAPUAAACJAwAAAAA=&#10;" path="m,l,72e" filled="f" strokeweight=".19686mm">
                      <v:path arrowok="t" o:connecttype="custom" o:connectlocs="0,-143;0,-71" o:connectangles="0,0"/>
                    </v:shape>
                    <v:group id="Group 477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  <v:shape id="Freeform 509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clWcUA&#10;AADcAAAADwAAAGRycy9kb3ducmV2LnhtbESPS4vCQBCE74L/YWjB2zrxgY+so4hg8Lo+WPbWZnqT&#10;YKYnZkaN++sdYcFjUVVfUfNlY0pxo9oVlhX0exEI4tTqgjMFh/3mYwrCeWSNpWVS8CAHy0W7NcdY&#10;2zt/0W3nMxEg7GJUkHtfxVK6NCeDrmcr4uD92tqgD7LOpK7xHuCmlIMoGkuDBYeFHCta55Sed1ej&#10;4GfynfUvg9npxH9Trx+z5Lg5J0p1O83qE4Snxr/D/+2tVjAeDeF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yVZxQAAANwAAAAPAAAAAAAAAAAAAAAAAJgCAABkcnMv&#10;ZG93bnJldi54bWxQSwUGAAAAAAQABAD1AAAAigMAAAAA&#10;" path="m,l,72e" filled="f" strokeweight=".19686mm">
                        <v:path arrowok="t" o:connecttype="custom" o:connectlocs="0,-143;0,-71" o:connectangles="0,0"/>
                      </v:shape>
                      <v:group id="Group 478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<v:shape id="Freeform 508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YtsQA&#10;AADcAAAADwAAAGRycy9kb3ducmV2LnhtbESPS4vCQBCE74L/YWjB2zpRfGYdRQSD1/XBsrc205sE&#10;Mz0xM2rcX+8ICx6LqvqKmi8bU4ob1a6wrKDfi0AQp1YXnCk47DcfUxDOI2ssLZOCBzlYLtqtOcba&#10;3vmLbjufiQBhF6OC3PsqltKlORl0PVsRB+/X1gZ9kHUmdY33ADelHETRWBosOCzkWNE6p/S8uxoF&#10;P5PvrH8ZzE4n/pt6/Zglx805UarbaVafIDw1/h3+b2+1gvFwBK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SGLbEAAAA3AAAAA8AAAAAAAAAAAAAAAAAmAIAAGRycy9k&#10;b3ducmV2LnhtbFBLBQYAAAAABAAEAPUAAACJAwAAAAA=&#10;" path="m,l,72e" filled="f" strokeweight=".19686mm">
                          <v:path arrowok="t" o:connecttype="custom" o:connectlocs="0,-143;0,-71" o:connectangles="0,0"/>
                        </v:shape>
                        <v:group id="Group 479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      <v:shape id="Freeform 507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jWsUA&#10;AADcAAAADwAAAGRycy9kb3ducmV2LnhtbESPQWvCQBSE7wX/w/KE3upGKSamriKC4tXYIt6e2dck&#10;mH0bs2uM/fVdodDjMDPfMPNlb2rRUesqywrGowgEcW51xYWCz8PmLQHhPLLG2jIpeJCD5WLwMsdU&#10;2zvvqct8IQKEXYoKSu+bVEqXl2TQjWxDHLxv2xr0QbaF1C3eA9zUchJFU2mw4rBQYkPrkvJLdjMK&#10;TvGxGF8ns/OZfxKvH7Pt1+ayVep12K8+QHjq/X/4r73TCqbvMT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CNaxQAAANwAAAAPAAAAAAAAAAAAAAAAAJgCAABkcnMv&#10;ZG93bnJldi54bWxQSwUGAAAAAAQABAD1AAAAigMAAAAA&#10;" path="m,l,72e" filled="f" strokeweight=".19686mm">
                            <v:path arrowok="t" o:connecttype="custom" o:connectlocs="0,-143;0,-71" o:connectangles="0,0"/>
                          </v:shape>
                          <v:group id="Group 480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        <v:shape id="Freeform 506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Ss8MA&#10;AADcAAAADwAAAGRycy9kb3ducmV2LnhtbESPT4vCMBTE7wt+h/CEva2pImqrUURQ9uo/xNuzebbF&#10;5qU2Uauf3ggLexxm5jfMZNaYUtypdoVlBd1OBII4tbrgTMFuu/wZgXAeWWNpmRQ8ycFs2vqaYKLt&#10;g9d03/hMBAi7BBXk3leJlC7NyaDr2Io4eGdbG/RB1pnUNT4C3JSyF0UDabDgsJBjRYuc0svmZhQc&#10;h4ese+3FpxO/Rl4/49V+eVkp9d1u5mMQnhr/H/5r/2oFg34M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8Ss8MAAADcAAAADwAAAAAAAAAAAAAAAACYAgAAZHJzL2Rv&#10;d25yZXYueG1sUEsFBgAAAAAEAAQA9QAAAIgDAAAAAA==&#10;" path="m,l,72e" filled="f" strokeweight=".19686mm">
                              <v:path arrowok="t" o:connecttype="custom" o:connectlocs="0,-143;0,-71" o:connectangles="0,0"/>
                            </v:shape>
                            <v:group id="Group 481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      <v:shape id="Freeform 505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IaMQA&#10;AADcAAAADwAAAGRycy9kb3ducmV2LnhtbESPS4vCQBCE7wv+h6GFva2TCL6io4ig7NUX4q3NtEkw&#10;0xMzo0Z/vSMs7LGoqq+oyawxpbhT7QrLCuJOBII4tbrgTMFuu/wZgnAeWWNpmRQ8ycFs2vqaYKLt&#10;g9d03/hMBAi7BBXk3leJlC7NyaDr2Io4eGdbG/RB1pnUNT4C3JSyG0V9abDgsJBjRYuc0svmZhQc&#10;B4csvnZHpxO/hl4/R6v98rJS6rvdzMcgPDX+P/zX/tUK+r0YPmfCEZ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iGjEAAAA3AAAAA8AAAAAAAAAAAAAAAAAmAIAAGRycy9k&#10;b3ducmV2LnhtbFBLBQYAAAAABAAEAPUAAACJAwAAAAA=&#10;" path="m,l,72e" filled="f" strokeweight=".19686mm">
                                <v:path arrowok="t" o:connecttype="custom" o:connectlocs="0,-143;0,-71" o:connectangles="0,0"/>
                              </v:shape>
                              <v:group id="Group 482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          <v:shape id="Freeform 504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zhMUA&#10;AADcAAAADwAAAGRycy9kb3ducmV2LnhtbESPS4vCQBCE74L/YWjB2zpR8ZV1FBEMXtcHy97aTG8S&#10;zPTEzKhxf70jLHgsquorar5sTCluVLvCsoJ+LwJBnFpdcKbgsN98TEE4j6yxtEwKHuRguWi35hhr&#10;e+cvuu18JgKEXYwKcu+rWEqX5mTQ9WxFHLxfWxv0QdaZ1DXeA9yUchBFY2mw4LCQY0XrnNLz7moU&#10;/Ey+s/5lMDud+G/q9WOWHDfnRKlup1l9gvDU+Hf4v73VCsajI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rOExQAAANwAAAAPAAAAAAAAAAAAAAAAAJgCAABkcnMv&#10;ZG93bnJldi54bWxQSwUGAAAAAAQABAD1AAAAigMAAAAA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483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              <v:shape id="Freeform 503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BgcQA&#10;AADcAAAADwAAAGRycy9kb3ducmV2LnhtbESPT4vCMBTE78J+h/AW9qbpulS0GmURXDx48N/B3h7N&#10;sy02LyXJav32RhA8DjPzG2a26EwjruR8bVnB9yABQVxYXXOp4HhY9ccgfEDW2FgmBXfysJh/9GaY&#10;aXvjHV33oRQRwj5DBVUIbSalLyoy6Ae2JY7e2TqDIUpXSu3wFuGmkcMkGUmDNceFCltaVlRc9v9G&#10;gf0p5XiSD3N3/zsdwibJt0WaKvX12f1OQQTqwjv8aq+1glGawv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AYHEAAAA3A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502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f9sUA&#10;AADcAAAADwAAAGRycy9kb3ducmV2LnhtbESPQWvCQBSE74X+h+UVvNVNlQSNrlIESw8ebPRgbo/s&#10;Mwlm34bdrcZ/3xWEHoeZ+YZZrgfTiSs531pW8DFOQBBXVrdcKzgetu8zED4ga+wsk4I7eVivXl+W&#10;mGt74x+6FqEWEcI+RwVNCH0upa8aMujHtieO3tk6gyFKV0vt8BbhppOTJMmkwZbjQoM9bRqqLsWv&#10;UWCntZzNy0np7l+nQ9gl5b5KU6VGb8PnAkSgIfyHn+1vrSBLM3ic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Z/2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484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            <v:shape id="Freeform 501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h9cIA&#10;AADcAAAADwAAAGRycy9kb3ducmV2LnhtbERPy2rCQBTdF/oPwy24qxMD2hgdRQpKt/VB6e6auWaC&#10;mTsxM43Rr3cWQpeH854ve1uLjlpfOVYwGiYgiAunKy4V7Hfr9wyED8gaa8ek4EYelovXlznm2l35&#10;m7ptKEUMYZ+jAhNCk0vpC0MW/dA1xJE7udZiiLAtpW7xGsNtLdMkmUiLFccGgw19GirO2z+r4Pfj&#10;pxxd0unxyPcs6Nt0c1ifN0oN3vrVDESgPvyLn+4vrWAyjmvj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iH1wgAAANwAAAAPAAAAAAAAAAAAAAAAAJgCAABkcnMvZG93&#10;bnJldi54bWxQSwUGAAAAAAQABAD1AAAAhwMAAAAA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485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              <v:shape id="Freeform 500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nTsIA&#10;AADcAAAADwAAAGRycy9kb3ducmV2LnhtbERPu27CMBTdkfgH61ZiAweGFFIMqpBArA0gxHaJb5OI&#10;+DqN3Tz69fWAxHh03uttbyrRUuNKywrmswgEcWZ1ybmC82k/XYJwHlljZZkUDORguxmP1pho2/EX&#10;tanPRQhhl6CCwvs6kdJlBRl0M1sTB+7bNgZ9gE0udYNdCDeVXERRLA2WHBoKrGlXUPZIf42C2/s1&#10;n/8sVvc7/y29HlaHy/5xUGry1n9+gPDU+5f46T5qBXEc5ocz4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OdOwgAAANwAAAAPAAAAAAAAAAAAAAAAAJgCAABkcnMvZG93&#10;bnJldi54bWxQSwUGAAAAAAQABAD1AAAAhw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486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              <v:shape id="Freeform 499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7cosMA&#10;AADcAAAADwAAAGRycy9kb3ducmV2LnhtbESPT4vCMBTE7wt+h/AEb5raQ9VqFBGUvfoP8fZsnm2x&#10;ealNVquf3iws7HGYmd8ws0VrKvGgxpWWFQwHEQjizOqScwWH/bo/BuE8ssbKMil4kYPFvPM1w1Tb&#10;J2/psfO5CBB2KSoovK9TKV1WkEE3sDVx8K62MeiDbHKpG3wGuKlkHEWJNFhyWCiwplVB2W33YxSc&#10;R6d8eI8nlwu/x16/Jpvj+rZRqtdtl1MQnlr/H/5rf2sFSRLD75lw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7cosMAAADcAAAADwAAAAAAAAAAAAAAAACYAgAAZHJzL2Rv&#10;d25yZXYueG1sUEsFBgAAAAAEAAQA9QAAAIgDAAAAAA=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487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                      <v:shape id="Freeform 498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vhTcQA&#10;AADcAAAADwAAAGRycy9kb3ducmV2LnhtbESPT4vCMBTE78J+h/AEb5oqS63VKMuC4tU/y+Lt2Tzb&#10;YvPSbbJa/fRGEDwOM/MbZrZoTSUu1LjSsoLhIAJBnFldcq5gv1v2ExDOI2usLJOCGzlYzD86M0y1&#10;vfKGLlufiwBhl6KCwvs6ldJlBRl0A1sTB+9kG4M+yCaXusFrgJtKjqIolgZLDgsF1vRdUHbe/hsF&#10;h/FvPvwbTY5Hvide3yarn+V5pVSv235NQXhq/Tv8aq+1gjj+hO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r4U3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488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                      <v:shape id="Freeform 497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aocUA&#10;AADcAAAADwAAAGRycy9kb3ducmV2LnhtbESPT2vCQBTE70K/w/IK3nRjDqmmrlKEiFf/lNLbM/ua&#10;BLNvY3Y1ST+9Wyh4HGbmN8xy3Zta3Kl1lWUFs2kEgji3uuJCwemYTeYgnEfWWFsmBQM5WK9eRktM&#10;te14T/eDL0SAsEtRQel9k0rp8pIMuqltiIP3Y1uDPsi2kLrFLsBNLeMoSqTBisNCiQ1tSsovh5tR&#10;8P32Vcyu8eJ85t+518Ni+5ldtkqNX/uPdxCeev8M/7d3WkGSJPB3Jh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dqhxQAAANwAAAAPAAAAAAAAAAAAAAAAAJgCAABkcnMv&#10;ZG93bnJldi54bWxQSwUGAAAAAAQABAD1AAAAigMAAAAA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489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                        <v:shape id="Freeform 496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rSMIA&#10;AADcAAAADwAAAGRycy9kb3ducmV2LnhtbERPu27CMBTdkfgH61ZiAweGFFIMqpBArA0gxHaJb5OI&#10;+DqN3Tz69fWAxHh03uttbyrRUuNKywrmswgEcWZ1ybmC82k/XYJwHlljZZkUDORguxmP1pho2/EX&#10;tanPRQhhl6CCwvs6kdJlBRl0M1sTB+7bNgZ9gE0udYNdCDeVXERRLA2WHBoKrGlXUPZIf42C2/s1&#10;n/8sVvc7/y29HlaHy/5xUGry1n9+gPDU+5f46T5qBXEc1oYz4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utIwgAAANwAAAAPAAAAAAAAAAAAAAAAAJgCAABkcnMvZG93&#10;bnJldi54bWxQSwUGAAAAAAQABAD1AAAAhwMAAAAA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490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                                <v:shape id="Freeform 495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xk74A&#10;AADcAAAADwAAAGRycy9kb3ducmV2LnhtbERPyw7BQBTdS/zD5ErsmLLwKENEQmy9InZX52obnTvV&#10;GZSvNwuJ5cl5T+e1KcSTKpdbVtDrRiCIE6tzThUc9qvOCITzyBoLy6TgTQ7ms2ZjirG2L97Sc+dT&#10;EULYxagg876MpXRJRgZd15bEgbvayqAPsEqlrvAVwk0h+1E0kAZzDg0ZlrTMKLntHkbBeXhKe/f+&#10;+HLhz8jr93h9XN3WSrVb9WICwlPt/+Kfe6MVDIZhfjgTjoC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JcZO+AAAA3AAAAA8AAAAAAAAAAAAAAAAAmAIAAGRycy9kb3ducmV2&#10;LnhtbFBLBQYAAAAABAAEAPUAAACD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491" o:spid="_x0000_s1061" style="position:absolute;left:8369;top:-143;width:0;height:590" coordorigin="836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SB3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Ev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JIHfxgAAANwA&#10;AAAPAAAAAAAAAAAAAAAAAKoCAABkcnMvZG93bnJldi54bWxQSwUGAAAAAAQABAD6AAAAnQMAAAAA&#10;">
                                                  <v:shape id="Freeform 494" o:spid="_x0000_s1062" style="position:absolute;left:836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YJsQA&#10;AADcAAAADwAAAGRycy9kb3ducmV2LnhtbESPW4vCMBSE3wX/QziCb5pavNE1ingBBWHxsu+H5mxb&#10;tjkpTdTqrzeCsI/DzHzDzBaNKcWNaldYVjDoRyCIU6sLzhRcztveFITzyBpLy6TgQQ4W83Zrhom2&#10;dz7S7eQzESDsElSQe18lUro0J4Oubyvi4P3a2qAPss6krvEe4KaUcRSNpcGCw0KOFa1ySv9OV6Pg&#10;++d5aVaT9WHv4uFmuzlW0b4cKdXtNMsvEJ4a/x/+tHdawXgSw/t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2CbEAAAA3AAAAA8AAAAAAAAAAAAAAAAAmAIAAGRycy9k&#10;b3ducmV2LnhtbFBLBQYAAAAABAAEAPUAAACJAwAAAAA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492" o:spid="_x0000_s1063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                                  <v:shape id="Freeform 493" o:spid="_x0000_s1064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lycUA&#10;AADcAAAADwAAAGRycy9kb3ducmV2LnhtbESPQWvCQBSE70L/w/IK3nRjsCqpq5TUQAWhaPX+yL4m&#10;wezbkF1N2l/vCoLHYWa+YZbr3tTiSq2rLCuYjCMQxLnVFRcKjj/ZaAHCeWSNtWVS8EcO1quXwRIT&#10;bTve0/XgCxEg7BJUUHrfJFK6vCSDbmwb4uD92tagD7ItpG6xC3BTyziKZtJgxWGhxIbSkvLz4WIU&#10;fJ/+j306/9xtXTzdZJt9E23rN6WGr/3HOwhPvX+GH+0vrWA2n8L9TDg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eXJxQAAANwAAAAPAAAAAAAAAAAAAAAAAJgCAABkcnMv&#10;ZG93bnJldi54bWxQSwUGAAAAAAQABAD1AAAAigMAAAAA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sz w:val="19"/>
          <w:szCs w:val="19"/>
        </w:rPr>
        <w:t>Res</w:t>
      </w:r>
      <w:r w:rsidR="00E71633"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 w:rsidR="00E71633">
        <w:rPr>
          <w:rFonts w:ascii="Arial" w:eastAsia="Arial" w:hAnsi="Arial" w:cs="Arial"/>
          <w:sz w:val="19"/>
          <w:szCs w:val="19"/>
        </w:rPr>
        <w:tab/>
      </w:r>
      <w:r w:rsidR="00E71633">
        <w:rPr>
          <w:rFonts w:ascii="Arial" w:eastAsia="Arial" w:hAnsi="Arial" w:cs="Arial"/>
          <w:w w:val="103"/>
          <w:sz w:val="19"/>
          <w:szCs w:val="19"/>
        </w:rPr>
        <w:t>f_oc_op rmw</w:t>
      </w:r>
    </w:p>
    <w:p w:rsidR="004665D7" w:rsidRDefault="004665D7">
      <w:pPr>
        <w:spacing w:line="200" w:lineRule="exact"/>
      </w:pPr>
    </w:p>
    <w:p w:rsidR="004665D7" w:rsidRDefault="004665D7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f_oc_op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ilt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10µs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5</w:t>
            </w:r>
            <w:r>
              <w:rPr>
                <w:rFonts w:ascii="Arial" w:eastAsia="Arial" w:hAnsi="Arial" w:cs="Arial"/>
                <w:position w:val="3"/>
              </w:rPr>
              <w:t>µs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3µs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1.5µs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"/>
        </w:rPr>
        <w:t>er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urr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ilur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od</w:t>
      </w:r>
      <w:r>
        <w:rPr>
          <w:rFonts w:ascii="Arial" w:eastAsia="Arial" w:hAnsi="Arial" w:cs="Arial"/>
          <w:b/>
        </w:rPr>
        <w:t>es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2"/>
        <w:gridCol w:w="3382"/>
        <w:gridCol w:w="1409"/>
      </w:tblGrid>
      <w:tr w:rsidR="004665D7">
        <w:trPr>
          <w:trHeight w:hRule="exact" w:val="355"/>
        </w:trPr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Fm_6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ilur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od</w:t>
            </w:r>
            <w:r>
              <w:rPr>
                <w:rFonts w:ascii="Arial" w:eastAsia="Arial" w:hAnsi="Arial" w:cs="Arial"/>
                <w:b/>
              </w:rPr>
              <w:t>es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2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723"/>
        <w:gridCol w:w="844"/>
        <w:gridCol w:w="688"/>
        <w:gridCol w:w="1035"/>
        <w:gridCol w:w="688"/>
        <w:gridCol w:w="688"/>
        <w:gridCol w:w="1035"/>
        <w:gridCol w:w="688"/>
        <w:gridCol w:w="688"/>
        <w:gridCol w:w="1035"/>
        <w:gridCol w:w="688"/>
      </w:tblGrid>
      <w:tr w:rsidR="004665D7">
        <w:trPr>
          <w:trHeight w:hRule="exact" w:val="310"/>
        </w:trPr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1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right="3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right="3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right="3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59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7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fm_oc_op3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fm_oc_op2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fm_oc_op1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</w:tr>
      <w:tr w:rsidR="004665D7">
        <w:trPr>
          <w:trHeight w:hRule="exact" w:val="350"/>
        </w:trPr>
        <w:tc>
          <w:tcPr>
            <w:tcW w:w="8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8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0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3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rmw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</w:tr>
    </w:tbl>
    <w:p w:rsidR="004665D7" w:rsidRDefault="004665D7">
      <w:pPr>
        <w:spacing w:before="4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3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fm_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mw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ure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Beh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vior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Latched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Auto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Res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art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Error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Wa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ni</w:t>
            </w:r>
            <w:r>
              <w:rPr>
                <w:rFonts w:ascii="Arial" w:eastAsia="Arial" w:hAnsi="Arial" w:cs="Arial"/>
                <w:position w:val="3"/>
              </w:rPr>
              <w:t>ng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efault)</w:t>
            </w:r>
          </w:p>
        </w:tc>
      </w:tr>
    </w:tbl>
    <w:p w:rsidR="004665D7" w:rsidRDefault="004665D7">
      <w:pPr>
        <w:spacing w:before="7" w:line="240" w:lineRule="exact"/>
        <w:rPr>
          <w:sz w:val="24"/>
          <w:szCs w:val="24"/>
        </w:rPr>
      </w:pPr>
    </w:p>
    <w:p w:rsidR="004665D7" w:rsidRDefault="00E71633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1.1.2       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ntrol registers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00" w:lineRule="exact"/>
      </w:pPr>
    </w:p>
    <w:p w:rsidR="004665D7" w:rsidRDefault="00E71633">
      <w:pPr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Curr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Sen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Ampli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1"/>
        </w:rPr>
        <w:t>1&amp;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0"/>
        <w:gridCol w:w="2904"/>
        <w:gridCol w:w="1409"/>
      </w:tblGrid>
      <w:tr w:rsidR="004665D7">
        <w:trPr>
          <w:trHeight w:hRule="exact" w:val="354"/>
        </w:trPr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_</w:t>
            </w:r>
            <w:r>
              <w:rPr>
                <w:rFonts w:ascii="Arial" w:eastAsia="Arial" w:hAnsi="Arial" w:cs="Arial"/>
                <w:b/>
                <w:spacing w:val="1"/>
              </w:rPr>
              <w:t>gai_1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1&amp;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2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310"/>
        </w:trPr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0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op1_gai1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7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op2_gai1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24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ai1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6:4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96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64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48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32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spacing w:val="-2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efa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16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12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24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ai1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2:0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96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64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48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32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spacing w:val="-2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efa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16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12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Curr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Sen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Ampli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1"/>
        </w:rPr>
        <w:t>1&amp;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0"/>
        <w:gridCol w:w="2904"/>
        <w:gridCol w:w="1409"/>
      </w:tblGrid>
      <w:tr w:rsidR="004665D7">
        <w:trPr>
          <w:trHeight w:hRule="exact" w:val="354"/>
        </w:trPr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_</w:t>
            </w:r>
            <w:r>
              <w:rPr>
                <w:rFonts w:ascii="Arial" w:eastAsia="Arial" w:hAnsi="Arial" w:cs="Arial"/>
                <w:b/>
                <w:spacing w:val="1"/>
              </w:rPr>
              <w:t>gai_2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1&amp;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1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310"/>
        </w:trPr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0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op1_gai2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7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op2_gai2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rw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</w:tr>
    </w:tbl>
    <w:p w:rsidR="004665D7" w:rsidRDefault="004665D7">
      <w:pPr>
        <w:spacing w:before="4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241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ai2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6:4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96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64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</w:t>
            </w:r>
            <w:r w:rsidRPr="009A62A5">
              <w:rPr>
                <w:rFonts w:ascii="Arial" w:eastAsia="Arial" w:hAnsi="Arial" w:cs="Arial"/>
                <w:spacing w:val="-2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efa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32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24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16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12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24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ai2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2:0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96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64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4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8</w:t>
            </w:r>
            <w:r w:rsidRPr="009A62A5">
              <w:rPr>
                <w:rFonts w:ascii="Arial" w:eastAsia="Arial" w:hAnsi="Arial" w:cs="Arial"/>
                <w:spacing w:val="-2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efa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32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</w:t>
            </w:r>
            <w:r w:rsidRPr="009A62A5"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24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16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12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</w:t>
            </w:r>
            <w:r>
              <w:rPr>
                <w:rFonts w:ascii="Arial" w:eastAsia="Arial" w:hAnsi="Arial" w:cs="Arial"/>
                <w:spacing w:val="18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8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Curr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Sen</w:t>
      </w:r>
      <w:r>
        <w:rPr>
          <w:rFonts w:ascii="Arial" w:eastAsia="Arial" w:hAnsi="Arial" w:cs="Arial"/>
          <w:b/>
          <w:position w:val="-1"/>
        </w:rPr>
        <w:t>se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Ampli</w:t>
      </w:r>
      <w:r>
        <w:rPr>
          <w:rFonts w:ascii="Arial" w:eastAsia="Arial" w:hAnsi="Arial" w:cs="Arial"/>
          <w:b/>
          <w:position w:val="-1"/>
        </w:rPr>
        <w:t>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Zer</w:t>
      </w:r>
      <w:r>
        <w:rPr>
          <w:rFonts w:ascii="Arial" w:eastAsia="Arial" w:hAnsi="Arial" w:cs="Arial"/>
          <w:b/>
          <w:position w:val="-1"/>
        </w:rPr>
        <w:t>o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Cu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en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Of</w:t>
      </w:r>
      <w:r>
        <w:rPr>
          <w:rFonts w:ascii="Arial" w:eastAsia="Arial" w:hAnsi="Arial" w:cs="Arial"/>
          <w:b/>
          <w:position w:val="-1"/>
        </w:rPr>
        <w:t>f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et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3"/>
        <w:gridCol w:w="2560"/>
        <w:gridCol w:w="1409"/>
      </w:tblGrid>
      <w:tr w:rsidR="004665D7">
        <w:trPr>
          <w:trHeight w:hRule="exact" w:val="355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_</w:t>
            </w:r>
            <w:r>
              <w:rPr>
                <w:rFonts w:ascii="Arial" w:eastAsia="Arial" w:hAnsi="Arial" w:cs="Arial"/>
                <w:b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</w:rPr>
              <w:t>cl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Zer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Of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99"/>
              </w:rPr>
              <w:t>F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/>
        <w:jc w:val="right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2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597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598" name="Group 436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599" name="Freeform 473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472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1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602" name="Freeform 471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03" name="Group 4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604" name="Freeform 4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05" name="Group 4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606" name="Freeform 4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07" name="Group 4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608" name="Freeform 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09" name="Group 4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610" name="Freeform 4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11" name="Group 4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612" name="Freeform 46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13" name="Group 44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614" name="Freeform 46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15" name="Group 44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616" name="Freeform 46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17" name="Freeform 46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18" name="Group 44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619" name="Freeform 46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20" name="Group 44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621" name="Freeform 46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22" name="Group 447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623" name="Freeform 46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24" name="Group 44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625" name="Freeform 459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26" name="Group 44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627" name="Freeform 458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28" name="Group 45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629" name="Freeform 457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30" name="Group 45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631" name="Freeform 45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632" name="Group 452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-143"/>
                                                            <a:ext cx="0" cy="590"/>
                                                            <a:chOff x="354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33" name="Freeform 45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634" name="Group 453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0779" y="-143"/>
                                                              <a:ext cx="0" cy="590"/>
                                                              <a:chOff x="10779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35" name="Freeform 4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779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26" style="position:absolute;margin-left:56.7pt;margin-top:-7.45pt;width:483.1pt;height:30.1pt;z-index:-7954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">
                <v:group id="Group 436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Freeform 473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QYsYA&#10;AADcAAAADwAAAGRycy9kb3ducmV2LnhtbESPQWvCQBSE74X+h+UVvNWNlhQT3YRSaPHQQxs9mNsj&#10;+0yC2bdhd6vx33cLgsdhZr5hNuVkBnEm53vLChbzBARxY3XPrYL97uN5BcIHZI2DZVJwJQ9l8fiw&#10;wVzbC//QuQqtiBD2OSroQhhzKX3TkUE/tyNx9I7WGQxRulZqh5cIN4NcJsmrNNhzXOhwpPeOmlP1&#10;axTYl1ausnpZu+vnYRe+kvq7SVOlZk/T2xpEoCncw7f2VitIswz+z8Qj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bQYs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472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NBMEA&#10;AADcAAAADwAAAGRycy9kb3ducmV2LnhtbERPTYvCMBC9L/gfwgje1kRF0WoUEVY8eNhVD/Y2NGNb&#10;bCYlyWr99+awsMfH+15tOtuIB/lQO9YwGioQxIUzNZcaLuevzzmIEJENNo5Jw4sCbNa9jxVmxj35&#10;hx6nWIoUwiFDDVWMbSZlKCqyGIauJU7czXmLMUFfSuPxmcJtI8dKzaTFmlNDhS3tKirup1+rwU1K&#10;OV/k49y/9tdzPKr8u5hOtR70u+0SRKQu/ov/3AejYabS/HQmHQ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jQTBAAAA3AAAAA8AAAAAAAAAAAAAAAAAmAIAAGRycy9kb3du&#10;cmV2LnhtbFBLBQYAAAAABAAEAPUAAACGAwAAAAA=&#10;" path="m,l9650,e" filled="f" strokeweight=".19686mm">
                    <v:path arrowok="t" o:connecttype="custom" o:connectlocs="0,0;9650,0" o:connectangles="0,0"/>
                  </v:shape>
                  <v:group id="Group 437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<v:shape id="Freeform 471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5AsUA&#10;AADcAAAADwAAAGRycy9kb3ducmV2LnhtbESPQWvCQBSE7wX/w/KE3urGHKKmbkSEhF5rW0pvz+wz&#10;Ccm+jdltjP76bqHQ4zAz3zDb3WQ6MdLgGssKlosIBHFpdcOVgve3/GkNwnlkjZ1lUnAjB7ts9rDF&#10;VNsrv9J49JUIEHYpKqi971MpXVmTQbewPXHwznYw6IMcKqkHvAa46WQcRYk02HBYqLGnQ01le/w2&#10;Cr5Wn9XyEm9OJ76vvb5tio+8LZR6nE/7ZxCeJv8f/mu/aAVJFMP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TkCxQAAANwAAAAPAAAAAAAAAAAAAAAAAJgCAABkcnMv&#10;ZG93bnJldi54bWxQSwUGAAAAAAQABAD1AAAAigMAAAAA&#10;" path="m,l,72e" filled="f" strokeweight=".19686mm">
                      <v:path arrowok="t" o:connecttype="custom" o:connectlocs="0,-143;0,-71" o:connectangles="0,0"/>
                    </v:shape>
                    <v:group id="Group 438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<v:shape id="Freeform 470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E7cQA&#10;AADcAAAADwAAAGRycy9kb3ducmV2LnhtbESPT4vCMBTE78J+h/AWvGmqiNpqlEVQvK5/EG/P5m1b&#10;bF5qE2vdT79ZEDwOM/MbZr5sTSkaql1hWcGgH4EgTq0uOFNw2K97UxDOI2ssLZOCJzlYLj46c0y0&#10;ffA3NTufiQBhl6CC3PsqkdKlORl0fVsRB+/H1gZ9kHUmdY2PADelHEbRWBosOCzkWNEqp/S6uxsF&#10;58kpG9yG8eXCv1Ovn/HmuL5ulOp+tl8zEJ5a/w6/2lutYByN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BO3EAAAA3AAAAA8AAAAAAAAAAAAAAAAAmAIAAGRycy9k&#10;b3ducmV2LnhtbFBLBQYAAAAABAAEAPUAAACJAwAAAAA=&#10;" path="m,l,72e" filled="f" strokeweight=".19686mm">
                        <v:path arrowok="t" o:connecttype="custom" o:connectlocs="0,-143;0,-71" o:connectangles="0,0"/>
                      </v:shape>
                      <v:group id="Group 439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<v:shape id="Freeform 469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/AcUA&#10;AADcAAAADwAAAGRycy9kb3ducmV2LnhtbESPT2vCQBTE70K/w/IK3nRjDqmmrlKEiFf/lNLbM/ua&#10;BLNvY3Y1ST+9Wyh4HGbmN8xy3Zta3Kl1lWUFs2kEgji3uuJCwemYTeYgnEfWWFsmBQM5WK9eRktM&#10;te14T/eDL0SAsEtRQel9k0rp8pIMuqltiIP3Y1uDPsi2kLrFLsBNLeMoSqTBisNCiQ1tSsovh5tR&#10;8P32Vcyu8eJ85t+518Ni+5ldtkqNX/uPdxCeev8M/7d3WkESJfB3Jh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j8BxQAAANwAAAAPAAAAAAAAAAAAAAAAAJgCAABkcnMv&#10;ZG93bnJldi54bWxQSwUGAAAAAAQABAD1AAAAigMAAAAA&#10;" path="m,l,72e" filled="f" strokeweight=".19686mm">
                          <v:path arrowok="t" o:connecttype="custom" o:connectlocs="0,-143;0,-71" o:connectangles="0,0"/>
                        </v:shape>
                        <v:group id="Group 440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  <v:shape id="Freeform 468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kO6L4A&#10;AADcAAAADwAAAGRycy9kb3ducmV2LnhtbERPyw7BQBTdS/zD5ErsmLLwKENEQmy9InZX52obnTvV&#10;GZSvNwuJ5cl5T+e1KcSTKpdbVtDrRiCIE6tzThUc9qvOCITzyBoLy6TgTQ7ms2ZjirG2L97Sc+dT&#10;EULYxagg876MpXRJRgZd15bEgbvayqAPsEqlrvAVwk0h+1E0kAZzDg0ZlrTMKLntHkbBeXhKe/f+&#10;+HLhz8jr93h9XN3WSrVb9WICwlPt/+Kfe6MVDKKwNpwJR0DO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95Dui+AAAA3AAAAA8AAAAAAAAAAAAAAAAAmAIAAGRycy9kb3ducmV2&#10;LnhtbFBLBQYAAAAABAAEAPUAAACDAwAAAAA=&#10;" path="m,l,72e" filled="f" strokeweight=".19686mm">
                            <v:path arrowok="t" o:connecttype="custom" o:connectlocs="0,-143;0,-71" o:connectangles="0,0"/>
                          </v:shape>
                          <v:group id="Group 441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      <v:shape id="Freeform 467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UM8EA&#10;AADcAAAADwAAAGRycy9kb3ducmV2LnhtbERPTYvCMBC9L/gfwgje1rQeXK1NRQTFq7oi3sZmbIvN&#10;pDZRq79+cxD2+Hjf6bwztXhQ6yrLCuJhBII4t7riQsHvfvU9AeE8ssbaMil4kYN51vtKMdH2yVt6&#10;7HwhQgi7BBWU3jeJlC4vyaAb2oY4cBfbGvQBtoXULT5DuKnlKIrG0mDFoaHEhpYl5dfd3Sg4/RyL&#10;+Daans/8nnj9mq4Pq+taqUG/W8xAeOr8v/jj3mgF4zjMD2fCE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WlDPBAAAA3AAAAA8AAAAAAAAAAAAAAAAAmAIAAGRycy9kb3du&#10;cmV2LnhtbFBLBQYAAAAABAAEAPUAAACGAwAAAAA=&#10;" path="m,l,72e" filled="f" strokeweight=".19686mm">
                              <v:path arrowok="t" o:connecttype="custom" o:connectlocs="0,-143;0,-71" o:connectangles="0,0"/>
                            </v:shape>
                            <v:group id="Group 442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        <v:shape id="Freeform 466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iv38UA&#10;AADcAAAADwAAAGRycy9kb3ducmV2LnhtbESPT2vCQBTE7wW/w/IEb80mOfgnukoREnrVthRvL9nX&#10;JJh9G7NbjX76bqHQ4zAzv2E2u9F04kqDay0rSKIYBHFldcu1gve3/HkJwnlkjZ1lUnAnB7vt5GmD&#10;mbY3PtD16GsRIOwyVNB432dSuqohgy6yPXHwvuxg0Ac51FIPeAtw08k0jufSYMthocGe9g1V5+O3&#10;UXBafNbJJV2VJT+WXt9XxUd+LpSaTceXNQhPo/8P/7VftYJ5ksL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K/fxQAAANwAAAAPAAAAAAAAAAAAAAAAAJgCAABkcnMv&#10;ZG93bnJldi54bWxQSwUGAAAAAAQABAD1AAAAigMAAAAA&#10;" path="m,l,72e" filled="f" strokeweight=".19686mm">
                                <v:path arrowok="t" o:connecttype="custom" o:connectlocs="0,-143;0,-71" o:connectangles="0,0"/>
                              </v:shape>
                              <v:group id="Group 443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        <v:shape id="Freeform 465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2SMMQA&#10;AADcAAAADwAAAGRycy9kb3ducmV2LnhtbESPS4vCQBCE7wv+h6GFva2TiPiIjiKCsldfiLc20ybB&#10;TE/MjBr99Y6wsMeiqr6iJrPGlOJOtSssK4g7EQji1OqCMwW77fJnCMJ5ZI2lZVLwJAezaetrgom2&#10;D17TfeMzESDsElSQe18lUro0J4OuYyvi4J1tbdAHWWdS1/gIcFPKbhT1pcGCw0KOFS1ySi+bm1Fw&#10;HByy+NodnU78Gnr9HK32y8tKqe92Mx+D8NT4//Bf+1cr6Mc9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tkjDEAAAA3AAAAA8AAAAAAAAAAAAAAAAAmAIAAGRycy9k&#10;b3ducmV2LnhtbFBLBQYAAAAABAAEAPUAAACJ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444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            <v:shape id="Freeform 464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8mNsQA&#10;AADcAAAADwAAAGRycy9kb3ducmV2LnhtbESPQYvCMBSE7wv+h/CEva2pLhatRhFB8eBhVz3Y26N5&#10;tsXmpSRR6783wsIeh5n5hpkvO9OIOzlfW1YwHCQgiAuray4VnI6brwkIH5A1NpZJwZM8LBe9jzlm&#10;2j74l+6HUIoIYZ+hgiqENpPSFxUZ9APbEkfvYp3BEKUrpXb4iHDTyFGSpNJgzXGhwpbWFRXXw80o&#10;sN+lnEzzUe6e2/Mx7JP8pxiPlfrsd6sZiEBd+A//tXdaQTpM4X0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vJjbEAAAA3A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463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DrcUA&#10;AADcAAAADwAAAGRycy9kb3ducmV2LnhtbESPzYvCMBTE7wv7P4S34E1TFb+qUZaFFQ8e/DrY26N5&#10;tsXmpSRZrf+9EYQ9DjPzG2axak0tbuR8ZVlBv5eAIM6trrhQcDr+dqcgfEDWWFsmBQ/ysFp+fiww&#10;1fbOe7odQiEihH2KCsoQmlRKn5dk0PdsQxy9i3UGQ5SukNrhPcJNLQdJMpYGK44LJTb0U1J+PfwZ&#10;BXZYyOksG2TusT4fwzbJdvlopFTnq/2egwjUhv/wu73RCsb9CbzO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4Ot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445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            <v:shape id="Freeform 462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9rsUA&#10;AADcAAAADwAAAGRycy9kb3ducmV2LnhtbESPT2vCQBTE7wW/w/IEb3UTD9FEVymC0qu2pXh7Zl+T&#10;YPZtzG7zx0/fLRR6HGbmN8xmN5hadNS6yrKCeB6BIM6trrhQ8P52eF6BcB5ZY22ZFIzkYLedPG0w&#10;07bnE3VnX4gAYZehgtL7JpPS5SUZdHPbEAfvy7YGfZBtIXWLfYCbWi6iKJEGKw4LJTa0Lym/nb+N&#10;gsvys4jvi/R65cfK6zE9fhxuR6Vm0+FlDcLT4P/Df+1XrSCJU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7D2uxQAAANwAAAAPAAAAAAAAAAAAAAAAAJgCAABkcnMv&#10;ZG93bnJldi54bWxQSwUGAAAAAAQABAD1AAAAigMAAAAA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446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                    <v:shape id="Freeform 461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7FcUA&#10;AADcAAAADwAAAGRycy9kb3ducmV2LnhtbESPT2vCQBTE7wW/w/IEb80mOfgnukoREnrVthRvL9nX&#10;JJh9G7NbjX76bqHQ4zAzv2E2u9F04kqDay0rSKIYBHFldcu1gve3/HkJwnlkjZ1lUnAnB7vt5GmD&#10;mbY3PtD16GsRIOwyVNB432dSuqohgy6yPXHwvuxg0Ac51FIPeAtw08k0jufSYMthocGe9g1V5+O3&#10;UXBafNbJJV2VJT+WXt9XxUd+LpSaTceXNQhPo/8P/7VftYJ5msD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vsVxQAAANwAAAAPAAAAAAAAAAAAAAAAAJgCAABkcnMv&#10;ZG93bnJldi54bWxQSwUGAAAAAAQABAD1AAAAig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447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                  <v:shape id="Freeform 460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A+cQA&#10;AADcAAAADwAAAGRycy9kb3ducmV2LnhtbESPS4vCQBCE7wv+h6EFb+vELPiIjiKC4tUX4q3NtEkw&#10;0xMzsxr99Y6wsMeiqr6iJrPGlOJOtSssK+h1IxDEqdUFZwr2u+X3EITzyBpLy6TgSQ5m09bXBBNt&#10;H7yh+9ZnIkDYJagg975KpHRpTgZd11bEwbvY2qAPss6krvER4KaUcRT1pcGCw0KOFS1ySq/bX6Pg&#10;NDhmvVs8Op/5NfT6OVodlteVUp12Mx+D8NT4//Bfe60V9OMf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wPnEAAAA3A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448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                          <v:shape id="Freeform 459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39FsQA&#10;AADcAAAADwAAAGRycy9kb3ducmV2LnhtbESPS4vCQBCE7wv+h6EFb+vEwPqIjiKC4tUX4q3NtEkw&#10;0xMzsxr99Y6wsMeiqr6iJrPGlOJOtSssK+h1IxDEqdUFZwr2u+X3EITzyBpLy6TgSQ5m09bXBBNt&#10;H7yh+9ZnIkDYJagg975KpHRpTgZd11bEwbvY2qAPss6krvER4KaUcRT1pcGCw0KOFS1ySq/bX6Pg&#10;NDhmvVs8Op/5NfT6OVodlteVUp12Mx+D8NT4//Bfe60V9OMf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N/Rb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449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                          <v:shape id="Freeform 458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G+sUA&#10;AADcAAAADwAAAGRycy9kb3ducmV2LnhtbESPT2vCQBTE7wW/w/KE3urGHKKmriKC0qu2It6e2dck&#10;mH2bZrf546fvCkKPw8z8hlmue1OJlhpXWlYwnUQgiDOrS84VfH3u3uYgnEfWWFkmBQM5WK9GL0tM&#10;te34QO3R5yJA2KWooPC+TqV0WUEG3cTWxMH7to1BH2STS91gF+CmknEUJdJgyWGhwJq2BWW3469R&#10;cJmd8+lPvLhe+T73eljsT7vbXqnXcb95B+Gp9//hZ/tDK0jiG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8b6xQAAANwAAAAPAAAAAAAAAAAAAAAAAJgCAABkcnMv&#10;ZG93bnJldi54bWxQSwUGAAAAAAQABAD1AAAAigMAAAAA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450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                          <v:shape id="Freeform 457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D3E8QA&#10;AADcAAAADwAAAGRycy9kb3ducmV2LnhtbESPT4vCMBTE78J+h/AW9mZTe1DbNYosKF7XP8jens2z&#10;LTYv3SZq9dMbQfA4zMxvmMmsM7W4UOsqywoGUQyCOLe64kLBdrPoj0E4j6yxtkwKbuRgNv3oTTDT&#10;9sq/dFn7QgQIuwwVlN43mZQuL8mgi2xDHLyjbQ36INtC6havAW5qmcTxUBqsOCyU2NBPSflpfTYK&#10;/kb7YvCfpIcD38de39LlbnFaKvX12c2/QXjq/Dv8aq+0gmGSwv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A9xPEAAAA3AAAAA8AAAAAAAAAAAAAAAAAmAIAAGRycy9k&#10;b3ducmV2LnhtbFBLBQYAAAAABAAEAPUAAACJAwAAAAA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451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                              <v:shape id="Freeform 456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9tyMQA&#10;AADcAAAADwAAAGRycy9kb3ducmV2LnhtbESPS4vCQBCE7wv+h6GFva2TKPiIjiKCsldfiLc20ybB&#10;TE/MjBr99Y6wsMeiqr6iJrPGlOJOtSssK4g7EQji1OqCMwW77fJnCMJ5ZI2lZVLwJAezaetrgom2&#10;D17TfeMzESDsElSQe18lUro0J4OuYyvi4J1tbdAHWWdS1/gIcFPKbhT1pcGCw0KOFS1ySi+bm1Fw&#10;HByy+NodnU78Gnr9HK32y8tKqe92Mx+D8NT4//Bf+1cr6Pdi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bcjEAAAA3AAAAA8AAAAAAAAAAAAAAAAAmAIAAGRycy9k&#10;b3ducmV2LnhtbFBLBQYAAAAABAAEAPUAAACJ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452" o:spid="_x0000_s1061" style="position:absolute;left:3549;top:-143;width:0;height:590" coordorigin="354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                              <v:shape id="Freeform 455" o:spid="_x0000_s1062" style="position:absolute;left:354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EfcYA&#10;AADcAAAADwAAAGRycy9kb3ducmV2LnhtbESPQWvCQBSE7wX/w/KE3upG09oSXUWigoIgWnt/ZJ9J&#10;MPs2ZLdJ6q/vFgoeh5n5hpkve1OJlhpXWlYwHkUgiDOrS84VXD63Lx8gnEfWWFkmBT/kYLkYPM0x&#10;0bbjE7Vnn4sAYZeggsL7OpHSZQUZdCNbEwfvahuDPsgml7rBLsBNJSdRNJUGSw4LBdaUFpTdzt9G&#10;wfHrfunT9/Vh7yavm+3mVEf76k2p52G/moHw1PtH+L+90wqmcQx/Z8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bEfc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453" o:spid="_x0000_s1063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                            <v:shape id="Freeform 454" o:spid="_x0000_s1064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5ksYA&#10;AADcAAAADwAAAGRycy9kb3ducmV2LnhtbESPQWvCQBSE74L/YXmCN91Uqy2pq5Q0gQqCaO39kX1N&#10;QrNvQ3abRH99t1DwOMzMN8xmN5hadNS6yrKCh3kEgji3uuJCweUjmz2DcB5ZY22ZFFzJwW47Hm0w&#10;1rbnE3VnX4gAYRejgtL7JpbS5SUZdHPbEAfvy7YGfZBtIXWLfYCbWi6iaC0NVhwWSmwoKSn/Pv8Y&#10;BcfP22VInt4Oe7d4TLP01ET7eqXUdDK8voDwNPh7+L/9rhWslyv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P5ksYAAADcAAAADwAAAAAAAAAAAAAAAACYAgAAZHJz&#10;L2Rvd25yZXYueG1sUEsFBgAAAAAEAAQA9QAAAIsDAAAAAA=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zerocl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59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3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ofs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27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1747" w:space="4426"/>
            <w:col w:w="4027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zerocl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Zero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Output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Voltage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ffset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ed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   </w:t>
            </w:r>
            <w:r w:rsidRPr="009A62A5"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2.5V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      </w:t>
            </w:r>
            <w:r w:rsidRPr="009A62A5"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1.65V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(default)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0.4V</w:t>
            </w:r>
          </w:p>
        </w:tc>
      </w:tr>
      <w:tr w:rsidR="004665D7">
        <w:trPr>
          <w:trHeight w:hRule="exact" w:val="11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Zero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Output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Volta</w:t>
            </w:r>
            <w:r>
              <w:rPr>
                <w:rFonts w:ascii="Arial" w:eastAsia="Arial" w:hAnsi="Arial" w:cs="Arial"/>
                <w:b/>
                <w:spacing w:val="2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ju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tm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6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Maximu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ositiv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stm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3"/>
              </w:rPr>
              <w:t>1</w:t>
            </w:r>
            <w:r>
              <w:rPr>
                <w:rFonts w:ascii="Arial" w:eastAsia="Arial" w:hAnsi="Arial" w:cs="Arial"/>
                <w:spacing w:val="1"/>
                <w:position w:val="3"/>
              </w:rPr>
              <w:t>11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6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j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st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me</w:t>
            </w:r>
            <w:r>
              <w:rPr>
                <w:rFonts w:ascii="Arial" w:eastAsia="Arial" w:hAnsi="Arial" w:cs="Arial"/>
                <w:position w:val="3"/>
              </w:rPr>
              <w:t>nt</w:t>
            </w:r>
            <w:r>
              <w:rPr>
                <w:rFonts w:ascii="Arial" w:eastAsia="Arial" w:hAnsi="Arial" w:cs="Arial"/>
                <w:spacing w:val="-9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6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Minim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m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ne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ativ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ad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j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ust</w:t>
            </w:r>
            <w:r>
              <w:rPr>
                <w:rFonts w:ascii="Arial" w:eastAsia="Arial" w:hAnsi="Arial" w:cs="Arial"/>
                <w:position w:val="3"/>
              </w:rPr>
              <w:t>m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ent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Curr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Sen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Ampli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nfigu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ion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8"/>
        <w:gridCol w:w="2826"/>
        <w:gridCol w:w="1409"/>
      </w:tblGrid>
      <w:tr w:rsidR="004665D7">
        <w:trPr>
          <w:trHeight w:hRule="exact" w:val="354"/>
        </w:trPr>
        <w:tc>
          <w:tcPr>
            <w:tcW w:w="570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_</w:t>
            </w:r>
            <w:r>
              <w:rPr>
                <w:rFonts w:ascii="Arial" w:eastAsia="Arial" w:hAnsi="Arial" w:cs="Arial"/>
                <w:b/>
                <w:spacing w:val="1"/>
              </w:rPr>
              <w:t>con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70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nfigu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ion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E71633">
      <w:pPr>
        <w:spacing w:before="78" w:line="280" w:lineRule="exact"/>
        <w:ind w:left="537" w:right="-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5"/>
          <w:sz w:val="19"/>
          <w:szCs w:val="19"/>
        </w:rPr>
        <w:lastRenderedPageBreak/>
        <w:t xml:space="preserve">op1_cal         </w:t>
      </w:r>
      <w:r>
        <w:rPr>
          <w:rFonts w:ascii="Arial" w:eastAsia="Arial" w:hAnsi="Arial" w:cs="Arial"/>
          <w:spacing w:val="9"/>
          <w:position w:val="-5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5"/>
          <w:sz w:val="19"/>
          <w:szCs w:val="19"/>
        </w:rPr>
        <w:t xml:space="preserve">op2_cal         </w:t>
      </w:r>
      <w:r>
        <w:rPr>
          <w:rFonts w:ascii="Arial" w:eastAsia="Arial" w:hAnsi="Arial" w:cs="Arial"/>
          <w:spacing w:val="9"/>
          <w:position w:val="-5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5"/>
          <w:sz w:val="19"/>
          <w:szCs w:val="19"/>
        </w:rPr>
        <w:t xml:space="preserve">op3_cal                       </w:t>
      </w:r>
      <w:r>
        <w:rPr>
          <w:rFonts w:ascii="Arial" w:eastAsia="Arial" w:hAnsi="Arial" w:cs="Arial"/>
          <w:spacing w:val="45"/>
          <w:position w:val="-5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5"/>
          <w:sz w:val="19"/>
          <w:szCs w:val="19"/>
        </w:rPr>
        <w:t xml:space="preserve">Res                       </w:t>
      </w:r>
      <w:r>
        <w:rPr>
          <w:rFonts w:ascii="Arial" w:eastAsia="Arial" w:hAnsi="Arial" w:cs="Arial"/>
          <w:spacing w:val="35"/>
          <w:position w:val="-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position w:val="6"/>
          <w:sz w:val="19"/>
          <w:szCs w:val="19"/>
        </w:rPr>
        <w:t>op1_cal</w:t>
      </w:r>
    </w:p>
    <w:p w:rsidR="004665D7" w:rsidRDefault="009A62A5">
      <w:pPr>
        <w:spacing w:line="140" w:lineRule="exact"/>
        <w:ind w:right="235"/>
        <w:jc w:val="right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7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1781175</wp:posOffset>
                </wp:positionV>
                <wp:extent cx="6135370" cy="382270"/>
                <wp:effectExtent l="5715" t="9525" r="2540" b="8255"/>
                <wp:wrapNone/>
                <wp:docPr id="548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2805"/>
                          <a:chExt cx="9662" cy="602"/>
                        </a:xfrm>
                      </wpg:grpSpPr>
                      <wpg:grpSp>
                        <wpg:cNvPr id="549" name="Group 387"/>
                        <wpg:cNvGrpSpPr>
                          <a:grpSpLocks/>
                        </wpg:cNvGrpSpPr>
                        <wpg:grpSpPr bwMode="auto">
                          <a:xfrm>
                            <a:off x="1140" y="2810"/>
                            <a:ext cx="9651" cy="0"/>
                            <a:chOff x="1140" y="2810"/>
                            <a:chExt cx="9651" cy="0"/>
                          </a:xfrm>
                        </wpg:grpSpPr>
                        <wps:wsp>
                          <wps:cNvPr id="550" name="Freeform 434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433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2" name="Group 388"/>
                          <wpg:cNvGrpSpPr>
                            <a:grpSpLocks/>
                          </wpg:cNvGrpSpPr>
                          <wpg:grpSpPr bwMode="auto">
                            <a:xfrm>
                              <a:off x="2344" y="2810"/>
                              <a:ext cx="0" cy="73"/>
                              <a:chOff x="2344" y="2810"/>
                              <a:chExt cx="0" cy="73"/>
                            </a:xfrm>
                          </wpg:grpSpPr>
                          <wps:wsp>
                            <wps:cNvPr id="553" name="Freeform 432"/>
                            <wps:cNvSpPr>
                              <a:spLocks/>
                            </wps:cNvSpPr>
                            <wps:spPr bwMode="auto">
                              <a:xfrm>
                                <a:off x="2344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4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2810"/>
                                <a:ext cx="0" cy="73"/>
                                <a:chOff x="3549" y="2810"/>
                                <a:chExt cx="0" cy="73"/>
                              </a:xfrm>
                            </wpg:grpSpPr>
                            <wps:wsp>
                              <wps:cNvPr id="555" name="Freeform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6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2810"/>
                                  <a:ext cx="0" cy="73"/>
                                  <a:chOff x="4754" y="2810"/>
                                  <a:chExt cx="0" cy="73"/>
                                </a:xfrm>
                              </wpg:grpSpPr>
                              <wps:wsp>
                                <wps:cNvPr id="557" name="Freeform 4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58" name="Group 3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2810"/>
                                    <a:ext cx="0" cy="73"/>
                                    <a:chOff x="5959" y="2810"/>
                                    <a:chExt cx="0" cy="73"/>
                                  </a:xfrm>
                                </wpg:grpSpPr>
                                <wps:wsp>
                                  <wps:cNvPr id="559" name="Freeform 4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60" name="Group 39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2810"/>
                                      <a:ext cx="0" cy="73"/>
                                      <a:chOff x="7164" y="2810"/>
                                      <a:chExt cx="0" cy="73"/>
                                    </a:xfrm>
                                  </wpg:grpSpPr>
                                  <wps:wsp>
                                    <wps:cNvPr id="561" name="Freeform 4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62" name="Group 39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2810"/>
                                        <a:ext cx="0" cy="73"/>
                                        <a:chOff x="8369" y="2810"/>
                                        <a:chExt cx="0" cy="73"/>
                                      </a:xfrm>
                                    </wpg:grpSpPr>
                                    <wps:wsp>
                                      <wps:cNvPr id="563" name="Freeform 42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64" name="Group 39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2810"/>
                                          <a:ext cx="0" cy="73"/>
                                          <a:chOff x="9574" y="2810"/>
                                          <a:chExt cx="0" cy="73"/>
                                        </a:xfrm>
                                      </wpg:grpSpPr>
                                      <wps:wsp>
                                        <wps:cNvPr id="565" name="Freeform 4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281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810 2810"/>
                                              <a:gd name="T1" fmla="*/ 2810 h 73"/>
                                              <a:gd name="T2" fmla="+- 0 2883 2810"/>
                                              <a:gd name="T3" fmla="*/ 288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66" name="Group 39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401"/>
                                            <a:ext cx="9651" cy="0"/>
                                            <a:chOff x="1140" y="340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567" name="Freeform 42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68" name="Freeform 42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69" name="Group 39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328"/>
                                              <a:ext cx="0" cy="73"/>
                                              <a:chOff x="2344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570" name="Freeform 42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71" name="Group 39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328"/>
                                                <a:ext cx="0" cy="73"/>
                                                <a:chOff x="3549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572" name="Freeform 42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73" name="Group 39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328"/>
                                                  <a:ext cx="0" cy="73"/>
                                                  <a:chOff x="4754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574" name="Freeform 42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75" name="Group 39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  <a:chOff x="5959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576" name="Freeform 42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77" name="Group 40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  <a:chOff x="7164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578" name="Freeform 41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79" name="Group 40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  <a:chOff x="8369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580" name="Freeform 41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81" name="Group 40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  <a:chOff x="9574" y="332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582" name="Freeform 41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32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401 3328"/>
                                                              <a:gd name="T1" fmla="*/ 3401 h 73"/>
                                                              <a:gd name="T2" fmla="+- 0 3328 3328"/>
                                                              <a:gd name="T3" fmla="*/ 332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83" name="Group 40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344" y="2810"/>
                                                            <a:ext cx="0" cy="590"/>
                                                            <a:chOff x="2344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84" name="Freeform 41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344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85" name="Group 40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3549" y="2810"/>
                                                              <a:ext cx="0" cy="590"/>
                                                              <a:chOff x="3549" y="2810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86" name="Freeform 4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49" y="2810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2810 2810"/>
                                                                  <a:gd name="T1" fmla="*/ 2810 h 590"/>
                                                                  <a:gd name="T2" fmla="+- 0 3401 2810"/>
                                                                  <a:gd name="T3" fmla="*/ 3401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1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587" name="Group 405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754" y="2810"/>
                                                                <a:ext cx="0" cy="590"/>
                                                                <a:chOff x="4754" y="2810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88" name="Freeform 41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754" y="2810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2810 2810"/>
                                                                    <a:gd name="T1" fmla="*/ 2810 h 590"/>
                                                                    <a:gd name="T2" fmla="+- 0 3401 2810"/>
                                                                    <a:gd name="T3" fmla="*/ 3401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1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589" name="Group 40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7164" y="2810"/>
                                                                  <a:ext cx="0" cy="590"/>
                                                                  <a:chOff x="7164" y="2810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90" name="Freeform 41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7164" y="2810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2810 2810"/>
                                                                      <a:gd name="T1" fmla="*/ 2810 h 590"/>
                                                                      <a:gd name="T2" fmla="+- 0 3401 2810"/>
                                                                      <a:gd name="T3" fmla="*/ 3401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1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591" name="Group 407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8369" y="2810"/>
                                                                    <a:ext cx="0" cy="590"/>
                                                                    <a:chOff x="8369" y="2810"/>
                                                                    <a:chExt cx="0" cy="59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92" name="Freeform 412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8369" y="2810"/>
                                                                      <a:ext cx="0" cy="59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2810 2810"/>
                                                                        <a:gd name="T1" fmla="*/ 2810 h 590"/>
                                                                        <a:gd name="T2" fmla="+- 0 3401 2810"/>
                                                                        <a:gd name="T3" fmla="*/ 3401 h 590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590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0" y="591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7087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593" name="Group 408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9574" y="2810"/>
                                                                      <a:ext cx="0" cy="590"/>
                                                                      <a:chOff x="9574" y="2810"/>
                                                                      <a:chExt cx="0" cy="59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594" name="Freeform 41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574" y="2810"/>
                                                                        <a:ext cx="0" cy="59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2810 2810"/>
                                                                          <a:gd name="T1" fmla="*/ 2810 h 590"/>
                                                                          <a:gd name="T2" fmla="+- 0 3401 2810"/>
                                                                          <a:gd name="T3" fmla="*/ 3401 h 590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0" y="T1"/>
                                                                          </a:cxn>
                                                                          <a:cxn ang="0">
                                                                            <a:pos x="0" y="T3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h="590">
                                                                            <a:moveTo>
                                                                              <a:pt x="0" y="0"/>
                                                                            </a:moveTo>
                                                                            <a:lnTo>
                                                                              <a:pt x="0" y="591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7087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595" name="Group 40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0779" y="2810"/>
                                                                        <a:ext cx="0" cy="590"/>
                                                                        <a:chOff x="10779" y="2810"/>
                                                                        <a:chExt cx="0" cy="59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96" name="Freeform 410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0779" y="2810"/>
                                                                          <a:ext cx="0" cy="590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2810 2810"/>
                                                                            <a:gd name="T1" fmla="*/ 2810 h 590"/>
                                                                            <a:gd name="T2" fmla="+- 0 3401 2810"/>
                                                                            <a:gd name="T3" fmla="*/ 3401 h 590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0" y="T1"/>
                                                                            </a:cxn>
                                                                            <a:cxn ang="0">
                                                                              <a:pos x="0" y="T3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h="590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0" y="591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7087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6" o:spid="_x0000_s1026" style="position:absolute;margin-left:56.7pt;margin-top:140.25pt;width:483.1pt;height:30.1pt;z-index:-7953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">
                <v:group id="Group 387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shape id="Freeform 434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DZcMA&#10;AADcAAAADwAAAGRycy9kb3ducmV2LnhtbERPz2vCMBS+D/wfwhO8zVSlw3VGkcGGhx226sHeHslb&#10;W9a8lCSz7X9vDoMdP77fu8NoO3EjH1rHClbLDASxdqblWsHl/Pa4BREissHOMSmYKMBhP3vYYWHc&#10;wF90K2MtUgiHAhU0MfaFlEE3ZDEsXU+cuG/nLcYEfS2NxyGF206us+xJWmw5NTTY02tD+qf8tQrc&#10;ppbb52pd+en9eo4fWfWp81ypxXw8voCINMZ/8Z/7ZBTkeZqfzqQj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XDZcMAAADcAAAADwAAAAAAAAAAAAAAAACYAgAAZHJzL2Rv&#10;d25yZXYueG1sUEsFBgAAAAAEAAQA9QAAAIgDAAAAAA==&#10;" path="m9650,l,e" filled="f" strokeweight=".19686mm">
                    <v:path arrowok="t" o:connecttype="custom" o:connectlocs="9650,0;0,0" o:connectangles="0,0"/>
                  </v:shape>
                  <v:shape id="Freeform 433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m/sQA&#10;AADcAAAADwAAAGRycy9kb3ducmV2LnhtbESPQYvCMBSE7wv+h/AEb2uq0kWrUURQPHjY1T1sb4/m&#10;2Rabl5JErf/eLAgeh5n5hlmsOtOIGzlfW1YwGiYgiAuray4V/J62n1MQPiBrbCyTggd5WC17HwvM&#10;tL3zD92OoRQRwj5DBVUIbSalLyoy6Ie2JY7e2TqDIUpXSu3wHuGmkeMk+ZIGa44LFba0qai4HK9G&#10;gZ2UcjrLx7l77P5O4ZDk30WaKjXod+s5iEBdeIdf7b1WkKYj+D8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Zv7EAAAA3AAAAA8AAAAAAAAAAAAAAAAAmAIAAGRycy9k&#10;b3ducmV2LnhtbFBLBQYAAAAABAAEAPUAAACJAwAAAAA=&#10;" path="m,l9650,e" filled="f" strokeweight=".19686mm">
                    <v:path arrowok="t" o:connecttype="custom" o:connectlocs="0,0;9650,0" o:connectangles="0,0"/>
                  </v:shape>
                  <v:group id="Group 388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<v:shape id="Freeform 432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S+MQA&#10;AADcAAAADwAAAGRycy9kb3ducmV2LnhtbESPT4vCMBTE7wt+h/AEb5qq+K9rFBEsXnVXlr09m7dt&#10;sXmpTdTqpzeCsMdhZn7DzJeNKcWValdYVtDvRSCIU6sLzhR8f226UxDOI2ssLZOCOzlYLlofc4y1&#10;vfGOrnufiQBhF6OC3PsqltKlORl0PVsRB+/P1gZ9kHUmdY23ADelHETRWBosOCzkWNE6p/S0vxgF&#10;v5OfrH8ezI5Hfky9vs+Sw+aUKNVpN6tPEJ4a/x9+t7dawWg0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L0vjEAAAA3AAAAA8AAAAAAAAAAAAAAAAAmAIAAGRycy9k&#10;b3ducmV2LnhtbFBLBQYAAAAABAAEAPUAAACJAwAAAAA=&#10;" path="m,l,73e" filled="f" strokeweight=".19686mm">
                      <v:path arrowok="t" o:connecttype="custom" o:connectlocs="0,2810;0,2883" o:connectangles="0,0"/>
                    </v:shape>
                    <v:group id="Group 389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  <v:shape id="Freeform 431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vF8UA&#10;AADcAAAADwAAAGRycy9kb3ducmV2LnhtbESPT2vCQBTE7wW/w/IEb3WjkFajq4hg6LXWUrw9s88k&#10;mH0bs2v+9NN3C4Ueh5n5DbPe9qYSLTWutKxgNo1AEGdWl5wrOH0cnhcgnEfWWFkmBQM52G5GT2tM&#10;tO34ndqjz0WAsEtQQeF9nUjpsoIMuqmtiYN3tY1BH2STS91gF+CmkvMoepEGSw4LBda0Lyi7HR9G&#10;wfn1K5/d58vLhb8XXg/L9PNwS5WajPvdCoSn3v+H/9pv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7u8XxQAAANwAAAAPAAAAAAAAAAAAAAAAAJgCAABkcnMv&#10;ZG93bnJldi54bWxQSwUGAAAAAAQABAD1AAAAigMAAAAA&#10;" path="m,l,73e" filled="f" strokeweight=".19686mm">
                        <v:path arrowok="t" o:connecttype="custom" o:connectlocs="0,2810;0,2883" o:connectangles="0,0"/>
                      </v:shape>
                      <v:group id="Group 390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    <v:shape id="Freeform 430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DU+8QA&#10;AADcAAAADwAAAGRycy9kb3ducmV2LnhtbESPT4vCMBTE7wt+h/CEvWmq4L/aKIug7FVXEW+vzbMt&#10;Ni/dJmr105sFYY/DzPyGSZatqcSNGldaVjDoRyCIM6tLzhXsf9a9KQjnkTVWlknBgxwsF52PBGNt&#10;77yl287nIkDYxaig8L6OpXRZQQZd39bEwTvbxqAPssmlbvAe4KaSwygaS4Mlh4UCa1oVlF12V6Pg&#10;NDnmg9/hLE35OfX6Mdsc1peNUp/d9msOwlPr/8Pv9rdWMBpN4O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1PvEAAAA3AAAAA8AAAAAAAAAAAAAAAAAmAIAAGRycy9k&#10;b3ducmV2LnhtbFBLBQYAAAAABAAEAPUAAACJAwAAAAA=&#10;" path="m,l,73e" filled="f" strokeweight=".19686mm">
                          <v:path arrowok="t" o:connecttype="custom" o:connectlocs="0,2810;0,2883" o:connectangles="0,0"/>
                        </v:shape>
                        <v:group id="Group 391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        <v:shape id="Freeform 429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EsQA&#10;AADcAAAADwAAAGRycy9kb3ducmV2LnhtbESPT4vCMBTE78J+h/CEvWmqoLbVKIugePXPsnh7Ns+2&#10;2LzUJqvVT79ZEDwOM/MbZrZoTSVu1LjSsoJBPwJBnFldcq7gsF/1YhDOI2usLJOCBzlYzD86M0y1&#10;vfOWbjufiwBhl6KCwvs6ldJlBRl0fVsTB+9sG4M+yCaXusF7gJtKDqNoLA2WHBYKrGlZUHbZ/RoF&#10;x8lPPrgOk9OJn7HXj2T9vbqslfrstl9TEJ5a/w6/2hutYDRK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5RLEAAAA3AAAAA8AAAAAAAAAAAAAAAAAmAIAAGRycy9k&#10;b3ducmV2LnhtbFBLBQYAAAAABAAEAPUAAACJAwAAAAA=&#10;" path="m,l,73e" filled="f" strokeweight=".19686mm">
                            <v:path arrowok="t" o:connecttype="custom" o:connectlocs="0,2810;0,2883" o:connectangles="0,0"/>
                          </v:shape>
                          <v:group id="Group 392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    <v:shape id="Freeform 428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jqcQA&#10;AADcAAAADwAAAGRycy9kb3ducmV2LnhtbESPS4vCQBCE7wv+h6GFva2TCL6io4ig7NUX4q3NtEkw&#10;0xMzo0Z/vSMs7LGoqq+oyawxpbhT7QrLCuJOBII4tbrgTMFuu/wZgnAeWWNpmRQ8ycFs2vqaYKLt&#10;g9d03/hMBAi7BBXk3leJlC7NyaDr2Io4eGdbG/RB1pnUNT4C3JSyG0V9abDgsJBjRYuc0svmZhQc&#10;B4csvnZHpxO/hl4/R6v98rJS6rvdzMcgPDX+P/zX/tUKev0YPmfCEZ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5I6nEAAAA3AAAAA8AAAAAAAAAAAAAAAAAmAIAAGRycy9k&#10;b3ducmV2LnhtbFBLBQYAAAAABAAEAPUAAACJAwAAAAA=&#10;" path="m,l,73e" filled="f" strokeweight=".19686mm">
                              <v:path arrowok="t" o:connecttype="custom" o:connectlocs="0,2810;0,2883" o:connectangles="0,0"/>
                            </v:shape>
                            <v:group id="Group 393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            <v:shape id="Freeform 427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YRcUA&#10;AADcAAAADwAAAGRycy9kb3ducmV2LnhtbESPS4vCQBCE74L/YWjB2zpR8ZV1FBEMXtcHy97aTG8S&#10;zPTEzKhxf70jLHgsquorar5sTCluVLvCsoJ+LwJBnFpdcKbgsN98TEE4j6yxtEwKHuRguWi35hhr&#10;e+cvuu18JgKEXYwKcu+rWEqX5mTQ9WxFHLxfWxv0QdaZ1DXeA9yUchBFY2mw4LCQY0XrnNLz7moU&#10;/Ey+s/5lMDud+G/q9WOWHDfnRKlup1l9gvDU+Hf4v73VCkbjI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xhFxQAAANwAAAAPAAAAAAAAAAAAAAAAAJgCAABkcnMv&#10;ZG93bnJldi54bWxQSwUGAAAAAAQABAD1AAAAigMAAAAA&#10;" path="m,l,73e" filled="f" strokeweight=".19686mm">
                                <v:path arrowok="t" o:connecttype="custom" o:connectlocs="0,2810;0,2883" o:connectangles="0,0"/>
                              </v:shape>
                              <v:group id="Group 394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          <v:shape id="Freeform 426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IlqsUA&#10;AADcAAAADwAAAGRycy9kb3ducmV2LnhtbESPQWvCQBSE7wX/w/IEb2ajoDWpG5GC4rW2Rbw9s69J&#10;SPZtzG419te7gtDjMDPfMMtVbxpxoc5VlhVMohgEcW51xYWCr8/NeAHCeWSNjWVScCMHq2zwssRU&#10;2yt/0GXvCxEg7FJUUHrfplK6vCSDLrItcfB+bGfQB9kVUnd4DXDTyGkcz6XBisNCiS29l5TX+1+j&#10;4Ph6KCbnaXI68d/C61uy/d7UW6VGw379BsJT7//Dz/ZOK5jNZ/A4E4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WqxQAAANwAAAAPAAAAAAAAAAAAAAAAAJgCAABkcnMv&#10;ZG93bnJldi54bWxQSwUGAAAAAAQABAD1AAAAigMAAAAA&#10;" path="m,l,73e" filled="f" strokeweight=".19686mm">
                                  <v:path arrowok="t" o:connecttype="custom" o:connectlocs="0,2810;0,2883" o:connectangles="0,0"/>
                                </v:shape>
                                <v:group id="Group 395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              <v:shape id="Freeform 425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CRrMYA&#10;AADcAAAADwAAAGRycy9kb3ducmV2LnhtbESPQWvCQBSE74L/YXlCb3WjJVajm1AKLT30ULUHc3tk&#10;n0kw+zbsbjX++64geBxm5htmUwymE2dyvrWsYDZNQBBXVrdcK/jdfzwvQfiArLGzTAqu5KHIx6MN&#10;ZtpeeEvnXahFhLDPUEETQp9J6auGDPqp7Ymjd7TOYIjS1VI7vES46eQ8SRbSYMtxocGe3huqTrs/&#10;o8C+1HK5Kuelu34e9uE7KX+qNFXqaTK8rUEEGsIjfG9/aQXp4hV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CRrMYAAADcAAAADwAAAAAAAAAAAAAAAACYAgAAZHJz&#10;L2Rvd25yZXYueG1sUEsFBgAAAAAEAAQA9QAAAIs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424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F3sMA&#10;AADcAAAADwAAAGRycy9kb3ducmV2LnhtbERPu2rDMBTdA/0HcQvZEjkuDqkbJZRCS4YOjZOh3i7W&#10;rW1iXRlJ9ePvq6GQ8XDe++NkOjGQ861lBZt1AoK4srrlWsH18r7agfABWWNnmRTM5OF4eFjsMdd2&#10;5DMNRahFDGGfo4ImhD6X0lcNGfRr2xNH7sc6gyFCV0vtcIzhppNpkmylwZZjQ4M9vTVU3Ypfo8A+&#10;1XL3XKalmz++L+EzKb+qLFNq+Ti9voAINIW7+N990gqybVwbz8QjIA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8F3sMAAADcAAAADwAAAAAAAAAAAAAAAACYAgAAZHJzL2Rv&#10;d25yZXYueG1sUEsFBgAAAAAEAAQA9QAAAIg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396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            <v:shape id="Freeform 423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Q78EA&#10;AADcAAAADwAAAGRycy9kb3ducmV2LnhtbERPy4rCMBTdC/MP4Q6401RBrR1TGQTFrS+G2V2bO21p&#10;c9Npola/3iwEl4fzXiw7U4srta60rGA0jEAQZ1aXnCs4HtaDGITzyBpry6TgTg6W6UdvgYm2N97R&#10;de9zEULYJaig8L5JpHRZQQbd0DbEgfuzrUEfYJtL3eIthJtajqNoKg2WHBoKbGhVUFbtL0bB7+wn&#10;H/2P5+czP2Kv7/PNaV1tlOp/dt9fIDx1/i1+ubdawWQW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sEO/BAAAA3AAAAA8AAAAAAAAAAAAAAAAAmAIAAGRycy9kb3du&#10;cmV2LnhtbFBLBQYAAAAABAAEAPUAAACGAwAAAAA=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397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              <v:shape id="Freeform 422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rA8QA&#10;AADcAAAADwAAAGRycy9kb3ducmV2LnhtbESPS4vCQBCE7wv+h6EFbzoxsD6io8iC4tUX4q3NtEkw&#10;05PNzGr01zuCsMeiqr6ipvPGlOJGtSssK+j3IhDEqdUFZwr2u2V3BMJ5ZI2lZVLwIAfzWetriom2&#10;d97QbeszESDsElSQe18lUro0J4OuZyvi4F1sbdAHWWdS13gPcFPKOIoG0mDBYSHHin5ySq/bP6Pg&#10;NDxm/d94fD7zc+T1Y7w6LK8rpTrtZjEB4anx/+FPe60VfA9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KwPEAAAA3AAAAA8AAAAAAAAAAAAAAAAAmAIAAGRycy9k&#10;b3ducmV2LnhtbFBLBQYAAAAABAAEAPUAAACJAwAAAAA=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398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                    <v:shape id="Freeform 421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W7MQA&#10;AADcAAAADwAAAGRycy9kb3ducmV2LnhtbESPS4vCQBCE78L+h6EXvOlEcX1ERxFB2asvxFubaZNg&#10;pidmRo3++p0FwWNRVV9Rk1ltCnGnyuWWFXTaEQjixOqcUwW77bI1BOE8ssbCMil4koPZ9KsxwVjb&#10;B6/pvvGpCBB2MSrIvC9jKV2SkUHXtiVx8M62MuiDrFKpK3wEuClkN4r60mDOYSHDkhYZJZfNzSg4&#10;Dg5p59odnU78Gnr9HK32y8tKqeZ3PR+D8FT7T/jd/tUKfgY9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XFuzEAAAA3AAAAA8AAAAAAAAAAAAAAAAAmAIAAGRycy9k&#10;b3ducmV2LnhtbFBLBQYAAAAABAAEAPUAAACJAwAAAAA=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399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                  <v:shape id="Freeform 420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ktAMUA&#10;AADcAAAADwAAAGRycy9kb3ducmV2LnhtbESPQWvCQBSE7wX/w/KE3upGoSamriKC4tXYIt6e2dck&#10;mH0bs2uM/fVdodDjMDPfMPNlb2rRUesqywrGowgEcW51xYWCz8PmLQHhPLLG2jIpeJCD5WLwMsdU&#10;2zvvqct8IQKEXYoKSu+bVEqXl2TQjWxDHLxv2xr0QbaF1C3eA9zUchJFU2mw4rBQYkPrkvJLdjMK&#10;TvGxGF8ns/OZfxKvH7Pt1+ayVep12K8+QHjq/X/4r73TCt7jKT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S0AxQAAANwAAAAPAAAAAAAAAAAAAAAAAJgCAABkcnMv&#10;ZG93bnJldi54bWxQSwUGAAAAAAQABAD1AAAAigMAAAAA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400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                      <v:shape id="Freeform 419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c6cEA&#10;AADcAAAADwAAAGRycy9kb3ducmV2LnhtbERPy4rCMBTdC/MP4Q6401RBrR1TGQTFrS+G2V2bO21p&#10;c9Npola/3iwEl4fzXiw7U4srta60rGA0jEAQZ1aXnCs4HtaDGITzyBpry6TgTg6W6UdvgYm2N97R&#10;de9zEULYJaig8L5JpHRZQQbd0DbEgfuzrUEfYJtL3eIthJtajqNoKg2WHBoKbGhVUFbtL0bB7+wn&#10;H/2P5+czP2Kv7/PNaV1tlOp/dt9fIDx1/i1+ubdawWQW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aHOnBAAAA3AAAAA8AAAAAAAAAAAAAAAAAmAIAAGRycy9kb3du&#10;cmV2LnhtbFBLBQYAAAAABAAEAPUAAACGAwAAAAA=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401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                          <v:shape id="Freeform 418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gyMEA&#10;AADcAAAADwAAAGRycy9kb3ducmV2LnhtbERPTYvCMBC9C/6HMII3TRV2rdVUZEHxuq4i3sZmbEub&#10;SbfJavXXm8OCx8f7Xq46U4sbta60rGAyjkAQZ1aXnCs4/GxGMQjnkTXWlknBgxys0n5viYm2d/6m&#10;297nIoSwS1BB4X2TSOmyggy6sW2IA3e1rUEfYJtL3eI9hJtaTqPoUxosOTQU2NBXQVm1/zMKzrNT&#10;Pvmdzi8XfsZeP+bb46baKjUcdOsFCE+df4v/3Tut4CMO8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5YMjBAAAA3AAAAA8AAAAAAAAAAAAAAAAAmAIAAGRycy9kb3du&#10;cmV2LnhtbFBLBQYAAAAABAAEAPUAAACGAwAAAAA=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402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                          <v:shape id="Freeform 417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bJMUA&#10;AADcAAAADwAAAGRycy9kb3ducmV2LnhtbESPQWvCQBSE7wX/w/KE3nSTQNsYXYMUlF5rW8TbM/tM&#10;gtm3MbtNYn99tyD0OMzMN8wqH00jeupcbVlBPI9AEBdW11wq+PzYzlIQziNrbCyTghs5yNeThxVm&#10;2g78Tv3elyJA2GWooPK+zaR0RUUG3dy2xME7286gD7Irpe5wCHDTyCSKnqXBmsNChS29VlRc9t9G&#10;wfHlUMbXZHE68U/q9W2x+9pedko9TsfNEoSn0f+H7+03reApTe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1skxQAAANwAAAAPAAAAAAAAAAAAAAAAAJgCAABkcnMv&#10;ZG93bnJldi54bWxQSwUGAAAAAAQABAD1AAAAigMAAAAA&#10;" path="m,73l,e" filled="f" strokeweight=".19686mm">
                                                  <v:path arrowok="t" o:connecttype="custom" o:connectlocs="0,3401;0,3328" o:connectangles="0,0"/>
                                                </v:shape>
                                                <v:group id="Group 403" o:spid="_x0000_s1061" style="position:absolute;left:2344;top:2810;width:0;height:590" coordorigin="234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                          <v:shape id="Freeform 416" o:spid="_x0000_s1062" style="position:absolute;left:234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0ksQA&#10;AADcAAAADwAAAGRycy9kb3ducmV2LnhtbESPW4vCMBSE3xf8D+EIvmmq6CrVKOIFFBbE2/uhObbF&#10;5qQ0Uau/3gjCPg4z8w0zmdWmEHeqXG5ZQbcTgSBOrM45VXA6rtsjEM4jaywsk4InOZhNGz8TjLV9&#10;8J7uB5+KAGEXo4LM+zKW0iUZGXQdWxIH72Irgz7IKpW6wkeAm0L2ouhXGsw5LGRY0iKj5Hq4GQW7&#10;8+tUL4bLv63r9Vfr1b6MtsVAqVazno9BeKr9f/jb3mgFg1EfPmfCEZ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l9JLEAAAA3AAAAA8AAAAAAAAAAAAAAAAAmAIAAGRycy9k&#10;b3ducmV2LnhtbFBLBQYAAAAABAAEAPUAAACJAwAAAAA=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  <v:group id="Group 404" o:spid="_x0000_s1063" style="position:absolute;left:3549;top:2810;width:0;height:590" coordorigin="354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                            <v:shape id="Freeform 415" o:spid="_x0000_s1064" style="position:absolute;left:354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PfsUA&#10;AADcAAAADwAAAGRycy9kb3ducmV2LnhtbESP3YrCMBSE7wXfIRxh72yqrG7pGkX8AQVBdN37Q3O2&#10;LduclCZq9emNIHg5zMw3zGTWmkpcqHGlZQWDKAZBnFldcq7g9LPuJyCcR9ZYWSYFN3Iwm3Y7E0y1&#10;vfKBLkefiwBhl6KCwvs6ldJlBRl0ka2Jg/dnG4M+yCaXusFrgJtKDuN4LA2WHBYKrGlRUPZ/PBsF&#10;+9/7qV18LXdbN/xcrVeHOt5WI6U+eu38G4Sn1r/Dr/ZGKxglY3ieCU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89+xQAAANwAAAAPAAAAAAAAAAAAAAAAAJgCAABkcnMv&#10;ZG93bnJldi54bWxQSwUGAAAAAAQABAD1AAAAigMAAAAA&#10;" path="m,l,591e" filled="f" strokeweight=".19686mm">
                                                      <v:path arrowok="t" o:connecttype="custom" o:connectlocs="0,2810;0,3401" o:connectangles="0,0"/>
                                                    </v:shape>
                                                    <v:group id="Group 405" o:spid="_x0000_s1065" style="position:absolute;left:4754;top:2810;width:0;height:590" coordorigin="475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                                  <v:shape id="Freeform 414" o:spid="_x0000_s1066" style="position:absolute;left:475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+l8EA&#10;AADcAAAADwAAAGRycy9kb3ducmV2LnhtbERPy4rCMBTdC/MP4QruNFV8UY0yOAoKgtTH/tJc22Jz&#10;U5qMVr/eLASXh/OeLxtTijvVrrCsoN+LQBCnVhecKTifNt0pCOeRNZaWScGTHCwXP605xto+OKH7&#10;0WcihLCLUUHufRVL6dKcDLqerYgDd7W1QR9gnUld4yOEm1IOomgsDRYcGnKsaJVTejv+GwWHy+vc&#10;rCZ/+50bDNebdVJFu3KkVKfd/M5AeGr8V/xxb7WC0TSsDWfC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o/pfBAAAA3AAAAA8AAAAAAAAAAAAAAAAAmAIAAGRycy9kb3du&#10;cmV2LnhtbFBLBQYAAAAABAAEAPUAAACGAwAAAAA=&#10;" path="m,l,591e" filled="f" strokeweight=".19686mm">
                                                        <v:path arrowok="t" o:connecttype="custom" o:connectlocs="0,2810;0,3401" o:connectangles="0,0"/>
                                                      </v:shape>
                                                      <v:group id="Group 406" o:spid="_x0000_s1067" style="position:absolute;left:7164;top:2810;width:0;height:590" coordorigin="716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                                    <v:shape id="Freeform 413" o:spid="_x0000_s1068" style="position:absolute;left:716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kTMMA&#10;AADcAAAADwAAAGRycy9kb3ducmV2LnhtbERPTWvCQBC9C/0PyxS8mU2D2pq6hmIVFISijfchO01C&#10;s7Mhu2r017sHwePjfc+z3jTiTJ2rLSt4i2IQxIXVNZcK8t/16AOE88gaG8uk4EoOssXLYI6pthfe&#10;0/ngSxFC2KWooPK+TaV0RUUGXWRb4sD92c6gD7Arpe7wEsJNI5M4nkqDNYeGCltaVlT8H05Gwc/x&#10;lvfL9+/d1iXj1Xq1b+NtM1Fq+Np/fYLw1Pun+OHeaAWTWZgfzoQj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dkTMMAAADcAAAADwAAAAAAAAAAAAAAAACYAgAAZHJzL2Rv&#10;d25yZXYueG1sUEsFBgAAAAAEAAQA9QAAAIgDAAAAAA==&#10;" path="m,l,591e" filled="f" strokeweight=".19686mm">
                                                          <v:path arrowok="t" o:connecttype="custom" o:connectlocs="0,2810;0,3401" o:connectangles="0,0"/>
                                                        </v:shape>
                                                        <v:group id="Group 407" o:spid="_x0000_s1069" style="position:absolute;left:8369;top:2810;width:0;height:590" coordorigin="836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                                  <v:shape id="Freeform 412" o:spid="_x0000_s1070" style="position:absolute;left:836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foMYA&#10;AADcAAAADwAAAGRycy9kb3ducmV2LnhtbESPQWvCQBSE7wX/w/IEb83GUKtNXYOkCgqFok3vj+wz&#10;CWbfhuyqaX+9Wyj0OMzMN8wyG0wrrtS7xrKCaRSDIC6tbrhSUHxuHxcgnEfW2FomBd/kIFuNHpaY&#10;anvjA12PvhIBwi5FBbX3XSqlK2sy6CLbEQfvZHuDPsi+krrHW4CbViZx/CwNNhwWauwor6k8Hy9G&#10;wcfXTzHk87f3vUueNtvNoYv37UypyXhYv4LwNPj/8F97pxXMXhL4PR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lfoMYAAADcAAAADwAAAAAAAAAAAAAAAACYAgAAZHJz&#10;L2Rvd25yZXYueG1sUEsFBgAAAAAEAAQA9QAAAIsDAAAAAA==&#10;" path="m,l,591e" filled="f" strokeweight=".19686mm">
                                                            <v:path arrowok="t" o:connecttype="custom" o:connectlocs="0,2810;0,3401" o:connectangles="0,0"/>
                                                          </v:shape>
                                                          <v:group id="Group 408" o:spid="_x0000_s1071" style="position:absolute;left:9574;top:2810;width:0;height:590" coordorigin="957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                                          <v:shape id="Freeform 411" o:spid="_x0000_s1072" style="position:absolute;left:957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iT8YA&#10;AADcAAAADwAAAGRycy9kb3ducmV2LnhtbESPQWvCQBSE7wX/w/KE3upGSWobXUXUgIIgWnt/ZJ9J&#10;MPs2ZLcm7a93C4Ueh5n5hpkve1OLO7WusqxgPIpAEOdWV1wouHxkL28gnEfWWFsmBd/kYLkYPM0x&#10;1bbjE93PvhABwi5FBaX3TSqly0sy6Ea2IQ7e1bYGfZBtIXWLXYCbWk6i6FUarDgslNjQuqT8dv4y&#10;Co6fP5d+Pd0c9m4Sb7PtqYn2daLU87BfzUB46v1/+K+90wqS9xh+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xiT8YAAADcAAAADwAAAAAAAAAAAAAAAACYAgAAZHJz&#10;L2Rvd25yZXYueG1sUEsFBgAAAAAEAAQA9QAAAIsDAAAAAA==&#10;" path="m,l,591e" filled="f" strokeweight=".19686mm">
                                                              <v:path arrowok="t" o:connecttype="custom" o:connectlocs="0,2810;0,3401" o:connectangles="0,0"/>
                                                            </v:shape>
                                                            <v:group id="Group 409" o:spid="_x0000_s1073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                                      <v:shape id="Freeform 410" o:spid="_x0000_s1074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Zo8QA&#10;AADcAAAADwAAAGRycy9kb3ducmV2LnhtbESPW4vCMBSE3xf8D+EI+6apst6qUcQLKAji7f3QHNti&#10;c1KaqNVfv1kQ9nGYmW+Yyaw2hXhQ5XLLCjrtCARxYnXOqYLzad0agnAeWWNhmRS8yMFs2viaYKzt&#10;kw/0OPpUBAi7GBVk3pexlC7JyKBr25I4eFdbGfRBVqnUFT4D3BSyG0V9aTDnsJBhSYuMktvxbhTs&#10;L+9zvRgsd1vX/VmtV4cy2hY9pb6b9XwMwlPt/8Of9kYr6I368HcmHAE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iWaPEAAAA3AAAAA8AAAAAAAAAAAAAAAAAmAIAAGRycy9k&#10;b3ducmV2LnhtbFBLBQYAAAAABAAEAPUAAACJAwAAAAA=&#10;" path="m,l,591e" filled="f" strokeweight=".19686mm">
                                                                <v:path arrowok="t" o:connecttype="custom" o:connectlocs="0,2810;0,3401" o:connectangles="0,0"/>
                                                              </v:shap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position w:val="1"/>
          <w:sz w:val="19"/>
          <w:szCs w:val="19"/>
        </w:rPr>
        <w:t>_n</w:t>
      </w:r>
    </w:p>
    <w:p w:rsidR="004665D7" w:rsidRDefault="00E71633">
      <w:pPr>
        <w:spacing w:before="77"/>
        <w:ind w:left="-35" w:right="-3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op2_cal</w:t>
      </w:r>
    </w:p>
    <w:p w:rsidR="004665D7" w:rsidRDefault="00E71633">
      <w:pPr>
        <w:spacing w:before="21"/>
        <w:ind w:left="200" w:right="20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_n</w:t>
      </w:r>
    </w:p>
    <w:p w:rsidR="004665D7" w:rsidRDefault="00E71633">
      <w:pPr>
        <w:spacing w:before="77"/>
        <w:ind w:left="-35" w:right="504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op3_cal</w:t>
      </w:r>
    </w:p>
    <w:p w:rsidR="004665D7" w:rsidRDefault="00E71633">
      <w:pPr>
        <w:spacing w:before="21"/>
        <w:ind w:left="200" w:right="739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7252" w:space="515"/>
            <w:col w:w="690" w:space="515"/>
            <w:col w:w="1228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_n</w:t>
      </w:r>
    </w:p>
    <w:p w:rsidR="004665D7" w:rsidRDefault="004665D7">
      <w:pPr>
        <w:spacing w:before="9" w:line="180" w:lineRule="exact"/>
        <w:rPr>
          <w:sz w:val="18"/>
          <w:szCs w:val="18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1_cal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CSA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ali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el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mp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d)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ng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in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cali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</w:t>
            </w:r>
            <w:r>
              <w:rPr>
                <w:rFonts w:ascii="Arial" w:eastAsia="Arial" w:hAnsi="Arial" w:cs="Arial"/>
                <w:position w:val="3"/>
              </w:rPr>
              <w:t>on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2_cal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CSA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ali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el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mp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d)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ng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in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cali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</w:t>
            </w:r>
            <w:r>
              <w:rPr>
                <w:rFonts w:ascii="Arial" w:eastAsia="Arial" w:hAnsi="Arial" w:cs="Arial"/>
                <w:position w:val="3"/>
              </w:rPr>
              <w:t>on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3_cal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4</w:t>
            </w:r>
            <w:r>
              <w:rPr>
                <w:rFonts w:ascii="Arial" w:eastAsia="Arial" w:hAnsi="Arial" w:cs="Arial"/>
              </w:rPr>
              <w:t>:3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1_cal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CSA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cali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efa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et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ali</w:t>
            </w:r>
            <w:r>
              <w:rPr>
                <w:rFonts w:ascii="Arial" w:eastAsia="Arial" w:hAnsi="Arial" w:cs="Arial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</w:t>
            </w:r>
            <w:r>
              <w:rPr>
                <w:rFonts w:ascii="Arial" w:eastAsia="Arial" w:hAnsi="Arial" w:cs="Arial"/>
                <w:position w:val="3"/>
              </w:rPr>
              <w:t>on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el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mp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2_cal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CSA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cali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efa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lt)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et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ali</w:t>
            </w:r>
            <w:r>
              <w:rPr>
                <w:rFonts w:ascii="Arial" w:eastAsia="Arial" w:hAnsi="Arial" w:cs="Arial"/>
                <w:position w:val="3"/>
              </w:rPr>
              <w:t>b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</w:t>
            </w:r>
            <w:r>
              <w:rPr>
                <w:rFonts w:ascii="Arial" w:eastAsia="Arial" w:hAnsi="Arial" w:cs="Arial"/>
                <w:position w:val="3"/>
              </w:rPr>
              <w:t>on</w:t>
            </w:r>
            <w:r>
              <w:rPr>
                <w:rFonts w:ascii="Arial" w:eastAsia="Arial" w:hAnsi="Arial" w:cs="Arial"/>
                <w:spacing w:val="-8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el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ri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if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mp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3_cal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hre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hol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Low-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4"/>
        <w:gridCol w:w="2509"/>
        <w:gridCol w:w="1409"/>
      </w:tblGrid>
      <w:tr w:rsidR="004665D7">
        <w:trPr>
          <w:trHeight w:hRule="exact" w:val="354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Sc_ls</w:t>
            </w:r>
            <w:r>
              <w:rPr>
                <w:rFonts w:ascii="Arial" w:eastAsia="Arial" w:hAnsi="Arial" w:cs="Arial"/>
                <w:b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 w:line="490" w:lineRule="auto"/>
        <w:ind w:left="4749" w:right="4751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7687945</wp:posOffset>
                </wp:positionV>
                <wp:extent cx="6135370" cy="382270"/>
                <wp:effectExtent l="5715" t="1270" r="2540" b="6985"/>
                <wp:wrapNone/>
                <wp:docPr id="51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12107"/>
                          <a:chExt cx="9662" cy="602"/>
                        </a:xfrm>
                      </wpg:grpSpPr>
                      <wpg:grpSp>
                        <wpg:cNvPr id="512" name="Group 350"/>
                        <wpg:cNvGrpSpPr>
                          <a:grpSpLocks/>
                        </wpg:cNvGrpSpPr>
                        <wpg:grpSpPr bwMode="auto">
                          <a:xfrm>
                            <a:off x="1140" y="12113"/>
                            <a:ext cx="9651" cy="0"/>
                            <a:chOff x="1140" y="12113"/>
                            <a:chExt cx="9651" cy="0"/>
                          </a:xfrm>
                        </wpg:grpSpPr>
                        <wps:wsp>
                          <wps:cNvPr id="513" name="Freeform 385"/>
                          <wps:cNvSpPr>
                            <a:spLocks/>
                          </wps:cNvSpPr>
                          <wps:spPr bwMode="auto">
                            <a:xfrm>
                              <a:off x="1140" y="1211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384"/>
                          <wps:cNvSpPr>
                            <a:spLocks/>
                          </wps:cNvSpPr>
                          <wps:spPr bwMode="auto">
                            <a:xfrm>
                              <a:off x="1140" y="1211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5" name="Group 351"/>
                          <wpg:cNvGrpSpPr>
                            <a:grpSpLocks/>
                          </wpg:cNvGrpSpPr>
                          <wpg:grpSpPr bwMode="auto">
                            <a:xfrm>
                              <a:off x="2344" y="12113"/>
                              <a:ext cx="0" cy="73"/>
                              <a:chOff x="2344" y="12113"/>
                              <a:chExt cx="0" cy="73"/>
                            </a:xfrm>
                          </wpg:grpSpPr>
                          <wps:wsp>
                            <wps:cNvPr id="516" name="Freeform 383"/>
                            <wps:cNvSpPr>
                              <a:spLocks/>
                            </wps:cNvSpPr>
                            <wps:spPr bwMode="auto">
                              <a:xfrm>
                                <a:off x="2344" y="1211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12113 12113"/>
                                  <a:gd name="T1" fmla="*/ 12113 h 73"/>
                                  <a:gd name="T2" fmla="+- 0 12185 12113"/>
                                  <a:gd name="T3" fmla="*/ 12185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17" name="Group 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12113"/>
                                <a:ext cx="0" cy="73"/>
                                <a:chOff x="3549" y="12113"/>
                                <a:chExt cx="0" cy="73"/>
                              </a:xfrm>
                            </wpg:grpSpPr>
                            <wps:wsp>
                              <wps:cNvPr id="518" name="Freeform 3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1211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12113 12113"/>
                                    <a:gd name="T1" fmla="*/ 12113 h 73"/>
                                    <a:gd name="T2" fmla="+- 0 12185 12113"/>
                                    <a:gd name="T3" fmla="*/ 12185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19" name="Group 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12113"/>
                                  <a:ext cx="0" cy="73"/>
                                  <a:chOff x="4754" y="12113"/>
                                  <a:chExt cx="0" cy="73"/>
                                </a:xfrm>
                              </wpg:grpSpPr>
                              <wps:wsp>
                                <wps:cNvPr id="520" name="Freeform 3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1211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12113 12113"/>
                                      <a:gd name="T1" fmla="*/ 12113 h 73"/>
                                      <a:gd name="T2" fmla="+- 0 12185 12113"/>
                                      <a:gd name="T3" fmla="*/ 12185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21" name="Group 3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12113"/>
                                    <a:ext cx="0" cy="73"/>
                                    <a:chOff x="5959" y="12113"/>
                                    <a:chExt cx="0" cy="73"/>
                                  </a:xfrm>
                                </wpg:grpSpPr>
                                <wps:wsp>
                                  <wps:cNvPr id="522" name="Freeform 3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1211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12113 12113"/>
                                        <a:gd name="T1" fmla="*/ 12113 h 73"/>
                                        <a:gd name="T2" fmla="+- 0 12185 12113"/>
                                        <a:gd name="T3" fmla="*/ 12185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23" name="Group 3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12113"/>
                                      <a:ext cx="0" cy="73"/>
                                      <a:chOff x="7164" y="12113"/>
                                      <a:chExt cx="0" cy="73"/>
                                    </a:xfrm>
                                  </wpg:grpSpPr>
                                  <wps:wsp>
                                    <wps:cNvPr id="524" name="Freeform 3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1211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12113 12113"/>
                                          <a:gd name="T1" fmla="*/ 12113 h 73"/>
                                          <a:gd name="T2" fmla="+- 0 12185 12113"/>
                                          <a:gd name="T3" fmla="*/ 12185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25" name="Group 3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12113"/>
                                        <a:ext cx="0" cy="73"/>
                                        <a:chOff x="8369" y="12113"/>
                                        <a:chExt cx="0" cy="73"/>
                                      </a:xfrm>
                                    </wpg:grpSpPr>
                                    <wps:wsp>
                                      <wps:cNvPr id="526" name="Freeform 37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1211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2113 12113"/>
                                            <a:gd name="T1" fmla="*/ 12113 h 73"/>
                                            <a:gd name="T2" fmla="+- 0 12185 12113"/>
                                            <a:gd name="T3" fmla="*/ 12185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27" name="Group 3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12113"/>
                                          <a:ext cx="0" cy="73"/>
                                          <a:chOff x="9574" y="12113"/>
                                          <a:chExt cx="0" cy="73"/>
                                        </a:xfrm>
                                      </wpg:grpSpPr>
                                      <wps:wsp>
                                        <wps:cNvPr id="528" name="Freeform 37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1211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2113 12113"/>
                                              <a:gd name="T1" fmla="*/ 12113 h 73"/>
                                              <a:gd name="T2" fmla="+- 0 12185 12113"/>
                                              <a:gd name="T3" fmla="*/ 12185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29" name="Group 35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12703"/>
                                            <a:ext cx="9651" cy="0"/>
                                            <a:chOff x="1140" y="12703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530" name="Freeform 37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270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31" name="Freeform 37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2703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32" name="Group 35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12630"/>
                                              <a:ext cx="0" cy="73"/>
                                              <a:chOff x="2344" y="12630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533" name="Freeform 37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12630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2703 12630"/>
                                                  <a:gd name="T1" fmla="*/ 12703 h 73"/>
                                                  <a:gd name="T2" fmla="+- 0 12630 12630"/>
                                                  <a:gd name="T3" fmla="*/ 12630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4" name="Group 36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12630"/>
                                                <a:ext cx="0" cy="73"/>
                                                <a:chOff x="3549" y="12630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535" name="Freeform 37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12630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2703 12630"/>
                                                    <a:gd name="T1" fmla="*/ 12703 h 73"/>
                                                    <a:gd name="T2" fmla="+- 0 12630 12630"/>
                                                    <a:gd name="T3" fmla="*/ 12630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36" name="Group 3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12630"/>
                                                  <a:ext cx="0" cy="73"/>
                                                  <a:chOff x="4754" y="12630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537" name="Freeform 37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12630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2703 12630"/>
                                                      <a:gd name="T1" fmla="*/ 12703 h 73"/>
                                                      <a:gd name="T2" fmla="+- 0 12630 12630"/>
                                                      <a:gd name="T3" fmla="*/ 12630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38" name="Group 36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12630"/>
                                                    <a:ext cx="0" cy="73"/>
                                                    <a:chOff x="5959" y="12630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539" name="Freeform 37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12630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2703 12630"/>
                                                        <a:gd name="T1" fmla="*/ 12703 h 73"/>
                                                        <a:gd name="T2" fmla="+- 0 12630 12630"/>
                                                        <a:gd name="T3" fmla="*/ 12630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40" name="Group 36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12630"/>
                                                      <a:ext cx="0" cy="73"/>
                                                      <a:chOff x="7164" y="12630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541" name="Freeform 37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12630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2703 12630"/>
                                                          <a:gd name="T1" fmla="*/ 12703 h 73"/>
                                                          <a:gd name="T2" fmla="+- 0 12630 12630"/>
                                                          <a:gd name="T3" fmla="*/ 12630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42" name="Group 36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12630"/>
                                                        <a:ext cx="0" cy="73"/>
                                                        <a:chOff x="8369" y="12630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543" name="Freeform 369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12630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2703 12630"/>
                                                            <a:gd name="T1" fmla="*/ 12703 h 73"/>
                                                            <a:gd name="T2" fmla="+- 0 12630 12630"/>
                                                            <a:gd name="T3" fmla="*/ 12630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44" name="Group 36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12630"/>
                                                          <a:ext cx="0" cy="73"/>
                                                          <a:chOff x="9574" y="12630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Freeform 36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12630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2703 12630"/>
                                                              <a:gd name="T1" fmla="*/ 12703 h 73"/>
                                                              <a:gd name="T2" fmla="+- 0 12630 12630"/>
                                                              <a:gd name="T3" fmla="*/ 12630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Group 36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12113"/>
                                                            <a:ext cx="0" cy="590"/>
                                                            <a:chOff x="10779" y="1211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Freeform 367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1211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2113 12113"/>
                                                                <a:gd name="T1" fmla="*/ 12113 h 590"/>
                                                                <a:gd name="T2" fmla="+- 0 12703 12113"/>
                                                                <a:gd name="T3" fmla="*/ 12703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o:spid="_x0000_s1026" style="position:absolute;margin-left:56.7pt;margin-top:605.35pt;width:483.1pt;height:30.1pt;z-index:-7952;mso-position-horizontal-relative:page;mso-position-vertical-relative:page" coordorigin="1134,12107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">
                <v:group id="Group 350" o:spid="_x0000_s1027" style="position:absolute;left:1140;top:12113;width:9651;height:0" coordorigin="1140,1211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shape id="Freeform 385" o:spid="_x0000_s1028" style="position:absolute;left:1140;top:1211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3k0sYA&#10;AADcAAAADwAAAGRycy9kb3ducmV2LnhtbESPzWrDMBCE74G+g9hCb4kcG4fUjRJKoaWHHJqfQ31b&#10;rK1taq2MpNrO20eFQI7DzHzDbHaT6cRAzreWFSwXCQjiyuqWawXn0/t8DcIHZI2dZVJwIQ+77cNs&#10;g4W2Ix9oOIZaRAj7AhU0IfSFlL5qyKBf2J44ej/WGQxRulpqh2OEm06mSbKSBluOCw329NZQ9Xv8&#10;MwpsVsv1c5mW7vLxfQr7pPyq8lypp8fp9QVEoCncw7f2p1aQLzP4PxOP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3k0s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384" o:spid="_x0000_s1029" style="position:absolute;left:1140;top:1211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R8psUA&#10;AADcAAAADwAAAGRycy9kb3ducmV2LnhtbESPQWvCQBSE70L/w/IKvelG2xSNrlKElh48aOzB3B7Z&#10;ZxKafRt2V43/3hUEj8PMfMMsVr1pxZmcbywrGI8SEMSl1Q1XCv7238MpCB+QNbaWScGVPKyWL4MF&#10;ZtpeeEfnPFQiQthnqKAOocuk9GVNBv3IdsTRO1pnMETpKqkdXiLctHKSJJ/SYMNxocaO1jWV//nJ&#10;KLDvlZzOiknhrj+HfdgkxbZMU6XeXvuvOYhAfXiGH+1frSAdf8D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Hym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351" o:spid="_x0000_s1030" style="position:absolute;left:2344;top:12113;width:0;height:73" coordorigin="2344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<v:shape id="Freeform 383" o:spid="_x0000_s1031" style="position:absolute;left:2344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IoMQA&#10;AADcAAAADwAAAGRycy9kb3ducmV2LnhtbESPS4vCQBCE7wv+h6GFva2TCL6io4ig7NUX4q3NtEkw&#10;0xMzo0Z/vSMs7LGoqq+oyawxpbhT7QrLCuJOBII4tbrgTMFuu/wZgnAeWWNpmRQ8ycFs2vqaYKLt&#10;g9d03/hMBAi7BBXk3leJlC7NyaDr2Io4eGdbG/RB1pnUNT4C3JSyG0V9abDgsJBjRYuc0svmZhQc&#10;B4csvnZHpxO/hl4/R6v98rJS6rvdzMcgPDX+P/zX/tUKenEfPmfCEZ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yKDEAAAA3AAAAA8AAAAAAAAAAAAAAAAAmAIAAGRycy9k&#10;b3ducmV2LnhtbFBLBQYAAAAABAAEAPUAAACJAwAAAAA=&#10;" path="m,l,72e" filled="f" strokeweight=".19686mm">
                      <v:path arrowok="t" o:connecttype="custom" o:connectlocs="0,12113;0,12185" o:connectangles="0,0"/>
                    </v:shape>
                    <v:group id="Group 352" o:spid="_x0000_s1032" style="position:absolute;left:3549;top:12113;width:0;height:73" coordorigin="3549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  <v:shape id="Freeform 382" o:spid="_x0000_s1033" style="position:absolute;left:3549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5ScEA&#10;AADcAAAADwAAAGRycy9kb3ducmV2LnhtbERPTYvCMBC9C/6HMII3TSvsqrVRZEHxuq4i3sZmbEub&#10;SbfJavXXm8OCx8f7TledqcWNWldaVhCPIxDEmdUl5woOP5vRDITzyBpry6TgQQ5Wy34vxUTbO3/T&#10;be9zEULYJaig8L5JpHRZQQbd2DbEgbva1qAPsM2lbvEewk0tJ1H0KQ2WHBoKbOiroKza/xkF5+kp&#10;j38n88uFnzOvH/PtcVNtlRoOuvUChKfOv8X/7p1W8BGHteFMO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F+UnBAAAA3AAAAA8AAAAAAAAAAAAAAAAAmAIAAGRycy9kb3du&#10;cmV2LnhtbFBLBQYAAAAABAAEAPUAAACGAwAAAAA=&#10;" path="m,l,72e" filled="f" strokeweight=".19686mm">
                        <v:path arrowok="t" o:connecttype="custom" o:connectlocs="0,12113;0,12185" o:connectangles="0,0"/>
                      </v:shape>
                      <v:group id="Group 353" o:spid="_x0000_s1034" style="position:absolute;left:4754;top:12113;width:0;height:73" coordorigin="4754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shape id="Freeform 381" o:spid="_x0000_s1035" style="position:absolute;left:4754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/8sIA&#10;AADcAAAADwAAAGRycy9kb3ducmV2LnhtbERPTWvCQBC9F/wPyxS8NRsD2pi6igiKV60ivY3ZaRLM&#10;zsbsapL++u6h0OPjfS9WvanFk1pXWVYwiWIQxLnVFRcKTp/btxSE88gaa8ukYCAHq+XoZYGZth0f&#10;6Hn0hQgh7DJUUHrfZFK6vCSDLrINceC+bWvQB9gWUrfYhXBTyySOZ9JgxaGhxIY2JeW348Mo+Hq/&#10;FJN7Mr9e+Sf1epjvztvbTqnxa7/+AOGp9//iP/deK5gmYX44E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z/ywgAAANwAAAAPAAAAAAAAAAAAAAAAAJgCAABkcnMvZG93&#10;bnJldi54bWxQSwUGAAAAAAQABAD1AAAAhwMAAAAA&#10;" path="m,l,72e" filled="f" strokeweight=".19686mm">
                          <v:path arrowok="t" o:connecttype="custom" o:connectlocs="0,12113;0,12185" o:connectangles="0,0"/>
                        </v:shape>
                        <v:group id="Group 354" o:spid="_x0000_s1036" style="position:absolute;left:5959;top:12113;width:0;height:73" coordorigin="5959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<v:shape id="Freeform 380" o:spid="_x0000_s1037" style="position:absolute;left:5959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EHsUA&#10;AADcAAAADwAAAGRycy9kb3ducmV2LnhtbESPQWvCQBSE74L/YXlCb7ox0KrRVUohoddqi3h7Zp9J&#10;MPs2zW6T2F/fLQgeh5n5htnsBlOLjlpXWVYwn0UgiHOrKy4UfB7S6RKE88gaa8uk4EYOdtvxaIOJ&#10;tj1/ULf3hQgQdgkqKL1vEildXpJBN7MNcfAutjXog2wLqVvsA9zUMo6iF2mw4rBQYkNvJeXX/Y9R&#10;cFoci/l3vDqf+Xfp9W2VfaXXTKmnyfC6BuFp8I/wvf2uFTzHM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QQexQAAANwAAAAPAAAAAAAAAAAAAAAAAJgCAABkcnMv&#10;ZG93bnJldi54bWxQSwUGAAAAAAQABAD1AAAAigMAAAAA&#10;" path="m,l,72e" filled="f" strokeweight=".19686mm">
                            <v:path arrowok="t" o:connecttype="custom" o:connectlocs="0,12113;0,12185" o:connectangles="0,0"/>
                          </v:shape>
                          <v:group id="Group 355" o:spid="_x0000_s1038" style="position:absolute;left:7164;top:12113;width:0;height:73" coordorigin="7164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    <v:shape id="Freeform 379" o:spid="_x0000_s1039" style="position:absolute;left:7164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58cYA&#10;AADcAAAADwAAAGRycy9kb3ducmV2LnhtbESPT2vCQBTE7wW/w/IK3pqNwVaNriIFQ6/+KcXbM/ua&#10;BLNv0+zWJP30bqHQ4zAzv2FWm97U4katqywrmEQxCOLc6ooLBafj7mkOwnlkjbVlUjCQg8169LDC&#10;VNuO93Q7+EIECLsUFZTeN6mULi/JoItsQxy8T9sa9EG2hdQtdgFuapnE8Ys0WHFYKLGh15Ly6+Hb&#10;KDjPPorJV7K4XPhn7vWwyN5310yp8WO/XYLw1Pv/8F/7TSt4Tqb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Q58cYAAADcAAAADwAAAAAAAAAAAAAAAACYAgAAZHJz&#10;L2Rvd25yZXYueG1sUEsFBgAAAAAEAAQA9QAAAIsDAAAAAA==&#10;" path="m,l,72e" filled="f" strokeweight=".19686mm">
                              <v:path arrowok="t" o:connecttype="custom" o:connectlocs="0,12113;0,12185" o:connectangles="0,0"/>
                            </v:shape>
                            <v:group id="Group 356" o:spid="_x0000_s1040" style="position:absolute;left:8369;top:12113;width:0;height:73" coordorigin="8369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        <v:shape id="Freeform 378" o:spid="_x0000_s1041" style="position:absolute;left:8369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CHcQA&#10;AADcAAAADwAAAGRycy9kb3ducmV2LnhtbESPS4vCQBCE7wv+h6EFb+vEwPqIjiKC4tUX4q3NtEkw&#10;0xMzsxr99Y6wsMeiqr6iJrPGlOJOtSssK+h1IxDEqdUFZwr2u+X3EITzyBpLy6TgSQ5m09bXBBNt&#10;H7yh+9ZnIkDYJagg975KpHRpTgZd11bEwbvY2qAPss6krvER4KaUcRT1pcGCw0KOFS1ySq/bX6Pg&#10;NDhmvVs8Op/5NfT6OVodlteVUp12Mx+D8NT4//Bfe60V/MR9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6Ah3EAAAA3AAAAA8AAAAAAAAAAAAAAAAAmAIAAGRycy9k&#10;b3ducmV2LnhtbFBLBQYAAAAABAAEAPUAAACJAwAAAAA=&#10;" path="m,l,72e" filled="f" strokeweight=".19686mm">
                                <v:path arrowok="t" o:connecttype="custom" o:connectlocs="0,12113;0,12185" o:connectangles="0,0"/>
                              </v:shape>
                              <v:group id="Group 357" o:spid="_x0000_s1042" style="position:absolute;left:9574;top:12113;width:0;height:73" coordorigin="9574,1211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        <v:shape id="Freeform 377" o:spid="_x0000_s1043" style="position:absolute;left:9574;top:1211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z9MIA&#10;AADcAAAADwAAAGRycy9kb3ducmV2LnhtbERPTWvCQBC9F/wPyxS8NRsD2pi6igiKV60ivY3ZaRLM&#10;zsbsapL++u6h0OPjfS9WvanFk1pXWVYwiWIQxLnVFRcKTp/btxSE88gaa8ukYCAHq+XoZYGZth0f&#10;6Hn0hQgh7DJUUHrfZFK6vCSDLrINceC+bWvQB9gWUrfYhXBTyySOZ9JgxaGhxIY2JeW348Mo+Hq/&#10;FJN7Mr9e+Sf1epjvztvbTqnxa7/+AOGp9//iP/deK5gmYW04E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TP0wgAAANwAAAAPAAAAAAAAAAAAAAAAAJgCAABkcnMvZG93&#10;bnJldi54bWxQSwUGAAAAAAQABAD1AAAAhwMAAAAA&#10;" path="m,l,72e" filled="f" strokeweight=".19686mm">
                                  <v:path arrowok="t" o:connecttype="custom" o:connectlocs="0,12113;0,12185" o:connectangles="0,0"/>
                                </v:shape>
                                <v:group id="Group 358" o:spid="_x0000_s1044" style="position:absolute;left:1140;top:12703;width:9651;height:0" coordorigin="1140,1270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          <v:shape id="Freeform 376" o:spid="_x0000_s1045" style="position:absolute;left:1140;top:1270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mxcIA&#10;AADcAAAADwAAAGRycy9kb3ducmV2LnhtbERPz2vCMBS+D/Y/hDfwNlNbOrQzigiTHXZw6sHeHslb&#10;W2xeSpJp/e+Xw8Djx/d7uR5tL67kQ+dYwWyagSDWznTcKDgdP17nIEJENtg7JgV3CrBePT8tsTLu&#10;xt90PcRGpBAOFSpoYxwqKYNuyWKYuoE4cT/OW4wJ+kYaj7cUbnuZZ9mbtNhxamhxoG1L+nL4tQpc&#10;0cj5os5rf9+dj/Erq/e6LJWavIybdxCRxvgQ/7s/jYKySPPT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2ibFwgAAANwAAAAPAAAAAAAAAAAAAAAAAJgCAABkcnMvZG93&#10;bnJldi54bWxQSwUGAAAAAAQABAD1AAAAhw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375" o:spid="_x0000_s1046" style="position:absolute;left:1140;top:1270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DXsYA&#10;AADcAAAADwAAAGRycy9kb3ducmV2LnhtbESPzWrDMBCE74G+g9hCb4kcG4fUjRJKoaWHHJqfQ31b&#10;rK1taq2MpNrO20eFQI7DzHzDbHaT6cRAzreWFSwXCQjiyuqWawXn0/t8DcIHZI2dZVJwIQ+77cNs&#10;g4W2Ix9oOIZaRAj7AhU0IfSFlL5qyKBf2J44ej/WGQxRulpqh2OEm06mSbKSBluOCw329NZQ9Xv8&#10;MwpsVsv1c5mW7vLxfQr7pPyq8lypp8fp9QVEoCncw7f2p1aQZ0v4PxOP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aDXsYAAADcAAAADwAAAAAAAAAAAAAAAACYAgAAZHJz&#10;L2Rvd25yZXYueG1sUEsFBgAAAAAEAAQA9QAAAIs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359" o:spid="_x0000_s1047" style="position:absolute;left:2344;top:12630;width:0;height:73" coordorigin="2344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        <v:shape id="Freeform 374" o:spid="_x0000_s1048" style="position:absolute;left:2344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3WMUA&#10;AADcAAAADwAAAGRycy9kb3ducmV2LnhtbESPT4vCMBTE78J+h/AWvGmqsv6pRlkEi1fdFfH2bJ5t&#10;sXnpNlHrfnojCB6HmfkNM1s0phRXql1hWUGvG4EgTq0uOFPw+7PqjEE4j6yxtEwK7uRgMf9ozTDW&#10;9sYbum59JgKEXYwKcu+rWEqX5mTQdW1FHLyTrQ36IOtM6hpvAW5K2Y+ioTRYcFjIsaJlTul5ezEK&#10;DqN91vvrT45H/h97fZ8ku9U5Uar92XxPQXhq/Dv8aq+1gq/BA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DdYxQAAANwAAAAPAAAAAAAAAAAAAAAAAJgCAABkcnMv&#10;ZG93bnJldi54bWxQSwUGAAAAAAQABAD1AAAAigMAAAAA&#10;" path="m,73l,e" filled="f" strokeweight=".19686mm">
                                      <v:path arrowok="t" o:connecttype="custom" o:connectlocs="0,12703;0,12630" o:connectangles="0,0"/>
                                    </v:shape>
                                    <v:group id="Group 360" o:spid="_x0000_s1049" style="position:absolute;left:3549;top:12630;width:0;height:73" coordorigin="3549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              <v:shape id="Freeform 373" o:spid="_x0000_s1050" style="position:absolute;left:3549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Kt8QA&#10;AADcAAAADwAAAGRycy9kb3ducmV2LnhtbESPT4vCMBTE7wt+h/AEb5qq+K9rFBEsXnVXlr09m7dt&#10;sXmpTdTqpzeCsMdhZn7DzJeNKcWValdYVtDvRSCIU6sLzhR8f226UxDOI2ssLZOCOzlYLlofc4y1&#10;vfGOrnufiQBhF6OC3PsqltKlORl0PVsRB+/P1gZ9kHUmdY23ADelHETRWBosOCzkWNE6p/S0vxgF&#10;v5OfrH8ezI5Hfky9vs+Sw+aUKNVpN6tPEJ4a/x9+t7dawWg4gt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xCrfEAAAA3AAAAA8AAAAAAAAAAAAAAAAAmAIAAGRycy9k&#10;b3ducmV2LnhtbFBLBQYAAAAABAAEAPUAAACJAwAAAAA=&#10;" path="m,73l,e" filled="f" strokeweight=".19686mm">
                                        <v:path arrowok="t" o:connecttype="custom" o:connectlocs="0,12703;0,12630" o:connectangles="0,0"/>
                                      </v:shape>
                                      <v:group id="Group 361" o:spid="_x0000_s1051" style="position:absolute;left:4754;top:12630;width:0;height:73" coordorigin="4754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                <v:shape id="Freeform 372" o:spid="_x0000_s1052" style="position:absolute;left:4754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xW8QA&#10;AADcAAAADwAAAGRycy9kb3ducmV2LnhtbESPS4vCQBCE78L+h6EXvOlEZX1ERxFB2asvxFubaZNg&#10;pidmRo3++p0FwWNRVV9Rk1ltCnGnyuWWFXTaEQjixOqcUwW77bI1BOE8ssbCMil4koPZ9KsxwVjb&#10;B6/pvvGpCBB2MSrIvC9jKV2SkUHXtiVx8M62MuiDrFKpK3wEuClkN4r60mDOYSHDkhYZJZfNzSg4&#10;Dg5p59odnU78Gnr9HK32y8tKqeZ3PR+D8FT7T/jd/tUKfnoD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MVvEAAAA3AAAAA8AAAAAAAAAAAAAAAAAmAIAAGRycy9k&#10;b3ducmV2LnhtbFBLBQYAAAAABAAEAPUAAACJAwAAAAA=&#10;" path="m,73l,e" filled="f" strokeweight=".19686mm">
                                          <v:path arrowok="t" o:connecttype="custom" o:connectlocs="0,12703;0,12630" o:connectangles="0,0"/>
                                        </v:shape>
                                        <v:group id="Group 362" o:spid="_x0000_s1053" style="position:absolute;left:5959;top:12630;width:0;height:73" coordorigin="5959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                    <v:shape id="Freeform 371" o:spid="_x0000_s1054" style="position:absolute;left:5959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AssQA&#10;AADcAAAADwAAAGRycy9kb3ducmV2LnhtbESPQYvCMBSE78L+h/CEvWmqi66tRlkExevqinh7Ns+2&#10;2LzUJmr1128EweMwM98wk1ljSnGl2hWWFfS6EQji1OqCMwV/m0VnBMJ5ZI2lZVJwJwez6Udrgom2&#10;N/6l69pnIkDYJagg975KpHRpTgZd11bEwTva2qAPss6krvEW4KaU/SgaSoMFh4UcK5rnlJ7WF6Ng&#10;/73Leud+fDjwY+T1PV5uF6elUp/t5mcMwlPj3+FXe6UVDL5i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8ALLEAAAA3AAAAA8AAAAAAAAAAAAAAAAAmAIAAGRycy9k&#10;b3ducmV2LnhtbFBLBQYAAAAABAAEAPUAAACJAwAAAAA=&#10;" path="m,73l,e" filled="f" strokeweight=".19686mm">
                                            <v:path arrowok="t" o:connecttype="custom" o:connectlocs="0,12703;0,12630" o:connectangles="0,0"/>
                                          </v:shape>
                                          <v:group id="Group 363" o:spid="_x0000_s1055" style="position:absolute;left:7164;top:12630;width:0;height:73" coordorigin="7164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                      <v:shape id="Freeform 370" o:spid="_x0000_s1056" style="position:absolute;left:7164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/ycQA&#10;AADcAAAADwAAAGRycy9kb3ducmV2LnhtbESPT4vCMBTE78J+h/AWvGla8W81yiIoXlddFm/P5m1b&#10;bF5qE7X66TeC4HGYmd8ws0VjSnGl2hWWFcTdCARxanXBmYL9btUZg3AeWWNpmRTcycFi/tGaYaLt&#10;jb/puvWZCBB2CSrIva8SKV2ak0HXtRVx8P5sbdAHWWdS13gLcFPKXhQNpcGCw0KOFS1zSk/bi1Fw&#10;GP1m8bk3OR75Mfb6Pln/rE5rpdqfzdcUhKfGv8Ov9kYrGPR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f8nEAAAA3AAAAA8AAAAAAAAAAAAAAAAAmAIAAGRycy9k&#10;b3ducmV2LnhtbFBLBQYAAAAABAAEAPUAAACJAwAAAAA=&#10;" path="m,73l,e" filled="f" strokeweight=".19686mm">
                                              <v:path arrowok="t" o:connecttype="custom" o:connectlocs="0,12703;0,12630" o:connectangles="0,0"/>
                                            </v:shape>
                                            <v:group id="Group 364" o:spid="_x0000_s1057" style="position:absolute;left:8369;top:12630;width:0;height:73" coordorigin="8369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                            <v:shape id="Freeform 369" o:spid="_x0000_s1058" style="position:absolute;left:8369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EJcYA&#10;AADcAAAADwAAAGRycy9kb3ducmV2LnhtbESPQWvCQBSE74X+h+UVvOkmVluTuooUFK/altLbS/Y1&#10;Ccm+jdlVo7/eLQg9DjPzDTNf9qYRJ+pcZVlBPIpAEOdWV1wo+PxYD2cgnEfW2FgmBRdysFw8Pswx&#10;1fbMOzrtfSEChF2KCkrv21RKl5dk0I1sSxy8X9sZ9EF2hdQdngPcNHIcRS/SYMVhocSW3kvK6/3R&#10;KPh5/S7iwzjJMr7OvL4km691vVFq8NSv3kB46v1/+N7eagXTyTP8nQ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JEJcYAAADcAAAADwAAAAAAAAAAAAAAAACYAgAAZHJz&#10;L2Rvd25yZXYueG1sUEsFBgAAAAAEAAQA9QAAAIsDAAAAAA==&#10;" path="m,73l,e" filled="f" strokeweight=".19686mm">
                                                <v:path arrowok="t" o:connecttype="custom" o:connectlocs="0,12703;0,12630" o:connectangles="0,0"/>
                                              </v:shape>
                                              <v:group id="Group 365" o:spid="_x0000_s1059" style="position:absolute;left:9574;top:12630;width:0;height:73" coordorigin="9574,1263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                              <v:shape id="Freeform 368" o:spid="_x0000_s1060" style="position:absolute;left:9574;top:1263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d5ysQA&#10;AADcAAAADwAAAGRycy9kb3ducmV2LnhtbESPT4vCMBTE7wt+h/AEb5oq/u0aRQSLV92VZW/P5m1b&#10;bF5qE7X66Y0g7HGYmd8w82VjSnGl2hWWFfR7EQji1OqCMwXfX5vuFITzyBpLy6TgTg6Wi9bHHGNt&#10;b7yj695nIkDYxagg976KpXRpTgZdz1bEwfuztUEfZJ1JXeMtwE0pB1E0lgYLDgs5VrTOKT3tL0bB&#10;7+Qn658Hs+ORH1Ov77PksDklSnXazeoThKfG/4ff7a1WMBqO4H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3ecrEAAAA3AAAAA8AAAAAAAAAAAAAAAAAmAIAAGRycy9k&#10;b3ducmV2LnhtbFBLBQYAAAAABAAEAPUAAACJAwAAAAA=&#10;" path="m,73l,e" filled="f" strokeweight=".19686mm">
                                                  <v:path arrowok="t" o:connecttype="custom" o:connectlocs="0,12703;0,12630" o:connectangles="0,0"/>
                                                </v:shape>
                                                <v:group id="Group 366" o:spid="_x0000_s1061" style="position:absolute;left:10779;top:12113;width:0;height:590" coordorigin="10779,1211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                      <v:shape id="Freeform 367" o:spid="_x0000_s1062" style="position:absolute;left:10779;top:1211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Qf8YA&#10;AADcAAAADwAAAGRycy9kb3ducmV2LnhtbESPQWvCQBSE7wX/w/KE3upGMVXSrFLSCA0URI33R/Y1&#10;CWbfhuxW0/76bqHgcZiZb5h0O5pOXGlwrWUF81kEgriyuuVaQXnaPa1BOI+ssbNMCr7JwXYzeUgx&#10;0fbGB7oefS0ChF2CChrv+0RKVzVk0M1sTxy8TzsY9EEOtdQD3gLcdHIRRc/SYMthocGesoaqy/HL&#10;KNiff8oxW719FG6xzHf5oY+KLlbqcTq+voDwNPp7+L/9rhXEyxX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7Qf8YAAADcAAAADwAAAAAAAAAAAAAAAACYAgAAZHJz&#10;L2Rvd25yZXYueG1sUEsFBgAAAAAEAAQA9QAAAIsDAAAAAA==&#10;" path="m,l,590e" filled="f" strokeweight=".19686mm">
                                                    <v:path arrowok="t" o:connecttype="custom" o:connectlocs="0,12113;0,12703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sc_ls_1 rw</w:t>
      </w:r>
    </w:p>
    <w:p w:rsidR="004665D7" w:rsidRDefault="004665D7">
      <w:pPr>
        <w:spacing w:line="200" w:lineRule="exact"/>
      </w:pPr>
    </w:p>
    <w:p w:rsidR="004665D7" w:rsidRDefault="004665D7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_1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ow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rPr>
          <w:lang w:val="de-DE"/>
        </w:rPr>
        <w:sectPr w:rsidR="004665D7" w:rsidRPr="009A62A5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Pr="009A62A5" w:rsidRDefault="004665D7">
      <w:pPr>
        <w:spacing w:before="4" w:line="160" w:lineRule="exact"/>
        <w:rPr>
          <w:sz w:val="17"/>
          <w:szCs w:val="17"/>
          <w:lang w:val="de-DE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footerReference w:type="default" r:id="rId13"/>
          <w:pgSz w:w="11900" w:h="16840"/>
          <w:pgMar w:top="1460" w:right="840" w:bottom="280" w:left="880" w:header="670" w:footer="679" w:gutter="0"/>
          <w:pgNumType w:start="2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hre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hol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Low-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4"/>
        <w:gridCol w:w="2509"/>
        <w:gridCol w:w="1409"/>
      </w:tblGrid>
      <w:tr w:rsidR="004665D7">
        <w:trPr>
          <w:trHeight w:hRule="exact" w:val="355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Sc_ls</w:t>
            </w:r>
            <w:r>
              <w:rPr>
                <w:rFonts w:ascii="Arial" w:eastAsia="Arial" w:hAnsi="Arial" w:cs="Arial"/>
                <w:b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711" w:right="4732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29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2911475</wp:posOffset>
                </wp:positionV>
                <wp:extent cx="6135370" cy="382270"/>
                <wp:effectExtent l="5715" t="6350" r="2540" b="1905"/>
                <wp:wrapNone/>
                <wp:docPr id="474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4585"/>
                          <a:chExt cx="9662" cy="602"/>
                        </a:xfrm>
                      </wpg:grpSpPr>
                      <wpg:grpSp>
                        <wpg:cNvPr id="475" name="Group 313"/>
                        <wpg:cNvGrpSpPr>
                          <a:grpSpLocks/>
                        </wpg:cNvGrpSpPr>
                        <wpg:grpSpPr bwMode="auto">
                          <a:xfrm>
                            <a:off x="1140" y="4590"/>
                            <a:ext cx="9651" cy="0"/>
                            <a:chOff x="1140" y="4590"/>
                            <a:chExt cx="9651" cy="0"/>
                          </a:xfrm>
                        </wpg:grpSpPr>
                        <wps:wsp>
                          <wps:cNvPr id="476" name="Freeform 348"/>
                          <wps:cNvSpPr>
                            <a:spLocks/>
                          </wps:cNvSpPr>
                          <wps:spPr bwMode="auto">
                            <a:xfrm>
                              <a:off x="1140" y="459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347"/>
                          <wps:cNvSpPr>
                            <a:spLocks/>
                          </wps:cNvSpPr>
                          <wps:spPr bwMode="auto">
                            <a:xfrm>
                              <a:off x="1140" y="459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8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2344" y="4590"/>
                              <a:ext cx="0" cy="73"/>
                              <a:chOff x="2344" y="4590"/>
                              <a:chExt cx="0" cy="73"/>
                            </a:xfrm>
                          </wpg:grpSpPr>
                          <wps:wsp>
                            <wps:cNvPr id="479" name="Freeform 346"/>
                            <wps:cNvSpPr>
                              <a:spLocks/>
                            </wps:cNvSpPr>
                            <wps:spPr bwMode="auto">
                              <a:xfrm>
                                <a:off x="2344" y="459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4590 4590"/>
                                  <a:gd name="T1" fmla="*/ 4590 h 73"/>
                                  <a:gd name="T2" fmla="+- 0 4663 4590"/>
                                  <a:gd name="T3" fmla="*/ 466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0" name="Group 3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4590"/>
                                <a:ext cx="0" cy="73"/>
                                <a:chOff x="3549" y="4590"/>
                                <a:chExt cx="0" cy="73"/>
                              </a:xfrm>
                            </wpg:grpSpPr>
                            <wps:wsp>
                              <wps:cNvPr id="481" name="Freeform 3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459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4590 4590"/>
                                    <a:gd name="T1" fmla="*/ 4590 h 73"/>
                                    <a:gd name="T2" fmla="+- 0 4663 4590"/>
                                    <a:gd name="T3" fmla="*/ 466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2" name="Group 3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4590"/>
                                  <a:ext cx="0" cy="73"/>
                                  <a:chOff x="4754" y="4590"/>
                                  <a:chExt cx="0" cy="73"/>
                                </a:xfrm>
                              </wpg:grpSpPr>
                              <wps:wsp>
                                <wps:cNvPr id="483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459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4590 4590"/>
                                      <a:gd name="T1" fmla="*/ 4590 h 73"/>
                                      <a:gd name="T2" fmla="+- 0 4663 4590"/>
                                      <a:gd name="T3" fmla="*/ 466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84" name="Group 3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4590"/>
                                    <a:ext cx="0" cy="73"/>
                                    <a:chOff x="5959" y="4590"/>
                                    <a:chExt cx="0" cy="73"/>
                                  </a:xfrm>
                                </wpg:grpSpPr>
                                <wps:wsp>
                                  <wps:cNvPr id="485" name="Freeform 3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459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4590 4590"/>
                                        <a:gd name="T1" fmla="*/ 4590 h 73"/>
                                        <a:gd name="T2" fmla="+- 0 4663 4590"/>
                                        <a:gd name="T3" fmla="*/ 466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86" name="Group 3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4590"/>
                                      <a:ext cx="0" cy="73"/>
                                      <a:chOff x="7164" y="4590"/>
                                      <a:chExt cx="0" cy="73"/>
                                    </a:xfrm>
                                  </wpg:grpSpPr>
                                  <wps:wsp>
                                    <wps:cNvPr id="487" name="Freeform 3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459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4590 4590"/>
                                          <a:gd name="T1" fmla="*/ 4590 h 73"/>
                                          <a:gd name="T2" fmla="+- 0 4663 4590"/>
                                          <a:gd name="T3" fmla="*/ 466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88" name="Group 3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4590"/>
                                        <a:ext cx="0" cy="73"/>
                                        <a:chOff x="8369" y="4590"/>
                                        <a:chExt cx="0" cy="73"/>
                                      </a:xfrm>
                                    </wpg:grpSpPr>
                                    <wps:wsp>
                                      <wps:cNvPr id="489" name="Freeform 34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459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590 4590"/>
                                            <a:gd name="T1" fmla="*/ 4590 h 73"/>
                                            <a:gd name="T2" fmla="+- 0 4663 4590"/>
                                            <a:gd name="T3" fmla="*/ 466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90" name="Group 3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4590"/>
                                          <a:ext cx="0" cy="73"/>
                                          <a:chOff x="9574" y="4590"/>
                                          <a:chExt cx="0" cy="73"/>
                                        </a:xfrm>
                                      </wpg:grpSpPr>
                                      <wps:wsp>
                                        <wps:cNvPr id="491" name="Freeform 34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459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590 4590"/>
                                              <a:gd name="T1" fmla="*/ 4590 h 73"/>
                                              <a:gd name="T2" fmla="+- 0 4663 4590"/>
                                              <a:gd name="T3" fmla="*/ 466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92" name="Group 32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5181"/>
                                            <a:ext cx="9651" cy="0"/>
                                            <a:chOff x="1140" y="518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493" name="Freeform 33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518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94" name="Freeform 33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518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95" name="Group 32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5108"/>
                                              <a:ext cx="0" cy="73"/>
                                              <a:chOff x="2344" y="510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496" name="Freeform 33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510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5181 5108"/>
                                                  <a:gd name="T1" fmla="*/ 5181 h 73"/>
                                                  <a:gd name="T2" fmla="+- 0 5108 5108"/>
                                                  <a:gd name="T3" fmla="*/ 510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97" name="Group 32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5108"/>
                                                <a:ext cx="0" cy="73"/>
                                                <a:chOff x="3549" y="510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498" name="Freeform 33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510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5181 5108"/>
                                                    <a:gd name="T1" fmla="*/ 5181 h 73"/>
                                                    <a:gd name="T2" fmla="+- 0 5108 5108"/>
                                                    <a:gd name="T3" fmla="*/ 510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99" name="Group 32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5108"/>
                                                  <a:ext cx="0" cy="73"/>
                                                  <a:chOff x="4754" y="510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500" name="Freeform 33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510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181 5108"/>
                                                      <a:gd name="T1" fmla="*/ 5181 h 73"/>
                                                      <a:gd name="T2" fmla="+- 0 5108 5108"/>
                                                      <a:gd name="T3" fmla="*/ 510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01" name="Group 32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5108"/>
                                                    <a:ext cx="0" cy="73"/>
                                                    <a:chOff x="5959" y="510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502" name="Freeform 33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510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5181 5108"/>
                                                        <a:gd name="T1" fmla="*/ 5181 h 73"/>
                                                        <a:gd name="T2" fmla="+- 0 5108 5108"/>
                                                        <a:gd name="T3" fmla="*/ 510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3" name="Group 32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5108"/>
                                                      <a:ext cx="0" cy="73"/>
                                                      <a:chOff x="7164" y="510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504" name="Freeform 33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510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5181 5108"/>
                                                          <a:gd name="T1" fmla="*/ 5181 h 73"/>
                                                          <a:gd name="T2" fmla="+- 0 5108 5108"/>
                                                          <a:gd name="T3" fmla="*/ 510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05" name="Group 32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5108"/>
                                                        <a:ext cx="0" cy="73"/>
                                                        <a:chOff x="8369" y="510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506" name="Freeform 33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510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5181 5108"/>
                                                            <a:gd name="T1" fmla="*/ 5181 h 73"/>
                                                            <a:gd name="T2" fmla="+- 0 5108 5108"/>
                                                            <a:gd name="T3" fmla="*/ 510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07" name="Group 32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5108"/>
                                                          <a:ext cx="0" cy="73"/>
                                                          <a:chOff x="9574" y="510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508" name="Freeform 33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510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5181 5108"/>
                                                              <a:gd name="T1" fmla="*/ 5181 h 73"/>
                                                              <a:gd name="T2" fmla="+- 0 5108 5108"/>
                                                              <a:gd name="T3" fmla="*/ 510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09" name="Group 32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4590"/>
                                                            <a:ext cx="0" cy="590"/>
                                                            <a:chOff x="10779" y="459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10" name="Freeform 33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459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4590 4590"/>
                                                                <a:gd name="T1" fmla="*/ 4590 h 590"/>
                                                                <a:gd name="T2" fmla="+- 0 5181 4590"/>
                                                                <a:gd name="T3" fmla="*/ 518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026" style="position:absolute;margin-left:56.7pt;margin-top:229.25pt;width:483.1pt;height:30.1pt;z-index:-7951;mso-position-horizontal-relative:page;mso-position-vertical-relative:page" coordorigin="1134,458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">
                <v:group id="Group 313" o:spid="_x0000_s1027" style="position:absolute;left:1140;top:4590;width:9651;height:0" coordorigin="1140,459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Freeform 348" o:spid="_x0000_s1028" style="position:absolute;left:1140;top:459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td8YA&#10;AADcAAAADwAAAGRycy9kb3ducmV2LnhtbESPQWvCQBSE7wX/w/KE3ppNbY0xukoptHjw0KoHc3tk&#10;n0lo9m3Y3Wr8965Q6HGYmW+Y5XownTiT861lBc9JCoK4srrlWsFh//GUg/ABWWNnmRRcycN6NXpY&#10;YqHthb/pvAu1iBD2BSpoQugLKX3VkEGf2J44eifrDIYoXS21w0uEm05O0jSTBluOCw329N5Q9bP7&#10;NQrsSy3zeTkp3fXzuA/btPyqplOlHsfD2wJEoCH8h//aG63gdZbB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Std8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347" o:spid="_x0000_s1029" style="position:absolute;left:1140;top:459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I7MYA&#10;AADcAAAADwAAAGRycy9kb3ducmV2LnhtbESPQWvCQBSE7wX/w/KE3ppNbTUxukoptHjw0KoHc3tk&#10;n0lo9m3Y3Wr8965Q6HGYmW+Y5XownTiT861lBc9JCoK4srrlWsFh//GUg/ABWWNnmRRcycN6NXpY&#10;YqHthb/pvAu1iBD2BSpoQugLKX3VkEGf2J44eifrDIYoXS21w0uEm05O0nQmDbYcFxrs6b2h6mf3&#10;axTYl1rm83JSuuvncR+2aflVTadKPY6HtwWIQEP4D/+1N1rBa5bB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gI7M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314" o:spid="_x0000_s1030" style="position:absolute;left:2344;top:4590;width:0;height:73" coordorigin="2344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shape id="Freeform 346" o:spid="_x0000_s1031" style="position:absolute;left:2344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278MA&#10;AADcAAAADwAAAGRycy9kb3ducmV2LnhtbESPT4vCMBTE7wt+h/CEvWmqiNpqFFlQ9uo/xNuzebbF&#10;5qXbRK1+eiMIexxm5jfMdN6YUtyodoVlBb1uBII4tbrgTMFuu+yMQTiPrLG0TAoe5GA+a31NMdH2&#10;zmu6bXwmAoRdggpy76tESpfmZNB1bUUcvLOtDfog60zqGu8BbkrZj6KhNFhwWMixop+c0svmahQc&#10;R4es99ePTyd+jr1+xKv98rJS6rvdLCYgPDX+P/xp/2oFg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e278MAAADcAAAADwAAAAAAAAAAAAAAAACYAgAAZHJzL2Rv&#10;d25yZXYueG1sUEsFBgAAAAAEAAQA9QAAAIgDAAAAAA==&#10;" path="m,l,73e" filled="f" strokeweight=".19686mm">
                      <v:path arrowok="t" o:connecttype="custom" o:connectlocs="0,4590;0,4663" o:connectangles="0,0"/>
                    </v:shape>
                    <v:group id="Group 315" o:spid="_x0000_s1032" style="position:absolute;left:3549;top:4590;width:0;height:73" coordorigin="3549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shape id="Freeform 345" o:spid="_x0000_s1033" style="position:absolute;left:3549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KzsUA&#10;AADcAAAADwAAAGRycy9kb3ducmV2LnhtbESPQWvCQBSE7wX/w/KE3nSTUNoYXYMUlF5rW8TbM/tM&#10;gtm3MbtNYn99tyD0OMzMN8wqH00jeupcbVlBPI9AEBdW11wq+PzYzlIQziNrbCyTghs5yNeThxVm&#10;2g78Tv3elyJA2GWooPK+zaR0RUUG3dy2xME7286gD7Irpe5wCHDTyCSKnqXBmsNChS29VlRc9t9G&#10;wfHlUMbXZHE68U/q9W2x+9pedko9TsfNEoSn0f+H7+03reApj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MrOxQAAANwAAAAPAAAAAAAAAAAAAAAAAJgCAABkcnMv&#10;ZG93bnJldi54bWxQSwUGAAAAAAQABAD1AAAAigMAAAAA&#10;" path="m,l,73e" filled="f" strokeweight=".19686mm">
                        <v:path arrowok="t" o:connecttype="custom" o:connectlocs="0,4590;0,4663" o:connectangles="0,0"/>
                      </v:shape>
                      <v:group id="Group 316" o:spid="_x0000_s1034" style="position:absolute;left:4754;top:4590;width:0;height:73" coordorigin="4754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<v:shape id="Freeform 344" o:spid="_x0000_s1035" style="position:absolute;left:4754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xIsYA&#10;AADcAAAADwAAAGRycy9kb3ducmV2LnhtbESPW2vCQBSE3wv+h+UUfKsbtdQYXUUKkb56KcW3Y/Y0&#10;CWbPptltLv31bqHQx2FmvmHW295UoqXGlZYVTCcRCOLM6pJzBedT+hSDcB5ZY2WZFAzkYLsZPawx&#10;0bbjA7VHn4sAYZeggsL7OpHSZQUZdBNbEwfv0zYGfZBNLnWDXYCbSs6i6EUaLDksFFjTa0HZ7fht&#10;FFwWH/n0a7a8Xvkn9npY7t/T216p8WO/W4Hw1Pv/8F/7TSt4juf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rxIsYAAADcAAAADwAAAAAAAAAAAAAAAACYAgAAZHJz&#10;L2Rvd25yZXYueG1sUEsFBgAAAAAEAAQA9QAAAIsDAAAAAA==&#10;" path="m,l,73e" filled="f" strokeweight=".19686mm">
                          <v:path arrowok="t" o:connecttype="custom" o:connectlocs="0,4590;0,4663" o:connectangles="0,0"/>
                        </v:shape>
                        <v:group id="Group 317" o:spid="_x0000_s1036" style="position:absolute;left:5959;top:4590;width:0;height:73" coordorigin="5959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<v:shape id="Freeform 343" o:spid="_x0000_s1037" style="position:absolute;left:5959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MzcYA&#10;AADcAAAADwAAAGRycy9kb3ducmV2LnhtbESPW2vCQBSE3wv+h+UUfKsbxdYYXUUKkb56KcW3Y/Y0&#10;CWbPptltLv31bqHQx2FmvmHW295UoqXGlZYVTCcRCOLM6pJzBedT+hSDcB5ZY2WZFAzkYLsZPawx&#10;0bbjA7VHn4sAYZeggsL7OpHSZQUZdBNbEwfv0zYGfZBNLnWDXYCbSs6i6EUaLDksFFjTa0HZ7fht&#10;FFwWH/n0a7a8Xvkn9npY7t/T216p8WO/W4Hw1Pv/8F/7TSuYx8/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/MzcYAAADcAAAADwAAAAAAAAAAAAAAAACYAgAAZHJz&#10;L2Rvd25yZXYueG1sUEsFBgAAAAAEAAQA9QAAAIsDAAAAAA==&#10;" path="m,l,73e" filled="f" strokeweight=".19686mm">
                            <v:path arrowok="t" o:connecttype="custom" o:connectlocs="0,4590;0,4663" o:connectangles="0,0"/>
                          </v:shape>
                          <v:group id="Group 318" o:spid="_x0000_s1038" style="position:absolute;left:7164;top:4590;width:0;height:73" coordorigin="7164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  <v:shape id="Freeform 342" o:spid="_x0000_s1039" style="position:absolute;left:7164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H3IcMA&#10;AADcAAAADwAAAGRycy9kb3ducmV2LnhtbESPT4vCMBTE7wt+h/CEvWmqiNZqFFlQ9uo/xNuzebbF&#10;5qXbRK1+eiMIexxm5jfMdN6YUtyodoVlBb1uBII4tbrgTMFuu+zEIJxH1lhaJgUPcjCftb6mmGh7&#10;5zXdNj4TAcIuQQW591UipUtzMui6tiIO3tnWBn2QdSZ1jfcAN6XsR9FQGiw4LORY0U9O6WVzNQqO&#10;o0PW++uPTyd+xl4/xqv98rJS6rvdLCYgPDX+P/xp/2oFg3gE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H3IcMAAADcAAAADwAAAAAAAAAAAAAAAACYAgAAZHJzL2Rv&#10;d25yZXYueG1sUEsFBgAAAAAEAAQA9QAAAIgDAAAAAA==&#10;" path="m,l,73e" filled="f" strokeweight=".19686mm">
                              <v:path arrowok="t" o:connecttype="custom" o:connectlocs="0,4590;0,4663" o:connectangles="0,0"/>
                            </v:shape>
                            <v:group id="Group 319" o:spid="_x0000_s1040" style="position:absolute;left:8369;top:4590;width:0;height:73" coordorigin="8369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        <v:shape id="Freeform 341" o:spid="_x0000_s1041" style="position:absolute;left:8369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GyMQA&#10;AADcAAAADwAAAGRycy9kb3ducmV2LnhtbESPT4vCMBTE7wt+h/AEb5oqsrbVKLKg7HX9g3h7Ns+2&#10;2LzUJqt1P70RhD0OM/MbZrZoTSVu1LjSsoLhIAJBnFldcq5gt131YxDOI2usLJOCBzlYzDsfM0y1&#10;vfMP3TY+FwHCLkUFhfd1KqXLCjLoBrYmDt7ZNgZ9kE0udYP3ADeVHEXRpzRYclgosKavgrLL5tco&#10;OE4O+fA6Sk4n/ou9fiTr/eqyVqrXbZdTEJ5a/x9+t7+1gnGcwO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ixsjEAAAA3AAAAA8AAAAAAAAAAAAAAAAAmAIAAGRycy9k&#10;b3ducmV2LnhtbFBLBQYAAAAABAAEAPUAAACJAwAAAAA=&#10;" path="m,l,73e" filled="f" strokeweight=".19686mm">
                                <v:path arrowok="t" o:connecttype="custom" o:connectlocs="0,4590;0,4663" o:connectangles="0,0"/>
                              </v:shape>
                              <v:group id="Group 320" o:spid="_x0000_s1042" style="position:absolute;left:9574;top:4590;width:0;height:73" coordorigin="9574,459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      <v:shape id="Freeform 340" o:spid="_x0000_s1043" style="position:absolute;left:9574;top:459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1cE8QA&#10;AADcAAAADwAAAGRycy9kb3ducmV2LnhtbESPT4vCMBTE7wt+h/AEb5pWZLXVKLKg7HX9g3h7Ns+2&#10;2LzUJqt1P70RhD0OM/MbZrZoTSVu1LjSsoJ4EIEgzqwuOVew2676ExDOI2usLJOCBzlYzDsfM0y1&#10;vfMP3TY+FwHCLkUFhfd1KqXLCjLoBrYmDt7ZNgZ9kE0udYP3ADeVHEbRpzRYclgosKavgrLL5tco&#10;OI4PeXwdJqcT/028fiTr/eqyVqrXbZdTEJ5a/x9+t7+1glES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NXBPEAAAA3AAAAA8AAAAAAAAAAAAAAAAAmAIAAGRycy9k&#10;b3ducmV2LnhtbFBLBQYAAAAABAAEAPUAAACJAwAAAAA=&#10;" path="m,l,73e" filled="f" strokeweight=".19686mm">
                                  <v:path arrowok="t" o:connecttype="custom" o:connectlocs="0,4590;0,4663" o:connectangles="0,0"/>
                                </v:shape>
                                <v:group id="Group 321" o:spid="_x0000_s1044" style="position:absolute;left:1140;top:5181;width:9651;height:0" coordorigin="1140,518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      <v:shape id="Freeform 339" o:spid="_x0000_s1045" style="position:absolute;left:1140;top:518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/oFcUA&#10;AADcAAAADwAAAGRycy9kb3ducmV2LnhtbESPT4vCMBTE74LfITzBm6arq2g1yrKg7MGD/w729mie&#10;bdnmpSRR67c3Cwseh5n5DbNct6YWd3K+sqzgY5iAIM6trrhQcD5tBjMQPiBrrC2Tgid5WK+6nSWm&#10;2j74QPdjKESEsE9RQRlCk0rp85IM+qFtiKN3tc5giNIVUjt8RLip5ShJptJgxXGhxIa+S8p/jzej&#10;wI4LOZtno8w9t5dT2CXZPp9MlOr32q8FiEBteIf/2z9awed8DH9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+gV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338" o:spid="_x0000_s1046" style="position:absolute;left:1140;top:518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wYcUA&#10;AADcAAAADwAAAGRycy9kb3ducmV2LnhtbESPzYvCMBTE7wv+D+EJ3jRdv9BqlGVhxYMHvw729mie&#10;bdnmpSRZrf+9EYQ9DjPzG2a5bk0tbuR8ZVnB5yABQZxbXXGh4Hz66c9A+ICssbZMCh7kYb3qfCwx&#10;1fbOB7odQyEihH2KCsoQmlRKn5dk0A9sQxy9q3UGQ5SukNrhPcJNLYdJMpUGK44LJTb0XVL+e/wz&#10;CuyokLN5NszcY3M5hV2S7fPJRKlet/1agAjUhv/wu73VCsbzMbzO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nBh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322" o:spid="_x0000_s1047" style="position:absolute;left:2344;top:5108;width:0;height:73" coordorigin="2344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              <v:shape id="Freeform 337" o:spid="_x0000_s1048" style="position:absolute;left:2344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EZ8MA&#10;AADcAAAADwAAAGRycy9kb3ducmV2LnhtbESPT4vCMBTE7wt+h/CEva2pImqrUURQ9uo/xNuzebbF&#10;5qU2Uauf3ggLexxm5jfMZNaYUtypdoVlBd1OBII4tbrgTMFuu/wZgXAeWWNpmRQ8ycFs2vqaYKLt&#10;g9d03/hMBAi7BBXk3leJlC7NyaDr2Io4eGdbG/RB1pnUNT4C3JSyF0UDabDgsJBjRYuc0svmZhQc&#10;h4ese+3FpxO/Rl4/49V+eVkp9d1u5mMQnhr/H/5r/2oF/XgA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TEZ8MAAADcAAAADwAAAAAAAAAAAAAAAACYAgAAZHJzL2Rv&#10;d25yZXYueG1sUEsFBgAAAAAEAAQA9QAAAIgDAAAAAA==&#10;" path="m,73l,e" filled="f" strokeweight=".19686mm">
                                      <v:path arrowok="t" o:connecttype="custom" o:connectlocs="0,5181;0,5108" o:connectangles="0,0"/>
                                    </v:shape>
                                    <v:group id="Group 323" o:spid="_x0000_s1049" style="position:absolute;left:3549;top:5108;width:0;height:73" coordorigin="3549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            <v:shape id="Freeform 336" o:spid="_x0000_s1050" style="position:absolute;left:3549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1jsIA&#10;AADcAAAADwAAAGRycy9kb3ducmV2LnhtbERPy2rCQBTdF/yH4Ra6qxODtCY6iggJ3dYH4u6auU2C&#10;mTsxM8bYr+8shC4P571YDaYRPXWutqxgMo5AEBdW11wq2O+y9xkI55E1NpZJwYMcrJajlwWm2t75&#10;m/qtL0UIYZeigsr7NpXSFRUZdGPbEgfux3YGfYBdKXWH9xBuGhlH0Yc0WHNoqLClTUXFZXszCk6f&#10;x3JyjZPzmX9nXj+S/JBdcqXeXof1HISnwf+Ln+4vrWCahLXh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/WOwgAAANwAAAAPAAAAAAAAAAAAAAAAAJgCAABkcnMvZG93&#10;bnJldi54bWxQSwUGAAAAAAQABAD1AAAAhwMAAAAA&#10;" path="m,73l,e" filled="f" strokeweight=".19686mm">
                                        <v:path arrowok="t" o:connecttype="custom" o:connectlocs="0,5181;0,5108" o:connectangles="0,0"/>
                                      </v:shape>
                                      <v:group id="Group 324" o:spid="_x0000_s1051" style="position:absolute;left:4754;top:5108;width:0;height:73" coordorigin="4754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              <v:shape id="Freeform 335" o:spid="_x0000_s1052" style="position:absolute;left:4754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jksEA&#10;AADcAAAADwAAAGRycy9kb3ducmV2LnhtbERPy4rCMBTdD/gP4QruxlRBp9ZGkQHFrY9hcHfbXNti&#10;c9Npola/3iyEWR7OO112phY3al1lWcFoGIEgzq2uuFBwPKw/YxDOI2usLZOCBzlYLnofKSba3nlH&#10;t70vRAhhl6CC0vsmkdLlJRl0Q9sQB+5sW4M+wLaQusV7CDe1HEfRVBqsODSU2NB3SfllfzUKTl+/&#10;xehvPMsyfsZeP2abn/Vlo9Sg363mIDx1/l/8dm+1gkkU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Y5LBAAAA3AAAAA8AAAAAAAAAAAAAAAAAmAIAAGRycy9kb3du&#10;cmV2LnhtbFBLBQYAAAAABAAEAPUAAACGAwAAAAA=&#10;" path="m,73l,e" filled="f" strokeweight=".19686mm">
                                          <v:path arrowok="t" o:connecttype="custom" o:connectlocs="0,5181;0,5108" o:connectangles="0,0"/>
                                        </v:shape>
                                        <v:group id="Group 325" o:spid="_x0000_s1053" style="position:absolute;left:5959;top:5108;width:0;height:73" coordorigin="5959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                  <v:shape id="Freeform 334" o:spid="_x0000_s1054" style="position:absolute;left:5959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YfsMA&#10;AADcAAAADwAAAGRycy9kb3ducmV2LnhtbESPT4vCMBTE74LfITzB25pacNWuUURQvPoP8fZs3rbF&#10;5qU2Uet+eiMseBxm5jfMZNaYUtypdoVlBf1eBII4tbrgTMF+t/wagXAeWWNpmRQ8ycFs2m5NMNH2&#10;wRu6b30mAoRdggpy76tESpfmZND1bEUcvF9bG/RB1pnUNT4C3JQyjqJvabDgsJBjRYuc0sv2ZhSc&#10;hsesf43H5zP/jbx+jleH5WWlVLfTzH9AeGr8J/zfXmsFgyiG95lwBO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RYfsMAAADcAAAADwAAAAAAAAAAAAAAAACYAgAAZHJzL2Rv&#10;d25yZXYueG1sUEsFBgAAAAAEAAQA9QAAAIgDAAAAAA==&#10;" path="m,73l,e" filled="f" strokeweight=".19686mm">
                                            <v:path arrowok="t" o:connecttype="custom" o:connectlocs="0,5181;0,5108" o:connectangles="0,0"/>
                                          </v:shape>
                                          <v:group id="Group 326" o:spid="_x0000_s1055" style="position:absolute;left:7164;top:5108;width:0;height:73" coordorigin="7164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                    <v:shape id="Freeform 333" o:spid="_x0000_s1056" style="position:absolute;left:7164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lkcYA&#10;AADcAAAADwAAAGRycy9kb3ducmV2LnhtbESPT2vCQBTE70K/w/IKvTUbpa0xukopGHr1H+LtmX1N&#10;gtm3aXZrkn56t1DwOMzMb5jFqje1uFLrKssKxlEMgji3uuJCwX63fk5AOI+ssbZMCgZysFo+jBaY&#10;atvxhq5bX4gAYZeigtL7JpXS5SUZdJFtiIP3ZVuDPsi2kLrFLsBNLSdx/CYNVhwWSmzoo6T8sv0x&#10;Ck7TYzH+nszOZ/5NvB5m2WF9yZR6euzf5yA89f4e/m9/agWv8Qv8nQ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FlkcYAAADcAAAADwAAAAAAAAAAAAAAAACYAgAAZHJz&#10;L2Rvd25yZXYueG1sUEsFBgAAAAAEAAQA9QAAAIsDAAAAAA==&#10;" path="m,73l,e" filled="f" strokeweight=".19686mm">
                                              <v:path arrowok="t" o:connecttype="custom" o:connectlocs="0,5181;0,5108" o:connectangles="0,0"/>
                                            </v:shape>
                                            <v:group id="Group 327" o:spid="_x0000_s1057" style="position:absolute;left:8369;top:5108;width:0;height:73" coordorigin="8369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                        <v:shape id="Freeform 332" o:spid="_x0000_s1058" style="position:absolute;left:8369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efcUA&#10;AADcAAAADwAAAGRycy9kb3ducmV2LnhtbESPS4vCQBCE78L+h6EXvOlEwUeioyyC4nV9IN7aTG8S&#10;zPTEzBjj/vqdBcFjUVVfUfNla0rRUO0KywoG/QgEcWp1wZmCw37dm4JwHlljaZkUPMnBcvHRmWOi&#10;7YO/qdn5TAQIuwQV5N5XiZQuzcmg69uKOHg/tjbog6wzqWt8BLgp5TCKxtJgwWEhx4pWOaXX3d0o&#10;OE9O2eA2jC8X/p16/Yw3x/V1o1T3s/2agfDU+nf41d5qBaNoDP9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159xQAAANwAAAAPAAAAAAAAAAAAAAAAAJgCAABkcnMv&#10;ZG93bnJldi54bWxQSwUGAAAAAAQABAD1AAAAigMAAAAA&#10;" path="m,73l,e" filled="f" strokeweight=".19686mm">
                                                <v:path arrowok="t" o:connecttype="custom" o:connectlocs="0,5181;0,5108" o:connectangles="0,0"/>
                                              </v:shape>
                                              <v:group id="Group 328" o:spid="_x0000_s1059" style="position:absolute;left:9574;top:5108;width:0;height:73" coordorigin="9574,510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                        <v:shape id="Freeform 331" o:spid="_x0000_s1060" style="position:absolute;left:9574;top:510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vlMEA&#10;AADcAAAADwAAAGRycy9kb3ducmV2LnhtbERPy4rCMBTdD/gP4QruxlRBp9ZGkQHFrY9hcHfbXNti&#10;c9Npola/3iyEWR7OO112phY3al1lWcFoGIEgzq2uuFBwPKw/YxDOI2usLZOCBzlYLnofKSba3nlH&#10;t70vRAhhl6CC0vsmkdLlJRl0Q9sQB+5sW4M+wLaQusV7CDe1HEfRVBqsODSU2NB3SfllfzUKTl+/&#10;xehvPMsyfsZeP2abn/Vlo9Sg363mIDx1/l/8dm+1gkkU1oY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cb5TBAAAA3AAAAA8AAAAAAAAAAAAAAAAAmAIAAGRycy9kb3du&#10;cmV2LnhtbFBLBQYAAAAABAAEAPUAAACGAwAAAAA=&#10;" path="m,73l,e" filled="f" strokeweight=".19686mm">
                                                  <v:path arrowok="t" o:connecttype="custom" o:connectlocs="0,5181;0,5108" o:connectangles="0,0"/>
                                                </v:shape>
                                                <v:group id="Group 329" o:spid="_x0000_s1061" style="position:absolute;left:10779;top:4590;width:0;height:590" coordorigin="10779,459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                          <v:shape id="Freeform 330" o:spid="_x0000_s1062" style="position:absolute;left:10779;top:459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nFsEA&#10;AADcAAAADwAAAGRycy9kb3ducmV2LnhtbERPy4rCMBTdC/MP4QruNFV8UY0yOAoKgtTH/tJc22Jz&#10;U5qMVr/eLASXh/OeLxtTijvVrrCsoN+LQBCnVhecKTifNt0pCOeRNZaWScGTHCwXP605xto+OKH7&#10;0WcihLCLUUHufRVL6dKcDLqerYgDd7W1QR9gnUld4yOEm1IOomgsDRYcGnKsaJVTejv+GwWHy+vc&#10;rCZ/+50bDNebdVJFu3KkVKfd/M5AeGr8V/xxb7WCUT/MD2fC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UZxbBAAAA3AAAAA8AAAAAAAAAAAAAAAAAmAIAAGRycy9kb3du&#10;cmV2LnhtbFBLBQYAAAAABAAEAPUAAACGAwAAAAA=&#10;" path="m,l,591e" filled="f" strokeweight=".19686mm">
                                                    <v:path arrowok="t" o:connecttype="custom" o:connectlocs="0,4590;0,5181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sc_ls_2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941" w:right="49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_2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ow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hre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hol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Low-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3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4"/>
        <w:gridCol w:w="2509"/>
        <w:gridCol w:w="1409"/>
      </w:tblGrid>
      <w:tr w:rsidR="004665D7">
        <w:trPr>
          <w:trHeight w:hRule="exact" w:val="354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Sc_ls</w:t>
            </w:r>
            <w:r>
              <w:rPr>
                <w:rFonts w:ascii="Arial" w:eastAsia="Arial" w:hAnsi="Arial" w:cs="Arial"/>
                <w:b/>
                <w:spacing w:val="1"/>
              </w:rPr>
              <w:t>_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711" w:right="4732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43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438" name="Group 276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439" name="Freeform 311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310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442" name="Freeform 309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3" name="Group 2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444" name="Freeform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5" name="Group 2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446" name="Freeform 3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47" name="Group 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448" name="Freeform 3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49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450" name="Freeform 30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51" name="Group 2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452" name="Freeform 30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53" name="Group 2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454" name="Freeform 30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55" name="Group 28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456" name="Freeform 30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57" name="Freeform 30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58" name="Group 28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459" name="Freeform 30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60" name="Group 28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461" name="Freeform 29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62" name="Group 287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463" name="Freeform 29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64" name="Group 28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465" name="Freeform 29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66" name="Group 28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467" name="Freeform 29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68" name="Group 29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469" name="Freeform 29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70" name="Group 29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471" name="Freeform 29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72" name="Group 292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-143"/>
                                                            <a:ext cx="0" cy="590"/>
                                                            <a:chOff x="1077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73" name="Freeform 29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margin-left:56.7pt;margin-top:-7.45pt;width:483.1pt;height:30.1pt;z-index:-7950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">
                <v:group id="Group 276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shape id="Freeform 311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AxcUA&#10;AADcAAAADwAAAGRycy9kb3ducmV2LnhtbESPT4vCMBTE74LfITzBm6arq2g1yrKg7MGD/w729mie&#10;bdnmpSRR67c3Cwseh5n5DbNct6YWd3K+sqzgY5iAIM6trrhQcD5tBjMQPiBrrC2Tgid5WK+6nSWm&#10;2j74QPdjKESEsE9RQRlCk0rp85IM+qFtiKN3tc5giNIVUjt8RLip5ShJptJgxXGhxIa+S8p/jzej&#10;wI4LOZtno8w9t5dT2CXZPp9MlOr32q8FiEBteIf/2z9awed4Dn9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YDF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310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1aJcMA&#10;AADcAAAADwAAAGRycy9kb3ducmV2LnhtbERPu2rDMBTdC/kHcQvZGrl5FNeNEkIhIUOH1O5Qbxfr&#10;1ja1roykxvbfR0Mh4+G8t/vRdOJKzreWFTwvEhDEldUt1wq+iuNTCsIHZI2dZVIwkYf9bvawxUzb&#10;gT/pmodaxBD2GSpoQugzKX3VkEG/sD1x5H6sMxgidLXUDocYbjq5TJIXabDl2NBgT+8NVb/5n1Fg&#10;V7VMX8tl6abTdxE+kvJSbTZKzR/HwxuIQGO4i//dZ61gvY7z45l4BO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1aJcMAAADcAAAADwAAAAAAAAAAAAAAAACYAgAAZHJzL2Rv&#10;d25yZXYueG1sUEsFBgAAAAAEAAQA9QAAAIgDAAAAAA==&#10;" path="m,l9650,e" filled="f" strokeweight=".19686mm">
                    <v:path arrowok="t" o:connecttype="custom" o:connectlocs="0,0;9650,0" o:connectangles="0,0"/>
                  </v:shape>
                  <v:group id="Group 277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<v:shape id="Freeform 309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/uI8YA&#10;AADcAAAADwAAAGRycy9kb3ducmV2LnhtbESPT2vCQBTE74V+h+UJ3nRjCDamrlIKSq+1ltLbM/tM&#10;gtm3aXbNHz99tyD0OMzMb5j1djC16Kh1lWUFi3kEgji3uuJCwfFjN0tBOI+ssbZMCkZysN08Pqwx&#10;07bnd+oOvhABwi5DBaX3TSaly0sy6Oa2IQ7e2bYGfZBtIXWLfYCbWsZRtJQGKw4LJTb0WlJ+OVyN&#10;gu+nr2LxE69OJ76lXo+r/efusldqOhlenkF4Gvx/+N5+0wqSJIa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/uI8YAAADcAAAADwAAAAAAAAAAAAAAAACYAgAAZHJz&#10;L2Rvd25yZXYueG1sUEsFBgAAAAAEAAQA9QAAAIsDAAAAAA==&#10;" path="m,l,72e" filled="f" strokeweight=".19686mm">
                      <v:path arrowok="t" o:connecttype="custom" o:connectlocs="0,-143;0,-71" o:connectangles="0,0"/>
                    </v:shape>
                    <v:group id="Group 278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<v:shape id="Freeform 308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TzMUA&#10;AADcAAAADwAAAGRycy9kb3ducmV2LnhtbESPT2vCQBTE7wW/w/IEb3WjhFajq4hg6LXWUrw9s88k&#10;mH0bs2v+9NN3C4Ueh5n5DbPe9qYSLTWutKxgNo1AEGdWl5wrOH0cnhcgnEfWWFkmBQM52G5GT2tM&#10;tO34ndqjz0WAsEtQQeF9nUjpsoIMuqmtiYN3tY1BH2STS91gF+CmkvMoepEGSw4LBda0Lyi7HR9G&#10;wfn1K5/d58vLhb8XXg/L9PNwS5WajPvdCoSn3v+H/9pv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tPMxQAAANwAAAAPAAAAAAAAAAAAAAAAAJgCAABkcnMv&#10;ZG93bnJldi54bWxQSwUGAAAAAAQABAD1AAAAigMAAAAA&#10;" path="m,l,72e" filled="f" strokeweight=".19686mm">
                        <v:path arrowok="t" o:connecttype="custom" o:connectlocs="0,-143;0,-71" o:connectangles="0,0"/>
                      </v:shape>
                      <v:group id="Group 279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<v:shape id="Freeform 307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oIMUA&#10;AADcAAAADwAAAGRycy9kb3ducmV2LnhtbESPQWvCQBSE7wX/w/IEb2ajiDWpG5GC4rW2Rbw9s69J&#10;SPZtzG419te7gtDjMDPfMMtVbxpxoc5VlhVMohgEcW51xYWCr8/NeAHCeWSNjWVScCMHq2zwssRU&#10;2yt/0GXvCxEg7FJUUHrfplK6vCSDLrItcfB+bGfQB9kVUnd4DXDTyGkcz6XBisNCiS29l5TX+1+j&#10;4Ph6KCbnaXI68d/C61uy/d7UW6VGw379BsJT7//Dz/ZOK5jN5vA4E4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OggxQAAANwAAAAPAAAAAAAAAAAAAAAAAJgCAABkcnMv&#10;ZG93bnJldi54bWxQSwUGAAAAAAQABAD1AAAAigMAAAAA&#10;" path="m,l,72e" filled="f" strokeweight=".19686mm">
                          <v:path arrowok="t" o:connecttype="custom" o:connectlocs="0,-143;0,-71" o:connectangles="0,0"/>
                        </v:shape>
                        <v:group id="Group 280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    <v:shape id="Freeform 306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ZycEA&#10;AADcAAAADwAAAGRycy9kb3ducmV2LnhtbERPy4rCMBTdC/MP4Q6401QRrR1TGQTFrS+G2V2bO21p&#10;c9Npola/3iwEl4fzXiw7U4srta60rGA0jEAQZ1aXnCs4HtaDGITzyBpry6TgTg6W6UdvgYm2N97R&#10;de9zEULYJaig8L5JpHRZQQbd0DbEgfuzrUEfYJtL3eIthJtajqNoKg2WHBoKbGhVUFbtL0bB7+wn&#10;H/2P5+czP2Kv7/PNaV1tlOp/dt9fIDx1/i1+ubdawWQS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X2cnBAAAA3AAAAA8AAAAAAAAAAAAAAAAAmAIAAGRycy9kb3du&#10;cmV2LnhtbFBLBQYAAAAABAAEAPUAAACGAwAAAAA=&#10;" path="m,l,72e" filled="f" strokeweight=".19686mm">
                            <v:path arrowok="t" o:connecttype="custom" o:connectlocs="0,-143;0,-71" o:connectangles="0,0"/>
                          </v:shape>
                          <v:group id="Group 281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    <v:shape id="Freeform 305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hDEsIA&#10;AADcAAAADwAAAGRycy9kb3ducmV2LnhtbERPTWvCQBC9F/wPywi9NRtF2xhdRQTFq9FSehuzYxLM&#10;zsbsVhN/ffdQ6PHxvherztTiTq2rLCsYRTEI4tzqigsFp+P2LQHhPLLG2jIp6MnBajl4WWCq7YMP&#10;dM98IUIIuxQVlN43qZQuL8mgi2xDHLiLbQ36ANtC6hYfIdzUchzH79JgxaGhxIY2JeXX7Mco+P74&#10;Kka38ex85mfidT/bfW6vO6Veh916DsJT5//Ff+69VjCZhvnhTDg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EMSwgAAANwAAAAPAAAAAAAAAAAAAAAAAJgCAABkcnMvZG93&#10;bnJldi54bWxQSwUGAAAAAAQABAD1AAAAhwMAAAAA&#10;" path="m,l,72e" filled="f" strokeweight=".19686mm">
                              <v:path arrowok="t" o:connecttype="custom" o:connectlocs="0,-143;0,-71" o:connectangles="0,0"/>
                            </v:shape>
                            <v:group id="Group 282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<v:shape id="Freeform 304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4/sYA&#10;AADcAAAADwAAAGRycy9kb3ducmV2LnhtbESPT2vCQBTE7wW/w/IK3pqNwVaNriIFQ6/+KcXbM/ua&#10;BLNv0+zWJP30bqHQ4zAzv2FWm97U4katqywrmEQxCOLc6ooLBafj7mkOwnlkjbVlUjCQg8169LDC&#10;VNuO93Q7+EIECLsUFZTeN6mULi/JoItsQxy8T9sa9EG2hdQtdgFuapnE8Ys0WHFYKLGh15Ly6+Hb&#10;KDjPPorJV7K4XPhn7vWwyN5310yp8WO/XYLw1Pv/8F/7TSuYPi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Z4/sYAAADcAAAADwAAAAAAAAAAAAAAAACYAgAAZHJz&#10;L2Rvd25yZXYueG1sUEsFBgAAAAAEAAQA9QAAAIsDAAAAAA==&#10;" path="m,l,72e" filled="f" strokeweight=".19686mm">
                                <v:path arrowok="t" o:connecttype="custom" o:connectlocs="0,-143;0,-71" o:connectangles="0,0"/>
                              </v:shape>
                              <v:group id="Group 283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        <v:shape id="Freeform 303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FEcUA&#10;AADcAAAADwAAAGRycy9kb3ducmV2LnhtbESPT4vCMBTE78J+h/AWvGmquP6pRlkEi1fdFfH2bJ5t&#10;sXnpNlHrfnojCB6HmfkNM1s0phRXql1hWUGvG4EgTq0uOFPw+7PqjEE4j6yxtEwK7uRgMf9ozTDW&#10;9sYbum59JgKEXYwKcu+rWEqX5mTQdW1FHLyTrQ36IOtM6hpvAW5K2Y+ioTRYcFjIsaJlTul5ezEK&#10;DqN91vvrT45H/h97fZ8ku9U5Uar92XxPQXhq/Dv8aq+1gsHXA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0URxQAAANwAAAAPAAAAAAAAAAAAAAAAAJgCAABkcnMv&#10;ZG93bnJldi54bWxQSwUGAAAAAAQABAD1AAAAigMAAAAA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284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          <v:shape id="Freeform 302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xF8UA&#10;AADcAAAADwAAAGRycy9kb3ducmV2LnhtbESPQWvCQBSE70L/w/IKvemm1ohGVxGhpQcPNvZgbo/s&#10;MwnNvg27W43/3hUEj8PMfMMs171pxZmcbywreB8lIIhLqxuuFPwePoczED4ga2wtk4IreVivXgZL&#10;zLS98A+d81CJCGGfoYI6hC6T0pc1GfQj2xFH72SdwRClq6R2eIlw08pxkkylwYbjQo0dbWsq//J/&#10;o8B+VHI2L8aFu34dD2GXFPsyTZV6e+03CxCB+vAMP9rfWsEkncL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fEX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301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UjMYA&#10;AADcAAAADwAAAGRycy9kb3ducmV2LnhtbESPQWvCQBSE7wX/w/KE3nRT27Q2ZiOlYPHgwWoPze2R&#10;fSah2bdhd9X4711B6HGYmW+YfDmYTpzI+daygqdpAoK4srrlWsHPfjWZg/ABWWNnmRRcyMOyGD3k&#10;mGl75m867UItIoR9hgqaEPpMSl81ZNBPbU8cvYN1BkOUrpba4TnCTSdnSfIqDbYcFxrs6bOh6m93&#10;NArscy3n7+WsdJev333YJOW2SlOlHsfDxwJEoCH8h+/ttVbwkr7B7Uw8ArK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1UjMYAAADcAAAADwAAAAAAAAAAAAAAAACYAgAAZHJz&#10;L2Rvd25yZXYueG1sUEsFBgAAAAAEAAQA9QAAAIs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285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          <v:shape id="Freeform 300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qj8QA&#10;AADcAAAADwAAAGRycy9kb3ducmV2LnhtbESPQYvCMBSE78L+h/CEvWmqrK6tRlkExevqinh7Ns+2&#10;2LzUJmr1128EweMwM98wk1ljSnGl2hWWFfS6EQji1OqCMwV/m0VnBMJ5ZI2lZVJwJwez6Udrgom2&#10;N/6l69pnIkDYJagg975KpHRpTgZd11bEwTva2qAPss6krvEW4KaU/SgaSoMFh4UcK5rnlJ7WF6Ng&#10;/73Leud+fDjwY+T1PV5uF6elUp/t5mcMwlPj3+FXe6UVfA1i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C6o/EAAAA3AAAAA8AAAAAAAAAAAAAAAAAmAIAAGRycy9k&#10;b3ducmV2LnhtbFBLBQYAAAAABAAEAPUAAACJAwAAAAA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286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            <v:shape id="Freeform 299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sNMQA&#10;AADcAAAADwAAAGRycy9kb3ducmV2LnhtbESPS4vCQBCE7wv+h6GFva2TiPiIjiKCsldfiLc20ybB&#10;TE/MjBr99Y6wsMeiqr6iJrPGlOJOtSssK4g7EQji1OqCMwW77fJnCMJ5ZI2lZVLwJAezaetrgom2&#10;D17TfeMzESDsElSQe18lUro0J4OuYyvi4J1tbdAHWWdS1/gIcFPKbhT1pcGCw0KOFS1ySi+bm1Fw&#10;HByy+NodnU78Gnr9HK32y8tKqe92Mx+D8NT4//Bf+1cr6PVj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YLDTEAAAA3AAAAA8AAAAAAAAAAAAAAAAAmAIAAGRycy9k&#10;b3ducmV2LnhtbFBLBQYAAAAABAAEAPUAAACJAwAAAAA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287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                <v:shape id="Freeform 298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X2MUA&#10;AADcAAAADwAAAGRycy9kb3ducmV2LnhtbESPS4vCQBCE74L/YWjB2zrxgY+so4hg8Lo+WPbWZnqT&#10;YKYnZkaN++sdYcFjUVVfUfNlY0pxo9oVlhX0exEI4tTqgjMFh/3mYwrCeWSNpWVS8CAHy0W7NcdY&#10;2zt/0W3nMxEg7GJUkHtfxVK6NCeDrmcr4uD92tqgD7LOpK7xHuCmlIMoGkuDBYeFHCta55Sed1ej&#10;4GfynfUvg9npxH9Trx+z5Lg5J0p1O83qE4Snxr/D/+2tVjAaD+F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hfYxQAAANwAAAAPAAAAAAAAAAAAAAAAAJgCAABkcnMv&#10;ZG93bnJldi54bWxQSwUGAAAAAAQABAD1AAAAigMAAAAA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288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                  <v:shape id="Freeform 297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qN8QA&#10;AADcAAAADwAAAGRycy9kb3ducmV2LnhtbESPS4vCQBCE74L/YWjB2zpRfGYdRQSD1/XBsrc205sE&#10;Mz0xM2rcX+8ICx6LqvqKmi8bU4ob1a6wrKDfi0AQp1YXnCk47DcfUxDOI2ssLZOCBzlYLtqtOcba&#10;3vmLbjufiQBhF6OC3PsqltKlORl0PVsRB+/X1gZ9kHUmdY33ADelHETRWBosOCzkWNE6p/S8uxoF&#10;P5PvrH8ZzE4n/pt6/Zglx805UarbaVafIDw1/h3+b2+1guF4BK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Kjf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289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                  <v:shape id="Freeform 296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R28UA&#10;AADcAAAADwAAAGRycy9kb3ducmV2LnhtbESPQWvCQBSE7wX/w/KE3upGKSamriKC4tXYIt6e2dck&#10;mH0bs2uM/fVdodDjMDPfMPNlb2rRUesqywrGowgEcW51xYWCz8PmLQHhPLLG2jIpeJCD5WLwMsdU&#10;2zvvqct8IQKEXYoKSu+bVEqXl2TQjWxDHLxv2xr0QbaF1C3eA9zUchJFU2mw4rBQYkPrkvJLdjMK&#10;TvGxGF8ns/OZfxKvH7Pt1+ayVep12K8+QHjq/X/4r73TCt6nMT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RHbxQAAANwAAAAPAAAAAAAAAAAAAAAAAJgCAABkcnMv&#10;ZG93bnJldi54bWxQSwUGAAAAAAQABAD1AAAAigMAAAAA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290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                      <v:shape id="Freeform 295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gMsMA&#10;AADcAAAADwAAAGRycy9kb3ducmV2LnhtbESPT4vCMBTE7wt+h/CEva2pImqrUURQ9uo/xNuzebbF&#10;5qU2Uauf3ggLexxm5jfMZNaYUtypdoVlBd1OBII4tbrgTMFuu/wZgXAeWWNpmRQ8ycFs2vqaYKLt&#10;g9d03/hMBAi7BBXk3leJlC7NyaDr2Io4eGdbG/RB1pnUNT4C3JSyF0UDabDgsJBjRYuc0svmZhQc&#10;h4ese+3FpxO/Rl4/49V+eVkp9d1u5mMQnhr/H/5r/2oF/UEMnzPh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4gMsMAAADcAAAADwAAAAAAAAAAAAAAAACYAgAAZHJzL2Rv&#10;d25yZXYueG1sUEsFBgAAAAAEAAQA9QAAAIgDAAAAAA=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291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                          <v:shape id="Freeform 294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66cQA&#10;AADcAAAADwAAAGRycy9kb3ducmV2LnhtbESPS4vCQBCE7wv+h6GFvekkIj6io8iCsldfiLc20ybB&#10;TE82M2r01zuCsMeiqr6ipvPGlOJGtSssK4i7EQji1OqCMwW77bIzAuE8ssbSMil4kIP5rPU1xUTb&#10;O6/ptvGZCBB2CSrIva8SKV2ak0HXtRVx8M62NuiDrDOpa7wHuCllL4oG0mDBYSHHin5ySi+bq1Fw&#10;HB6y+K83Pp34OfL6MV7tl5eVUt/tZjEB4anx/+FP+1cr6A9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uunEAAAA3AAAAA8AAAAAAAAAAAAAAAAAmAIAAGRycy9k&#10;b3ducmV2LnhtbFBLBQYAAAAABAAEAPUAAACJAwAAAAA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292" o:spid="_x0000_s1061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                          <v:shape id="Freeform 293" o:spid="_x0000_s1062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TXMYA&#10;AADcAAAADwAAAGRycy9kb3ducmV2LnhtbESPQWvCQBSE7wX/w/KE3urGNNYSXUWiQgVBtPb+yD6T&#10;YPZtyG5N2l/fLQgeh5n5hpkve1OLG7WusqxgPIpAEOdWV1woOH9uX95BOI+ssbZMCn7IwXIxeJpj&#10;qm3HR7qdfCEChF2KCkrvm1RKl5dk0I1sQxy8i20N+iDbQuoWuwA3tYyj6E0arDgslNhQVlJ+PX0b&#10;BYev33OfTdf7nYuTzXZzbKJdPVHqedivZiA89f4Rvrc/tIJk+gr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gTXM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sc_ls_3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941" w:right="49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_3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ow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Shor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Cir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ui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hre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hol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1"/>
        </w:rPr>
        <w:t>Hi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1"/>
        </w:rPr>
        <w:t>h-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6"/>
        <w:gridCol w:w="2487"/>
        <w:gridCol w:w="1409"/>
      </w:tblGrid>
      <w:tr w:rsidR="004665D7">
        <w:trPr>
          <w:trHeight w:hRule="exact" w:val="354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s_1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h-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678" w:right="4699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1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1781175</wp:posOffset>
                </wp:positionV>
                <wp:extent cx="6135370" cy="382270"/>
                <wp:effectExtent l="5715" t="9525" r="2540" b="8255"/>
                <wp:wrapNone/>
                <wp:docPr id="400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2805"/>
                          <a:chExt cx="9662" cy="602"/>
                        </a:xfrm>
                      </wpg:grpSpPr>
                      <wpg:grpSp>
                        <wpg:cNvPr id="401" name="Group 239"/>
                        <wpg:cNvGrpSpPr>
                          <a:grpSpLocks/>
                        </wpg:cNvGrpSpPr>
                        <wpg:grpSpPr bwMode="auto">
                          <a:xfrm>
                            <a:off x="1140" y="2810"/>
                            <a:ext cx="9651" cy="0"/>
                            <a:chOff x="1140" y="2810"/>
                            <a:chExt cx="9651" cy="0"/>
                          </a:xfrm>
                        </wpg:grpSpPr>
                        <wps:wsp>
                          <wps:cNvPr id="402" name="Freeform 274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Freeform 273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4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2344" y="2810"/>
                              <a:ext cx="0" cy="73"/>
                              <a:chOff x="2344" y="2810"/>
                              <a:chExt cx="0" cy="73"/>
                            </a:xfrm>
                          </wpg:grpSpPr>
                          <wps:wsp>
                            <wps:cNvPr id="405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2344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6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2810"/>
                                <a:ext cx="0" cy="73"/>
                                <a:chOff x="3549" y="2810"/>
                                <a:chExt cx="0" cy="73"/>
                              </a:xfrm>
                            </wpg:grpSpPr>
                            <wps:wsp>
                              <wps:cNvPr id="407" name="Freeform 2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08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2810"/>
                                  <a:ext cx="0" cy="73"/>
                                  <a:chOff x="4754" y="2810"/>
                                  <a:chExt cx="0" cy="73"/>
                                </a:xfrm>
                              </wpg:grpSpPr>
                              <wps:wsp>
                                <wps:cNvPr id="409" name="Freeform 2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0" name="Group 2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2810"/>
                                    <a:ext cx="0" cy="73"/>
                                    <a:chOff x="5959" y="2810"/>
                                    <a:chExt cx="0" cy="73"/>
                                  </a:xfrm>
                                </wpg:grpSpPr>
                                <wps:wsp>
                                  <wps:cNvPr id="411" name="Freeform 2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12" name="Group 2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2810"/>
                                      <a:ext cx="0" cy="73"/>
                                      <a:chOff x="7164" y="2810"/>
                                      <a:chExt cx="0" cy="73"/>
                                    </a:xfrm>
                                  </wpg:grpSpPr>
                                  <wps:wsp>
                                    <wps:cNvPr id="413" name="Freeform 2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14" name="Group 2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2810"/>
                                        <a:ext cx="0" cy="73"/>
                                        <a:chOff x="8369" y="2810"/>
                                        <a:chExt cx="0" cy="73"/>
                                      </a:xfrm>
                                    </wpg:grpSpPr>
                                    <wps:wsp>
                                      <wps:cNvPr id="415" name="Freeform 26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16" name="Group 24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2810"/>
                                          <a:ext cx="0" cy="73"/>
                                          <a:chOff x="9574" y="2810"/>
                                          <a:chExt cx="0" cy="73"/>
                                        </a:xfrm>
                                      </wpg:grpSpPr>
                                      <wps:wsp>
                                        <wps:cNvPr id="417" name="Freeform 26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281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810 2810"/>
                                              <a:gd name="T1" fmla="*/ 2810 h 73"/>
                                              <a:gd name="T2" fmla="+- 0 2883 2810"/>
                                              <a:gd name="T3" fmla="*/ 288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18" name="Group 24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401"/>
                                            <a:ext cx="9651" cy="0"/>
                                            <a:chOff x="1140" y="340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419" name="Freeform 26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20" name="Freeform 26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21" name="Group 24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328"/>
                                              <a:ext cx="0" cy="73"/>
                                              <a:chOff x="2344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422" name="Freeform 26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23" name="Group 2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328"/>
                                                <a:ext cx="0" cy="73"/>
                                                <a:chOff x="3549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424" name="Freeform 26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25" name="Group 25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328"/>
                                                  <a:ext cx="0" cy="73"/>
                                                  <a:chOff x="4754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426" name="Freeform 26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27" name="Group 25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  <a:chOff x="5959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428" name="Freeform 26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29" name="Group 25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  <a:chOff x="7164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430" name="Freeform 25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31" name="Group 25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  <a:chOff x="8369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432" name="Freeform 25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33" name="Group 25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  <a:chOff x="9574" y="332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434" name="Freeform 25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32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401 3328"/>
                                                              <a:gd name="T1" fmla="*/ 3401 h 73"/>
                                                              <a:gd name="T2" fmla="+- 0 3328 3328"/>
                                                              <a:gd name="T3" fmla="*/ 332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35" name="Group 25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2810"/>
                                                            <a:ext cx="0" cy="590"/>
                                                            <a:chOff x="10779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6" name="Freeform 25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margin-left:56.7pt;margin-top:140.25pt;width:483.1pt;height:30.1pt;z-index:-7949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">
                <v:group id="Group 239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Freeform 274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YCcUA&#10;AADcAAAADwAAAGRycy9kb3ducmV2LnhtbESPQWsCMRSE7wX/Q3hCbzVxrUVXo4hg6aGHVj24t8fm&#10;ubu4eVmSqOu/bwqFHoeZ+YZZrnvbihv50DjWMB4pEMSlMw1XGo6H3csMRIjIBlvHpOFBAdarwdMS&#10;c+Pu/E23faxEgnDIUUMdY5dLGcqaLIaR64iTd3beYkzSV9J4vCe4bWWm1Ju02HBaqLGjbU3lZX+1&#10;GtykkrN5kRX+8X46xE9VfJXTqdbPw36zABGpj//hv/aH0fCq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dgJ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273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9ksUA&#10;AADcAAAADwAAAGRycy9kb3ducmV2LnhtbESPzWsCMRTE7wX/h/CE3mpSv9DVKKVg8eChfhzc22Pz&#10;3F26eVmSqOt/bwqFHoeZ+Q2zXHe2ETfyoXas4X2gQBAXztRcajgdN28zECEiG2wck4YHBVivei9L&#10;zIy7855uh1iKBOGQoYYqxjaTMhQVWQwD1xIn7+K8xZikL6XxeE9w28ihUlNpsea0UGFLnxUVP4er&#10;1eBGpZzN82HuH1/nY9yp/LuYTLR+7XcfCxCRuvgf/mtvjYaxGsHvmXQ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X2S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240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<v:shape id="Freeform 272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Pl8YA&#10;AADcAAAADwAAAGRycy9kb3ducmV2LnhtbESPT2vCQBTE70K/w/IKvTUbpa0xukopGHr1H+LtmX1N&#10;gtm3aXZrkn56t1DwOMzMb5jFqje1uFLrKssKxlEMgji3uuJCwX63fk5AOI+ssbZMCgZysFo+jBaY&#10;atvxhq5bX4gAYZeigtL7JpXS5SUZdJFtiIP3ZVuDPsi2kLrFLsBNLSdx/CYNVhwWSmzoo6T8sv0x&#10;Ck7TYzH+nszOZ/5NvB5m2WF9yZR6euzf5yA89f4e/m9/agUv8Sv8nQ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zPl8YAAADcAAAADwAAAAAAAAAAAAAAAACYAgAAZHJz&#10;L2Rvd25yZXYueG1sUEsFBgAAAAAEAAQA9QAAAIsDAAAAAA==&#10;" path="m,l,73e" filled="f" strokeweight=".19686mm">
                      <v:path arrowok="t" o:connecttype="custom" o:connectlocs="0,2810;0,2883" o:connectangles="0,0"/>
                    </v:shape>
                    <v:group id="Group 241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<v:shape id="Freeform 271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0e8QA&#10;AADcAAAADwAAAGRycy9kb3ducmV2LnhtbESPQYvCMBSE78L+h/AWvGmqyGqrURZB8bquIt6ezdu2&#10;2LzUJtbqrzcLgsdhZr5hZovWlKKh2hWWFQz6EQji1OqCMwW731VvAsJ5ZI2lZVJwJweL+Udnhom2&#10;N/6hZuszESDsElSQe18lUro0J4Oubyvi4P3Z2qAPss6krvEW4KaUwyj6kgYLDgs5VrTMKT1vr0bB&#10;cXzIBpdhfDrxY+L1PV7vV+e1Ut3P9nsKwlPr3+FXe6MVjKIx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9HvEAAAA3AAAAA8AAAAAAAAAAAAAAAAAmAIAAGRycy9k&#10;b3ducmV2LnhtbFBLBQYAAAAABAAEAPUAAACJAwAAAAA=&#10;" path="m,l,73e" filled="f" strokeweight=".19686mm">
                        <v:path arrowok="t" o:connecttype="custom" o:connectlocs="0,2810;0,2883" o:connectangles="0,0"/>
                      </v:shape>
                      <v:group id="Group 242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<v:shape id="Freeform 270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FksQA&#10;AADcAAAADwAAAGRycy9kb3ducmV2LnhtbESPT4vCMBTE78J+h/AW9qapsmhbjSILilf/sezt2Tzb&#10;YvNSm6xWP70RBI/DzPyGmcxaU4kLNa60rKDfi0AQZ1aXnCvYbRfdGITzyBory6TgRg5m04/OBFNt&#10;r7ymy8bnIkDYpaig8L5OpXRZQQZdz9bEwTvaxqAPssmlbvAa4KaSgygaSoMlh4UCa/opKDtt/o2C&#10;v9Fv3j8PksOB77HXt2S5X5yWSn19tvMxCE+tf4df7ZVW8B0l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xxZLEAAAA3AAAAA8AAAAAAAAAAAAAAAAAmAIAAGRycy9k&#10;b3ducmV2LnhtbFBLBQYAAAAABAAEAPUAAACJAwAAAAA=&#10;" path="m,l,73e" filled="f" strokeweight=".19686mm">
                          <v:path arrowok="t" o:connecttype="custom" o:connectlocs="0,2810;0,2883" o:connectangles="0,0"/>
                        </v:shape>
                        <v:group id="Group 243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<v:shape id="Freeform 269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fScMA&#10;AADcAAAADwAAAGRycy9kb3ducmV2LnhtbESPT4vCMBTE74LfITzBm6YVWbUaZREUr/5DvD2bZ1ts&#10;XrpN1LqffrMgeBxm5jfMbNGYUjyodoVlBXE/AkGcWl1wpuCwX/XGIJxH1lhaJgUvcrCYt1szTLR9&#10;8pYeO5+JAGGXoILc+yqR0qU5GXR9WxEH72prgz7IOpO6xmeAm1IOouhLGiw4LORY0TKn9La7GwXn&#10;0SmLfwaTy4V/x16/Juvj6rZWqttpvqcgPDX+E363N1rBMI7h/0w4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5fScMAAADcAAAADwAAAAAAAAAAAAAAAACYAgAAZHJzL2Rv&#10;d25yZXYueG1sUEsFBgAAAAAEAAQA9QAAAIgDAAAAAA==&#10;" path="m,l,73e" filled="f" strokeweight=".19686mm">
                            <v:path arrowok="t" o:connecttype="custom" o:connectlocs="0,2810;0,2883" o:connectangles="0,0"/>
                          </v:shape>
                          <v:group id="Group 244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  <v:shape id="Freeform 268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kpcQA&#10;AADcAAAADwAAAGRycy9kb3ducmV2LnhtbESPT4vCMBTE78J+h/AWvGlaFf9UoyyC4nXVZfH2bN62&#10;xealNlGrn34jCB6HmfkNM1s0phRXql1hWUHcjUAQp1YXnCnY71adMQjnkTWWlknBnRws5h+tGSba&#10;3vibrlufiQBhl6CC3PsqkdKlORl0XVsRB+/P1gZ9kHUmdY23ADel7EXRUBosOCzkWNEyp/S0vRgF&#10;h9FvFp97k+ORH2Ov75P1z+q0Vqr92XxNQXhq/Dv8am+0gkHch+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AZKXEAAAA3AAAAA8AAAAAAAAAAAAAAAAAmAIAAGRycy9k&#10;b3ducmV2LnhtbFBLBQYAAAAABAAEAPUAAACJAwAAAAA=&#10;" path="m,l,73e" filled="f" strokeweight=".19686mm">
                              <v:path arrowok="t" o:connecttype="custom" o:connectlocs="0,2810;0,2883" o:connectangles="0,0"/>
                            </v:shape>
                            <v:group id="Group 245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      <v:shape id="Freeform 267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ZSsQA&#10;AADcAAAADwAAAGRycy9kb3ducmV2LnhtbESPT4vCMBTE78J+h/AWvGla8W81yiIoXlddFm/P5m1b&#10;bF5qE7X66TeC4HGYmd8ws0VjSnGl2hWWFcTdCARxanXBmYL9btUZg3AeWWNpmRTcycFi/tGaYaLt&#10;jb/puvWZCBB2CSrIva8SKV2ak0HXtRVx8P5sbdAHWWdS13gLcFPKXhQNpcGCw0KOFS1zSk/bi1Fw&#10;GP1m8bk3OR75Mfb6Pln/rE5rpdqfzdcUhKfGv8Ov9kYr6McD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lWUrEAAAA3AAAAA8AAAAAAAAAAAAAAAAAmAIAAGRycy9k&#10;b3ducmV2LnhtbFBLBQYAAAAABAAEAPUAAACJAwAAAAA=&#10;" path="m,l,73e" filled="f" strokeweight=".19686mm">
                                <v:path arrowok="t" o:connecttype="custom" o:connectlocs="0,2810;0,2883" o:connectangles="0,0"/>
                              </v:shape>
                              <v:group id="Group 246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      <v:shape id="Freeform 266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ipsQA&#10;AADcAAAADwAAAGRycy9kb3ducmV2LnhtbESPS4vCQBCE7wv+h6GFvekkIj6io8iCsldfiLc20ybB&#10;TE82M2r01zuCsMeiqr6ipvPGlOJGtSssK4i7EQji1OqCMwW77bIzAuE8ssbSMil4kIP5rPU1xUTb&#10;O6/ptvGZCBB2CSrIva8SKV2ak0HXtRVx8M62NuiDrDOpa7wHuCllL4oG0mDBYSHHin5ySi+bq1Fw&#10;HB6y+K83Pp34OfL6MV7tl5eVUt/tZjEB4anx/+FP+1cr6MdD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7YqbEAAAA3AAAAA8AAAAAAAAAAAAAAAAAmAIAAGRycy9k&#10;b3ducmV2LnhtbFBLBQYAAAAABAAEAPUAAACJAwAAAAA=&#10;" path="m,l,73e" filled="f" strokeweight=".19686mm">
                                  <v:path arrowok="t" o:connecttype="custom" o:connectlocs="0,2810;0,2883" o:connectangles="0,0"/>
                                </v:shape>
                                <v:group id="Group 247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<v:shape id="Freeform 265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TcpcUA&#10;AADcAAAADwAAAGRycy9kb3ducmV2LnhtbESPT4vCMBTE74LfIbyFvWmqq6LVKLKwiwcP/jvY26N5&#10;tmWbl5JktX57Iwgeh5n5DbNYtaYWV3K+sqxg0E9AEOdWV1woOB1/elMQPiBrrC2Tgjt5WC27nQWm&#10;2t54T9dDKESEsE9RQRlCk0rp85IM+r5tiKN3sc5giNIVUju8Rbip5TBJJtJgxXGhxIa+S8r/Dv9G&#10;gf0q5HSWDTN3/z0fwzbJdvl4rNTnR7uegwjUhnf41d5oBaPBDJ5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Nyl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264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/hcMA&#10;AADcAAAADwAAAGRycy9kb3ducmV2LnhtbERPu2rDMBTdC/0HcQvdGjluHVInigmBlg4ZmsdQbxfr&#10;xjaxroykxvbfV0Og4+G818VoOnEj51vLCuazBARxZXXLtYLz6eNlCcIHZI2dZVIwkYdi8/iwxlzb&#10;gQ90O4ZaxBD2OSpoQuhzKX3VkEE/sz1x5C7WGQwRulpqh0MMN51Mk2QhDbYcGxrsaddQdT3+GgX2&#10;tZbL9zIt3fT5cwr7pPyuskyp56dxuwIRaAz/4rv7Syt4S+P8eC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K/hcMAAADcAAAADwAAAAAAAAAAAAAAAACYAgAAZHJzL2Rv&#10;d25yZXYueG1sUEsFBgAAAAAEAAQA9QAAAIg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248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        <v:shape id="Freeform 263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Lg8UA&#10;AADcAAAADwAAAGRycy9kb3ducmV2LnhtbESPQWvCQBSE74L/YXlCb7oxlKrRVUohoddqi3h7Zp9J&#10;MPs2zW6T2F/fLQgeh5n5htnsBlOLjlpXWVYwn0UgiHOrKy4UfB7S6RKE88gaa8uk4EYOdtvxaIOJ&#10;tj1/ULf3hQgQdgkqKL1vEildXpJBN7MNcfAutjXog2wLqVvsA9zUMo6iF2mw4rBQYkNvJeXX/Y9R&#10;cFoci/l3vDqf+Xfp9W2VfaXXTKmnyfC6BuFp8I/wvf2uFTzHM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AuDxQAAANwAAAAPAAAAAAAAAAAAAAAAAJgCAABkcnMv&#10;ZG93bnJldi54bWxQSwUGAAAAAAQABAD1AAAAigMAAAAA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249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              <v:shape id="Freeform 262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2bMYA&#10;AADcAAAADwAAAGRycy9kb3ducmV2LnhtbESPT2vCQBTE74V+h+UJ3nRjCDamrlIKSq+1ltLbM/tM&#10;gtm3aXbNHz99tyD0OMzMb5j1djC16Kh1lWUFi3kEgji3uuJCwfFjN0tBOI+ssbZMCkZysN08Pqwx&#10;07bnd+oOvhABwi5DBaX3TSaly0sy6Oa2IQ7e2bYGfZBtIXWLfYCbWsZRtJQGKw4LJTb0WlJ+OVyN&#10;gu+nr2LxE69OJ76lXo+r/efusldqOhlenkF4Gvx/+N5+0wqSOI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U2bMYAAADcAAAADwAAAAAAAAAAAAAAAACYAgAAZHJz&#10;L2Rvd25yZXYueG1sUEsFBgAAAAAEAAQA9QAAAIsDAAAAAA==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250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            <v:shape id="Freeform 261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NgMQA&#10;AADcAAAADwAAAGRycy9kb3ducmV2LnhtbESPS4vCQBCE7wv+h6EFb+vEsPiIjiKC4tUX4q3NtEkw&#10;0xMzsxr99Y6wsMeiqr6iJrPGlOJOtSssK+h1IxDEqdUFZwr2u+X3EITzyBpLy6TgSQ5m09bXBBNt&#10;H7yh+9ZnIkDYJagg975KpHRpTgZd11bEwbvY2qAPss6krvER4KaUcRT1pcGCw0KOFS1ySq/bX6Pg&#10;NDhmvVs8Op/5NfT6OVodlteVUp12Mx+D8NT4//Bfe60V/MR9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DYDEAAAA3AAAAA8AAAAAAAAAAAAAAAAAmAIAAGRycy9k&#10;b3ducmV2LnhtbFBLBQYAAAAABAAEAPUAAACJAwAAAAA=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251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                  <v:shape id="Freeform 260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8acIA&#10;AADcAAAADwAAAGRycy9kb3ducmV2LnhtbERPTWvCQBC9F/wPyxS8NRuD2Ji6igiKV60ivY3ZaRLM&#10;zsbsapL++u6h0OPjfS9WvanFk1pXWVYwiWIQxLnVFRcKTp/btxSE88gaa8ukYCAHq+XoZYGZth0f&#10;6Hn0hQgh7DJUUHrfZFK6vCSDLrINceC+bWvQB9gWUrfYhXBTyySOZ9JgxaGhxIY2JeW348Mo+Hq/&#10;FJN7Mr9e+Sf1epjvztvbTqnxa7/+AOGp9//iP/deK5gmYW04E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DxpwgAAANwAAAAPAAAAAAAAAAAAAAAAAJgCAABkcnMvZG93&#10;bnJldi54bWxQSwUGAAAAAAQABAD1AAAAhwMAAAAA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252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                    <v:shape id="Freeform 259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mssMA&#10;AADcAAAADwAAAGRycy9kb3ducmV2LnhtbERPy2rCQBTdF/yH4QrdNRMftDE6igiKW6OldHfNXJNg&#10;5k7MTDXx6zuLQpeH816sOlOLO7WusqxgFMUgiHOrKy4UnI7btwSE88gaa8ukoCcHq+XgZYGptg8+&#10;0D3zhQgh7FJUUHrfpFK6vCSDLrINceAutjXoA2wLqVt8hHBTy3Ecv0uDFYeGEhvalJRfsx+j4Pvj&#10;qxjdxrPzmZ+J1/1s97m97pR6HXbrOQhPnf8X/7n3WsF0EuaHM+E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mssMAAADcAAAADwAAAAAAAAAAAAAAAACYAgAAZHJzL2Rv&#10;d25yZXYueG1sUEsFBgAAAAAEAAQA9QAAAIgDAAAAAA==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253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                    <v:shape id="Freeform 258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dXsYA&#10;AADcAAAADwAAAGRycy9kb3ducmV2LnhtbESPT2vCQBTE7wW/w/IK3pqNsVSNriIFQ6/+KcXbM/ua&#10;BLNv0+zWJP30bqHQ4zAzv2FWm97U4katqywrmEQxCOLc6ooLBafj7mkOwnlkjbVlUjCQg8169LDC&#10;VNuO93Q7+EIECLsUFZTeN6mULi/JoItsQxy8T9sa9EG2hdQtdgFuapnE8Ys0WHFYKLGh15Ly6+Hb&#10;KDjPPorJV7K4XPhn7vWwyN5310yp8WO/XYLw1Pv/8F/7TSt4nib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mdXsYAAADcAAAADwAAAAAAAAAAAAAAAACYAgAAZHJz&#10;L2Rvd25yZXYueG1sUEsFBgAAAAAEAAQA9QAAAIsDAAAAAA==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254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                        <v:shape id="Freeform 257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gscUA&#10;AADcAAAADwAAAGRycy9kb3ducmV2LnhtbESPS4vCQBCE7wv+h6EFbzrxgY+so4hg8Kq7suytzfQm&#10;wUxPzIwa/fWOIOyxqKqvqPmyMaW4Uu0Kywr6vQgEcWp1wZmC769NdwrCeWSNpWVScCcHy0XrY46x&#10;tjfe0XXvMxEg7GJUkHtfxVK6NCeDrmcr4uD92dqgD7LOpK7xFuCmlIMoGkuDBYeFHCta55Se9hej&#10;4Hfyk/XPg9nxyI+p1/dZcticEqU67Wb1CcJT4//D7/ZWKxgNR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KCxxQAAANwAAAAPAAAAAAAAAAAAAAAAAJgCAABkcnMv&#10;ZG93bnJldi54bWxQSwUGAAAAAAQABAD1AAAAigMAAAAA&#10;" path="m,73l,e" filled="f" strokeweight=".19686mm">
                                                  <v:path arrowok="t" o:connecttype="custom" o:connectlocs="0,3401;0,3328" o:connectangles="0,0"/>
                                                </v:shape>
                                                <v:group id="Group 255" o:spid="_x0000_s1061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                        <v:shape id="Freeform 256" o:spid="_x0000_s1062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JBMYA&#10;AADcAAAADwAAAGRycy9kb3ducmV2LnhtbESPQWvCQBSE7wX/w/KE3urGNNoSXUWiQgVBtPb+yD6T&#10;YPZtyG5N2l/fLQgeh5n5hpkve1OLG7WusqxgPIpAEOdWV1woOH9uX95BOI+ssbZMCn7IwXIxeJpj&#10;qm3HR7qdfCEChF2KCkrvm1RKl5dk0I1sQxy8i20N+iDbQuoWuwA3tYyjaCoNVhwWSmwoKym/nr6N&#10;gsPX77nP3tb7nYuTzXZzbKJdPVHqedivZiA89f4Rvrc/tILkdQr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UJBMYAAADcAAAADwAAAAAAAAAAAAAAAACYAgAAZHJz&#10;L2Rvd25yZXYueG1sUEsFBgAAAAAEAAQA9QAAAIsDAAAAAA==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sc_hs_1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941" w:right="49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_hs_1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High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4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hre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hol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Hi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h-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6"/>
        <w:gridCol w:w="2487"/>
        <w:gridCol w:w="1409"/>
      </w:tblGrid>
      <w:tr w:rsidR="004665D7">
        <w:trPr>
          <w:trHeight w:hRule="exact" w:val="354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s_2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h-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1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678" w:right="4699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363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364" name="Group 202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365" name="Freeform 237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236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7" name="Group 203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368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9" name="Group 2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370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1" name="Group 2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372" name="Freeform 2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73" name="Group 2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374" name="Freeform 2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75" name="Group 2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376" name="Freeform 2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7" name="Group 2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378" name="Freeform 23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79" name="Group 20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380" name="Freeform 22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81" name="Group 21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382" name="Freeform 22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83" name="Freeform 22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84" name="Group 21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385" name="Freeform 22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6" name="Group 21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387" name="Freeform 22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88" name="Group 21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389" name="Freeform 22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90" name="Group 214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391" name="Freeform 22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92" name="Group 21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393" name="Freeform 22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94" name="Group 21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395" name="Freeform 22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96" name="Group 21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397" name="Freeform 22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98" name="Group 21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-143"/>
                                                            <a:ext cx="0" cy="590"/>
                                                            <a:chOff x="10779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99" name="Freeform 21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56.7pt;margin-top:-7.45pt;width:483.1pt;height:30.1pt;z-index:-7948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">
                <v:group id="Group 202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shape id="Freeform 237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VouMQA&#10;AADcAAAADwAAAGRycy9kb3ducmV2LnhtbESPT4vCMBTE78J+h/AW9qapSsWtRlkWXDx48N9he3s0&#10;z7bYvJQkav32RhA8DjPzG2a+7EwjruR8bVnBcJCAIC6srrlUcDys+lMQPiBrbCyTgjt5WC4+enPM&#10;tL3xjq77UIoIYZ+hgiqENpPSFxUZ9APbEkfvZJ3BEKUrpXZ4i3DTyFGSTKTBmuNChS39VlSc9xej&#10;wI5LOf3OR7m7//0fwibJt0WaKvX12f3MQATqwjv8aq+1gvEkhe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aLjEAAAA3AAAAA8AAAAAAAAAAAAAAAAAmAIAAGRycy9k&#10;b3ducmV2LnhtbFBLBQYAAAAABAAEAPUAAACJAwAAAAA=&#10;" path="m9650,l,e" filled="f" strokeweight=".19686mm">
                    <v:path arrowok="t" o:connecttype="custom" o:connectlocs="9650,0;0,0" o:connectangles="0,0"/>
                  </v:shape>
                  <v:shape id="Freeform 236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2z8QA&#10;AADcAAAADwAAAGRycy9kb3ducmV2LnhtbESPT4vCMBTE78J+h/AW9qapisWtRlkWXDx48N9he3s0&#10;z7bYvJQkav32RhA8DjPzG2a+7EwjruR8bVnBcJCAIC6srrlUcDys+lMQPiBrbCyTgjt5WC4+enPM&#10;tL3xjq77UIoIYZ+hgiqENpPSFxUZ9APbEkfvZJ3BEKUrpXZ4i3DTyFGSpNJgzXGhwpZ+KyrO+4tR&#10;YMelnH7no9zd//4PYZPk22IyUerrs/uZgQjUhXf41V5rBeM0he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9s/EAAAA3AAAAA8AAAAAAAAAAAAAAAAAmAIAAGRycy9k&#10;b3ducmV2LnhtbFBLBQYAAAAABAAEAPUAAACJAwAAAAA=&#10;" path="m,l9650,e" filled="f" strokeweight=".19686mm">
                    <v:path arrowok="t" o:connecttype="custom" o:connectlocs="0,0;9650,0" o:connectangles="0,0"/>
                  </v:shape>
                  <v:group id="Group 203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Freeform 235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hIzMIA&#10;AADcAAAADwAAAGRycy9kb3ducmV2LnhtbERPy2rCQBTdF/oPwy24qxMj2BgdRQpKt/VB6e6auWaC&#10;mTsxM43Rr3cWQpeH854ve1uLjlpfOVYwGiYgiAunKy4V7Hfr9wyED8gaa8ek4EYelovXlznm2l35&#10;m7ptKEUMYZ+jAhNCk0vpC0MW/dA1xJE7udZiiLAtpW7xGsNtLdMkmUiLFccGgw19GirO2z+r4Pfj&#10;pxxd0unxyPcs6Nt0c1ifN0oN3vrVDESgPvyLn+4vrWA8iWvj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EjMwgAAANwAAAAPAAAAAAAAAAAAAAAAAJgCAABkcnMvZG93&#10;bnJldi54bWxQSwUGAAAAAAQABAD1AAAAhwMAAAAA&#10;" path="m,l,72e" filled="f" strokeweight=".19686mm">
                      <v:path arrowok="t" o:connecttype="custom" o:connectlocs="0,-143;0,-71" o:connectangles="0,0"/>
                    </v:shape>
                    <v:group id="Group 204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<v:shape id="Freeform 234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SF8EA&#10;AADcAAAADwAAAGRycy9kb3ducmV2LnhtbERPy4rCMBTdC/MP4Q6401QFrR1TGQTFrS+G2V2bO21p&#10;c9Npola/3iwEl4fzXiw7U4srta60rGA0jEAQZ1aXnCs4HtaDGITzyBpry6TgTg6W6UdvgYm2N97R&#10;de9zEULYJaig8L5JpHRZQQbd0DbEgfuzrUEfYJtL3eIthJtajqNoKg2WHBoKbGhVUFbtL0bB7+wn&#10;H/2P5+czP2Kv7/PNaV1tlOp/dt9fIDx1/i1+ubdawWQW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0hfBAAAA3AAAAA8AAAAAAAAAAAAAAAAAmAIAAGRycy9kb3du&#10;cmV2LnhtbFBLBQYAAAAABAAEAPUAAACGAwAAAAA=&#10;" path="m,l,72e" filled="f" strokeweight=".19686mm">
                        <v:path arrowok="t" o:connecttype="custom" o:connectlocs="0,-143;0,-71" o:connectangles="0,0"/>
                      </v:shape>
                      <v:group id="Group 205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<v:shape id="Freeform 233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p+8QA&#10;AADcAAAADwAAAGRycy9kb3ducmV2LnhtbESPS4vCQBCE7wv+h6EFbzoxCz6io8iC4tUX4q3NtEkw&#10;05PNzGr01zuCsMeiqr6ipvPGlOJGtSssK+j3IhDEqdUFZwr2u2V3BMJ5ZI2lZVLwIAfzWetriom2&#10;d97QbeszESDsElSQe18lUro0J4OuZyvi4F1sbdAHWWdS13gPcFPKOIoG0mDBYSHHin5ySq/bP6Pg&#10;NDxm/d94fD7zc+T1Y7w6LK8rpTrtZjEB4anx/+FPe60VfA9j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56fvEAAAA3AAAAA8AAAAAAAAAAAAAAAAAmAIAAGRycy9k&#10;b3ducmV2LnhtbFBLBQYAAAAABAAEAPUAAACJAwAAAAA=&#10;" path="m,l,72e" filled="f" strokeweight=".19686mm">
                          <v:path arrowok="t" o:connecttype="custom" o:connectlocs="0,-143;0,-71" o:connectangles="0,0"/>
                        </v:shape>
                        <v:group id="Group 206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<v:shape id="Freeform 232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zUFMQA&#10;AADcAAAADwAAAGRycy9kb3ducmV2LnhtbESPS4vCQBCE78L+h6EXvOlEXXxERxFB2asvxFubaZNg&#10;pidmRo3++p0FwWNRVV9Rk1ltCnGnyuWWFXTaEQjixOqcUwW77bI1BOE8ssbCMil4koPZ9KsxwVjb&#10;B6/pvvGpCBB2MSrIvC9jKV2SkUHXtiVx8M62MuiDrFKpK3wEuClkN4r60mDOYSHDkhYZJZfNzSg4&#10;Dg5p59odnU78Gnr9HK32y8tKqeZ3PR+D8FT7T/jd/tUKeoMf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1BTEAAAA3AAAAA8AAAAAAAAAAAAAAAAAmAIAAGRycy9k&#10;b3ducmV2LnhtbFBLBQYAAAAABAAEAPUAAACJAwAAAAA=&#10;" path="m,l,72e" filled="f" strokeweight=".19686mm">
                            <v:path arrowok="t" o:connecttype="custom" o:connectlocs="0,-143;0,-71" o:connectangles="0,0"/>
                          </v:shape>
                          <v:group id="Group 207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  <v:shape id="Freeform 231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v+MUA&#10;AADcAAAADwAAAGRycy9kb3ducmV2LnhtbESPQWvCQBSE7wX/w/KE3upGCyamriKC4tXYIt6e2dck&#10;mH0bs2uM/fVdodDjMDPfMPNlb2rRUesqywrGowgEcW51xYWCz8PmLQHhPLLG2jIpeJCD5WLwMsdU&#10;2zvvqct8IQKEXYoKSu+bVEqXl2TQjWxDHLxv2xr0QbaF1C3eA9zUchJFU2mw4rBQYkPrkvJLdjMK&#10;TvGxGF8ns/OZfxKvH7Pt1+ayVep12K8+QHjq/X/4r73TCt7jKT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u/4xQAAANwAAAAPAAAAAAAAAAAAAAAAAJgCAABkcnMv&#10;ZG93bnJldi54bWxQSwUGAAAAAAQABAD1AAAAigMAAAAA&#10;" path="m,l,72e" filled="f" strokeweight=".19686mm">
                              <v:path arrowok="t" o:connecttype="custom" o:connectlocs="0,-143;0,-71" o:connectangles="0,0"/>
                            </v:shape>
                            <v:group id="Group 208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<v:shape id="Freeform 230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eEcEA&#10;AADcAAAADwAAAGRycy9kb3ducmV2LnhtbERPy4rCMBTdC/MP4Q6401QFrR1TGQTFrS+G2V2bO21p&#10;c9Npola/3iwEl4fzXiw7U4srta60rGA0jEAQZ1aXnCs4HtaDGITzyBpry6TgTg6W6UdvgYm2N97R&#10;de9zEULYJaig8L5JpHRZQQbd0DbEgfuzrUEfYJtL3eIthJtajqNoKg2WHBoKbGhVUFbtL0bB7+wn&#10;H/2P5+czP2Kv7/PNaV1tlOp/dt9fIDx1/i1+ubdawWQW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R3hHBAAAA3AAAAA8AAAAAAAAAAAAAAAAAmAIAAGRycy9kb3du&#10;cmV2LnhtbFBLBQYAAAAABAAEAPUAAACGAwAAAAA=&#10;" path="m,l,72e" filled="f" strokeweight=".19686mm">
                                <v:path arrowok="t" o:connecttype="custom" o:connectlocs="0,-143;0,-71" o:connectangles="0,0"/>
                              </v:shape>
                              <v:group id="Group 209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  <v:shape id="Freeform 229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iMMEA&#10;AADcAAAADwAAAGRycy9kb3ducmV2LnhtbERPTYvCMBC9C/6HMII3TXVhrdVUZEHxuq4i3sZmbEub&#10;SbfJavXXm8OCx8f7Xq46U4sbta60rGAyjkAQZ1aXnCs4/GxGMQjnkTXWlknBgxys0n5viYm2d/6m&#10;297nIoSwS1BB4X2TSOmyggy6sW2IA3e1rUEfYJtL3eI9hJtaTqPoUxosOTQU2NBXQVm1/zMKzrNT&#10;Pvmdzi8XfsZeP+bb46baKjUcdOsFCE+df4v/3Tut4CMO88OZcAR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yojDBAAAA3AAAAA8AAAAAAAAAAAAAAAAAmAIAAGRycy9kb3du&#10;cmV2LnhtbFBLBQYAAAAABAAEAPUAAACGAwAAAAA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210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      <v:shape id="Freeform 228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WNsUA&#10;AADcAAAADwAAAGRycy9kb3ducmV2LnhtbESPQWvCQBSE70L/w/IKvemmESVGVymCpYceavRgbo/s&#10;Mwlm34bdrcZ/3y0IHoeZ+YZZbQbTiSs531pW8D5JQBBXVrdcKzgeduMMhA/IGjvLpOBOHjbrl9EK&#10;c21vvKdrEWoRIexzVNCE0OdS+qohg35ie+Lona0zGKJ0tdQObxFuOpkmyVwabDkuNNjTtqHqUvwa&#10;BXZay2xRpqW7f54O4Tspf6rZTKm31+FjCSLQEJ7hR/tLK5hmK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BY2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227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zrcUA&#10;AADcAAAADwAAAGRycy9kb3ducmV2LnhtbESPzWrDMBCE74W8g9hAb42cmATXtRxCoaGHHvJ3iG+L&#10;tbVNrZWRlMR5+ypQ6HGYmW+YYj2aXlzJ+c6ygvksAUFcW91xo+B0/HjJQPiArLG3TAru5GFdTp4K&#10;zLW98Z6uh9CICGGfo4I2hCGX0tctGfQzOxBH79s6gyFK10jt8BbhppeLJFlJgx3HhRYHem+p/jlc&#10;jAKbNjJ7rRaVu2/Px/CVVLt6uVTqeTpu3kAEGsN/+K/9qRWkWQqPM/EIy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LOt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211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            <v:shape id="Freeform 226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BqMYA&#10;AADcAAAADwAAAGRycy9kb3ducmV2LnhtbESPW2vCQBSE3wv+h+UUfKsbldYYXUUKkb56KcW3Y/Y0&#10;CWbPptltLv31bqHQx2FmvmHW295UoqXGlZYVTCcRCOLM6pJzBedT+hSDcB5ZY2WZFAzkYLsZPawx&#10;0bbjA7VHn4sAYZeggsL7OpHSZQUZdBNbEwfv0zYGfZBNLnWDXYCbSs6i6EUaLDksFFjTa0HZ7fht&#10;FFwWH/n0a7a8Xvkn9npY7t/T216p8WO/W4Hw1Pv/8F/7TSuYx8/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UBqMYAAADcAAAADwAAAAAAAAAAAAAAAACYAgAAZHJz&#10;L2Rvd25yZXYueG1sUEsFBgAAAAAEAAQA9QAAAIsDAAAAAA==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212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            <v:shape id="Freeform 225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6RMMA&#10;AADcAAAADwAAAGRycy9kb3ducmV2LnhtbESPT4vCMBTE7wt+h/CEvWmqgtZqFFlQ9uo/xNuzebbF&#10;5qXbRK1+eiMIexxm5jfMdN6YUtyodoVlBb1uBII4tbrgTMFuu+zEIJxH1lhaJgUPcjCftb6mmGh7&#10;5zXdNj4TAcIuQQW591UipUtzMui6tiIO3tnWBn2QdSZ1jfcAN6XsR9FQGiw4LORY0U9O6WVzNQqO&#10;o0PW++uPTyd+xl4/xqv98rJS6rvdLCYgPDX+P/xp/2oFg3gE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s6RMMAAADcAAAADwAAAAAAAAAAAAAAAACYAgAAZHJzL2Rv&#10;d25yZXYueG1sUEsFBgAAAAAEAAQA9QAAAIgDAAAAAA==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213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                <v:shape id="Freeform 224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LrcQA&#10;AADcAAAADwAAAGRycy9kb3ducmV2LnhtbESPT4vCMBTE7wt+h/AEb5qqsLbVKLKg7HX9g3h7Ns+2&#10;2LzUJqt1P70RhD0OM/MbZrZoTSVu1LjSsoLhIAJBnFldcq5gt131YxDOI2usLJOCBzlYzDsfM0y1&#10;vfMP3TY+FwHCLkUFhfd1KqXLCjLoBrYmDt7ZNgZ9kE0udYP3ADeVHEXRpzRYclgosKavgrLL5tco&#10;OE4O+fA6Sk4n/ou9fiTr/eqyVqrXbZdTEJ5a/x9+t7+1gnGcwO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C63EAAAA3AAAAA8AAAAAAAAAAAAAAAAAmAIAAGRycy9k&#10;b3ducmV2LnhtbFBLBQYAAAAABAAEAPUAAACJAwAAAAA=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214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                  <v:shape id="Freeform 223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RdsQA&#10;AADcAAAADwAAAGRycy9kb3ducmV2LnhtbESPT4vCMBTE7wt+h/AEb5pWYbXVKLKg7HX9g3h7Ns+2&#10;2LzUJqt1P70RhD0OM/MbZrZoTSVu1LjSsoJ4EIEgzqwuOVew2676ExDOI2usLJOCBzlYzDsfM0y1&#10;vfMP3TY+FwHCLkUFhfd1KqXLCjLoBrYmDt7ZNgZ9kE0udYP3ADeVHEbRpzRYclgosKavgrLL5tco&#10;OI4PeXwdJqcT/028fiTr/eqyVqrXbZdTEJ5a/x9+t7+1glES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kXb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215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                <v:shape id="Freeform 222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qmsQA&#10;AADcAAAADwAAAGRycy9kb3ducmV2LnhtbESPT4vCMBTE78J+h/CEvWmqgrbVKIugePXPsnh7Ns+2&#10;2LzUJqvVT79ZEDwOM/MbZrZoTSVu1LjSsoJBPwJBnFldcq7gsF/1YhDOI2usLJOCBzlYzD86M0y1&#10;vfOWbjufiwBhl6KCwvs6ldJlBRl0fVsTB+9sG4M+yCaXusF7gJtKDqNoLA2WHBYKrGlZUHbZ/RoF&#10;x8lPPrgOk9OJn7HXj2T9vbqslfrstl9TEJ5a/w6/2hutYJSM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5qprEAAAA3AAAAA8AAAAAAAAAAAAAAAAAmAIAAGRycy9k&#10;b3ducmV2LnhtbFBLBQYAAAAABAAEAPUAAACJAwAAAAA=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216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                  <v:shape id="Freeform 221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XdcQA&#10;AADcAAAADwAAAGRycy9kb3ducmV2LnhtbESPQYvCMBSE78L+h/CEvWmqi66tRlkExevqinh7Ns+2&#10;2LzUJmr1128EweMwM98wk1ljSnGl2hWWFfS6EQji1OqCMwV/m0VnBMJ5ZI2lZVJwJwez6Udrgom2&#10;N/6l69pnIkDYJagg975KpHRpTgZd11bEwTva2qAPss6krvEW4KaU/SgaSoMFh4UcK5rnlJ7WF6Ng&#10;/73Leud+fDjwY+T1PV5uF6elUp/t5mcMwlPj3+FXe6UVfMUDeJ4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cl3XEAAAA3AAAAA8AAAAAAAAAAAAAAAAAmAIAAGRycy9k&#10;b3ducmV2LnhtbFBLBQYAAAAABAAEAPUAAACJAwAAAAA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217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                    <v:shape id="Freeform 220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smcMA&#10;AADcAAAADwAAAGRycy9kb3ducmV2LnhtbESPT4vCMBTE7wt+h/CEvWmqgtpqFFlQ9uo/xNuzebbF&#10;5qXbRK1+eiMIexxm5jfMdN6YUtyodoVlBb1uBII4tbrgTMFuu+yMQTiPrLG0TAoe5GA+a31NMdH2&#10;zmu6bXwmAoRdggpy76tESpfmZNB1bUUcvLOtDfog60zqGu8BbkrZj6KhNFhwWMixop+c0svmahQc&#10;R4es99ePTyd+jr1+xKv98rJS6rvdLCYgPDX+P/xp/2oFg3gE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KsmcMAAADcAAAADwAAAAAAAAAAAAAAAACYAgAAZHJzL2Rv&#10;d25yZXYueG1sUEsFBgAAAAAEAAQA9QAAAIgDAAAAAA=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218" o:spid="_x0000_s1061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                          <v:shape id="Freeform 219" o:spid="_x0000_s1062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PKcYA&#10;AADcAAAADwAAAGRycy9kb3ducmV2LnhtbESP3WrCQBSE7wXfYTlC73RTa39MXUWiQoVCMU3vD9nT&#10;JJg9G7KriX36riB4OczMN8xi1ZtanKl1lWUFj5MIBHFudcWFgux7N34D4TyyxtoyKbiQg9VyOFhg&#10;rG3HBzqnvhABwi5GBaX3TSyly0sy6Ca2IQ7er20N+iDbQuoWuwA3tZxG0Ys0WHFYKLGhpKT8mJ6M&#10;gq+fv6xPXjefezedbXfbQxPt62elHkb9+h2Ep97fw7f2h1bwNJ/D9Uw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YPKcYAAADcAAAADwAAAAAAAAAAAAAAAACYAgAAZHJz&#10;L2Rvd25yZXYueG1sUEsFBgAAAAAEAAQA9QAAAIsDAAAAAA==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sc_hs_2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941" w:right="49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7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_hs_2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High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Shor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Cir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ui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hre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hol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Hi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h-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3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6"/>
        <w:gridCol w:w="2487"/>
        <w:gridCol w:w="1409"/>
      </w:tblGrid>
      <w:tr w:rsidR="004665D7">
        <w:trPr>
          <w:trHeight w:hRule="exact" w:val="355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Sc_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s_3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Shor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hre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h-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 w:line="490" w:lineRule="auto"/>
        <w:ind w:left="4696" w:right="4718"/>
        <w:jc w:val="center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3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9098915</wp:posOffset>
                </wp:positionV>
                <wp:extent cx="6135370" cy="382270"/>
                <wp:effectExtent l="5715" t="2540" r="2540" b="5715"/>
                <wp:wrapNone/>
                <wp:docPr id="326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14329"/>
                          <a:chExt cx="9662" cy="602"/>
                        </a:xfrm>
                      </wpg:grpSpPr>
                      <wpg:grpSp>
                        <wpg:cNvPr id="327" name="Group 165"/>
                        <wpg:cNvGrpSpPr>
                          <a:grpSpLocks/>
                        </wpg:cNvGrpSpPr>
                        <wpg:grpSpPr bwMode="auto">
                          <a:xfrm>
                            <a:off x="1140" y="14334"/>
                            <a:ext cx="9651" cy="0"/>
                            <a:chOff x="1140" y="14334"/>
                            <a:chExt cx="9651" cy="0"/>
                          </a:xfrm>
                        </wpg:grpSpPr>
                        <wps:wsp>
                          <wps:cNvPr id="328" name="Freeform 200"/>
                          <wps:cNvSpPr>
                            <a:spLocks/>
                          </wps:cNvSpPr>
                          <wps:spPr bwMode="auto">
                            <a:xfrm>
                              <a:off x="1140" y="14334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199"/>
                          <wps:cNvSpPr>
                            <a:spLocks/>
                          </wps:cNvSpPr>
                          <wps:spPr bwMode="auto">
                            <a:xfrm>
                              <a:off x="1140" y="14334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0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2344" y="14334"/>
                              <a:ext cx="0" cy="73"/>
                              <a:chOff x="2344" y="14334"/>
                              <a:chExt cx="0" cy="73"/>
                            </a:xfrm>
                          </wpg:grpSpPr>
                          <wps:wsp>
                            <wps:cNvPr id="331" name="Freeform 198"/>
                            <wps:cNvSpPr>
                              <a:spLocks/>
                            </wps:cNvSpPr>
                            <wps:spPr bwMode="auto">
                              <a:xfrm>
                                <a:off x="2344" y="14334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14334 14334"/>
                                  <a:gd name="T1" fmla="*/ 14334 h 73"/>
                                  <a:gd name="T2" fmla="+- 0 14407 14334"/>
                                  <a:gd name="T3" fmla="*/ 14407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2" name="Group 1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14334"/>
                                <a:ext cx="0" cy="73"/>
                                <a:chOff x="3549" y="14334"/>
                                <a:chExt cx="0" cy="73"/>
                              </a:xfrm>
                            </wpg:grpSpPr>
                            <wps:wsp>
                              <wps:cNvPr id="333" name="Freeform 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14334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14334 14334"/>
                                    <a:gd name="T1" fmla="*/ 14334 h 73"/>
                                    <a:gd name="T2" fmla="+- 0 14407 14334"/>
                                    <a:gd name="T3" fmla="*/ 14407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4" name="Group 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14334"/>
                                  <a:ext cx="0" cy="73"/>
                                  <a:chOff x="4754" y="14334"/>
                                  <a:chExt cx="0" cy="73"/>
                                </a:xfrm>
                              </wpg:grpSpPr>
                              <wps:wsp>
                                <wps:cNvPr id="335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14334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14334 14334"/>
                                      <a:gd name="T1" fmla="*/ 14334 h 73"/>
                                      <a:gd name="T2" fmla="+- 0 14407 14334"/>
                                      <a:gd name="T3" fmla="*/ 14407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" name="Group 1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14334"/>
                                    <a:ext cx="0" cy="73"/>
                                    <a:chOff x="5959" y="14334"/>
                                    <a:chExt cx="0" cy="73"/>
                                  </a:xfrm>
                                </wpg:grpSpPr>
                                <wps:wsp>
                                  <wps:cNvPr id="337" name="Freeform 1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14334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14334 14334"/>
                                        <a:gd name="T1" fmla="*/ 14334 h 73"/>
                                        <a:gd name="T2" fmla="+- 0 14407 14334"/>
                                        <a:gd name="T3" fmla="*/ 14407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38" name="Group 17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14334"/>
                                      <a:ext cx="0" cy="73"/>
                                      <a:chOff x="7164" y="14334"/>
                                      <a:chExt cx="0" cy="73"/>
                                    </a:xfrm>
                                  </wpg:grpSpPr>
                                  <wps:wsp>
                                    <wps:cNvPr id="339" name="Freeform 19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14334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14334 14334"/>
                                          <a:gd name="T1" fmla="*/ 14334 h 73"/>
                                          <a:gd name="T2" fmla="+- 0 14407 14334"/>
                                          <a:gd name="T3" fmla="*/ 14407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40" name="Group 17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14334"/>
                                        <a:ext cx="0" cy="73"/>
                                        <a:chOff x="8369" y="14334"/>
                                        <a:chExt cx="0" cy="73"/>
                                      </a:xfrm>
                                    </wpg:grpSpPr>
                                    <wps:wsp>
                                      <wps:cNvPr id="341" name="Freeform 19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14334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334 14334"/>
                                            <a:gd name="T1" fmla="*/ 14334 h 73"/>
                                            <a:gd name="T2" fmla="+- 0 14407 14334"/>
                                            <a:gd name="T3" fmla="*/ 14407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42" name="Group 17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14334"/>
                                          <a:ext cx="0" cy="73"/>
                                          <a:chOff x="9574" y="14334"/>
                                          <a:chExt cx="0" cy="73"/>
                                        </a:xfrm>
                                      </wpg:grpSpPr>
                                      <wps:wsp>
                                        <wps:cNvPr id="343" name="Freeform 19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14334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334 14334"/>
                                              <a:gd name="T1" fmla="*/ 14334 h 73"/>
                                              <a:gd name="T2" fmla="+- 0 14407 14334"/>
                                              <a:gd name="T3" fmla="*/ 14407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44" name="Group 17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14925"/>
                                            <a:ext cx="9651" cy="0"/>
                                            <a:chOff x="1140" y="14925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345" name="Freeform 19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4925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46" name="Freeform 19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14925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7" name="Group 1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14852"/>
                                              <a:ext cx="0" cy="73"/>
                                              <a:chOff x="2344" y="14852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348" name="Freeform 18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14852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925 14852"/>
                                                  <a:gd name="T1" fmla="*/ 14925 h 73"/>
                                                  <a:gd name="T2" fmla="+- 0 14852 14852"/>
                                                  <a:gd name="T3" fmla="*/ 14852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49" name="Group 17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14852"/>
                                                <a:ext cx="0" cy="73"/>
                                                <a:chOff x="3549" y="14852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350" name="Freeform 18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14852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925 14852"/>
                                                    <a:gd name="T1" fmla="*/ 14925 h 73"/>
                                                    <a:gd name="T2" fmla="+- 0 14852 14852"/>
                                                    <a:gd name="T3" fmla="*/ 14852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51" name="Group 17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14852"/>
                                                  <a:ext cx="0" cy="73"/>
                                                  <a:chOff x="4754" y="14852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352" name="Freeform 18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14852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925 14852"/>
                                                      <a:gd name="T1" fmla="*/ 14925 h 73"/>
                                                      <a:gd name="T2" fmla="+- 0 14852 14852"/>
                                                      <a:gd name="T3" fmla="*/ 14852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53" name="Group 17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14852"/>
                                                    <a:ext cx="0" cy="73"/>
                                                    <a:chOff x="5959" y="14852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354" name="Freeform 18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14852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925 14852"/>
                                                        <a:gd name="T1" fmla="*/ 14925 h 73"/>
                                                        <a:gd name="T2" fmla="+- 0 14852 14852"/>
                                                        <a:gd name="T3" fmla="*/ 14852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55" name="Group 17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14852"/>
                                                      <a:ext cx="0" cy="73"/>
                                                      <a:chOff x="7164" y="14852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356" name="Freeform 18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14852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925 14852"/>
                                                          <a:gd name="T1" fmla="*/ 14925 h 73"/>
                                                          <a:gd name="T2" fmla="+- 0 14852 14852"/>
                                                          <a:gd name="T3" fmla="*/ 14852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57" name="Group 17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14852"/>
                                                        <a:ext cx="0" cy="73"/>
                                                        <a:chOff x="8369" y="14852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358" name="Freeform 18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14852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925 14852"/>
                                                            <a:gd name="T1" fmla="*/ 14925 h 73"/>
                                                            <a:gd name="T2" fmla="+- 0 14852 14852"/>
                                                            <a:gd name="T3" fmla="*/ 14852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59" name="Group 18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14852"/>
                                                          <a:ext cx="0" cy="73"/>
                                                          <a:chOff x="9574" y="14852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360" name="Freeform 18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14852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925 14852"/>
                                                              <a:gd name="T1" fmla="*/ 14925 h 73"/>
                                                              <a:gd name="T2" fmla="+- 0 14852 14852"/>
                                                              <a:gd name="T3" fmla="*/ 14852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61" name="Group 18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14334"/>
                                                            <a:ext cx="0" cy="590"/>
                                                            <a:chOff x="10779" y="14334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62" name="Freeform 18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14334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334 14334"/>
                                                                <a:gd name="T1" fmla="*/ 14334 h 590"/>
                                                                <a:gd name="T2" fmla="+- 0 14925 14334"/>
                                                                <a:gd name="T3" fmla="*/ 14925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56.7pt;margin-top:716.45pt;width:483.1pt;height:30.1pt;z-index:-7947;mso-position-horizontal-relative:page;mso-position-vertical-relative:page" coordorigin="1134,1432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">
                <v:group id="Group 165" o:spid="_x0000_s1027" style="position:absolute;left:1140;top:14334;width:9651;height:0" coordorigin="1140,14334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Freeform 200" o:spid="_x0000_s1028" style="position:absolute;left:1140;top:14334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+5sMA&#10;AADcAAAADwAAAGRycy9kb3ducmV2LnhtbERPz2vCMBS+D/Y/hDfYbaa2KK4zyhg4POwwq4f19kje&#10;2mLzUpJY639vDoMdP77f6+1kezGSD51jBfNZBoJYO9Nxo+B03L2sQISIbLB3TApuFGC7eXxYY2nc&#10;lQ80VrERKYRDiQraGIdSyqBbshhmbiBO3K/zFmOCvpHG4zWF217mWbaUFjtODS0O9NGSPlcXq8AV&#10;jVy91nntb58/x/iV1d96sVDq+Wl6fwMRaYr/4j/33igo8rQ2nU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5+5sMAAADcAAAADwAAAAAAAAAAAAAAAACYAgAAZHJzL2Rv&#10;d25yZXYueG1sUEsFBgAAAAAEAAQA9QAAAIgDAAAAAA==&#10;" path="m9650,l,e" filled="f" strokeweight=".19686mm">
                    <v:path arrowok="t" o:connecttype="custom" o:connectlocs="9650,0;0,0" o:connectangles="0,0"/>
                  </v:shape>
                  <v:shape id="Freeform 199" o:spid="_x0000_s1029" style="position:absolute;left:1140;top:14334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bfcQA&#10;AADcAAAADwAAAGRycy9kb3ducmV2LnhtbESPT4vCMBTE78J+h/AWvGm6FUW7RlkEFw8e/HfY3h7N&#10;sy02LyXJav32RhA8DjPzG2a+7EwjruR8bVnB1zABQVxYXXOp4HRcD6YgfEDW2FgmBXfysFx89OaY&#10;aXvjPV0PoRQRwj5DBVUIbSalLyoy6Ie2JY7e2TqDIUpXSu3wFuGmkWmSTKTBmuNChS2tKiouh3+j&#10;wI5KOZ3lae7uv3/HsE3yXTEeK9X/7H6+QQTqwjv8am+0glE6g+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y233EAAAA3AAAAA8AAAAAAAAAAAAAAAAAmAIAAGRycy9k&#10;b3ducmV2LnhtbFBLBQYAAAAABAAEAPUAAACJAwAAAAA=&#10;" path="m,l9650,e" filled="f" strokeweight=".19686mm">
                    <v:path arrowok="t" o:connecttype="custom" o:connectlocs="0,0;9650,0" o:connectangles="0,0"/>
                  </v:shape>
                  <v:group id="Group 166" o:spid="_x0000_s1030" style="position:absolute;left:2344;top:14334;width:0;height:73" coordorigin="2344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shape id="Freeform 198" o:spid="_x0000_s1031" style="position:absolute;left:2344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OTMUA&#10;AADcAAAADwAAAGRycy9kb3ducmV2LnhtbESPT2vCQBTE7wW/w/IEb3UTA62mriIFpddaRXp7Zp9J&#10;MPs2za7500/vCoUeh5n5DbNc96YSLTWutKwgnkYgiDOrS84VHL62z3MQziNrrCyTgoEcrFejpyWm&#10;2nb8Se3e5yJA2KWooPC+TqV0WUEG3dTWxMG72MagD7LJpW6wC3BTyVkUvUiDJYeFAmt6Lyi77m9G&#10;wffrKY9/ZovzmX/nXg+L3XF73Sk1GfebNxCeev8f/mt/aAVJEsPj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c5MxQAAANwAAAAPAAAAAAAAAAAAAAAAAJgCAABkcnMv&#10;ZG93bnJldi54bWxQSwUGAAAAAAQABAD1AAAAigMAAAAA&#10;" path="m,l,73e" filled="f" strokeweight=".19686mm">
                      <v:path arrowok="t" o:connecttype="custom" o:connectlocs="0,14334;0,14407" o:connectangles="0,0"/>
                    </v:shape>
                    <v:group id="Group 167" o:spid="_x0000_s1032" style="position:absolute;left:3549;top:14334;width:0;height:73" coordorigin="3549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<v:shape id="Freeform 197" o:spid="_x0000_s1033" style="position:absolute;left:3549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/1oMUA&#10;AADcAAAADwAAAGRycy9kb3ducmV2LnhtbESPT2vCQBTE7wW/w/IEb3WjgVajq4hg6LXWUrw9s88k&#10;mH0bs2v+9NN3C4Ueh5n5DbPe9qYSLTWutKxgNo1AEGdWl5wrOH0cnhcgnEfWWFkmBQM52G5GT2tM&#10;tO34ndqjz0WAsEtQQeF9nUjpsoIMuqmtiYN3tY1BH2STS91gF+CmkvMoepEGSw4LBda0Lyi7HR9G&#10;wfn1K5/d58vLhb8XXg/L9PNwS5WajPvdCoSn3v+H/9pv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/WgxQAAANwAAAAPAAAAAAAAAAAAAAAAAJgCAABkcnMv&#10;ZG93bnJldi54bWxQSwUGAAAAAAQABAD1AAAAigMAAAAA&#10;" path="m,l,73e" filled="f" strokeweight=".19686mm">
                        <v:path arrowok="t" o:connecttype="custom" o:connectlocs="0,14334;0,14407" o:connectangles="0,0"/>
                      </v:shape>
                      <v:group id="Group 168" o:spid="_x0000_s1034" style="position:absolute;left:4754;top:14334;width:0;height:73" coordorigin="4754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v:shape id="Freeform 196" o:spid="_x0000_s1035" style="position:absolute;left:4754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IT8UA&#10;AADcAAAADwAAAGRycy9kb3ducmV2LnhtbESPT4vCMBTE78J+h/AWvGmqsv6pRlkEi1fdFfH2bJ5t&#10;sXnpNlHrfnojCB6HmfkNM1s0phRXql1hWUGvG4EgTq0uOFPw+7PqjEE4j6yxtEwK7uRgMf9ozTDW&#10;9sYbum59JgKEXYwKcu+rWEqX5mTQdW1FHLyTrQ36IOtM6hpvAW5K2Y+ioTRYcFjIsaJlTul5ezEK&#10;DqN91vvrT45H/h97fZ8ku9U5Uar92XxPQXhq/Dv8aq+1gsHgC5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shPxQAAANwAAAAPAAAAAAAAAAAAAAAAAJgCAABkcnMv&#10;ZG93bnJldi54bWxQSwUGAAAAAAQABAD1AAAAigMAAAAA&#10;" path="m,l,73e" filled="f" strokeweight=".19686mm">
                          <v:path arrowok="t" o:connecttype="custom" o:connectlocs="0,14334;0,14407" o:connectangles="0,0"/>
                        </v:shape>
                        <v:group id="Group 169" o:spid="_x0000_s1036" style="position:absolute;left:5959;top:14334;width:0;height:73" coordorigin="5959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<v:shape id="Freeform 195" o:spid="_x0000_s1037" style="position:absolute;left:5959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zo8QA&#10;AADcAAAADwAAAGRycy9kb3ducmV2LnhtbESPT4vCMBTE7wt+h/CEvWmqgn9qoyyCslddRby9Ns+2&#10;2Lx0m6jVT28WhD0OM/MbJlm2phI3alxpWcGgH4EgzqwuOVew/1n3piCcR9ZYWSYFD3KwXHQ+Eoy1&#10;vfOWbjufiwBhF6OCwvs6ltJlBRl0fVsTB+9sG4M+yCaXusF7gJtKDqNoLA2WHBYKrGlVUHbZXY2C&#10;0+SYD36HszTl59Trx2xzWF82Sn122685CE+t/w+/299awWg0gb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k86PEAAAA3AAAAA8AAAAAAAAAAAAAAAAAmAIAAGRycy9k&#10;b3ducmV2LnhtbFBLBQYAAAAABAAEAPUAAACJAwAAAAA=&#10;" path="m,l,73e" filled="f" strokeweight=".19686mm">
                            <v:path arrowok="t" o:connecttype="custom" o:connectlocs="0,14334;0,14407" o:connectangles="0,0"/>
                          </v:shape>
                          <v:group id="Group 170" o:spid="_x0000_s1038" style="position:absolute;left:7164;top:14334;width:0;height:73" coordorigin="7164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<v:shape id="Freeform 194" o:spid="_x0000_s1039" style="position:absolute;left:7164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CSsQA&#10;AADcAAAADwAAAGRycy9kb3ducmV2LnhtbESPT4vCMBTE78J+h/CEvWmqgrbVKIugePXPsnh7Ns+2&#10;2LzUJqvVT79ZEDwOM/MbZrZoTSVu1LjSsoJBPwJBnFldcq7gsF/1YhDOI2usLJOCBzlYzD86M0y1&#10;vfOWbjufiwBhl6KCwvs6ldJlBRl0fVsTB+9sG4M+yCaXusF7gJtKDqNoLA2WHBYKrGlZUHbZ/RoF&#10;x8lPPrgOk9OJn7HXj2T9vbqslfrstl9TEJ5a/w6/2hutYDRK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3wkrEAAAA3AAAAA8AAAAAAAAAAAAAAAAAmAIAAGRycy9k&#10;b3ducmV2LnhtbFBLBQYAAAAABAAEAPUAAACJAwAAAAA=&#10;" path="m,l,73e" filled="f" strokeweight=".19686mm">
                              <v:path arrowok="t" o:connecttype="custom" o:connectlocs="0,14334;0,14407" o:connectangles="0,0"/>
                            </v:shape>
                            <v:group id="Group 171" o:spid="_x0000_s1040" style="position:absolute;left:8369;top:14334;width:0;height:73" coordorigin="8369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<v:shape id="Freeform 193" o:spid="_x0000_s1041" style="position:absolute;left:8369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9McQA&#10;AADcAAAADwAAAGRycy9kb3ducmV2LnhtbESPT4vCMBTE78J+h/AWvGlaFf9UoyyC4nXVZfH2bN62&#10;xealNlGrn34jCB6HmfkNM1s0phRXql1hWUHcjUAQp1YXnCnY71adMQjnkTWWlknBnRws5h+tGSba&#10;3vibrlufiQBhl6CC3PsqkdKlORl0XVsRB+/P1gZ9kHUmdY23ADel7EXRUBosOCzkWNEyp/S0vRgF&#10;h9FvFp97k+ORH2Ov75P1z+q0Vqr92XxNQXhq/Dv8am+0gv4ghu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vTHEAAAA3AAAAA8AAAAAAAAAAAAAAAAAmAIAAGRycy9k&#10;b3ducmV2LnhtbFBLBQYAAAAABAAEAPUAAACJAwAAAAA=&#10;" path="m,l,73e" filled="f" strokeweight=".19686mm">
                                <v:path arrowok="t" o:connecttype="custom" o:connectlocs="0,14334;0,14407" o:connectangles="0,0"/>
                              </v:shape>
                              <v:group id="Group 172" o:spid="_x0000_s1042" style="position:absolute;left:9574;top:14334;width:0;height:73" coordorigin="9574,14334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      <v:shape id="Freeform 192" o:spid="_x0000_s1043" style="position:absolute;left:9574;top:14334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G3cUA&#10;AADcAAAADwAAAGRycy9kb3ducmV2LnhtbESPT4vCMBTE78J+h/AWvGmqLv6pRlkEi1fdFfH2bJ5t&#10;sXnpNlHrfnojCB6HmfkNM1s0phRXql1hWUGvG4EgTq0uOFPw+7PqjEE4j6yxtEwK7uRgMf9ozTDW&#10;9sYbum59JgKEXYwKcu+rWEqX5mTQdW1FHLyTrQ36IOtM6hpvAW5K2Y+ioTRYcFjIsaJlTul5ezEK&#10;DqN91vvrT45H/h97fZ8ku9U5Uar92XxPQXhq/Dv8aq+1gsHXA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2YbdxQAAANwAAAAPAAAAAAAAAAAAAAAAAJgCAABkcnMv&#10;ZG93bnJldi54bWxQSwUGAAAAAAQABAD1AAAAigMAAAAA&#10;" path="m,l,73e" filled="f" strokeweight=".19686mm">
                                  <v:path arrowok="t" o:connecttype="custom" o:connectlocs="0,14334;0,14407" o:connectangles="0,0"/>
                                </v:shape>
                                <v:group id="Group 173" o:spid="_x0000_s1044" style="position:absolute;left:1140;top:14925;width:9651;height:0" coordorigin="1140,14925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<v:shape id="Freeform 191" o:spid="_x0000_s1045" style="position:absolute;left:1140;top:14925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02MUA&#10;AADcAAAADwAAAGRycy9kb3ducmV2LnhtbESPQWvCQBSE70L/w/IK3nRTbcSmriKC0oMHjR6a2yP7&#10;moRm34bdVeO/dwsFj8PMfMMsVr1pxZWcbywreBsnIIhLqxuuFJxP29EchA/IGlvLpOBOHlbLl8EC&#10;M21vfKRrHioRIewzVFCH0GVS+rImg35sO+Lo/VhnMETpKqkd3iLctHKSJDNpsOG4UGNHm5rK3/xi&#10;FNhpJecfxaRw9933KeyT4lCmqVLD1379CSJQH57h//aXVjB9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DTYxQAAANwAAAAPAAAAAAAAAAAAAAAAAJgCAABkcnMv&#10;ZG93bnJldi54bWxQSwUGAAAAAAQABAD1AAAAig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190" o:spid="_x0000_s1046" style="position:absolute;left:1140;top:14925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qr8UA&#10;AADcAAAADwAAAGRycy9kb3ducmV2LnhtbESPzYvCMBTE78L+D+Et7E3T9QutRlmEFQ978Otgb4/m&#10;2Rabl5JErf+9WRA8DjPzG2a+bE0tbuR8ZVnBdy8BQZxbXXGh4Hj47U5A+ICssbZMCh7kYbn46Mwx&#10;1fbOO7rtQyEihH2KCsoQmlRKn5dk0PdsQxy9s3UGQ5SukNrhPcJNLftJMpYGK44LJTa0Kim/7K9G&#10;gR0UcjLN+pl7rE+H8Jdk23w0Uurrs/2ZgQjUhnf41d5oBYPhGP7P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qqv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174" o:spid="_x0000_s1047" style="position:absolute;left:2344;top:14852;width:0;height:73" coordorigin="2344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  <v:shape id="Freeform 189" o:spid="_x0000_s1048" style="position:absolute;left:2344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0UrMMA&#10;AADcAAAADwAAAGRycy9kb3ducmV2LnhtbERPy2rCQBTdF/yH4QrdNRMftDE6igiKW6OldHfNXJNg&#10;5k7MTDXx6zuLQpeH816sOlOLO7WusqxgFMUgiHOrKy4UnI7btwSE88gaa8ukoCcHq+XgZYGptg8+&#10;0D3zhQgh7FJUUHrfpFK6vCSDLrINceAutjXoA2wLqVt8hHBTy3Ecv0uDFYeGEhvalJRfsx+j4Pvj&#10;qxjdxrPzmZ+J1/1s97m97pR6HXbrOQhPnf8X/7n3WsFkGtaGM+E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0UrMMAAADcAAAADwAAAAAAAAAAAAAAAACYAgAAZHJzL2Rv&#10;d25yZXYueG1sUEsFBgAAAAAEAAQA9QAAAIgDAAAAAA==&#10;" path="m,73l,e" filled="f" strokeweight=".19686mm">
                                      <v:path arrowok="t" o:connecttype="custom" o:connectlocs="0,14925;0,14852" o:connectangles="0,0"/>
                                    </v:shape>
                                    <v:group id="Group 175" o:spid="_x0000_s1049" style="position:absolute;left:3549;top:14852;width:0;height:73" coordorigin="3549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        <v:shape id="Freeform 188" o:spid="_x0000_s1050" style="position:absolute;left:3549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KOd8IA&#10;AADcAAAADwAAAGRycy9kb3ducmV2LnhtbERPTWvCQBC9F/wPywi9NRsV2xhdRQTFq9FSehuzYxLM&#10;zsbsVhN/ffdQ6PHxvherztTiTq2rLCsYRTEI4tzqigsFp+P2LQHhPLLG2jIp6MnBajl4WWCq7YMP&#10;dM98IUIIuxQVlN43qZQuL8mgi2xDHLiLbQ36ANtC6hYfIdzUchzH79JgxaGhxIY2JeXX7Mco+P74&#10;Kka38ex85mfidT/bfW6vO6Veh916DsJT5//Ff+69VjCZhvnhTDg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o53wgAAANwAAAAPAAAAAAAAAAAAAAAAAJgCAABkcnMvZG93&#10;bnJldi54bWxQSwUGAAAAAAQABAD1AAAAhwMAAAAA&#10;" path="m,73l,e" filled="f" strokeweight=".19686mm">
                                        <v:path arrowok="t" o:connecttype="custom" o:connectlocs="0,14925;0,14852" o:connectangles="0,0"/>
                                      </v:shape>
                                      <v:group id="Group 176" o:spid="_x0000_s1051" style="position:absolute;left:4754;top:14852;width:0;height:73" coordorigin="4754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              <v:shape id="Freeform 187" o:spid="_x0000_s1052" style="position:absolute;left:4754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1m8YA&#10;AADcAAAADwAAAGRycy9kb3ducmV2LnhtbESPT2vCQBTE7wW/w/IK3pqNkVaNriIFQ6/+KcXbM/ua&#10;BLNv0+zWJP30bqHQ4zAzv2FWm97U4katqywrmEQxCOLc6ooLBafj7mkOwnlkjbVlUjCQg8169LDC&#10;VNuO93Q7+EIECLsUFZTeN6mULi/JoItsQxy8T9sa9EG2hdQtdgFuapnE8Ys0WHFYKLGh15Ly6+Hb&#10;KDjPPorJV7K4XPhn7vWwyN5310yp8WO/XYLw1Pv/8F/7TSuYPi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y1m8YAAADcAAAADwAAAAAAAAAAAAAAAACYAgAAZHJz&#10;L2Rvd25yZXYueG1sUEsFBgAAAAAEAAQA9QAAAIsDAAAAAA==&#10;" path="m,73l,e" filled="f" strokeweight=".19686mm">
                                          <v:path arrowok="t" o:connecttype="custom" o:connectlocs="0,14925;0,14852" o:connectangles="0,0"/>
                                        </v:shape>
                                        <v:group id="Group 177" o:spid="_x0000_s1053" style="position:absolute;left:5959;top:14852;width:0;height:73" coordorigin="5959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                    <v:shape id="Freeform 186" o:spid="_x0000_s1054" style="position:absolute;left:5959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IdMYA&#10;AADcAAAADwAAAGRycy9kb3ducmV2LnhtbESPQWvCQBSE74X+h+UVvOkmVluTuooUFK/altLbS/Y1&#10;Ccm+jdlVo7/eLQg9DjPzDTNf9qYRJ+pcZVlBPIpAEOdWV1wo+PxYD2cgnEfW2FgmBRdysFw8Pswx&#10;1fbMOzrtfSEChF2KCkrv21RKl5dk0I1sSxy8X9sZ9EF2hdQdngPcNHIcRS/SYMVhocSW3kvK6/3R&#10;KPh5/S7iwzjJMr7OvL4km691vVFq8NSv3kB46v1/+N7eagXP0wn8nQ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mIdMYAAADcAAAADwAAAAAAAAAAAAAAAACYAgAAZHJz&#10;L2Rvd25yZXYueG1sUEsFBgAAAAAEAAQA9QAAAIsDAAAAAA==&#10;" path="m,73l,e" filled="f" strokeweight=".19686mm">
                                            <v:path arrowok="t" o:connecttype="custom" o:connectlocs="0,14925;0,14852" o:connectangles="0,0"/>
                                          </v:shape>
                                          <v:group id="Group 178" o:spid="_x0000_s1055" style="position:absolute;left:7164;top:14852;width:0;height:73" coordorigin="7164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                    <v:shape id="Freeform 185" o:spid="_x0000_s1056" style="position:absolute;left:7164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ezmMUA&#10;AADcAAAADwAAAGRycy9kb3ducmV2LnhtbESPS4vCQBCE74L/YWjB2zpR8ZV1FBEMXtcHy97aTG8S&#10;zPTEzKhxf70jLHgsquorar5sTCluVLvCsoJ+LwJBnFpdcKbgsN98TEE4j6yxtEwKHuRguWi35hhr&#10;e+cvuu18JgKEXYwKcu+rWEqX5mTQ9WxFHLxfWxv0QdaZ1DXeA9yUchBFY2mw4LCQY0XrnNLz7moU&#10;/Ey+s/5lMDud+G/q9WOWHDfnRKlup1l9gvDU+Hf4v73VCoajM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7OYxQAAANwAAAAPAAAAAAAAAAAAAAAAAJgCAABkcnMv&#10;ZG93bnJldi54bWxQSwUGAAAAAAQABAD1AAAAigMAAAAA&#10;" path="m,73l,e" filled="f" strokeweight=".19686mm">
                                              <v:path arrowok="t" o:connecttype="custom" o:connectlocs="0,14925;0,14852" o:connectangles="0,0"/>
                                            </v:shape>
                                            <v:group id="Group 179" o:spid="_x0000_s1057" style="position:absolute;left:8369;top:14852;width:0;height:73" coordorigin="8369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              <v:shape id="Freeform 184" o:spid="_x0000_s1058" style="position:absolute;left:8369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CccIA&#10;AADcAAAADwAAAGRycy9kb3ducmV2LnhtbERPTWvCQBC9F/wPywi9NRsV2xhdRQTFq9FSehuzYxLM&#10;zsbsVhN/ffdQ6PHxvherztTiTq2rLCsYRTEI4tzqigsFp+P2LQHhPLLG2jIp6MnBajl4WWCq7YMP&#10;dM98IUIIuxQVlN43qZQuL8mgi2xDHLiLbQ36ANtC6hYfIdzUchzH79JgxaGhxIY2JeXX7Mco+P74&#10;Kka38ex85mfidT/bfW6vO6Veh916DsJT5//Ff+69VjCZhrXhTDg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IJxwgAAANwAAAAPAAAAAAAAAAAAAAAAAJgCAABkcnMvZG93&#10;bnJldi54bWxQSwUGAAAAAAQABAD1AAAAhwMAAAAA&#10;" path="m,73l,e" filled="f" strokeweight=".19686mm">
                                                <v:path arrowok="t" o:connecttype="custom" o:connectlocs="0,14925;0,14852" o:connectangles="0,0"/>
                                              </v:shape>
                                              <v:group id="Group 180" o:spid="_x0000_s1059" style="position:absolute;left:9574;top:14852;width:0;height:73" coordorigin="9574,14852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                      <v:shape id="Freeform 183" o:spid="_x0000_s1060" style="position:absolute;left:9574;top:14852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EysIA&#10;AADcAAAADwAAAGRycy9kb3ducmV2LnhtbERPy2rCQBTdF/oPwy24qxMj2BgdRQpKt/VB6e6auWaC&#10;mTsxM43Rr3cWQpeH854ve1uLjlpfOVYwGiYgiAunKy4V7Hfr9wyED8gaa8ek4EYelovXlznm2l35&#10;m7ptKEUMYZ+jAhNCk0vpC0MW/dA1xJE7udZiiLAtpW7xGsNtLdMkmUiLFccGgw19GirO2z+r4Pfj&#10;pxxd0unxyPcs6Nt0c1ifN0oN3vrVDESgPvyLn+4vrWA8ifPj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kTKwgAAANwAAAAPAAAAAAAAAAAAAAAAAJgCAABkcnMvZG93&#10;bnJldi54bWxQSwUGAAAAAAQABAD1AAAAhwMAAAAA&#10;" path="m,73l,e" filled="f" strokeweight=".19686mm">
                                                  <v:path arrowok="t" o:connecttype="custom" o:connectlocs="0,14925;0,14852" o:connectangles="0,0"/>
                                                </v:shape>
                                                <v:group id="Group 181" o:spid="_x0000_s1061" style="position:absolute;left:10779;top:14334;width:0;height:590" coordorigin="10779,14334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                        <v:shape id="Freeform 182" o:spid="_x0000_s1062" style="position:absolute;left:10779;top:14334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tf8UA&#10;AADcAAAADwAAAGRycy9kb3ducmV2LnhtbESP3YrCMBSE7wXfIRzBO03t+rN0jSKugoIguu79oTm2&#10;xeakNFGrT79ZELwcZuYbZjpvTCluVLvCsoJBPwJBnFpdcKbg9LPufYJwHlljaZkUPMjBfNZuTTHR&#10;9s4Huh19JgKEXYIKcu+rREqX5mTQ9W1FHLyzrQ36IOtM6hrvAW5KGUfRWBosOCzkWNEyp/RyvBoF&#10;+9/nqVlOvndbFw9X69WhirblSKlup1l8gfDU+Hf41d5oBR/jG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+1/xQAAANwAAAAPAAAAAAAAAAAAAAAAAJgCAABkcnMv&#10;ZG93bnJldi54bWxQSwUGAAAAAAQABAD1AAAAigMAAAAA&#10;" path="m,l,591e" filled="f" strokeweight=".19686mm">
                                                    <v:path arrowok="t" o:connecttype="custom" o:connectlocs="0,14334;0,14925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sc_hs_3 rw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 w:rsidRPr="009A62A5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_hs_3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High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SC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sitiv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</w:rPr>
              <w:t>'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nly)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alue-1)*1.215/104;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it: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1"/>
              </w:rPr>
              <w:t>72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xi</w:t>
            </w:r>
            <w:r>
              <w:rPr>
                <w:rFonts w:ascii="Arial" w:eastAsia="Arial" w:hAnsi="Arial" w:cs="Arial"/>
                <w:spacing w:val="1"/>
              </w:rPr>
              <w:t>mu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SCDL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10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2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92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mV</w:t>
            </w:r>
            <w:r w:rsidRPr="009A62A5">
              <w:rPr>
                <w:rFonts w:ascii="Arial" w:eastAsia="Arial" w:hAnsi="Arial" w:cs="Arial"/>
                <w:spacing w:val="-5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(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d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f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a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u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lt)</w:t>
            </w:r>
          </w:p>
          <w:p w:rsidR="004665D7" w:rsidRPr="009A62A5" w:rsidRDefault="00E71633">
            <w:pPr>
              <w:spacing w:line="260" w:lineRule="exact"/>
              <w:ind w:left="55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01</w:t>
            </w:r>
            <w:r w:rsidRPr="009A62A5">
              <w:rPr>
                <w:rFonts w:ascii="Arial" w:eastAsia="Arial" w:hAnsi="Arial" w:cs="Arial"/>
                <w:position w:val="-2"/>
                <w:sz w:val="13"/>
                <w:szCs w:val="13"/>
                <w:lang w:val="de-DE"/>
              </w:rPr>
              <w:t xml:space="preserve">B </w:t>
            </w:r>
            <w:r w:rsidRPr="009A62A5"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0V</w:t>
            </w:r>
            <w:r w:rsidRPr="009A62A5">
              <w:rPr>
                <w:rFonts w:ascii="Arial" w:eastAsia="Arial" w:hAnsi="Arial" w:cs="Arial"/>
                <w:spacing w:val="-1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- Mi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n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i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m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um</w:t>
            </w:r>
            <w:r w:rsidRPr="009A62A5">
              <w:rPr>
                <w:rFonts w:ascii="Arial" w:eastAsia="Arial" w:hAnsi="Arial" w:cs="Arial"/>
                <w:spacing w:val="-7"/>
                <w:position w:val="3"/>
                <w:lang w:val="de-DE"/>
              </w:rPr>
              <w:t xml:space="preserve"> 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S</w:t>
            </w:r>
            <w:r w:rsidRPr="009A62A5">
              <w:rPr>
                <w:rFonts w:ascii="Arial" w:eastAsia="Arial" w:hAnsi="Arial" w:cs="Arial"/>
                <w:spacing w:val="1"/>
                <w:position w:val="3"/>
                <w:lang w:val="de-DE"/>
              </w:rPr>
              <w:t>C</w:t>
            </w:r>
            <w:r w:rsidRPr="009A62A5">
              <w:rPr>
                <w:rFonts w:ascii="Arial" w:eastAsia="Arial" w:hAnsi="Arial" w:cs="Arial"/>
                <w:position w:val="3"/>
                <w:lang w:val="de-DE"/>
              </w:rPr>
              <w:t>DL</w:t>
            </w:r>
          </w:p>
        </w:tc>
      </w:tr>
    </w:tbl>
    <w:p w:rsidR="004665D7" w:rsidRPr="009A62A5" w:rsidRDefault="004665D7">
      <w:pPr>
        <w:spacing w:before="5" w:line="180" w:lineRule="exact"/>
        <w:rPr>
          <w:sz w:val="18"/>
          <w:szCs w:val="18"/>
          <w:lang w:val="de-DE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Shif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Ph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Vol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ag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F</w:t>
      </w:r>
      <w:r>
        <w:rPr>
          <w:rFonts w:ascii="Arial" w:eastAsia="Arial" w:hAnsi="Arial" w:cs="Arial"/>
          <w:b/>
          <w:spacing w:val="1"/>
          <w:position w:val="-1"/>
        </w:rPr>
        <w:t>ee</w:t>
      </w:r>
      <w:r>
        <w:rPr>
          <w:rFonts w:ascii="Arial" w:eastAsia="Arial" w:hAnsi="Arial" w:cs="Arial"/>
          <w:b/>
          <w:spacing w:val="-1"/>
          <w:position w:val="-1"/>
        </w:rPr>
        <w:t>d</w:t>
      </w:r>
      <w:r>
        <w:rPr>
          <w:rFonts w:ascii="Arial" w:eastAsia="Arial" w:hAnsi="Arial" w:cs="Arial"/>
          <w:b/>
          <w:spacing w:val="1"/>
          <w:position w:val="-1"/>
        </w:rPr>
        <w:t>bac</w:t>
      </w: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-1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an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CS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G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in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7"/>
        <w:gridCol w:w="2537"/>
        <w:gridCol w:w="1409"/>
      </w:tblGrid>
      <w:tr w:rsidR="004665D7">
        <w:trPr>
          <w:trHeight w:hRule="exact" w:val="355"/>
        </w:trPr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Mis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_c</w:t>
            </w:r>
            <w:r>
              <w:rPr>
                <w:rFonts w:ascii="Arial" w:eastAsia="Arial" w:hAnsi="Arial" w:cs="Arial"/>
                <w:b/>
              </w:rPr>
              <w:t>tr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Shif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ee</w:t>
            </w:r>
            <w:r>
              <w:rPr>
                <w:rFonts w:ascii="Arial" w:eastAsia="Arial" w:hAnsi="Arial" w:cs="Arial"/>
                <w:b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bac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CS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in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E71633">
      <w:pPr>
        <w:spacing w:before="77"/>
        <w:ind w:left="470" w:right="-3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lastRenderedPageBreak/>
        <w:t>sh_op12</w:t>
      </w:r>
    </w:p>
    <w:p w:rsidR="004665D7" w:rsidRDefault="00E71633">
      <w:pPr>
        <w:spacing w:before="21"/>
        <w:ind w:left="661" w:right="15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_gai</w:t>
      </w:r>
    </w:p>
    <w:p w:rsidR="004665D7" w:rsidRDefault="00E71633">
      <w:pPr>
        <w:spacing w:before="99"/>
        <w:ind w:left="743" w:right="23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77"/>
        <w:ind w:left="-36" w:right="-36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3"/>
          <w:sz w:val="19"/>
          <w:szCs w:val="19"/>
        </w:rPr>
        <w:lastRenderedPageBreak/>
        <w:t>sh_op3_</w:t>
      </w:r>
    </w:p>
    <w:p w:rsidR="004665D7" w:rsidRDefault="009A62A5">
      <w:pPr>
        <w:spacing w:before="21"/>
        <w:ind w:left="211" w:right="211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-181610</wp:posOffset>
                </wp:positionV>
                <wp:extent cx="6135370" cy="382270"/>
                <wp:effectExtent l="5715" t="8890" r="2540" b="8890"/>
                <wp:wrapNone/>
                <wp:docPr id="279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286"/>
                          <a:chExt cx="9662" cy="602"/>
                        </a:xfrm>
                      </wpg:grpSpPr>
                      <wpg:grpSp>
                        <wpg:cNvPr id="280" name="Group 118"/>
                        <wpg:cNvGrpSpPr>
                          <a:grpSpLocks/>
                        </wpg:cNvGrpSpPr>
                        <wpg:grpSpPr bwMode="auto">
                          <a:xfrm>
                            <a:off x="1140" y="-281"/>
                            <a:ext cx="9651" cy="0"/>
                            <a:chOff x="1140" y="-281"/>
                            <a:chExt cx="9651" cy="0"/>
                          </a:xfrm>
                        </wpg:grpSpPr>
                        <wps:wsp>
                          <wps:cNvPr id="281" name="Freeform 163"/>
                          <wps:cNvSpPr>
                            <a:spLocks/>
                          </wps:cNvSpPr>
                          <wps:spPr bwMode="auto">
                            <a:xfrm>
                              <a:off x="1140" y="-281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162"/>
                          <wps:cNvSpPr>
                            <a:spLocks/>
                          </wps:cNvSpPr>
                          <wps:spPr bwMode="auto">
                            <a:xfrm>
                              <a:off x="1140" y="-281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3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2344" y="-281"/>
                              <a:ext cx="0" cy="73"/>
                              <a:chOff x="2344" y="-281"/>
                              <a:chExt cx="0" cy="73"/>
                            </a:xfrm>
                          </wpg:grpSpPr>
                          <wps:wsp>
                            <wps:cNvPr id="284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344" y="-281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281 -281"/>
                                  <a:gd name="T1" fmla="*/ -281 h 73"/>
                                  <a:gd name="T2" fmla="+- 0 -208 -281"/>
                                  <a:gd name="T3" fmla="*/ -208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5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281"/>
                                <a:ext cx="0" cy="73"/>
                                <a:chOff x="3549" y="-281"/>
                                <a:chExt cx="0" cy="73"/>
                              </a:xfrm>
                            </wpg:grpSpPr>
                            <wps:wsp>
                              <wps:cNvPr id="286" name="Freeform 1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281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281 -281"/>
                                    <a:gd name="T1" fmla="*/ -281 h 73"/>
                                    <a:gd name="T2" fmla="+- 0 -208 -281"/>
                                    <a:gd name="T3" fmla="*/ -208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7" name="Group 1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281"/>
                                  <a:ext cx="0" cy="73"/>
                                  <a:chOff x="4754" y="-281"/>
                                  <a:chExt cx="0" cy="73"/>
                                </a:xfrm>
                              </wpg:grpSpPr>
                              <wps:wsp>
                                <wps:cNvPr id="288" name="Freeform 1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281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281 -281"/>
                                      <a:gd name="T1" fmla="*/ -281 h 73"/>
                                      <a:gd name="T2" fmla="+- 0 -208 -281"/>
                                      <a:gd name="T3" fmla="*/ -208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9" name="Group 1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281"/>
                                    <a:ext cx="0" cy="73"/>
                                    <a:chOff x="5959" y="-281"/>
                                    <a:chExt cx="0" cy="73"/>
                                  </a:xfrm>
                                </wpg:grpSpPr>
                                <wps:wsp>
                                  <wps:cNvPr id="290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281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281 -281"/>
                                        <a:gd name="T1" fmla="*/ -281 h 73"/>
                                        <a:gd name="T2" fmla="+- 0 -208 -281"/>
                                        <a:gd name="T3" fmla="*/ -208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91" name="Group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281"/>
                                      <a:ext cx="0" cy="73"/>
                                      <a:chOff x="7164" y="-281"/>
                                      <a:chExt cx="0" cy="73"/>
                                    </a:xfrm>
                                  </wpg:grpSpPr>
                                  <wps:wsp>
                                    <wps:cNvPr id="292" name="Freeform 1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281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281 -281"/>
                                          <a:gd name="T1" fmla="*/ -281 h 73"/>
                                          <a:gd name="T2" fmla="+- 0 -208 -281"/>
                                          <a:gd name="T3" fmla="*/ -208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93" name="Group 12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281"/>
                                        <a:ext cx="0" cy="73"/>
                                        <a:chOff x="8369" y="-281"/>
                                        <a:chExt cx="0" cy="73"/>
                                      </a:xfrm>
                                    </wpg:grpSpPr>
                                    <wps:wsp>
                                      <wps:cNvPr id="294" name="Freeform 15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281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281 -281"/>
                                            <a:gd name="T1" fmla="*/ -281 h 73"/>
                                            <a:gd name="T2" fmla="+- 0 -208 -281"/>
                                            <a:gd name="T3" fmla="*/ -208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95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281"/>
                                          <a:ext cx="0" cy="73"/>
                                          <a:chOff x="9574" y="-281"/>
                                          <a:chExt cx="0" cy="73"/>
                                        </a:xfrm>
                                      </wpg:grpSpPr>
                                      <wps:wsp>
                                        <wps:cNvPr id="296" name="Freeform 15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281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281 -281"/>
                                              <a:gd name="T1" fmla="*/ -281 h 73"/>
                                              <a:gd name="T2" fmla="+- 0 -208 -281"/>
                                              <a:gd name="T3" fmla="*/ -208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97" name="Group 12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10"/>
                                            <a:ext cx="9651" cy="0"/>
                                            <a:chOff x="1140" y="310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298" name="Freeform 15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10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9" name="Freeform 15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10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00" name="Group 1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237"/>
                                              <a:ext cx="0" cy="73"/>
                                              <a:chOff x="2344" y="237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301" name="Freeform 15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237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10 237"/>
                                                  <a:gd name="T1" fmla="*/ 310 h 73"/>
                                                  <a:gd name="T2" fmla="+- 0 237 237"/>
                                                  <a:gd name="T3" fmla="*/ 237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2" name="Group 12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237"/>
                                                <a:ext cx="0" cy="73"/>
                                                <a:chOff x="3549" y="237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303" name="Freeform 15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237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10 237"/>
                                                    <a:gd name="T1" fmla="*/ 310 h 73"/>
                                                    <a:gd name="T2" fmla="+- 0 237 237"/>
                                                    <a:gd name="T3" fmla="*/ 237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04" name="Group 12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237"/>
                                                  <a:ext cx="0" cy="73"/>
                                                  <a:chOff x="4754" y="237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305" name="Freeform 15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237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10 237"/>
                                                      <a:gd name="T1" fmla="*/ 310 h 73"/>
                                                      <a:gd name="T2" fmla="+- 0 237 237"/>
                                                      <a:gd name="T3" fmla="*/ 237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06" name="Group 13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237"/>
                                                    <a:ext cx="0" cy="73"/>
                                                    <a:chOff x="5959" y="237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307" name="Freeform 149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237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10 237"/>
                                                        <a:gd name="T1" fmla="*/ 310 h 73"/>
                                                        <a:gd name="T2" fmla="+- 0 237 237"/>
                                                        <a:gd name="T3" fmla="*/ 237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08" name="Group 13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237"/>
                                                      <a:ext cx="0" cy="73"/>
                                                      <a:chOff x="7164" y="237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309" name="Freeform 148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237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10 237"/>
                                                          <a:gd name="T1" fmla="*/ 310 h 73"/>
                                                          <a:gd name="T2" fmla="+- 0 237 237"/>
                                                          <a:gd name="T3" fmla="*/ 237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0" name="Group 132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237"/>
                                                        <a:ext cx="0" cy="73"/>
                                                        <a:chOff x="8369" y="237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311" name="Freeform 147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237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10 237"/>
                                                            <a:gd name="T1" fmla="*/ 310 h 73"/>
                                                            <a:gd name="T2" fmla="+- 0 237 237"/>
                                                            <a:gd name="T3" fmla="*/ 237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2" name="Group 13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237"/>
                                                          <a:ext cx="0" cy="73"/>
                                                          <a:chOff x="9574" y="237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313" name="Freeform 14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237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10 237"/>
                                                              <a:gd name="T1" fmla="*/ 310 h 73"/>
                                                              <a:gd name="T2" fmla="+- 0 237 237"/>
                                                              <a:gd name="T3" fmla="*/ 237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14" name="Group 13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344" y="-281"/>
                                                            <a:ext cx="0" cy="590"/>
                                                            <a:chOff x="2344" y="-281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15" name="Freeform 14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344" y="-281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281 -281"/>
                                                                <a:gd name="T1" fmla="*/ -281 h 590"/>
                                                                <a:gd name="T2" fmla="+- 0 310 -281"/>
                                                                <a:gd name="T3" fmla="*/ 310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16" name="Group 13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3549" y="-281"/>
                                                              <a:ext cx="0" cy="590"/>
                                                              <a:chOff x="3549" y="-281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17" name="Freeform 1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49" y="-281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281 -281"/>
                                                                  <a:gd name="T1" fmla="*/ -281 h 590"/>
                                                                  <a:gd name="T2" fmla="+- 0 310 -281"/>
                                                                  <a:gd name="T3" fmla="*/ 310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1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18" name="Group 13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5959" y="-281"/>
                                                                <a:ext cx="0" cy="590"/>
                                                                <a:chOff x="5959" y="-281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19" name="Freeform 143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959" y="-281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281 -281"/>
                                                                    <a:gd name="T1" fmla="*/ -281 h 590"/>
                                                                    <a:gd name="T2" fmla="+- 0 310 -281"/>
                                                                    <a:gd name="T3" fmla="*/ 310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1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20" name="Group 13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369" y="-281"/>
                                                                  <a:ext cx="0" cy="590"/>
                                                                  <a:chOff x="8369" y="-281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21" name="Freeform 142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369" y="-281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281 -281"/>
                                                                      <a:gd name="T1" fmla="*/ -281 h 590"/>
                                                                      <a:gd name="T2" fmla="+- 0 310 -281"/>
                                                                      <a:gd name="T3" fmla="*/ 310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1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22" name="Group 138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9574" y="-281"/>
                                                                    <a:ext cx="0" cy="590"/>
                                                                    <a:chOff x="9574" y="-281"/>
                                                                    <a:chExt cx="0" cy="59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23" name="Freeform 141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9574" y="-281"/>
                                                                      <a:ext cx="0" cy="59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-281 -281"/>
                                                                        <a:gd name="T1" fmla="*/ -281 h 590"/>
                                                                        <a:gd name="T2" fmla="+- 0 310 -281"/>
                                                                        <a:gd name="T3" fmla="*/ 310 h 590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590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0" y="591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7087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324" name="Group 139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0779" y="-281"/>
                                                                      <a:ext cx="0" cy="590"/>
                                                                      <a:chOff x="10779" y="-281"/>
                                                                      <a:chExt cx="0" cy="59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25" name="Freeform 140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0779" y="-281"/>
                                                                        <a:ext cx="0" cy="59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-281 -281"/>
                                                                          <a:gd name="T1" fmla="*/ -281 h 590"/>
                                                                          <a:gd name="T2" fmla="+- 0 310 -281"/>
                                                                          <a:gd name="T3" fmla="*/ 310 h 590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0" y="T1"/>
                                                                          </a:cxn>
                                                                          <a:cxn ang="0">
                                                                            <a:pos x="0" y="T3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h="590">
                                                                            <a:moveTo>
                                                                              <a:pt x="0" y="0"/>
                                                                            </a:moveTo>
                                                                            <a:lnTo>
                                                                              <a:pt x="0" y="591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7087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56.7pt;margin-top:-14.3pt;width:483.1pt;height:30.1pt;z-index:-7946;mso-position-horizontal-relative:page" coordorigin="1134,-286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">
                <v:group id="Group 118" o:spid="_x0000_s1027" style="position:absolute;left:1140;top:-281;width:9651;height:0" coordorigin="1140,-28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163" o:spid="_x0000_s1028" style="position:absolute;left:1140;top:-28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H3MUA&#10;AADcAAAADwAAAGRycy9kb3ducmV2LnhtbESPQWvCQBSE7wX/w/KE3urGiCVGVxGh0oOHVntobo/s&#10;Mwlm34bdbRL/vVso9DjMzDfMZjeaVvTkfGNZwXyWgCAurW64UvB1eXvJQPiArLG1TAru5GG3nTxt&#10;MNd24E/qz6ESEcI+RwV1CF0upS9rMuhntiOO3tU6gyFKV0ntcIhw08o0SV6lwYbjQo0dHWoqb+cf&#10;o8AuKpmtirRw9+P3JZyS4qNcLpV6no77NYhAY/gP/7XftYI0m8PvmXgE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4fc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162" o:spid="_x0000_s1029" style="position:absolute;left:1140;top:-28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EZq8UA&#10;AADcAAAADwAAAGRycy9kb3ducmV2LnhtbESPT4vCMBTE7wt+h/CEva2pXZRajSLCLnvwsP452Nuj&#10;ebbF5qUkWa3f3iwIHoeZ+Q2zWPWmFVdyvrGsYDxKQBCXVjdcKTgevj4yED4ga2wtk4I7eVgtB28L&#10;zLW98Y6u+1CJCGGfo4I6hC6X0pc1GfQj2xFH72ydwRClq6R2eItw08o0SabSYMNxocaONjWVl/2f&#10;UWA/K5nNirRw9+/TIWyT4recTJR6H/brOYhAfXiFn+0frSDNUvg/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Rmr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119" o:spid="_x0000_s1030" style="position:absolute;left:2344;top:-281;width:0;height:73" coordorigin="2344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shape id="Freeform 161" o:spid="_x0000_s1031" style="position:absolute;left:2344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rrsUA&#10;AADcAAAADwAAAGRycy9kb3ducmV2LnhtbESPQWvCQBSE7wX/w/KE3nSTUNoYXYMUlF5rW8TbM/tM&#10;gtm3MbtNYn99tyD0OMzMN8wqH00jeupcbVlBPI9AEBdW11wq+PzYzlIQziNrbCyTghs5yNeThxVm&#10;2g78Tv3elyJA2GWooPK+zaR0RUUG3dy2xME7286gD7Irpe5wCHDTyCSKnqXBmsNChS29VlRc9t9G&#10;wfHlUMbXZHE68U/q9W2x+9pedko9TsfNEoSn0f+H7+03rSBJn+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KuuxQAAANwAAAAPAAAAAAAAAAAAAAAAAJgCAABkcnMv&#10;ZG93bnJldi54bWxQSwUGAAAAAAQABAD1AAAAigMAAAAA&#10;" path="m,l,73e" filled="f" strokeweight=".19686mm">
                      <v:path arrowok="t" o:connecttype="custom" o:connectlocs="0,-281;0,-208" o:connectangles="0,0"/>
                    </v:shape>
                    <v:group id="Group 120" o:spid="_x0000_s1032" style="position:absolute;left:3549;top:-281;width:0;height:73" coordorigin="3549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<v:shape id="Freeform 160" o:spid="_x0000_s1033" style="position:absolute;left:3549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aQQsUA&#10;AADcAAAADwAAAGRycy9kb3ducmV2LnhtbESPQWvCQBSE70L/w/IKvTUbc9AkdZVSULw2bSm9vWRf&#10;k2D2bZpdNfHXdwXB4zAz3zCrzWg6caLBtZYVzKMYBHFldcu1gs+P7XMKwnlkjZ1lUjCRg836YbbC&#10;XNszv9Op8LUIEHY5Kmi873MpXdWQQRfZnjh4v3Yw6IMcaqkHPAe46WQSxwtpsOWw0GBPbw1Vh+Jo&#10;FPwsv+v5X5KVJV9Sr6ds97U97JR6ehxfX0B4Gv09fGvvtYIkXcD1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pBCxQAAANwAAAAPAAAAAAAAAAAAAAAAAJgCAABkcnMv&#10;ZG93bnJldi54bWxQSwUGAAAAAAQABAD1AAAAigMAAAAA&#10;" path="m,l,73e" filled="f" strokeweight=".19686mm">
                        <v:path arrowok="t" o:connecttype="custom" o:connectlocs="0,-281;0,-208" o:connectangles="0,0"/>
                      </v:shape>
                      <v:group id="Group 121" o:spid="_x0000_s1034" style="position:absolute;left:4754;top:-281;width:0;height:73" coordorigin="4754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<v:shape id="Freeform 159" o:spid="_x0000_s1035" style="position:absolute;left:4754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Whq8EA&#10;AADcAAAADwAAAGRycy9kb3ducmV2LnhtbERPTYvCMBC9L/gfwgje1tQe3FpNRQTFq7rL4m1sxra0&#10;mdQmavXXbw7CHh/ve7HsTSPu1LnKsoLJOAJBnFtdcaHg+7j5TEA4j6yxsUwKnuRgmQ0+Fphq++A9&#10;3Q++ECGEXYoKSu/bVEqXl2TQjW1LHLiL7Qz6ALtC6g4fIdw0Mo6iqTRYcWgosaV1SXl9uBkFp6/f&#10;YnKNZ+czvxKvn7Ptz6beKjUa9qs5CE+9/xe/3TutIE7C2nAmHAG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loavBAAAA3AAAAA8AAAAAAAAAAAAAAAAAmAIAAGRycy9kb3du&#10;cmV2LnhtbFBLBQYAAAAABAAEAPUAAACGAwAAAAA=&#10;" path="m,l,73e" filled="f" strokeweight=".19686mm">
                          <v:path arrowok="t" o:connecttype="custom" o:connectlocs="0,-281;0,-208" o:connectangles="0,0"/>
                        </v:shape>
                        <v:group id="Group 122" o:spid="_x0000_s1036" style="position:absolute;left:5959;top:-281;width:0;height:73" coordorigin="5959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<v:shape id="Freeform 158" o:spid="_x0000_s1037" style="position:absolute;left:5959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7cMEA&#10;AADcAAAADwAAAGRycy9kb3ducmV2LnhtbERPy4rCMBTdC/5DuMLsNLWL0XaMZRCU2fpCZndt7rSl&#10;zU1tMlr9erMQXB7Oe5H1phFX6lxlWcF0EoEgzq2uuFBw2K/HcxDOI2tsLJOCOznIlsPBAlNtb7yl&#10;684XIoSwS1FB6X2bSunykgy6iW2JA/dnO4M+wK6QusNbCDeNjKPoUxqsODSU2NKqpLze/RsFv7NT&#10;Mb3EyfnMj7nX92RzXNcbpT5G/fcXCE+9f4tf7h+tIE7C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KO3DBAAAA3AAAAA8AAAAAAAAAAAAAAAAAmAIAAGRycy9kb3du&#10;cmV2LnhtbFBLBQYAAAAABAAEAPUAAACGAwAAAAA=&#10;" path="m,l,73e" filled="f" strokeweight=".19686mm">
                            <v:path arrowok="t" o:connecttype="custom" o:connectlocs="0,-281;0,-208" o:connectangles="0,0"/>
                          </v:shape>
                          <v:group id="Group 123" o:spid="_x0000_s1038" style="position:absolute;left:7164;top:-281;width:0;height:73" coordorigin="7164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<v:shape id="Freeform 157" o:spid="_x0000_s1039" style="position:absolute;left:7164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AnMQA&#10;AADcAAAADwAAAGRycy9kb3ducmV2LnhtbESPT4vCMBTE78J+h/AEbza1B9d2jSILilf/Id6ezdu2&#10;2LzUJmrdT28WFjwOM/MbZjrvTC3u1LrKsoJRFIMgzq2uuFCw3y2HExDOI2usLZOCJzmYzz56U8y0&#10;ffCG7ltfiABhl6GC0vsmk9LlJRl0kW2Ig/djW4M+yLaQusVHgJtaJnE8lgYrDgslNvRdUn7Z3oyC&#10;0+exGF2T9Hzm34nXz3R1WF5WSg363eILhKfOv8P/7bVWkKQJ/J0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UAJzEAAAA3AAAAA8AAAAAAAAAAAAAAAAAmAIAAGRycy9k&#10;b3ducmV2LnhtbFBLBQYAAAAABAAEAPUAAACJAwAAAAA=&#10;" path="m,l,73e" filled="f" strokeweight=".19686mm">
                              <v:path arrowok="t" o:connecttype="custom" o:connectlocs="0,-281;0,-208" o:connectangles="0,0"/>
                            </v:shape>
                            <v:group id="Group 124" o:spid="_x0000_s1040" style="position:absolute;left:8369;top:-281;width:0;height:73" coordorigin="8369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<v:shape id="Freeform 156" o:spid="_x0000_s1041" style="position:absolute;left:8369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9c8UA&#10;AADcAAAADwAAAGRycy9kb3ducmV2LnhtbESPQWvCQBSE74X+h+UVvOkmQVqTugYpKL3Wtoi3Z/Y1&#10;CWbfxuw2if31riD0OMzMN8wyH00jeupcbVlBPItAEBdW11wq+PrcTBcgnEfW2FgmBRdykK8eH5aY&#10;aTvwB/U7X4oAYZehgsr7NpPSFRUZdDPbEgfvx3YGfZBdKXWHQ4CbRiZR9CwN1hwWKmzpraLitPs1&#10;Cg4v+zI+J+nxyH8Lry/p9ntz2io1eRrXryA8jf4/fG+/awVJOofbmXA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sT1zxQAAANwAAAAPAAAAAAAAAAAAAAAAAJgCAABkcnMv&#10;ZG93bnJldi54bWxQSwUGAAAAAAQABAD1AAAAigMAAAAA&#10;" path="m,l,73e" filled="f" strokeweight=".19686mm">
                                <v:path arrowok="t" o:connecttype="custom" o:connectlocs="0,-281;0,-208" o:connectangles="0,0"/>
                              </v:shape>
                              <v:group id="Group 125" o:spid="_x0000_s1042" style="position:absolute;left:9574;top:-281;width:0;height:73" coordorigin="9574,-281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<v:shape id="Freeform 155" o:spid="_x0000_s1043" style="position:absolute;left:9574;top:-281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Gn8QA&#10;AADcAAAADwAAAGRycy9kb3ducmV2LnhtbESPT4vCMBTE78J+h/AW9mZTe1DbNYosKF7XP8jens2z&#10;LTYv3SZq9dMbQfA4zMxvmMmsM7W4UOsqywoGUQyCOLe64kLBdrPoj0E4j6yxtkwKbuRgNv3oTTDT&#10;9sq/dFn7QgQIuwwVlN43mZQuL8mgi2xDHLyjbQ36INtC6havAW5qmcTxUBqsOCyU2NBPSflpfTYK&#10;/kb7YvCfpIcD38de39LlbnFaKvX12c2/QXjq/Dv8aq+0giQdwv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vBp/EAAAA3AAAAA8AAAAAAAAAAAAAAAAAmAIAAGRycy9k&#10;b3ducmV2LnhtbFBLBQYAAAAABAAEAPUAAACJAwAAAAA=&#10;" path="m,l,73e" filled="f" strokeweight=".19686mm">
                                  <v:path arrowok="t" o:connecttype="custom" o:connectlocs="0,-281;0,-208" o:connectangles="0,0"/>
                                </v:shape>
                                <v:group id="Group 126" o:spid="_x0000_s1044" style="position:absolute;left:1140;top:310;width:9651;height:0" coordorigin="1140,3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<v:shape id="Freeform 154" o:spid="_x0000_s1045" style="position:absolute;left:1140;top:3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4nMEA&#10;AADcAAAADwAAAGRycy9kb3ducmV2LnhtbERPTYvCMBC9L/gfwgje1tSKotUosrCyhz1o9WBvQzO2&#10;xWZSkqj1328OCx4f73u97U0rHuR8Y1nBZJyAIC6tbrhScD59fy5A+ICssbVMCl7kYbsZfKwx0/bJ&#10;R3rkoRIxhH2GCuoQukxKX9Zk0I9tRxy5q3UGQ4SuktrhM4abVqZJMpcGG44NNXb0VVN5y+9GgZ1W&#10;crEs0sK99pdT+E2KQzmbKTUa9rsViEB9eIv/3T9aQbqM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guJzBAAAA3AAAAA8AAAAAAAAAAAAAAAAAmAIAAGRycy9kb3du&#10;cmV2LnhtbFBLBQYAAAAABAAEAPUAAACG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153" o:spid="_x0000_s1046" style="position:absolute;left:1140;top:3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dB8UA&#10;AADcAAAADwAAAGRycy9kb3ducmV2LnhtbESPT4vCMBTE7wt+h/CEva3pVhTbNYoIyh48rH8O9vZo&#10;3rZlm5eSRK3f3iwIHoeZ+Q0zX/amFVdyvrGs4HOUgCAurW64UnA6bj5mIHxA1thaJgV38rBcDN7m&#10;mGt74z1dD6ESEcI+RwV1CF0upS9rMuhHtiOO3q91BkOUrpLa4S3CTSvTJJlKgw3HhRo7WtdU/h0u&#10;RoEdV3KWFWnh7tvzMeyS4qecTJR6H/arLxCB+vAKP9vfWkGaZfB/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B0HxQAAANwAAAAPAAAAAAAAAAAAAAAAAJgCAABkcnMv&#10;ZG93bnJldi54bWxQSwUGAAAAAAQABAD1AAAAigMAAAAA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127" o:spid="_x0000_s1047" style="position:absolute;left:2344;top:237;width:0;height:73" coordorigin="2344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          <v:shape id="Freeform 152" o:spid="_x0000_s1048" style="position:absolute;left:2344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0E8cMA&#10;AADcAAAADwAAAGRycy9kb3ducmV2LnhtbESPQYvCMBSE7wv+h/AEb5pWYVerUURQvOoq4u3ZPNti&#10;81KbqHV/vRGEPQ4z8w0zmTWmFHeqXWFZQdyLQBCnVhecKdj9LrtDEM4jaywtk4InOZhNW18TTLR9&#10;8IbuW5+JAGGXoILc+yqR0qU5GXQ9WxEH72xrgz7IOpO6xkeAm1L2o+hbGiw4LORY0SKn9LK9GQXH&#10;n0MWX/uj04n/hl4/R6v98rJSqtNu5mMQnhr/H/6011rBIIrhfS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0E8cMAAADcAAAADwAAAAAAAAAAAAAAAACYAgAAZHJzL2Rv&#10;d25yZXYueG1sUEsFBgAAAAAEAAQA9QAAAIgDAAAAAA==&#10;" path="m,73l,e" filled="f" strokeweight=".19686mm">
                                      <v:path arrowok="t" o:connecttype="custom" o:connectlocs="0,310;0,237" o:connectangles="0,0"/>
                                    </v:shape>
                                    <v:group id="Group 128" o:spid="_x0000_s1049" style="position:absolute;left:3549;top:237;width:0;height:73" coordorigin="3549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        <v:shape id="Freeform 151" o:spid="_x0000_s1050" style="position:absolute;left:3549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/HcQA&#10;AADcAAAADwAAAGRycy9kb3ducmV2LnhtbESPS4vCQBCE74L/YWhhb+tEBR8xo8iC4tUX4q3NtElI&#10;piebmdXor99ZWPBYVNVXVLJsTSXu1LjCsoJBPwJBnFpdcKbgeFh/TkE4j6yxskwKnuRgueh2Eoy1&#10;ffCO7nufiQBhF6OC3Ps6ltKlORl0fVsTB+9mG4M+yCaTusFHgJtKDqNoLA0WHBZyrOkrp7Tc/xgF&#10;l8k5G3wPZ9crv6ZeP2eb07rcKPXRa1dzEJ5a/w7/t7dawSgawd+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zPx3EAAAA3AAAAA8AAAAAAAAAAAAAAAAAmAIAAGRycy9k&#10;b3ducmV2LnhtbFBLBQYAAAAABAAEAPUAAACJAwAAAAA=&#10;" path="m,73l,e" filled="f" strokeweight=".19686mm">
                                        <v:path arrowok="t" o:connecttype="custom" o:connectlocs="0,310;0,237" o:connectangles="0,0"/>
                                      </v:shape>
                                      <v:group id="Group 129" o:spid="_x0000_s1051" style="position:absolute;left:4754;top:237;width:0;height:73" coordorigin="4754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    <v:shape id="Freeform 150" o:spid="_x0000_s1052" style="position:absolute;left:4754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C8sYA&#10;AADcAAAADwAAAGRycy9kb3ducmV2LnhtbESPT2vCQBTE70K/w/IKvTUbLa0xukopGHr1H+LtmX1N&#10;gtm3aXZrkn56t1DwOMzMb5jFqje1uFLrKssKxlEMgji3uuJCwX63fk5AOI+ssbZMCgZysFo+jBaY&#10;atvxhq5bX4gAYZeigtL7JpXS5SUZdJFtiIP3ZVuDPsi2kLrFLsBNLSdx/CYNVhwWSmzoo6T8sv0x&#10;Ck7TYzH+nszOZ/5NvB5m2WF9yZR6euzf5yA89f4e/m9/agUv8Sv8nQ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YC8sYAAADcAAAADwAAAAAAAAAAAAAAAACYAgAAZHJz&#10;L2Rvd25yZXYueG1sUEsFBgAAAAAEAAQA9QAAAIsDAAAAAA==&#10;" path="m,73l,e" filled="f" strokeweight=".19686mm">
                                          <v:path arrowok="t" o:connecttype="custom" o:connectlocs="0,310;0,237" o:connectangles="0,0"/>
                                        </v:shape>
                                        <v:group id="Group 130" o:spid="_x0000_s1053" style="position:absolute;left:5959;top:237;width:0;height:73" coordorigin="5959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                <v:shape id="Freeform 149" o:spid="_x0000_s1054" style="position:absolute;left:5959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5HsQA&#10;AADcAAAADwAAAGRycy9kb3ducmV2LnhtbESPQYvCMBSE78L+h/AWvGmqwmqrURZB8bquIt6ezdu2&#10;2LzUJtbqrzcLgsdhZr5hZovWlKKh2hWWFQz6EQji1OqCMwW731VvAsJ5ZI2lZVJwJweL+Udnhom2&#10;N/6hZuszESDsElSQe18lUro0J4Oubyvi4P3Z2qAPss6krvEW4KaUwyj6kgYLDgs5VrTMKT1vr0bB&#10;cXzIBpdhfDrxY+L1PV7vV+e1Ut3P9nsKwlPr3+FXe6MVjKIx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OR7EAAAA3AAAAA8AAAAAAAAAAAAAAAAAmAIAAGRycy9k&#10;b3ducmV2LnhtbFBLBQYAAAAABAAEAPUAAACJAwAAAAA=&#10;" path="m,73l,e" filled="f" strokeweight=".19686mm">
                                            <v:path arrowok="t" o:connecttype="custom" o:connectlocs="0,310;0,237" o:connectangles="0,0"/>
                                          </v:shape>
                                          <v:group id="Group 131" o:spid="_x0000_s1055" style="position:absolute;left:7164;top:237;width:0;height:73" coordorigin="7164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              <v:shape id="Freeform 148" o:spid="_x0000_s1056" style="position:absolute;left:7164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I98QA&#10;AADcAAAADwAAAGRycy9kb3ducmV2LnhtbESPT4vCMBTE78J+h/AW9qapLmhbjSILilf/sezt2Tzb&#10;YvNSm6xWP70RBI/DzPyGmcxaU4kLNa60rKDfi0AQZ1aXnCvYbRfdGITzyBory6TgRg5m04/OBFNt&#10;r7ymy8bnIkDYpaig8L5OpXRZQQZdz9bEwTvaxqAPssmlbvAa4KaSgygaSoMlh4UCa/opKDtt/o2C&#10;v9Fv3j8PksOB77HXt2S5X5yWSn19tvMxCE+tf4df7ZVW8B0l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bCPfEAAAA3AAAAA8AAAAAAAAAAAAAAAAAmAIAAGRycy9k&#10;b3ducmV2LnhtbFBLBQYAAAAABAAEAPUAAACJAwAAAAA=&#10;" path="m,73l,e" filled="f" strokeweight=".19686mm">
                                              <v:path arrowok="t" o:connecttype="custom" o:connectlocs="0,310;0,237" o:connectangles="0,0"/>
                                            </v:shape>
                                            <v:group id="Group 132" o:spid="_x0000_s1057" style="position:absolute;left:8369;top:237;width:0;height:73" coordorigin="8369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                <v:shape id="Freeform 147" o:spid="_x0000_s1058" style="position:absolute;left:8369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SLMMA&#10;AADcAAAADwAAAGRycy9kb3ducmV2LnhtbESPT4vCMBTE74LfITzBm6ZVWLUaZREUr/5DvD2bZ1ts&#10;XrpN1LqffrMgeBxm5jfMbNGYUjyodoVlBXE/AkGcWl1wpuCwX/XGIJxH1lhaJgUvcrCYt1szTLR9&#10;8pYeO5+JAGGXoILc+yqR0qU5GXR9WxEH72prgz7IOpO6xmeAm1IOouhLGiw4LORY0TKn9La7GwXn&#10;0SmLfwaTy4V/x16/Juvj6rZWqttpvqcgPDX+E363N1rBMI7h/0w4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SSLMMAAADcAAAADwAAAAAAAAAAAAAAAACYAgAAZHJzL2Rv&#10;d25yZXYueG1sUEsFBgAAAAAEAAQA9QAAAIgDAAAAAA==&#10;" path="m,73l,e" filled="f" strokeweight=".19686mm">
                                                <v:path arrowok="t" o:connecttype="custom" o:connectlocs="0,310;0,237" o:connectangles="0,0"/>
                                              </v:shape>
                                              <v:group id="Group 133" o:spid="_x0000_s1059" style="position:absolute;left:9574;top:237;width:0;height:73" coordorigin="9574,237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                <v:shape id="Freeform 146" o:spid="_x0000_s1060" style="position:absolute;left:9574;top:237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pwMUA&#10;AADcAAAADwAAAGRycy9kb3ducmV2LnhtbESPT2vCQBTE7wW/w/IEb3UTA62mriIFpddaRXp7Zp9J&#10;MPs2za7500/vCoUeh5n5DbNc96YSLTWutKwgnkYgiDOrS84VHL62z3MQziNrrCyTgoEcrFejpyWm&#10;2nb8Se3e5yJA2KWooPC+TqV0WUEG3dTWxMG72MagD7LJpW6wC3BTyVkUvUiDJYeFAmt6Lyi77m9G&#10;wffrKY9/ZovzmX/nXg+L3XF73Sk1GfebNxCeev8f/mt/aAVJnMDj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qnAxQAAANwAAAAPAAAAAAAAAAAAAAAAAJgCAABkcnMv&#10;ZG93bnJldi54bWxQSwUGAAAAAAQABAD1AAAAigMAAAAA&#10;" path="m,73l,e" filled="f" strokeweight=".19686mm">
                                                  <v:path arrowok="t" o:connecttype="custom" o:connectlocs="0,310;0,237" o:connectangles="0,0"/>
                                                </v:shape>
                                                <v:group id="Group 134" o:spid="_x0000_s1061" style="position:absolute;left:2344;top:-281;width:0;height:590" coordorigin="2344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                <v:shape id="Freeform 145" o:spid="_x0000_s1062" style="position:absolute;left:2344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GdsYA&#10;AADcAAAADwAAAGRycy9kb3ducmV2LnhtbESPQWvCQBSE70L/w/KE3urGqG1JXaXECApC0dr7I/ua&#10;BLNvQ3abRH99t1DwOMzMN8xyPZhadNS6yrKC6SQCQZxbXXGh4Py5fXoF4TyyxtoyKbiSg/XqYbTE&#10;RNuej9SdfCEChF2CCkrvm0RKl5dk0E1sQxy8b9sa9EG2hdQt9gFuahlH0bM0WHFYKLGhtKT8cvox&#10;Cj6+buchfdkc9i6eZ9vs2ET7eqHU43h4fwPhafD38H97pxXMpgv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gGdsYAAADcAAAADwAAAAAAAAAAAAAAAACYAgAAZHJz&#10;L2Rvd25yZXYueG1sUEsFBgAAAAAEAAQA9QAAAIsDAAAAAA==&#10;" path="m,l,591e" filled="f" strokeweight=".19686mm">
                                                    <v:path arrowok="t" o:connecttype="custom" o:connectlocs="0,-281;0,310" o:connectangles="0,0"/>
                                                  </v:shape>
                                                  <v:group id="Group 135" o:spid="_x0000_s1063" style="position:absolute;left:3549;top:-281;width:0;height:590" coordorigin="3549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                  <v:shape id="Freeform 144" o:spid="_x0000_s1064" style="position:absolute;left:3549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9msYA&#10;AADcAAAADwAAAGRycy9kb3ducmV2LnhtbESPQWvCQBSE70L/w/KE3nRjtLWkrlJiBAWhaO39kX1N&#10;gtm3IbtNor++Wyj0OMzMN8xqM5hadNS6yrKC2TQCQZxbXXGh4PKxm7yAcB5ZY22ZFNzIwWb9MFph&#10;om3PJ+rOvhABwi5BBaX3TSKly0sy6Ka2IQ7el20N+iDbQuoW+wA3tYyj6FkarDgslNhQWlJ+PX8b&#10;Be+f98uQLrfHg4sX2S47NdGhflLqcTy8vYLwNPj/8F97rxXMZ0v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Y9msYAAADcAAAADwAAAAAAAAAAAAAAAACYAgAAZHJz&#10;L2Rvd25yZXYueG1sUEsFBgAAAAAEAAQA9QAAAIsDAAAAAA==&#10;" path="m,l,591e" filled="f" strokeweight=".19686mm">
                                                      <v:path arrowok="t" o:connecttype="custom" o:connectlocs="0,-281;0,310" o:connectangles="0,0"/>
                                                    </v:shape>
                                                    <v:group id="Group 136" o:spid="_x0000_s1065" style="position:absolute;left:5959;top:-281;width:0;height:590" coordorigin="5959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                <v:shape id="Freeform 143" o:spid="_x0000_s1066" style="position:absolute;left:5959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Mc8UA&#10;AADcAAAADwAAAGRycy9kb3ducmV2LnhtbESPW4vCMBSE3wX/QzjCvmmq6227RhEvoCCIl30/NGfb&#10;YnNSmqh1f/1GEHwcZuYbZjKrTSFuVLncsoJuJwJBnFidc6rgfFq3xyCcR9ZYWCYFD3IwmzYbE4y1&#10;vfOBbkefigBhF6OCzPsyltIlGRl0HVsSB+/XVgZ9kFUqdYX3ADeF7EXRUBrMOSxkWNIio+RyvBoF&#10;+5+/c70YLXdb1+uv1qtDGW2LgVIfrXr+DcJT7d/hV3ujFXx2v+B5Jhw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QxzxQAAANwAAAAPAAAAAAAAAAAAAAAAAJgCAABkcnMv&#10;ZG93bnJldi54bWxQSwUGAAAAAAQABAD1AAAAigMAAAAA&#10;" path="m,l,591e" filled="f" strokeweight=".19686mm">
                                                        <v:path arrowok="t" o:connecttype="custom" o:connectlocs="0,-281;0,310" o:connectangles="0,0"/>
                                                      </v:shape>
                                                      <v:group id="Group 137" o:spid="_x0000_s1067" style="position:absolute;left:8369;top:-281;width:0;height:590" coordorigin="8369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                      <v:shape id="Freeform 142" o:spid="_x0000_s1068" style="position:absolute;left:8369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KyMYA&#10;AADcAAAADwAAAGRycy9kb3ducmV2LnhtbESPQWvCQBSE7wX/w/KE3pqNaW0lugaJChUKRY33R/Y1&#10;Cc2+DdmtRn99Vyj0OMzMN8wiG0wrztS7xrKCSRSDIC6tbrhSUBy3TzMQziNrbC2Tgis5yJajhwWm&#10;2l54T+eDr0SAsEtRQe19l0rpypoMush2xMH7sr1BH2RfSd3jJcBNK5M4fpUGGw4LNXaU11R+H36M&#10;gs/TrRjyt/XHziUvm+1m38W7dqrU43hYzUF4Gvx/+K/9rhU8JxO4nw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/KyMYAAADcAAAADwAAAAAAAAAAAAAAAACYAgAAZHJz&#10;L2Rvd25yZXYueG1sUEsFBgAAAAAEAAQA9QAAAIsDAAAAAA==&#10;" path="m,l,591e" filled="f" strokeweight=".19686mm">
                                                          <v:path arrowok="t" o:connecttype="custom" o:connectlocs="0,-281;0,310" o:connectangles="0,0"/>
                                                        </v:shape>
                                                        <v:group id="Group 138" o:spid="_x0000_s1069" style="position:absolute;left:9574;top:-281;width:0;height:590" coordorigin="9574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                        <v:shape id="Freeform 141" o:spid="_x0000_s1070" style="position:absolute;left:9574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xJMYA&#10;AADcAAAADwAAAGRycy9kb3ducmV2LnhtbESPQWvCQBSE7wX/w/KE3urGaLWkriLWgIFCSWrvj+wz&#10;CWbfhuyqaX+9Wyj0OMzMN8xqM5hWXKl3jWUF00kEgri0uuFKwfEzfXoB4TyyxtYyKfgmB5v16GGF&#10;ibY3zula+EoECLsEFdTed4mUrqzJoJvYjjh4J9sb9EH2ldQ93gLctDKOooU02HBYqLGjXU3lubgY&#10;BR9fP8dht3x7z1w836f7vIuy9lmpx/GwfQXhafD/4b/2QSuYxT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HxJMYAAADcAAAADwAAAAAAAAAAAAAAAACYAgAAZHJz&#10;L2Rvd25yZXYueG1sUEsFBgAAAAAEAAQA9QAAAIsDAAAAAA==&#10;" path="m,l,591e" filled="f" strokeweight=".19686mm">
                                                            <v:path arrowok="t" o:connecttype="custom" o:connectlocs="0,-281;0,310" o:connectangles="0,0"/>
                                                          </v:shape>
                                                          <v:group id="Group 139" o:spid="_x0000_s1071" style="position:absolute;left:10779;top:-281;width:0;height:590" coordorigin="10779,-281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                            <v:shape id="Freeform 140" o:spid="_x0000_s1072" style="position:absolute;left:10779;top:-281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My8UA&#10;AADcAAAADwAAAGRycy9kb3ducmV2LnhtbESP3YrCMBSE7wXfIRzBO03t+rN0jSKugoIguu79oTm2&#10;xeakNFGrT79ZELwcZuYbZjpvTCluVLvCsoJBPwJBnFpdcKbg9LPufYJwHlljaZkUPMjBfNZuTTHR&#10;9s4Huh19JgKEXYIKcu+rREqX5mTQ9W1FHLyzrQ36IOtM6hrvAW5KGUfRWBosOCzkWNEyp/RyvBoF&#10;+9/nqVlOvndbFw9X69WhirblSKlup1l8gfDU+Hf41d5oBR/xC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MzLxQAAANwAAAAPAAAAAAAAAAAAAAAAAJgCAABkcnMv&#10;ZG93bnJldi54bWxQSwUGAAAAAAQABAD1AAAAigMAAAAA&#10;" path="m,l,591e" filled="f" strokeweight=".19686mm">
                                                              <v:path arrowok="t" o:connecttype="custom" o:connectlocs="0,-281;0,310" o:connectangles="0,0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gai</w:t>
      </w:r>
    </w:p>
    <w:p w:rsidR="004665D7" w:rsidRDefault="00E71633">
      <w:pPr>
        <w:spacing w:before="99"/>
        <w:ind w:left="239" w:right="23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tabs>
          <w:tab w:val="left" w:pos="2420"/>
        </w:tabs>
        <w:spacing w:before="10" w:line="440" w:lineRule="exact"/>
        <w:ind w:left="2448" w:hanging="2481"/>
        <w:jc w:val="right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>Res</w:t>
      </w:r>
      <w:r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w w:val="103"/>
          <w:sz w:val="19"/>
          <w:szCs w:val="19"/>
        </w:rPr>
        <w:t>art rw</w:t>
      </w:r>
    </w:p>
    <w:p w:rsidR="004665D7" w:rsidRDefault="00E71633">
      <w:pPr>
        <w:tabs>
          <w:tab w:val="left" w:pos="1240"/>
        </w:tabs>
        <w:spacing w:before="10" w:line="440" w:lineRule="exact"/>
        <w:ind w:left="1276" w:right="714" w:hanging="1276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4" w:space="720" w:equalWidth="0">
            <w:col w:w="1260" w:space="450"/>
            <w:col w:w="755" w:space="1255"/>
            <w:col w:w="2700" w:space="1517"/>
            <w:col w:w="2263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>Res</w:t>
      </w:r>
      <w:r>
        <w:rPr>
          <w:rFonts w:ascii="Arial" w:eastAsia="Arial" w:hAnsi="Arial" w:cs="Arial"/>
          <w:spacing w:val="-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w w:val="103"/>
          <w:sz w:val="19"/>
          <w:szCs w:val="19"/>
        </w:rPr>
        <w:t>pfb 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3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p1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Shift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of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ent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1,2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Gai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 ac</w:t>
            </w:r>
            <w:r>
              <w:rPr>
                <w:rFonts w:ascii="Arial" w:eastAsia="Arial" w:hAnsi="Arial" w:cs="Arial"/>
                <w:spacing w:val="1"/>
              </w:rPr>
              <w:t>ti</w:t>
            </w:r>
            <w:r>
              <w:rPr>
                <w:rFonts w:ascii="Arial" w:eastAsia="Arial" w:hAnsi="Arial" w:cs="Arial"/>
              </w:rPr>
              <w:t>ve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Gai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1 ac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ti</w:t>
            </w:r>
            <w:r>
              <w:rPr>
                <w:rFonts w:ascii="Arial" w:eastAsia="Arial" w:hAnsi="Arial" w:cs="Arial"/>
                <w:position w:val="3"/>
              </w:rPr>
              <w:t>ve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sh_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p3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5</w:t>
            </w:r>
            <w:r>
              <w:rPr>
                <w:rFonts w:ascii="Arial" w:eastAsia="Arial" w:hAnsi="Arial" w:cs="Arial"/>
              </w:rPr>
              <w:t>:4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3</w:t>
            </w:r>
            <w:r>
              <w:rPr>
                <w:rFonts w:ascii="Arial" w:eastAsia="Arial" w:hAnsi="Arial" w:cs="Arial"/>
              </w:rPr>
              <w:t>:2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</w:t>
            </w:r>
            <w:r>
              <w:rPr>
                <w:rFonts w:ascii="Arial" w:eastAsia="Arial" w:hAnsi="Arial" w:cs="Arial"/>
                <w:spacing w:val="22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pfb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Digit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Pha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Fe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db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holds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80/20%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50/50%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lt)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Ope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ion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020"/>
        <w:gridCol w:w="1409"/>
      </w:tblGrid>
      <w:tr w:rsidR="004665D7">
        <w:trPr>
          <w:trHeight w:hRule="exact" w:val="355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nop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Ope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ion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4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80" w:header="670" w:footer="679" w:gutter="0"/>
          <w:cols w:num="2" w:space="720" w:equalWidth="0">
            <w:col w:w="162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/>
        <w:ind w:left="4880" w:right="4902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5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1781175</wp:posOffset>
                </wp:positionV>
                <wp:extent cx="6135370" cy="382270"/>
                <wp:effectExtent l="5715" t="9525" r="2540" b="8255"/>
                <wp:wrapNone/>
                <wp:docPr id="24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2805"/>
                          <a:chExt cx="9662" cy="602"/>
                        </a:xfrm>
                      </wpg:grpSpPr>
                      <wpg:grpSp>
                        <wpg:cNvPr id="243" name="Group 81"/>
                        <wpg:cNvGrpSpPr>
                          <a:grpSpLocks/>
                        </wpg:cNvGrpSpPr>
                        <wpg:grpSpPr bwMode="auto">
                          <a:xfrm>
                            <a:off x="1140" y="2810"/>
                            <a:ext cx="9651" cy="0"/>
                            <a:chOff x="1140" y="2810"/>
                            <a:chExt cx="9651" cy="0"/>
                          </a:xfrm>
                        </wpg:grpSpPr>
                        <wps:wsp>
                          <wps:cNvPr id="244" name="Freeform 116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15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6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2344" y="2810"/>
                              <a:ext cx="0" cy="73"/>
                              <a:chOff x="2344" y="2810"/>
                              <a:chExt cx="0" cy="73"/>
                            </a:xfrm>
                          </wpg:grpSpPr>
                          <wps:wsp>
                            <wps:cNvPr id="247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344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8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2810"/>
                                <a:ext cx="0" cy="73"/>
                                <a:chOff x="3549" y="2810"/>
                                <a:chExt cx="0" cy="73"/>
                              </a:xfrm>
                            </wpg:grpSpPr>
                            <wps:wsp>
                              <wps:cNvPr id="249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0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2810"/>
                                  <a:ext cx="0" cy="73"/>
                                  <a:chOff x="4754" y="2810"/>
                                  <a:chExt cx="0" cy="73"/>
                                </a:xfrm>
                              </wpg:grpSpPr>
                              <wps:wsp>
                                <wps:cNvPr id="251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52" name="Group 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2810"/>
                                    <a:ext cx="0" cy="73"/>
                                    <a:chOff x="5959" y="2810"/>
                                    <a:chExt cx="0" cy="73"/>
                                  </a:xfrm>
                                </wpg:grpSpPr>
                                <wps:wsp>
                                  <wps:cNvPr id="253" name="Freeform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54" name="Group 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2810"/>
                                      <a:ext cx="0" cy="73"/>
                                      <a:chOff x="7164" y="2810"/>
                                      <a:chExt cx="0" cy="73"/>
                                    </a:xfrm>
                                  </wpg:grpSpPr>
                                  <wps:wsp>
                                    <wps:cNvPr id="255" name="Freeform 1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6" name="Group 8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2810"/>
                                        <a:ext cx="0" cy="73"/>
                                        <a:chOff x="8369" y="2810"/>
                                        <a:chExt cx="0" cy="73"/>
                                      </a:xfrm>
                                    </wpg:grpSpPr>
                                    <wps:wsp>
                                      <wps:cNvPr id="257" name="Freeform 10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8" name="Group 8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2810"/>
                                          <a:ext cx="0" cy="73"/>
                                          <a:chOff x="9574" y="2810"/>
                                          <a:chExt cx="0" cy="73"/>
                                        </a:xfrm>
                                      </wpg:grpSpPr>
                                      <wps:wsp>
                                        <wps:cNvPr id="259" name="Freeform 10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281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810 2810"/>
                                              <a:gd name="T1" fmla="*/ 2810 h 73"/>
                                              <a:gd name="T2" fmla="+- 0 2883 2810"/>
                                              <a:gd name="T3" fmla="*/ 288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0" name="Group 8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401"/>
                                            <a:ext cx="9651" cy="0"/>
                                            <a:chOff x="1140" y="340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261" name="Freeform 10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2" name="Freeform 10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63" name="Group 9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328"/>
                                              <a:ext cx="0" cy="73"/>
                                              <a:chOff x="2344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264" name="Freeform 10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65" name="Group 9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328"/>
                                                <a:ext cx="0" cy="73"/>
                                                <a:chOff x="3549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266" name="Freeform 10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7" name="Group 9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328"/>
                                                  <a:ext cx="0" cy="73"/>
                                                  <a:chOff x="4754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268" name="Freeform 10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9" name="Group 9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  <a:chOff x="5959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270" name="Freeform 10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71" name="Group 9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  <a:chOff x="7164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272" name="Freeform 101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73" name="Group 9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  <a:chOff x="8369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274" name="Freeform 10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75" name="Group 9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  <a:chOff x="9574" y="332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276" name="Freeform 9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32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401 3328"/>
                                                              <a:gd name="T1" fmla="*/ 3401 h 73"/>
                                                              <a:gd name="T2" fmla="+- 0 3328 3328"/>
                                                              <a:gd name="T3" fmla="*/ 332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77" name="Group 97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2810"/>
                                                            <a:ext cx="0" cy="590"/>
                                                            <a:chOff x="10779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78" name="Freeform 98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56.7pt;margin-top:140.25pt;width:483.1pt;height:30.1pt;z-index:-7945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">
                <v:group id="Group 81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116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e3sYA&#10;AADcAAAADwAAAGRycy9kb3ducmV2LnhtbESPQWvCQBSE74X+h+UVvNWNUYtGNyJCxUMPVXswt0f2&#10;mQSzb8PuNsZ/3y0Uehxm5htmvRlMK3pyvrGsYDJOQBCXVjdcKfg6v78uQPiArLG1TAoe5GGTPz+t&#10;MdP2zkfqT6ESEcI+QwV1CF0mpS9rMujHtiOO3tU6gyFKV0nt8B7hppVpkrxJgw3HhRo72tVU3k7f&#10;RoGdVnKxLNLCPfaXc/hIis9yPldq9DJsVyACDeE//Nc+aAXpbAa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2e3sYAAADcAAAADwAAAAAAAAAAAAAAAACYAgAAZHJz&#10;L2Rvd25yZXYueG1sUEsFBgAAAAAEAAQA9QAAAIsDAAAAAA==&#10;" path="m9650,l,e" filled="f" strokeweight=".19686mm">
                    <v:path arrowok="t" o:connecttype="custom" o:connectlocs="9650,0;0,0" o:connectangles="0,0"/>
                  </v:shape>
                  <v:shape id="Freeform 115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7RcYA&#10;AADcAAAADwAAAGRycy9kb3ducmV2LnhtbESPT2vCQBTE70K/w/IK3nTT1IhNXaUIFQ8e/NNDc3tk&#10;X5PQ7Nuwu2r89q4geBxm5jfMfNmbVpzJ+caygrdxAoK4tLrhSsHP8Xs0A+EDssbWMim4kofl4mUw&#10;x1zbC+/pfAiViBD2OSqoQ+hyKX1Zk0E/th1x9P6sMxiidJXUDi8RblqZJslUGmw4LtTY0aqm8v9w&#10;MgrseyVnH0VauOv69xi2SbErs0yp4Wv/9QkiUB+e4Ud7oxWkkwz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E7RcYAAADcAAAADwAAAAAAAAAAAAAAAACYAgAAZHJz&#10;L2Rvd25yZXYueG1sUEsFBgAAAAAEAAQA9QAAAIsDAAAAAA==&#10;" path="m,l9650,e" filled="f" strokeweight=".19686mm">
                    <v:path arrowok="t" o:connecttype="custom" o:connectlocs="0,0;9650,0" o:connectangles="0,0"/>
                  </v:shape>
                  <v:group id="Group 82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shape id="Freeform 114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PQ8QA&#10;AADcAAAADwAAAGRycy9kb3ducmV2LnhtbESPS4vCQBCE7wv+h6EFbzoxLD6io8iC4tUX4q3NtEkw&#10;05PNzGr01zuCsMeiqr6ipvPGlOJGtSssK+j3IhDEqdUFZwr2u2V3BMJ5ZI2lZVLwIAfzWetriom2&#10;d97QbeszESDsElSQe18lUro0J4OuZyvi4F1sbdAHWWdS13gPcFPKOIoG0mDBYSHHin5ySq/bP6Pg&#10;NDxm/d94fD7zc+T1Y7w6LK8rpTrtZjEB4anx/+FPe60VxN9D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Dj0PEAAAA3AAAAA8AAAAAAAAAAAAAAAAAmAIAAGRycy9k&#10;b3ducmV2LnhtbFBLBQYAAAAABAAEAPUAAACJAwAAAAA=&#10;" path="m,l,73e" filled="f" strokeweight=".19686mm">
                      <v:path arrowok="t" o:connecttype="custom" o:connectlocs="0,2810;0,2883" o:connectangles="0,0"/>
                    </v:shape>
                    <v:group id="Group 83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shape id="Freeform 113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+qsUA&#10;AADcAAAADwAAAGRycy9kb3ducmV2LnhtbESPQWvCQBSE74X+h+UVvOkmQVqTugYpKL3Wtoi3Z/Y1&#10;CWbfxuw2if31riD0OMzMN8wyH00jeupcbVlBPItAEBdW11wq+PrcTBcgnEfW2FgmBRdykK8eH5aY&#10;aTvwB/U7X4oAYZehgsr7NpPSFRUZdDPbEgfvx3YGfZBdKXWHQ4CbRiZR9CwN1hwWKmzpraLitPs1&#10;Cg4v+zI+J+nxyH8Lry/p9ntz2io1eRrXryA8jf4/fG+/awXJPIXbmXA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L6qxQAAANwAAAAPAAAAAAAAAAAAAAAAAJgCAABkcnMv&#10;ZG93bnJldi54bWxQSwUGAAAAAAQABAD1AAAAigMAAAAA&#10;" path="m,l,73e" filled="f" strokeweight=".19686mm">
                        <v:path arrowok="t" o:connecttype="custom" o:connectlocs="0,2810;0,2883" o:connectangles="0,0"/>
                      </v:shape>
                      <v:group id="Group 84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<v:shape id="Freeform 112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8kccUA&#10;AADcAAAADwAAAGRycy9kb3ducmV2LnhtbESPQWvCQBSE7wX/w/KE3nSTQFuNboIUlF5rW8TbM/tM&#10;gtm3MbtNYn99tyD0OMzMN8w6H00jeupcbVlBPI9AEBdW11wq+PzYzhYgnEfW2FgmBTdykGeThzWm&#10;2g78Tv3elyJA2KWooPK+TaV0RUUG3dy2xME7286gD7Irpe5wCHDTyCSKnqXBmsNChS29VlRc9t9G&#10;wfHlUMbXZHk68c/C69ty97W97JR6nI6bFQhPo/8P39tvWkHyFM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yRxxQAAANwAAAAPAAAAAAAAAAAAAAAAAJgCAABkcnMv&#10;ZG93bnJldi54bWxQSwUGAAAAAAQABAD1AAAAigMAAAAA&#10;" path="m,l,73e" filled="f" strokeweight=".19686mm">
                          <v:path arrowok="t" o:connecttype="custom" o:connectlocs="0,2810;0,2883" o:connectangles="0,0"/>
                        </v:shape>
                        <v:group id="Group 85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<v:shape id="Freeform 111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fncYA&#10;AADcAAAADwAAAGRycy9kb3ducmV2LnhtbESPT2vCQBTE7wW/w/IK3pqNkVaNriIFQ6/+KcXbM/ua&#10;BLNv0+zWJP30bqHQ4zAzv2FWm97U4katqywrmEQxCOLc6ooLBafj7mkOwnlkjbVlUjCQg8169LDC&#10;VNuO93Q7+EIECLsUFZTeN6mULi/JoItsQxy8T9sa9EG2hdQtdgFuapnE8Ys0WHFYKLGh15Ly6+Hb&#10;KDjPPorJV7K4XPhn7vWwyN5310yp8WO/XYLw1Pv/8F/7TStInq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EfncYAAADcAAAADwAAAAAAAAAAAAAAAACYAgAAZHJz&#10;L2Rvd25yZXYueG1sUEsFBgAAAAAEAAQA9QAAAIsDAAAAAA==&#10;" path="m,l,73e" filled="f" strokeweight=".19686mm">
                            <v:path arrowok="t" o:connecttype="custom" o:connectlocs="0,2810;0,2883" o:connectangles="0,0"/>
                          </v:shape>
                          <v:group id="Group 86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    <v:shape id="Freeform 110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icsYA&#10;AADcAAAADwAAAGRycy9kb3ducmV2LnhtbESPT2vCQBTE74V+h+UJ3nRjIDamrlIKSq+1ltLbM/tM&#10;gtm3aXbNHz99tyD0OMzMb5j1djC16Kh1lWUFi3kEgji3uuJCwfFjN0tBOI+ssbZMCkZysN08Pqwx&#10;07bnd+oOvhABwi5DBaX3TSaly0sy6Oa2IQ7e2bYGfZBtIXWLfYCbWsZRtJQGKw4LJTb0WlJ+OVyN&#10;gu+nr2LxE69OJ76lXo+r/efusldqOhlenkF4Gvx/+N5+0wriJI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QicsYAAADcAAAADwAAAAAAAAAAAAAAAACYAgAAZHJz&#10;L2Rvd25yZXYueG1sUEsFBgAAAAAEAAQA9QAAAIsDAAAAAA==&#10;" path="m,l,73e" filled="f" strokeweight=".19686mm">
                              <v:path arrowok="t" o:connecttype="custom" o:connectlocs="0,2810;0,2883" o:connectangles="0,0"/>
                            </v:shape>
                            <v:group id="Group 87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  <v:shape id="Freeform 109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ZnsQA&#10;AADcAAAADwAAAGRycy9kb3ducmV2LnhtbESPS4vCQBCE7wv+h6EFbzoxsD6io8iC4tUX4q3NtEkw&#10;05PNzGr01zuCsMeiqr6ipvPGlOJGtSssK+j3IhDEqdUFZwr2u2V3BMJ5ZI2lZVLwIAfzWetriom2&#10;d97QbeszESDsElSQe18lUro0J4OuZyvi4F1sbdAHWWdS13gPcFPKOIoG0mDBYSHHin5ySq/bP6Pg&#10;NDxm/d94fD7zc+T1Y7w6LK8rpTrtZjEB4anx/+FPe60VxN9D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aGZ7EAAAA3AAAAA8AAAAAAAAAAAAAAAAAmAIAAGRycy9k&#10;b3ducmV2LnhtbFBLBQYAAAAABAAEAPUAAACJAwAAAAA=&#10;" path="m,l,73e" filled="f" strokeweight=".19686mm">
                                <v:path arrowok="t" o:connecttype="custom" o:connectlocs="0,2810;0,2883" o:connectangles="0,0"/>
                              </v:shape>
                              <v:group id="Group 88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    <v:shape id="Freeform 108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od8UA&#10;AADcAAAADwAAAGRycy9kb3ducmV2LnhtbESPQWvCQBSE74X+h+UVvOkmAVuTugYpKL3Wtoi3Z/Y1&#10;CWbfxuw2if31riD0OMzMN8wyH00jeupcbVlBPItAEBdW11wq+PrcTBcgnEfW2FgmBRdykK8eH5aY&#10;aTvwB/U7X4oAYZehgsr7NpPSFRUZdDPbEgfvx3YGfZBdKXWHQ4CbRiZR9CwN1hwWKmzpraLitPs1&#10;Cg4v+zI+J+nxyH8Lry/p9ntz2io1eRrXryA8jf4/fG+/awXJPIXbmXA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Sh3xQAAANwAAAAPAAAAAAAAAAAAAAAAAJgCAABkcnMv&#10;ZG93bnJldi54bWxQSwUGAAAAAAQABAD1AAAAigMAAAAA&#10;" path="m,l,73e" filled="f" strokeweight=".19686mm">
                                  <v:path arrowok="t" o:connecttype="custom" o:connectlocs="0,2810;0,2883" o:connectangles="0,0"/>
                                </v:shape>
                                <v:group id="Group 89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  <v:shape id="Freeform 107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9hJsQA&#10;AADcAAAADwAAAGRycy9kb3ducmV2LnhtbESPQYvCMBSE74L/ITxhb5raRdFqFBEUD3vYVQ/29mie&#10;bbF5KUnU+u/NwsIeh5n5hlmuO9OIBzlfW1YwHiUgiAuray4VnE+74QyED8gaG8uk4EUe1qt+b4mZ&#10;tk/+occxlCJC2GeooAqhzaT0RUUG/ci2xNG7WmcwROlKqR0+I9w0Mk2SqTRYc1yosKVtRcXteDcK&#10;7GcpZ/M8zd1rfzmFryT/LiYTpT4G3WYBIlAX/sN/7YNWkE7H8HsmHg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PYSbEAAAA3AAAAA8AAAAAAAAAAAAAAAAAmAIAAGRycy9k&#10;b3ducmV2LnhtbFBLBQYAAAAABAAEAPUAAACJAwAAAAA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106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/UcYA&#10;AADcAAAADwAAAGRycy9kb3ducmV2LnhtbESPzWrDMBCE74W8g9hAbo0ch4TEiWJCoaGHHtqkh/q2&#10;WFvb1FoZSfHP21eFQo/DzHzDHPPRtKIn5xvLClbLBARxaXXDlYKP2/PjDoQPyBpby6RgIg/5afZw&#10;xEzbgd+pv4ZKRAj7DBXUIXSZlL6syaBf2o44el/WGQxRukpqh0OEm1amSbKVBhuOCzV29FRT+X29&#10;GwV2XcndvkgLN10+b+E1Kd7KzUapxXw8H0AEGsN/+K/9ohWk2xR+z8QjIE8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3/UcYAAADcAAAADwAAAAAAAAAAAAAAAACYAgAAZHJz&#10;L2Rvd25yZXYueG1sUEsFBgAAAAAEAAQA9QAAAIs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90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  <v:shape id="Freeform 105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NVMQA&#10;AADcAAAADwAAAGRycy9kb3ducmV2LnhtbESPS4vCQBCE7wv+h6EFb+vEsPiIjiKC4tUX4q3NtEkw&#10;0xMzsxr99Y6wsMeiqr6iJrPGlOJOtSssK+h1IxDEqdUFZwr2u+X3EITzyBpLy6TgSQ5m09bXBBNt&#10;H7yh+9ZnIkDYJagg975KpHRpTgZd11bEwbvY2qAPss6krvER4KaUcRT1pcGCw0KOFS1ySq/bX6Pg&#10;NDhmvVs8Op/5NfT6OVodlteVUp12Mx+D8NT4//Bfe60VxP0f+JwJR0B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TVTEAAAA3AAAAA8AAAAAAAAAAAAAAAAAmAIAAGRycy9k&#10;b3ducmV2LnhtbFBLBQYAAAAABAAEAPUAAACJAwAAAAA=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91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            <v:shape id="Freeform 104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2uMMA&#10;AADcAAAADwAAAGRycy9kb3ducmV2LnhtbESPT4vCMBTE7wt+h/AEb5raQ9VqFBGUvfoP8fZsnm2x&#10;ealNVquf3iws7HGYmd8ws0VrKvGgxpWWFQwHEQjizOqScwWH/bo/BuE8ssbKMil4kYPFvPM1w1Tb&#10;J2/psfO5CBB2KSoovK9TKV1WkEE3sDVx8K62MeiDbHKpG3wGuKlkHEWJNFhyWCiwplVB2W33YxSc&#10;R6d8eI8nlwu/x16/Jpvj+rZRqtdtl1MQnlr/H/5rf2sFcZLA75lw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p2uMMAAADcAAAADwAAAAAAAAAAAAAAAACYAgAAZHJzL2Rv&#10;d25yZXYueG1sUEsFBgAAAAAEAAQA9QAAAIgDAAAAAA==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92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                <v:shape id="Freeform 103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HUcEA&#10;AADcAAAADwAAAGRycy9kb3ducmV2LnhtbERPTYvCMBC9L/gfwgh7W1N7UFubigjKXnVXxNvYjG2x&#10;mdQmavXXm8PCHh/vO1v0phF36lxtWcF4FIEgLqyuuVTw+7P+moFwHlljY5kUPMnBIh98ZJhq++At&#10;3Xe+FCGEXYoKKu/bVEpXVGTQjWxLHLiz7Qz6ALtS6g4fIdw0Mo6iiTRYc2iosKVVRcVldzMKjtND&#10;Ob7GyenEr5nXz2SzX182Sn0O++UchKfe/4v/3N9aQTwJa8OZcARk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pR1HBAAAA3AAAAA8AAAAAAAAAAAAAAAAAmAIAAGRycy9kb3du&#10;cmV2LnhtbFBLBQYAAAAABAAEAPUAAACGAwAAAAA=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93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                  <v:shape id="Freeform 102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disIA&#10;AADcAAAADwAAAGRycy9kb3ducmV2LnhtbERPyU7DMBC9I/EP1iBxo05yoE2IUyGkVlzpoqq3aTwk&#10;UeNxiE0Wvh4fKvX49PZ8PZlWDNS7xrKCeBGBIC6tbrhScNhvXlYgnEfW2FomBTM5WBePDzlm2o78&#10;RcPOVyKEsMtQQe19l0npypoMuoXtiAP3bXuDPsC+krrHMYSbViZR9CoNNhwaauzoo6byuvs1Cs7L&#10;UxX/JOnlwn8rr+d0e9xct0o9P03vbyA8Tf4uvrk/tYJkGeaHM+EI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t2KwgAAANwAAAAPAAAAAAAAAAAAAAAAAJgCAABkcnMvZG93&#10;bnJldi54bWxQSwUGAAAAAAQABAD1AAAAhwMAAAAA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94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                  <v:shape id="Freeform 101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mZsUA&#10;AADcAAAADwAAAGRycy9kb3ducmV2LnhtbESPQWvCQBSE7wX/w/KE3nRjDlVTN1KEhF6rltLbM/ua&#10;hGTfxuw2Jv31bqHQ4zAz3zC7/WhaMVDvassKVssIBHFhdc2lgvMpW2xAOI+ssbVMCiZysE9nDztM&#10;tL3xGw1HX4oAYZeggsr7LpHSFRUZdEvbEQfvy/YGfZB9KXWPtwA3rYyj6EkarDksVNjRoaKiOX4b&#10;BZ/rj3J1jbeXC/9svJ62+XvW5Eo9zseXZxCeRv8f/mu/agXxOobfM+EI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OZmxQAAANwAAAAPAAAAAAAAAAAAAAAAAJgCAABkcnMv&#10;ZG93bnJldi54bWxQSwUGAAAAAAQABAD1AAAAigMAAAAA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95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            <v:shape id="Freeform 100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bicQA&#10;AADcAAAADwAAAGRycy9kb3ducmV2LnhtbESPS4vCQBCE7wv+h6EFbzoxLD6io8iC4tUX4q3NtEkw&#10;05PNzGr01zuCsMeiqr6ipvPGlOJGtSssK+j3IhDEqdUFZwr2u2V3BMJ5ZI2lZVLwIAfzWetriom2&#10;d97QbeszESDsElSQe18lUro0J4OuZyvi4F1sbdAHWWdS13gPcFPKOIoG0mDBYSHHin5ySq/bP6Pg&#10;NDxm/d94fD7zc+T1Y7w6LK8rpTrtZjEB4anx/+FPe60VxMNveJ8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924nEAAAA3AAAAA8AAAAAAAAAAAAAAAAAmAIAAGRycy9k&#10;b3ducmV2LnhtbFBLBQYAAAAABAAEAPUAAACJAwAAAAA=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96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                  <v:shape id="Freeform 99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gZcUA&#10;AADcAAAADwAAAGRycy9kb3ducmV2LnhtbESPT2vCQBTE7wW/w/KE3urGHKKmriKC0qu2It6e2dck&#10;mH2bZrf546fvCkKPw8z8hlmue1OJlhpXWlYwnUQgiDOrS84VfH3u3uYgnEfWWFkmBQM5WK9GL0tM&#10;te34QO3R5yJA2KWooPC+TqV0WUEG3cTWxMH7to1BH2STS91gF+CmknEUJdJgyWGhwJq2BWW3469R&#10;cJmd8+lPvLhe+T73eljsT7vbXqnXcb95B+Gp9//hZ/tDK4hnC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+BlxQAAANwAAAAPAAAAAAAAAAAAAAAAAJgCAABkcnMv&#10;ZG93bnJldi54bWxQSwUGAAAAAAQABAD1AAAAigMAAAAA&#10;" path="m,73l,e" filled="f" strokeweight=".19686mm">
                                                  <v:path arrowok="t" o:connecttype="custom" o:connectlocs="0,3401;0,3328" o:connectangles="0,0"/>
                                                </v:shape>
                                                <v:group id="Group 97" o:spid="_x0000_s1061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                  <v:shape id="Freeform 98" o:spid="_x0000_s1062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dD1cMA&#10;AADcAAAADwAAAGRycy9kb3ducmV2LnhtbERPTWvCQBC9F/wPywi91Y2h1RKzCaIGKghFq/chO01C&#10;s7MhuyZpf333UOjx8b7TfDKtGKh3jWUFy0UEgri0uuFKwfWjeHoF4TyyxtYyKfgmB3k2e0gx0Xbk&#10;Mw0XX4kQwi5BBbX3XSKlK2sy6Ba2Iw7cp+0N+gD7SuoexxBuWhlH0UoabDg01NjRrqby63I3Ct5v&#10;P9dpt96fji5+PhSHcxcd2xelHufTdgPC0+T/xX/uN60gXoe14Uw4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dD1cMAAADcAAAADwAAAAAAAAAAAAAAAACYAgAAZHJzL2Rv&#10;d25yZXYueG1sUEsFBgAAAAAEAAQA9QAAAIgDAAAAAA==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nop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left="4941" w:right="49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peration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1"/>
              </w:rPr>
              <w:t>00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efau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</w:p>
        </w:tc>
      </w:tr>
    </w:tbl>
    <w:p w:rsidR="004665D7" w:rsidRDefault="004665D7">
      <w:pPr>
        <w:spacing w:before="18" w:line="200" w:lineRule="exact"/>
      </w:pPr>
    </w:p>
    <w:p w:rsidR="004665D7" w:rsidRDefault="00E71633">
      <w:pPr>
        <w:spacing w:before="29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1.1.3       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Self_test registers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6" w:line="200" w:lineRule="exact"/>
      </w:pPr>
    </w:p>
    <w:p w:rsidR="004665D7" w:rsidRDefault="00E71633">
      <w:pPr>
        <w:spacing w:line="220" w:lineRule="exact"/>
        <w:ind w:left="1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Self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Test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Selection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3683"/>
        <w:gridCol w:w="1409"/>
      </w:tblGrid>
      <w:tr w:rsidR="004665D7">
        <w:trPr>
          <w:trHeight w:hRule="exact" w:val="355"/>
        </w:trPr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Sel_st_1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Selection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495" w:right="225" w:hanging="24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st_uv_v cc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1" w:right="22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st_scd_</w:t>
            </w:r>
          </w:p>
          <w:p w:rsidR="004665D7" w:rsidRDefault="00E71633">
            <w:pPr>
              <w:spacing w:before="21"/>
              <w:ind w:left="458" w:right="45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hs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1" w:right="22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st_scd_</w:t>
            </w:r>
          </w:p>
          <w:p w:rsidR="004665D7" w:rsidRDefault="00E71633">
            <w:pPr>
              <w:spacing w:before="21"/>
              <w:ind w:left="491" w:right="49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42" w:right="225" w:hanging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st_uv_c b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48" w:right="220" w:hanging="29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st_uv_b 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6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st_hs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9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15" w:right="21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en_clk_</w:t>
            </w:r>
          </w:p>
          <w:p w:rsidR="004665D7" w:rsidRDefault="00E71633">
            <w:pPr>
              <w:spacing w:before="21"/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trim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E71633">
      <w:pPr>
        <w:spacing w:before="33"/>
        <w:ind w:left="758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80" w:header="720" w:footer="720" w:gutter="0"/>
          <w:cols w:num="2" w:space="720" w:equalWidth="0">
            <w:col w:w="3376" w:space="997"/>
            <w:col w:w="5807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_uv_v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2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2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Undervolt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elf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cd_hs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High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cd_ls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_uv_cb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Undervoltage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Self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_uv_bs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_hs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8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_ls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_clk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rim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Self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Test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Selection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3683"/>
        <w:gridCol w:w="1409"/>
      </w:tblGrid>
      <w:tr w:rsidR="004665D7">
        <w:trPr>
          <w:trHeight w:hRule="exact" w:val="355"/>
        </w:trPr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Sel_st_2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Selection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en_op3_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en_op3_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en_op2_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en_op2_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en_op1_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77" w:right="17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en_op1_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07" w:right="20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en_vreg</w:t>
            </w:r>
          </w:p>
          <w:p w:rsidR="004665D7" w:rsidRDefault="00E71633">
            <w:pPr>
              <w:spacing w:before="21"/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_op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1983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396" w:space="997"/>
            <w:col w:w="1413" w:space="997"/>
            <w:col w:w="3397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rw                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3_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3_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2_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1_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t1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</w:t>
            </w:r>
            <w:r>
              <w:rPr>
                <w:rFonts w:ascii="Arial" w:eastAsia="Arial" w:hAnsi="Arial" w:cs="Arial"/>
                <w:b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</w:rPr>
              <w:t>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1 - Gain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Test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  <w:tr w:rsidR="004665D7">
        <w:trPr>
          <w:trHeight w:hRule="exact" w:val="11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_vr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g_</w:t>
            </w:r>
            <w:r>
              <w:rPr>
                <w:rFonts w:ascii="Arial" w:eastAsia="Arial" w:hAnsi="Arial" w:cs="Arial"/>
              </w:rPr>
              <w:t>op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Su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pl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Me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sur</w:t>
            </w:r>
            <w:r>
              <w:rPr>
                <w:rFonts w:ascii="Arial" w:eastAsia="Arial" w:hAnsi="Arial" w:cs="Arial"/>
                <w:b/>
              </w:rPr>
              <w:t>em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ier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nd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ce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ble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Disa</w:t>
            </w:r>
            <w:r>
              <w:rPr>
                <w:rFonts w:ascii="Arial" w:eastAsia="Arial" w:hAnsi="Arial" w:cs="Arial"/>
                <w:spacing w:val="-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(</w:t>
            </w:r>
            <w:r>
              <w:rPr>
                <w:rFonts w:ascii="Arial" w:eastAsia="Arial" w:hAnsi="Arial" w:cs="Arial"/>
                <w:position w:val="3"/>
              </w:rPr>
              <w:t>d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efa</w:t>
            </w:r>
            <w:r>
              <w:rPr>
                <w:rFonts w:ascii="Arial" w:eastAsia="Arial" w:hAnsi="Arial" w:cs="Arial"/>
                <w:position w:val="3"/>
              </w:rPr>
              <w:t>u</w:t>
            </w:r>
            <w:r>
              <w:rPr>
                <w:rFonts w:ascii="Arial" w:eastAsia="Arial" w:hAnsi="Arial" w:cs="Arial"/>
                <w:spacing w:val="1"/>
                <w:position w:val="3"/>
              </w:rPr>
              <w:t>lt)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  <w:r>
        <w:rPr>
          <w:rFonts w:ascii="Arial" w:eastAsia="Arial" w:hAnsi="Arial" w:cs="Arial"/>
          <w:b/>
          <w:spacing w:val="1"/>
        </w:rPr>
        <w:t>Sel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En</w:t>
      </w:r>
      <w:r>
        <w:rPr>
          <w:rFonts w:ascii="Arial" w:eastAsia="Arial" w:hAnsi="Arial" w:cs="Arial"/>
          <w:b/>
        </w:rPr>
        <w:t>try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8" w:line="160" w:lineRule="exact"/>
        <w:rPr>
          <w:sz w:val="17"/>
          <w:szCs w:val="17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8"/>
        <w:gridCol w:w="3665"/>
        <w:gridCol w:w="1409"/>
      </w:tblGrid>
      <w:tr w:rsidR="004665D7">
        <w:trPr>
          <w:trHeight w:hRule="exact" w:val="355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En_st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Sel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try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9A62A5">
      <w:pPr>
        <w:spacing w:before="30"/>
        <w:ind w:left="590" w:right="-3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53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-94615</wp:posOffset>
                </wp:positionV>
                <wp:extent cx="6135370" cy="382270"/>
                <wp:effectExtent l="5715" t="10160" r="2540" b="7620"/>
                <wp:wrapNone/>
                <wp:docPr id="20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-149"/>
                          <a:chExt cx="9662" cy="602"/>
                        </a:xfrm>
                      </wpg:grpSpPr>
                      <wpg:grpSp>
                        <wpg:cNvPr id="202" name="Group 40"/>
                        <wpg:cNvGrpSpPr>
                          <a:grpSpLocks/>
                        </wpg:cNvGrpSpPr>
                        <wpg:grpSpPr bwMode="auto">
                          <a:xfrm>
                            <a:off x="1140" y="-143"/>
                            <a:ext cx="9651" cy="0"/>
                            <a:chOff x="1140" y="-143"/>
                            <a:chExt cx="9651" cy="0"/>
                          </a:xfrm>
                        </wpg:grpSpPr>
                        <wps:wsp>
                          <wps:cNvPr id="203" name="Freeform 79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78"/>
                          <wps:cNvSpPr>
                            <a:spLocks/>
                          </wps:cNvSpPr>
                          <wps:spPr bwMode="auto">
                            <a:xfrm>
                              <a:off x="1140" y="-143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5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344" y="-143"/>
                              <a:ext cx="0" cy="73"/>
                              <a:chOff x="2344" y="-143"/>
                              <a:chExt cx="0" cy="73"/>
                            </a:xfrm>
                          </wpg:grpSpPr>
                          <wps:wsp>
                            <wps:cNvPr id="20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344" y="-143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-143 -143"/>
                                  <a:gd name="T1" fmla="*/ -143 h 73"/>
                                  <a:gd name="T2" fmla="+- 0 -71 -143"/>
                                  <a:gd name="T3" fmla="*/ -71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2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7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-143"/>
                                <a:ext cx="0" cy="73"/>
                                <a:chOff x="3549" y="-143"/>
                                <a:chExt cx="0" cy="73"/>
                              </a:xfrm>
                            </wpg:grpSpPr>
                            <wps:wsp>
                              <wps:cNvPr id="208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-143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-143 -143"/>
                                    <a:gd name="T1" fmla="*/ -143 h 73"/>
                                    <a:gd name="T2" fmla="+- 0 -71 -143"/>
                                    <a:gd name="T3" fmla="*/ -71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9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-143"/>
                                  <a:ext cx="0" cy="73"/>
                                  <a:chOff x="4754" y="-143"/>
                                  <a:chExt cx="0" cy="73"/>
                                </a:xfrm>
                              </wpg:grpSpPr>
                              <wps:wsp>
                                <wps:cNvPr id="210" name="Freeform 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-143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-143 -143"/>
                                      <a:gd name="T1" fmla="*/ -143 h 73"/>
                                      <a:gd name="T2" fmla="+- 0 -71 -143"/>
                                      <a:gd name="T3" fmla="*/ -71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-143"/>
                                    <a:ext cx="0" cy="73"/>
                                    <a:chOff x="5959" y="-143"/>
                                    <a:chExt cx="0" cy="73"/>
                                  </a:xfrm>
                                </wpg:grpSpPr>
                                <wps:wsp>
                                  <wps:cNvPr id="212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-143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-143 -143"/>
                                        <a:gd name="T1" fmla="*/ -143 h 73"/>
                                        <a:gd name="T2" fmla="+- 0 -71 -143"/>
                                        <a:gd name="T3" fmla="*/ -71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13" name="Group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-143"/>
                                      <a:ext cx="0" cy="73"/>
                                      <a:chOff x="7164" y="-143"/>
                                      <a:chExt cx="0" cy="73"/>
                                    </a:xfrm>
                                  </wpg:grpSpPr>
                                  <wps:wsp>
                                    <wps:cNvPr id="21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-143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-143 -143"/>
                                          <a:gd name="T1" fmla="*/ -143 h 73"/>
                                          <a:gd name="T2" fmla="+- 0 -71 -143"/>
                                          <a:gd name="T3" fmla="*/ -71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15" name="Group 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-143"/>
                                        <a:ext cx="0" cy="73"/>
                                        <a:chOff x="8369" y="-143"/>
                                        <a:chExt cx="0" cy="73"/>
                                      </a:xfrm>
                                    </wpg:grpSpPr>
                                    <wps:wsp>
                                      <wps:cNvPr id="216" name="Freeform 7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-143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43 -143"/>
                                            <a:gd name="T1" fmla="*/ -143 h 73"/>
                                            <a:gd name="T2" fmla="+- 0 -71 -143"/>
                                            <a:gd name="T3" fmla="*/ -71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17" name="Group 4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-143"/>
                                          <a:ext cx="0" cy="73"/>
                                          <a:chOff x="9574" y="-143"/>
                                          <a:chExt cx="0" cy="73"/>
                                        </a:xfrm>
                                      </wpg:grpSpPr>
                                      <wps:wsp>
                                        <wps:cNvPr id="218" name="Freeform 7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-143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-143 -143"/>
                                              <a:gd name="T1" fmla="*/ -143 h 73"/>
                                              <a:gd name="T2" fmla="+- 0 -71 -143"/>
                                              <a:gd name="T3" fmla="*/ -71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19" name="Group 4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447"/>
                                            <a:ext cx="9651" cy="0"/>
                                            <a:chOff x="1140" y="447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220" name="Freeform 7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1" name="Freeform 6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447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22" name="Group 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75"/>
                                              <a:ext cx="0" cy="73"/>
                                              <a:chOff x="2344" y="375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223" name="Freeform 6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75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 375"/>
                                                  <a:gd name="T1" fmla="*/ 447 h 73"/>
                                                  <a:gd name="T2" fmla="+- 0 375 375"/>
                                                  <a:gd name="T3" fmla="*/ 375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2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4" name="Group 5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75"/>
                                                <a:ext cx="0" cy="73"/>
                                                <a:chOff x="3549" y="375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225" name="Freeform 6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75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 375"/>
                                                    <a:gd name="T1" fmla="*/ 447 h 73"/>
                                                    <a:gd name="T2" fmla="+- 0 375 375"/>
                                                    <a:gd name="T3" fmla="*/ 375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2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26" name="Group 5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75"/>
                                                  <a:ext cx="0" cy="73"/>
                                                  <a:chOff x="4754" y="375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227" name="Freeform 6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75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47 375"/>
                                                      <a:gd name="T1" fmla="*/ 447 h 73"/>
                                                      <a:gd name="T2" fmla="+- 0 375 375"/>
                                                      <a:gd name="T3" fmla="*/ 375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2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28" name="Group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75"/>
                                                    <a:ext cx="0" cy="73"/>
                                                    <a:chOff x="5959" y="375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229" name="Freeform 65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75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7 375"/>
                                                        <a:gd name="T1" fmla="*/ 447 h 73"/>
                                                        <a:gd name="T2" fmla="+- 0 375 375"/>
                                                        <a:gd name="T3" fmla="*/ 375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2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30" name="Group 5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75"/>
                                                      <a:ext cx="0" cy="73"/>
                                                      <a:chOff x="7164" y="375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231" name="Freeform 6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75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47 375"/>
                                                          <a:gd name="T1" fmla="*/ 447 h 73"/>
                                                          <a:gd name="T2" fmla="+- 0 375 375"/>
                                                          <a:gd name="T3" fmla="*/ 375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2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32" name="Group 5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75"/>
                                                        <a:ext cx="0" cy="73"/>
                                                        <a:chOff x="8369" y="375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233" name="Freeform 63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75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47 375"/>
                                                            <a:gd name="T1" fmla="*/ 447 h 73"/>
                                                            <a:gd name="T2" fmla="+- 0 375 375"/>
                                                            <a:gd name="T3" fmla="*/ 375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2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34" name="Group 5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75"/>
                                                          <a:ext cx="0" cy="73"/>
                                                          <a:chOff x="9574" y="375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235" name="Freeform 6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75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47 375"/>
                                                              <a:gd name="T1" fmla="*/ 447 h 73"/>
                                                              <a:gd name="T2" fmla="+- 0 375 375"/>
                                                              <a:gd name="T3" fmla="*/ 375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2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36" name="Group 5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344" y="-143"/>
                                                            <a:ext cx="0" cy="590"/>
                                                            <a:chOff x="2344" y="-143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37" name="Freeform 61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2344" y="-143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143 -143"/>
                                                                <a:gd name="T1" fmla="*/ -143 h 590"/>
                                                                <a:gd name="T2" fmla="+- 0 447 -143"/>
                                                                <a:gd name="T3" fmla="*/ 447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38" name="Group 5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9574" y="-143"/>
                                                              <a:ext cx="0" cy="590"/>
                                                              <a:chOff x="9574" y="-143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39" name="Freeform 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574" y="-143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143 -143"/>
                                                                  <a:gd name="T1" fmla="*/ -143 h 590"/>
                                                                  <a:gd name="T2" fmla="+- 0 447 -143"/>
                                                                  <a:gd name="T3" fmla="*/ 447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40" name="Group 5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0779" y="-143"/>
                                                                <a:ext cx="0" cy="590"/>
                                                                <a:chOff x="10779" y="-143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41" name="Freeform 59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0779" y="-143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143 -143"/>
                                                                    <a:gd name="T1" fmla="*/ -143 h 590"/>
                                                                    <a:gd name="T2" fmla="+- 0 447 -143"/>
                                                                    <a:gd name="T3" fmla="*/ 447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56.7pt;margin-top:-7.45pt;width:483.1pt;height:30.1pt;z-index:-7944;mso-position-horizontal-relative:page" coordorigin="1134,-149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">
                <v:group id="Group 40" o:spid="_x0000_s1027" style="position:absolute;left:1140;top:-143;width:9651;height:0" coordorigin="1140,-143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79" o:spid="_x0000_s1028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/asUA&#10;AADcAAAADwAAAGRycy9kb3ducmV2LnhtbESPQWsCMRSE7wX/Q3hCbzVxxaKrUUSw9OChVQ/u7bF5&#10;3V26eVmSVNd/bwqCx2FmvmGW69624kI+NI41jEcKBHHpTMOVhtNx9zYDESKywdYxabhRgPVq8LLE&#10;3Lgrf9PlECuRIBxy1FDH2OVShrImi2HkOuLk/ThvMSbpK2k8XhPctjJT6l1abDgt1NjRtqby9/Bn&#10;NbhJJWfzIiv87eN8jHtVfJXTqdavw36zABGpj8/wo/1pNGRqAv9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r9qxQAAANwAAAAPAAAAAAAAAAAAAAAAAJgCAABkcnMv&#10;ZG93bnJldi54bWxQSwUGAAAAAAQABAD1AAAAigMAAAAA&#10;" path="m9650,l,e" filled="f" strokeweight=".19686mm">
                    <v:path arrowok="t" o:connecttype="custom" o:connectlocs="9650,0;0,0" o:connectangles="0,0"/>
                  </v:shape>
                  <v:shape id="Freeform 78" o:spid="_x0000_s1029" style="position:absolute;left:1140;top:-143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nHsUA&#10;AADcAAAADwAAAGRycy9kb3ducmV2LnhtbESPQWsCMRSE7wX/Q3hCbzVxrUVXo4hg6aGHVj24t8fm&#10;ubu4eVmSqOu/bwqFHoeZ+YZZrnvbihv50DjWMB4pEMSlMw1XGo6H3csMRIjIBlvHpOFBAdarwdMS&#10;c+Pu/E23faxEgnDIUUMdY5dLGcqaLIaR64iTd3beYkzSV9J4vCe4bWWm1Ju02HBaqLGjbU3lZX+1&#10;GtykkrN5kRX+8X46xE9VfJXTqdbPw36zABGpj//hv/aH0ZCpV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ycexQAAANwAAAAPAAAAAAAAAAAAAAAAAJgCAABkcnMv&#10;ZG93bnJldi54bWxQSwUGAAAAAAQABAD1AAAAigMAAAAA&#10;" path="m,l9650,e" filled="f" strokeweight=".19686mm">
                    <v:path arrowok="t" o:connecttype="custom" o:connectlocs="0,0;9650,0" o:connectangles="0,0"/>
                  </v:shape>
                  <v:group id="Group 41" o:spid="_x0000_s1030" style="position:absolute;left:2344;top:-143;width:0;height:73" coordorigin="234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Freeform 77" o:spid="_x0000_s1031" style="position:absolute;left:234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TGMUA&#10;AADcAAAADwAAAGRycy9kb3ducmV2LnhtbESPQWvCQBSE7wX/w/KE3urGHKKmbkSEhF5rW0pvz+wz&#10;Ccm+jdltjP76bqHQ4zAz3zDb3WQ6MdLgGssKlosIBHFpdcOVgve3/GkNwnlkjZ1lUnAjB7ts9rDF&#10;VNsrv9J49JUIEHYpKqi971MpXVmTQbewPXHwznYw6IMcKqkHvAa46WQcRYk02HBYqLGnQ01le/w2&#10;Cr5Wn9XyEm9OJ76vvb5tio+8LZR6nE/7ZxCeJv8f/mu/aAVxlMD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ZMYxQAAANwAAAAPAAAAAAAAAAAAAAAAAJgCAABkcnMv&#10;ZG93bnJldi54bWxQSwUGAAAAAAQABAD1AAAAigMAAAAA&#10;" path="m,l,72e" filled="f" strokeweight=".19686mm">
                      <v:path arrowok="t" o:connecttype="custom" o:connectlocs="0,-143;0,-71" o:connectangles="0,0"/>
                    </v:shape>
                    <v:group id="Group 42" o:spid="_x0000_s1032" style="position:absolute;left:3549;top:-143;width:0;height:73" coordorigin="354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shape id="Freeform 76" o:spid="_x0000_s1033" style="position:absolute;left:354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i8cAA&#10;AADcAAAADwAAAGRycy9kb3ducmV2LnhtbERPTYvCMBC9C/6HMII3Te3B1dpURFC86ros3sZmbIvN&#10;pDZRq79+c1jw+Hjf6bIztXhQ6yrLCibjCARxbnXFhYLj92Y0A+E8ssbaMil4kYNl1u+lmGj75D09&#10;Dr4QIYRdggpK75tESpeXZNCNbUMcuIttDfoA20LqFp8h3NQyjqKpNFhxaCixoXVJ+fVwNwpOX7/F&#10;5BbPz2d+z7x+zbc/m+tWqeGgWy1AeOr8R/zv3mkFcRTWhj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ai8cAAAADcAAAADwAAAAAAAAAAAAAAAACYAgAAZHJzL2Rvd25y&#10;ZXYueG1sUEsFBgAAAAAEAAQA9QAAAIUDAAAAAA==&#10;" path="m,l,72e" filled="f" strokeweight=".19686mm">
                        <v:path arrowok="t" o:connecttype="custom" o:connectlocs="0,-143;0,-71" o:connectangles="0,0"/>
                      </v:shape>
                      <v:group id="Group 43" o:spid="_x0000_s1034" style="position:absolute;left:4754;top:-143;width:0;height:73" coordorigin="475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Freeform 75" o:spid="_x0000_s1035" style="position:absolute;left:475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k4KsMA&#10;AADcAAAADwAAAGRycy9kb3ducmV2LnhtbERPu07DMBTdkfoP1q3ERp1koG2oU6FKjVgpRYjtNr4k&#10;UeLrNDZ58PX1gNTx6Lx3+8m0YqDe1ZYVxKsIBHFhdc2lgvPH8WkDwnlkja1lUjCTg322eNhhqu3I&#10;7zScfClCCLsUFVTed6mUrqjIoFvZjjhwP7Y36APsS6l7HEO4aWUSRc/SYM2hocKODhUVzenXKPhe&#10;f5XxNdleLvy38Xre5p/HJlfqcTm9voDwNPm7+N/9phUkcZgfzoQj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k4KsMAAADcAAAADwAAAAAAAAAAAAAAAACYAgAAZHJzL2Rv&#10;d25yZXYueG1sUEsFBgAAAAAEAAQA9QAAAIgDAAAAAA==&#10;" path="m,l,72e" filled="f" strokeweight=".19686mm">
                          <v:path arrowok="t" o:connecttype="custom" o:connectlocs="0,-143;0,-71" o:connectangles="0,0"/>
                        </v:shape>
                        <v:group id="Group 44" o:spid="_x0000_s1036" style="position:absolute;left:5959;top:-143;width:0;height:73" coordorigin="595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<v:shape id="Freeform 74" o:spid="_x0000_s1037" style="position:absolute;left:595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DxsUA&#10;AADcAAAADwAAAGRycy9kb3ducmV2LnhtbESPQWvCQBSE7wX/w/KE3ppNcmg1dRURlF6rFfH2kn1N&#10;gtm3aXabxP56VxB6HGbmG2axGk0jeupcbVlBEsUgiAuray4VfB22LzMQziNrbCyTgis5WC0nTwvM&#10;tB34k/q9L0WAsMtQQeV9m0npiooMusi2xMH7tp1BH2RXSt3hEOCmkWkcv0qDNYeFClvaVFRc9r9G&#10;wfntVCY/6TzP+W/m9XW+O24vO6Wep+P6HYSn0f+HH+0PrSBNUr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wPGxQAAANwAAAAPAAAAAAAAAAAAAAAAAJgCAABkcnMv&#10;ZG93bnJldi54bWxQSwUGAAAAAAQABAD1AAAAigMAAAAA&#10;" path="m,l,72e" filled="f" strokeweight=".19686mm">
                            <v:path arrowok="t" o:connecttype="custom" o:connectlocs="0,-143;0,-71" o:connectangles="0,0"/>
                          </v:shape>
                          <v:group id="Group 45" o:spid="_x0000_s1038" style="position:absolute;left:7164;top:-143;width:0;height:73" coordorigin="716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<v:shape id="Freeform 73" o:spid="_x0000_s1039" style="position:absolute;left:716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+KcUA&#10;AADcAAAADwAAAGRycy9kb3ducmV2LnhtbESPQWvCQBSE7wX/w/KE3nSTUFqNboIUlF5rW8TbM/tM&#10;gtm3MbtNYn99tyD0OMzMN8w6H00jeupcbVlBPI9AEBdW11wq+PzYzhYgnEfW2FgmBTdykGeThzWm&#10;2g78Tv3elyJA2KWooPK+TaV0RUUG3dy2xME7286gD7Irpe5wCHDTyCSKnqXBmsNChS29VlRc9t9G&#10;wfHlUMbXZHk68c/C69ty97W97JR6nI6bFQhPo/8P39tvWkESP8H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j4pxQAAANwAAAAPAAAAAAAAAAAAAAAAAJgCAABkcnMv&#10;ZG93bnJldi54bWxQSwUGAAAAAAQABAD1AAAAigMAAAAA&#10;" path="m,l,72e" filled="f" strokeweight=".19686mm">
                              <v:path arrowok="t" o:connecttype="custom" o:connectlocs="0,-143;0,-71" o:connectangles="0,0"/>
                            </v:shape>
                            <v:group id="Group 46" o:spid="_x0000_s1040" style="position:absolute;left:8369;top:-143;width:0;height:73" coordorigin="8369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  <v:shape id="Freeform 72" o:spid="_x0000_s1041" style="position:absolute;left:8369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wFxcUA&#10;AADcAAAADwAAAGRycy9kb3ducmV2LnhtbESPT2vCQBTE7wW/w/IEb80mOfgnukoREnrVthRvL9nX&#10;JJh9G7NbjX76bqHQ4zAzv2E2u9F04kqDay0rSKIYBHFldcu1gve3/HkJwnlkjZ1lUnAnB7vt5GmD&#10;mbY3PtD16GsRIOwyVNB432dSuqohgy6yPXHwvuxg0Ac51FIPeAtw08k0jufSYMthocGe9g1V5+O3&#10;UXBafNbJJV2VJT+WXt9XxUd+LpSaTceXNQhPo/8P/7VftYI0mc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/AXFxQAAANwAAAAPAAAAAAAAAAAAAAAAAJgCAABkcnMv&#10;ZG93bnJldi54bWxQSwUGAAAAAAQABAD1AAAAigMAAAAA&#10;" path="m,l,72e" filled="f" strokeweight=".19686mm">
                                <v:path arrowok="t" o:connecttype="custom" o:connectlocs="0,-143;0,-71" o:connectangles="0,0"/>
                              </v:shape>
                              <v:group id="Group 47" o:spid="_x0000_s1042" style="position:absolute;left:9574;top:-143;width:0;height:73" coordorigin="9574,-143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      <v:shape id="Freeform 71" o:spid="_x0000_s1043" style="position:absolute;left:9574;top:-143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80LMMA&#10;AADcAAAADwAAAGRycy9kb3ducmV2LnhtbERPu07DMBTdkfoP1q3ERp1koG2oU6FKjVgpRYjtNr4k&#10;UeLrNDZ58PX1gNTx6Lx3+8m0YqDe1ZYVxKsIBHFhdc2lgvPH8WkDwnlkja1lUjCTg322eNhhqu3I&#10;7zScfClCCLsUFVTed6mUrqjIoFvZjjhwP7Y36APsS6l7HEO4aWUSRc/SYM2hocKODhUVzenXKPhe&#10;f5XxNdleLvy38Xre5p/HJlfqcTm9voDwNPm7+N/9phUkcVgbzoQj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80LMMAAADcAAAADwAAAAAAAAAAAAAAAACYAgAAZHJzL2Rv&#10;d25yZXYueG1sUEsFBgAAAAAEAAQA9QAAAIgDAAAAAA==&#10;" path="m,l,72e" filled="f" strokeweight=".19686mm">
                                  <v:path arrowok="t" o:connecttype="custom" o:connectlocs="0,-143;0,-71" o:connectangles="0,0"/>
                                </v:shape>
                                <v:group id="Group 48" o:spid="_x0000_s1044" style="position:absolute;left:1140;top:447;width:9651;height:0" coordorigin="1140,447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      <v:shape id="Freeform 70" o:spid="_x0000_s1045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9fcMA&#10;AADcAAAADwAAAGRycy9kb3ducmV2LnhtbERPz2vCMBS+D/wfwhO8zdSKo1ajyGDDww6b3WG9PZpn&#10;W2xeSpK19b83h8GOH9/v/XEynRjI+daygtUyAUFcWd1yreC7eHvOQPiArLGzTAru5OF4mD3tMdd2&#10;5C8aLqEWMYR9jgqaEPpcSl81ZNAvbU8cuat1BkOErpba4RjDTSfTJHmRBluODQ329NpQdbv8GgV2&#10;XctsW6alu7//FOEjKT+rzUapxXw67UAEmsK/+M991grSNM6PZ+IR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l9fcMAAADcAAAADwAAAAAAAAAAAAAAAACYAgAAZHJzL2Rv&#10;d25yZXYueG1sUEsFBgAAAAAEAAQA9QAAAIgDAAAAAA==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69" o:spid="_x0000_s1046" style="position:absolute;left:1140;top:447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Y5sQA&#10;AADcAAAADwAAAGRycy9kb3ducmV2LnhtbESPT4vCMBTE78J+h/AW9qapXRStRlkWXPbgwX8He3s0&#10;z7bYvJQkav32RhA8DjPzG2a+7EwjruR8bVnBcJCAIC6srrlUcNiv+hMQPiBrbCyTgjt5WC4+enPM&#10;tL3xlq67UIoIYZ+hgiqENpPSFxUZ9APbEkfvZJ3BEKUrpXZ4i3DTyDRJxtJgzXGhwpZ+KyrOu4tR&#10;YL9LOZnmae7uf8d9WCf5phiNlPr67H5mIAJ14R1+tf+1gjQd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l2ObEAAAA3AAAAA8AAAAAAAAAAAAAAAAAmAIAAGRycy9k&#10;b3ducmV2LnhtbFBLBQYAAAAABAAEAPUAAACJAwAAAAA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49" o:spid="_x0000_s1047" style="position:absolute;left:2344;top:375;width:0;height:73" coordorigin="234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        <v:shape id="Freeform 68" o:spid="_x0000_s1048" style="position:absolute;left:234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s4MUA&#10;AADcAAAADwAAAGRycy9kb3ducmV2LnhtbESPQWvCQBSE74L/YXlCb7oxharRVUohoddqi3h7Zp9J&#10;MPs2zW6T2F/fLQgeh5n5htnsBlOLjlpXWVYwn0UgiHOrKy4UfB7S6RKE88gaa8uk4EYOdtvxaIOJ&#10;tj1/ULf3hQgQdgkqKL1vEildXpJBN7MNcfAutjXog2wLqVvsA9zUMo6iF2mw4rBQYkNvJeXX/Y9R&#10;cFoci/l3vDqf+Xfp9W2VfaXXTKmnyfC6BuFp8I/wvf2uFcTxM/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2zgxQAAANwAAAAPAAAAAAAAAAAAAAAAAJgCAABkcnMv&#10;ZG93bnJldi54bWxQSwUGAAAAAAQABAD1AAAAigMAAAAA&#10;" path="m,72l,e" filled="f" strokeweight=".19686mm">
                                      <v:path arrowok="t" o:connecttype="custom" o:connectlocs="0,447;0,375" o:connectangles="0,0"/>
                                    </v:shape>
                                    <v:group id="Group 50" o:spid="_x0000_s1049" style="position:absolute;left:3549;top:375;width:0;height:73" coordorigin="354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              <v:shape id="Freeform 67" o:spid="_x0000_s1050" style="position:absolute;left:354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JRD8UA&#10;AADcAAAADwAAAGRycy9kb3ducmV2LnhtbESPQWvCQBSE74L/YXlCb7ox0KrRVUohoddqi3h7Zp9J&#10;MPs2zW6T2F/fLQgeh5n5htnsBlOLjlpXWVYwn0UgiHOrKy4UfB7S6RKE88gaa8uk4EYOdtvxaIOJ&#10;tj1/ULf3hQgQdgkqKL1vEildXpJBN7MNcfAutjXog2wLqVvsA9zUMo6iF2mw4rBQYkNvJeXX/Y9R&#10;cFoci/l3vDqf+Xfp9W2VfaXXTKmnyfC6BuFp8I/wvf2uFcTxM/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lEPxQAAANwAAAAPAAAAAAAAAAAAAAAAAJgCAABkcnMv&#10;ZG93bnJldi54bWxQSwUGAAAAAAQABAD1AAAAigMAAAAA&#10;" path="m,72l,e" filled="f" strokeweight=".19686mm">
                                        <v:path arrowok="t" o:connecttype="custom" o:connectlocs="0,447;0,375" o:connectangles="0,0"/>
                                      </v:shape>
                                      <v:group id="Group 51" o:spid="_x0000_s1051" style="position:absolute;left:4754;top:375;width:0;height:73" coordorigin="475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              <v:shape id="Freeform 66" o:spid="_x0000_s1052" style="position:absolute;left:475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xq48UA&#10;AADcAAAADwAAAGRycy9kb3ducmV2LnhtbESPQWvCQBSE7wX/w/KE3nRjDlVTN1KEhF6rltLbM/ua&#10;hGTfxuw2Jv31bqHQ4zAz3zC7/WhaMVDvassKVssIBHFhdc2lgvMpW2xAOI+ssbVMCiZysE9nDztM&#10;tL3xGw1HX4oAYZeggsr7LpHSFRUZdEvbEQfvy/YGfZB9KXWPtwA3rYyj6EkarDksVNjRoaKiOX4b&#10;BZ/rj3J1jbeXC/9svJ62+XvW5Eo9zseXZxCeRv8f/mu/agVxvIbfM+EI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3GrjxQAAANwAAAAPAAAAAAAAAAAAAAAAAJgCAABkcnMv&#10;ZG93bnJldi54bWxQSwUGAAAAAAQABAD1AAAAigMAAAAA&#10;" path="m,72l,e" filled="f" strokeweight=".19686mm">
                                          <v:path arrowok="t" o:connecttype="custom" o:connectlocs="0,447;0,375" o:connectangles="0,0"/>
                                        </v:shape>
                                        <v:group id="Group 52" o:spid="_x0000_s1053" style="position:absolute;left:5959;top:375;width:0;height:73" coordorigin="595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              <v:shape id="Freeform 65" o:spid="_x0000_s1054" style="position:absolute;left:595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bCsQA&#10;AADcAAAADwAAAGRycy9kb3ducmV2LnhtbESPT4vCMBTE78J+h/AEbza1B9d2jSILilf/Id6ezdu2&#10;2LzUJmrdT28WFjwOM/MbZjrvTC3u1LrKsoJRFIMgzq2uuFCw3y2HExDOI2usLZOCJzmYzz56U8y0&#10;ffCG7ltfiABhl6GC0vsmk9LlJRl0kW2Ig/djW4M+yLaQusVHgJtaJnE8lgYrDgslNvRdUn7Z3oyC&#10;0+exGF2T9Hzm34nXz3R1WF5WSg363eILhKfOv8P/7bVWkCQp/J0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wrEAAAA3AAAAA8AAAAAAAAAAAAAAAAAmAIAAGRycy9k&#10;b3ducmV2LnhtbFBLBQYAAAAABAAEAPUAAACJAwAAAAA=&#10;" path="m,72l,e" filled="f" strokeweight=".19686mm">
                                            <v:path arrowok="t" o:connecttype="custom" o:connectlocs="0,447;0,375" o:connectangles="0,0"/>
                                          </v:shape>
                                          <v:group id="Group 53" o:spid="_x0000_s1055" style="position:absolute;left:7164;top:375;width:0;height:73" coordorigin="716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                  <v:shape id="Freeform 64" o:spid="_x0000_s1056" style="position:absolute;left:716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B0cUA&#10;AADcAAAADwAAAGRycy9kb3ducmV2LnhtbESPQWvCQBSE7wX/w/KE3nSTFFqNboIUlF5rW8TbM/tM&#10;gtm3MbtNYn99tyD0OMzMN8w6H00jeupcbVlBPI9AEBdW11wq+PzYzhYgnEfW2FgmBTdykGeThzWm&#10;2g78Tv3elyJA2KWooPK+TaV0RUUG3dy2xME7286gD7Irpe5wCHDTyCSKnqXBmsNChS29VlRc9t9G&#10;wfHlUMbXZHk68c/C69ty97W97JR6nI6bFQhPo/8P39tvWkHyFM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MHRxQAAANwAAAAPAAAAAAAAAAAAAAAAAJgCAABkcnMv&#10;ZG93bnJldi54bWxQSwUGAAAAAAQABAD1AAAAigMAAAAA&#10;" path="m,72l,e" filled="f" strokeweight=".19686mm">
                                              <v:path arrowok="t" o:connecttype="custom" o:connectlocs="0,447;0,375" o:connectangles="0,0"/>
                                            </v:shape>
                                            <v:group id="Group 54" o:spid="_x0000_s1057" style="position:absolute;left:8369;top:375;width:0;height:73" coordorigin="8369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              <v:shape id="Freeform 63" o:spid="_x0000_s1058" style="position:absolute;left:8369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76PcYA&#10;AADcAAAADwAAAGRycy9kb3ducmV2LnhtbESPT2vCQBTE74V+h+UJ3nRjAjamrlIKSq+1ltLbM/tM&#10;gtm3aXbNHz99tyD0OMzMb5j1djC16Kh1lWUFi3kEgji3uuJCwfFjN0tBOI+ssbZMCkZysN08Pqwx&#10;07bnd+oOvhABwi5DBaX3TSaly0sy6Oa2IQ7e2bYGfZBtIXWLfYCbWsZRtJQGKw4LJTb0WlJ+OVyN&#10;gu+nr2LxE69OJ76lXo+r/efusldqOhlenkF4Gvx/+N5+0wriJI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76PcYAAADcAAAADwAAAAAAAAAAAAAAAACYAgAAZHJz&#10;L2Rvd25yZXYueG1sUEsFBgAAAAAEAAQA9QAAAIsDAAAAAA==&#10;" path="m,72l,e" filled="f" strokeweight=".19686mm">
                                                <v:path arrowok="t" o:connecttype="custom" o:connectlocs="0,447;0,375" o:connectangles="0,0"/>
                                              </v:shape>
                                              <v:group id="Group 55" o:spid="_x0000_s1059" style="position:absolute;left:9574;top:375;width:0;height:73" coordorigin="9574,375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                      <v:shape id="Freeform 62" o:spid="_x0000_s1060" style="position:absolute;left:9574;top:375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vH0sYA&#10;AADcAAAADwAAAGRycy9kb3ducmV2LnhtbESPT2vCQBTE7wW/w/IK3pqNkVaNriIFQ6/+KcXbM/ua&#10;BLNv0+zWJP30bqHQ4zAzv2FWm97U4katqywrmEQxCOLc6ooLBafj7mkOwnlkjbVlUjCQg8169LDC&#10;VNuO93Q7+EIECLsUFZTeN6mULi/JoItsQxy8T9sa9EG2hdQtdgFuapnE8Ys0WHFYKLGh15Ly6+Hb&#10;KDjPPorJV7K4XPhn7vWwyN5310yp8WO/XYLw1Pv/8F/7TStIps/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vH0sYAAADcAAAADwAAAAAAAAAAAAAAAACYAgAAZHJz&#10;L2Rvd25yZXYueG1sUEsFBgAAAAAEAAQA9QAAAIsDAAAAAA==&#10;" path="m,72l,e" filled="f" strokeweight=".19686mm">
                                                  <v:path arrowok="t" o:connecttype="custom" o:connectlocs="0,447;0,375" o:connectangles="0,0"/>
                                                </v:shape>
                                                <v:group id="Group 56" o:spid="_x0000_s1061" style="position:absolute;left:2344;top:-143;width:0;height:590" coordorigin="234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                      <v:shape id="Freeform 61" o:spid="_x0000_s1062" style="position:absolute;left:234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uZ8UA&#10;AADcAAAADwAAAGRycy9kb3ducmV2LnhtbESP3YrCMBSE7wXfIRzBO03t+rN0jSKugoIguu79oTm2&#10;xeakNFGrT79ZELwcZuYbZjpvTCluVLvCsoJBPwJBnFpdcKbg9LPufYJwHlljaZkUPMjBfNZuTTHR&#10;9s4Huh19JgKEXYIKcu+rREqX5mTQ9W1FHLyzrQ36IOtM6hrvAW5KGUfRWBosOCzkWNEyp/RyvBoF&#10;+9/nqVlOvndbFw9X69WhirblSKlup1l8gfDU+Hf41d5oBfHHB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m5nxQAAANwAAAAPAAAAAAAAAAAAAAAAAJgCAABkcnMv&#10;ZG93bnJldi54bWxQSwUGAAAAAAQABAD1AAAAigMAAAAA&#10;" path="m,l,590e" filled="f" strokeweight=".19686mm">
                                                    <v:path arrowok="t" o:connecttype="custom" o:connectlocs="0,-143;0,447" o:connectangles="0,0"/>
                                                  </v:shape>
                                                  <v:group id="Group 57" o:spid="_x0000_s1063" style="position:absolute;left:9574;top:-143;width:0;height:590" coordorigin="9574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                          <v:shape id="Freeform 60" o:spid="_x0000_s1064" style="position:absolute;left:9574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fjscA&#10;AADcAAAADwAAAGRycy9kb3ducmV2LnhtbESP3WrCQBSE7wu+w3KE3pmNaetPzCrFKlQoiBrvD9lj&#10;Epo9G7JbTfv03YLQy2FmvmGyVW8acaXO1ZYVjKMYBHFhdc2lgvy0Hc1AOI+ssbFMCr7JwWo5eMgw&#10;1fbGB7oefSkChF2KCirv21RKV1Rk0EW2JQ7exXYGfZBdKXWHtwA3jUzieCIN1hwWKmxpXVHxefwy&#10;Cvbnn7xfT98+di553mw3hzbeNS9KPQ771wUIT73/D9/b71pB8jSHv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xX47HAAAA3AAAAA8AAAAAAAAAAAAAAAAAmAIAAGRy&#10;cy9kb3ducmV2LnhtbFBLBQYAAAAABAAEAPUAAACMAwAAAAA=&#10;" path="m,l,590e" filled="f" strokeweight=".19686mm">
                                                      <v:path arrowok="t" o:connecttype="custom" o:connectlocs="0,-143;0,447" o:connectangles="0,0"/>
                                                    </v:shape>
                                                    <v:group id="Group 58" o:spid="_x0000_s1065" style="position:absolute;left:10779;top:-143;width:0;height:590" coordorigin="10779,-143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                          <v:shape id="Freeform 59" o:spid="_x0000_s1066" style="position:absolute;left:10779;top:-143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g9cYA&#10;AADcAAAADwAAAGRycy9kb3ducmV2LnhtbESP3WrCQBSE7wu+w3IE73STYFtJXUWiQoVC8af3h+wx&#10;CWbPhuyapH36bkHo5TAz3zDL9WBq0VHrKssK4lkEgji3uuJCweW8ny5AOI+ssbZMCr7JwXo1elpi&#10;qm3PR+pOvhABwi5FBaX3TSqly0sy6Ga2IQ7e1bYGfZBtIXWLfYCbWiZR9CINVhwWSmwoKym/ne5G&#10;wefXz2XIXrcfB5fMd/vdsYkO9bNSk/GweQPhafD/4Uf7XStI5jH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Eg9cYAAADcAAAADwAAAAAAAAAAAAAAAACYAgAAZHJz&#10;L2Rvd25yZXYueG1sUEsFBgAAAAAEAAQA9QAAAIsDAAAAAA==&#10;" path="m,l,590e" filled="f" strokeweight=".19686mm">
                                                        <v:path arrowok="t" o:connecttype="custom" o:connectlocs="0,-143;0,447" o:connectangles="0,0"/>
                                                      </v:shap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dis_st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153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E71633">
      <w:pPr>
        <w:spacing w:before="3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Res                                                                       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en_st</w:t>
      </w:r>
    </w:p>
    <w:p w:rsidR="004665D7" w:rsidRDefault="004665D7">
      <w:pPr>
        <w:spacing w:before="8" w:line="220" w:lineRule="exact"/>
        <w:rPr>
          <w:sz w:val="22"/>
          <w:szCs w:val="22"/>
        </w:rPr>
      </w:pPr>
    </w:p>
    <w:p w:rsidR="004665D7" w:rsidRDefault="00E71633">
      <w:pPr>
        <w:ind w:right="779"/>
        <w:jc w:val="right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1139" w:space="3785"/>
            <w:col w:w="5276"/>
          </w:cols>
        </w:sectPr>
      </w:pPr>
      <w:r>
        <w:rPr>
          <w:rFonts w:ascii="Arial" w:eastAsia="Arial" w:hAnsi="Arial" w:cs="Arial"/>
          <w:w w:val="103"/>
          <w:sz w:val="19"/>
          <w:szCs w:val="19"/>
        </w:rPr>
        <w:t>rw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dis_st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Dis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ble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xit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elf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(de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ault)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er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el</w:t>
            </w:r>
            <w:r>
              <w:rPr>
                <w:rFonts w:ascii="Arial" w:eastAsia="Arial" w:hAnsi="Arial" w:cs="Arial"/>
                <w:position w:val="3"/>
              </w:rPr>
              <w:t>f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mo</w:t>
            </w:r>
            <w:r>
              <w:rPr>
                <w:rFonts w:ascii="Arial" w:eastAsia="Arial" w:hAnsi="Arial" w:cs="Arial"/>
                <w:position w:val="3"/>
              </w:rPr>
              <w:t>de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6</w:t>
            </w:r>
            <w:r>
              <w:rPr>
                <w:rFonts w:ascii="Arial" w:eastAsia="Arial" w:hAnsi="Arial" w:cs="Arial"/>
              </w:rPr>
              <w:t>:1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_st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rw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able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el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mo</w:t>
            </w:r>
            <w:r>
              <w:rPr>
                <w:rFonts w:ascii="Arial" w:eastAsia="Arial" w:hAnsi="Arial" w:cs="Arial"/>
              </w:rPr>
              <w:t>de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xit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s</w:t>
            </w:r>
            <w:r>
              <w:rPr>
                <w:rFonts w:ascii="Arial" w:eastAsia="Arial" w:hAnsi="Arial" w:cs="Arial"/>
                <w:position w:val="3"/>
              </w:rPr>
              <w:t>elf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test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</w:t>
            </w:r>
            <w:r>
              <w:rPr>
                <w:rFonts w:ascii="Arial" w:eastAsia="Arial" w:hAnsi="Arial" w:cs="Arial"/>
                <w:position w:val="3"/>
              </w:rPr>
              <w:t>ault)</w:t>
            </w:r>
          </w:p>
        </w:tc>
      </w:tr>
    </w:tbl>
    <w:p w:rsidR="004665D7" w:rsidRDefault="004665D7">
      <w:pPr>
        <w:spacing w:before="19" w:line="200" w:lineRule="exact"/>
      </w:pPr>
    </w:p>
    <w:p w:rsidR="004665D7" w:rsidRDefault="00E71633">
      <w:pPr>
        <w:spacing w:before="2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1.1.4       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ead registers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00" w:lineRule="exact"/>
      </w:pPr>
    </w:p>
    <w:p w:rsidR="004665D7" w:rsidRDefault="00E71633">
      <w:pPr>
        <w:spacing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Op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Mod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Ov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1"/>
          <w:position w:val="-1"/>
        </w:rPr>
        <w:t>view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3"/>
        <w:gridCol w:w="3420"/>
        <w:gridCol w:w="1409"/>
      </w:tblGrid>
      <w:tr w:rsidR="004665D7">
        <w:trPr>
          <w:trHeight w:hRule="exact" w:val="354"/>
        </w:trPr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Om</w:t>
            </w:r>
            <w:r>
              <w:rPr>
                <w:rFonts w:ascii="Arial" w:eastAsia="Arial" w:hAnsi="Arial" w:cs="Arial"/>
                <w:b/>
              </w:rPr>
              <w:t>_</w:t>
            </w:r>
            <w:r>
              <w:rPr>
                <w:rFonts w:ascii="Arial" w:eastAsia="Arial" w:hAnsi="Arial" w:cs="Arial"/>
                <w:b/>
                <w:spacing w:val="1"/>
              </w:rPr>
              <w:t>over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view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1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3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norm_m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rect_m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0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soff_m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384" w:right="274" w:hanging="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self_te st_m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499" w:right="247" w:hanging="2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conf_lo ck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conf_m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idle_m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49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4530" w:space="1139"/>
            <w:col w:w="4531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                   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rm</w:t>
            </w:r>
            <w:r>
              <w:rPr>
                <w:rFonts w:ascii="Arial" w:eastAsia="Arial" w:hAnsi="Arial" w:cs="Arial"/>
              </w:rPr>
              <w:t>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Norm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ot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Drivin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)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Dri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Driving</w:t>
            </w:r>
            <w:r>
              <w:rPr>
                <w:rFonts w:ascii="Arial" w:eastAsia="Arial" w:hAnsi="Arial" w:cs="Arial"/>
                <w:spacing w:val="-6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ct</w:t>
            </w:r>
            <w:r>
              <w:rPr>
                <w:rFonts w:ascii="Arial" w:eastAsia="Arial" w:hAnsi="Arial" w:cs="Arial"/>
              </w:rPr>
              <w:t>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de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i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E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ro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Mo</w:t>
            </w:r>
            <w:r>
              <w:rPr>
                <w:rFonts w:ascii="Arial" w:eastAsia="Arial" w:hAnsi="Arial" w:cs="Arial"/>
                <w:position w:val="3"/>
              </w:rPr>
              <w:t>de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SOF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Mo</w:t>
            </w:r>
            <w:r>
              <w:rPr>
                <w:rFonts w:ascii="Arial" w:eastAsia="Arial" w:hAnsi="Arial" w:cs="Arial"/>
              </w:rPr>
              <w:t>de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FF</w:t>
            </w:r>
            <w:r>
              <w:rPr>
                <w:rFonts w:ascii="Arial" w:eastAsia="Arial" w:hAnsi="Arial" w:cs="Arial"/>
                <w:spacing w:val="-5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self_test_m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elf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Self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Test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conf_lo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figur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tive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Lock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Configutation</w:t>
            </w:r>
            <w:r>
              <w:rPr>
                <w:rFonts w:ascii="Arial" w:eastAsia="Arial" w:hAnsi="Arial" w:cs="Arial"/>
                <w:spacing w:val="-1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Lock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conf_m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igura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Mode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Active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fi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atio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ode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i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Co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1"/>
                <w:position w:val="3"/>
              </w:rPr>
              <w:t>fi</w:t>
            </w:r>
            <w:r>
              <w:rPr>
                <w:rFonts w:ascii="Arial" w:eastAsia="Arial" w:hAnsi="Arial" w:cs="Arial"/>
                <w:position w:val="3"/>
              </w:rPr>
              <w:t>g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atio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1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de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idle_m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Idle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Mode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ctive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dl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ode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Idle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</w:p>
        </w:tc>
      </w:tr>
    </w:tbl>
    <w:p w:rsidR="004665D7" w:rsidRDefault="004665D7">
      <w:pPr>
        <w:spacing w:before="5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Erro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Ove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view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3936"/>
        <w:gridCol w:w="1409"/>
      </w:tblGrid>
      <w:tr w:rsidR="004665D7">
        <w:trPr>
          <w:trHeight w:hRule="exact" w:val="354"/>
        </w:trPr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Err_over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Erro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view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int12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31" w:right="4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ext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71" w:right="37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outp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indiag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58" w:right="45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09" w:right="40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53" w:right="4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31" w:right="4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osf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rc</w:t>
      </w:r>
      <w:r>
        <w:rPr>
          <w:rFonts w:ascii="Arial" w:eastAsia="Arial" w:hAnsi="Arial" w:cs="Arial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4579" w:space="1041"/>
            <w:col w:w="4580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int12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Internal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External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Output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58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indiag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Shutdown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Amplifier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pe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al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v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3576"/>
        <w:gridCol w:w="1409"/>
      </w:tblGrid>
      <w:tr w:rsidR="004665D7">
        <w:trPr>
          <w:trHeight w:hRule="exact" w:val="355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Ser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pe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er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7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46" w:right="24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err_ot_</w:t>
            </w:r>
          </w:p>
          <w:p w:rsidR="004665D7" w:rsidRDefault="00E71633">
            <w:pPr>
              <w:spacing w:before="21"/>
              <w:ind w:left="488" w:right="49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w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442" w:right="4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lfw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47" w:right="214" w:firstLine="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ctrl_re g_inval*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gtm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apc_act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302" w:right="252" w:hanging="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st_inco mplete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limp_on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rom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rc</w:t>
      </w:r>
      <w:r>
        <w:rPr>
          <w:rFonts w:ascii="Arial" w:eastAsia="Arial" w:hAnsi="Arial" w:cs="Arial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 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4530" w:space="1139"/>
            <w:col w:w="4531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                   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 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                   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ot_w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1369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lfw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at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au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rn</w:t>
            </w: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g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Incl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de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wit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dia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_ADC_st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ck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  <w:spacing w:val="1"/>
              </w:rPr>
              <w:t>tim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2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IH</w:t>
            </w:r>
            <w:r>
              <w:rPr>
                <w:rFonts w:ascii="Arial" w:eastAsia="Arial" w:hAnsi="Arial" w:cs="Arial"/>
              </w:rPr>
              <w:t>1)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voltage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regulator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y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schmitt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trigg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output;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 w:line="270" w:lineRule="auto"/>
              <w:ind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ct</w:t>
            </w:r>
            <w:r>
              <w:rPr>
                <w:rFonts w:ascii="Arial" w:eastAsia="Arial" w:hAnsi="Arial" w:cs="Arial"/>
              </w:rPr>
              <w:t>rl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 xml:space="preserve">invali </w:t>
            </w: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rre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Regi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ail</w:t>
            </w:r>
            <w:r>
              <w:rPr>
                <w:rFonts w:ascii="Arial" w:eastAsia="Arial" w:hAnsi="Arial" w:cs="Arial"/>
                <w:b/>
              </w:rPr>
              <w:t>ed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Failed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fail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gtm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i</w:t>
            </w:r>
            <w:r>
              <w:rPr>
                <w:rFonts w:ascii="Arial" w:eastAsia="Arial" w:hAnsi="Arial" w:cs="Arial"/>
                <w:position w:val="3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gl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b</w:t>
            </w:r>
            <w:r>
              <w:rPr>
                <w:rFonts w:ascii="Arial" w:eastAsia="Arial" w:hAnsi="Arial" w:cs="Arial"/>
                <w:position w:val="3"/>
              </w:rPr>
              <w:t>al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tes</w:t>
            </w:r>
            <w:r>
              <w:rPr>
                <w:rFonts w:ascii="Arial" w:eastAsia="Arial" w:hAnsi="Arial" w:cs="Arial"/>
                <w:position w:val="3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ode</w:t>
            </w:r>
          </w:p>
        </w:tc>
      </w:tr>
      <w:tr w:rsidR="004665D7">
        <w:trPr>
          <w:trHeight w:hRule="exact" w:val="59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act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xe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fi</w:t>
            </w:r>
            <w:r>
              <w:rPr>
                <w:rFonts w:ascii="Arial" w:eastAsia="Arial" w:hAnsi="Arial" w:cs="Arial"/>
                <w:b/>
                <w:spacing w:val="1"/>
              </w:rPr>
              <w:t>el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E91</w:t>
            </w:r>
            <w:r>
              <w:rPr>
                <w:rFonts w:ascii="Arial" w:eastAsia="Arial" w:hAnsi="Arial" w:cs="Arial"/>
                <w:b/>
              </w:rPr>
              <w:t>80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fixe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val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E91</w:t>
            </w: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sic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_i</w:t>
            </w:r>
            <w:r>
              <w:rPr>
                <w:rFonts w:ascii="Arial" w:eastAsia="Arial" w:hAnsi="Arial" w:cs="Arial"/>
                <w:spacing w:val="1"/>
              </w:rPr>
              <w:t>ncom</w:t>
            </w:r>
            <w:r>
              <w:rPr>
                <w:rFonts w:ascii="Arial" w:eastAsia="Arial" w:hAnsi="Arial" w:cs="Arial"/>
              </w:rPr>
              <w:t>pl</w:t>
            </w:r>
            <w:r>
              <w:rPr>
                <w:rFonts w:ascii="Arial" w:eastAsia="Arial" w:hAnsi="Arial" w:cs="Arial"/>
                <w:spacing w:val="1"/>
              </w:rPr>
              <w:t>ete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comp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mpl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te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mp</w:t>
            </w:r>
            <w:r>
              <w:rPr>
                <w:rFonts w:ascii="Arial" w:eastAsia="Arial" w:hAnsi="Arial" w:cs="Arial"/>
                <w:position w:val="3"/>
              </w:rPr>
              <w:t>le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te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limp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Limp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Home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Mode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Hom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ode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ot</w:t>
            </w:r>
            <w:r>
              <w:rPr>
                <w:rFonts w:ascii="Arial" w:eastAsia="Arial" w:hAnsi="Arial" w:cs="Arial"/>
                <w:spacing w:val="-3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in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Limp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Home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Mode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(default)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uc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od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h</w:t>
            </w:r>
            <w:r>
              <w:rPr>
                <w:rFonts w:ascii="Arial" w:eastAsia="Arial" w:hAnsi="Arial" w:cs="Arial"/>
                <w:b/>
              </w:rPr>
              <w:t>as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ur</w:t>
            </w:r>
            <w:r>
              <w:rPr>
                <w:rFonts w:ascii="Arial" w:eastAsia="Arial" w:hAnsi="Arial" w:cs="Arial"/>
                <w:b/>
              </w:rPr>
              <w:t>ed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occ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M</w:t>
            </w:r>
            <w:r>
              <w:rPr>
                <w:rFonts w:ascii="Arial" w:eastAsia="Arial" w:hAnsi="Arial" w:cs="Arial"/>
                <w:spacing w:val="-4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1"/>
                <w:position w:val="3"/>
              </w:rPr>
              <w:t>c</w:t>
            </w:r>
            <w:r>
              <w:rPr>
                <w:rFonts w:ascii="Arial" w:eastAsia="Arial" w:hAnsi="Arial" w:cs="Arial"/>
                <w:position w:val="3"/>
              </w:rPr>
              <w:t>cured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Internal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Erro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1"/>
        <w:gridCol w:w="3882"/>
        <w:gridCol w:w="1409"/>
      </w:tblGrid>
      <w:tr w:rsidR="004665D7">
        <w:trPr>
          <w:trHeight w:hRule="exact" w:val="355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Err_i_1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Internal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3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err_clk</w:t>
            </w:r>
          </w:p>
          <w:p w:rsidR="004665D7" w:rsidRDefault="00E71633">
            <w:pPr>
              <w:spacing w:before="21"/>
              <w:ind w:left="3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_trim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58" w:right="45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cb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365" w:right="3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reg5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365" w:right="3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reg6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365" w:right="3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reg6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365" w:right="3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reg4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2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vcc_rom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365" w:right="36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reg1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rc</w:t>
      </w:r>
      <w:r>
        <w:rPr>
          <w:rFonts w:ascii="Arial" w:eastAsia="Arial" w:hAnsi="Arial" w:cs="Arial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374" w:space="1041"/>
            <w:col w:w="1369" w:space="1041"/>
            <w:col w:w="3375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err_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lk_trim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Cloc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Tr</w:t>
            </w:r>
            <w:r>
              <w:rPr>
                <w:rFonts w:ascii="Arial" w:eastAsia="Arial" w:hAnsi="Arial" w:cs="Arial"/>
                <w:b/>
                <w:spacing w:val="1"/>
              </w:rPr>
              <w:t>immin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il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Tim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-o</w:t>
            </w:r>
            <w:r>
              <w:rPr>
                <w:rFonts w:ascii="Arial" w:eastAsia="Arial" w:hAnsi="Arial" w:cs="Arial"/>
                <w:b/>
              </w:rPr>
              <w:t>ut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Undervoltage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11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na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gula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Redu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ode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eg6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na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gu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6 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eg6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rnal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Regulator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na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gu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4 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Pr="009A62A5" w:rsidRDefault="00E71633">
            <w:pPr>
              <w:spacing w:before="40" w:line="271" w:lineRule="auto"/>
              <w:ind w:right="92"/>
              <w:rPr>
                <w:rFonts w:ascii="Arial" w:eastAsia="Arial" w:hAnsi="Arial" w:cs="Arial"/>
                <w:lang w:val="de-DE"/>
              </w:rPr>
            </w:pPr>
            <w:r w:rsidRPr="009A62A5">
              <w:rPr>
                <w:rFonts w:ascii="Arial" w:eastAsia="Arial" w:hAnsi="Arial" w:cs="Arial"/>
                <w:spacing w:val="1"/>
                <w:lang w:val="de-DE"/>
              </w:rPr>
              <w:t>e</w:t>
            </w:r>
            <w:r w:rsidRPr="009A62A5">
              <w:rPr>
                <w:rFonts w:ascii="Arial" w:eastAsia="Arial" w:hAnsi="Arial" w:cs="Arial"/>
                <w:lang w:val="de-DE"/>
              </w:rPr>
              <w:t>r</w:t>
            </w:r>
            <w:r w:rsidRPr="009A62A5">
              <w:rPr>
                <w:rFonts w:ascii="Arial" w:eastAsia="Arial" w:hAnsi="Arial" w:cs="Arial"/>
                <w:spacing w:val="1"/>
                <w:lang w:val="de-DE"/>
              </w:rPr>
              <w:t>r</w:t>
            </w:r>
            <w:r w:rsidRPr="009A62A5">
              <w:rPr>
                <w:rFonts w:ascii="Arial" w:eastAsia="Arial" w:hAnsi="Arial" w:cs="Arial"/>
                <w:lang w:val="de-DE"/>
              </w:rPr>
              <w:t>_</w:t>
            </w:r>
            <w:r w:rsidRPr="009A62A5">
              <w:rPr>
                <w:rFonts w:ascii="Arial" w:eastAsia="Arial" w:hAnsi="Arial" w:cs="Arial"/>
                <w:spacing w:val="1"/>
                <w:lang w:val="de-DE"/>
              </w:rPr>
              <w:t>uv_vcc</w:t>
            </w:r>
            <w:r w:rsidRPr="009A62A5">
              <w:rPr>
                <w:rFonts w:ascii="Arial" w:eastAsia="Arial" w:hAnsi="Arial" w:cs="Arial"/>
                <w:lang w:val="de-DE"/>
              </w:rPr>
              <w:t>_</w:t>
            </w:r>
            <w:r w:rsidRPr="009A62A5">
              <w:rPr>
                <w:rFonts w:ascii="Arial" w:eastAsia="Arial" w:hAnsi="Arial" w:cs="Arial"/>
                <w:spacing w:val="1"/>
                <w:lang w:val="de-DE"/>
              </w:rPr>
              <w:t>r</w:t>
            </w:r>
            <w:r w:rsidRPr="009A62A5">
              <w:rPr>
                <w:rFonts w:ascii="Arial" w:eastAsia="Arial" w:hAnsi="Arial" w:cs="Arial"/>
                <w:lang w:val="de-DE"/>
              </w:rPr>
              <w:t>o 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rn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VC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du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Mode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eg1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rnal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Regulator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40" w:lineRule="exact"/>
        <w:rPr>
          <w:sz w:val="15"/>
          <w:szCs w:val="15"/>
        </w:rPr>
      </w:pPr>
    </w:p>
    <w:p w:rsidR="004665D7" w:rsidRDefault="004665D7">
      <w:pPr>
        <w:spacing w:line="200" w:lineRule="exact"/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Internal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Erro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1"/>
        <w:gridCol w:w="3882"/>
        <w:gridCol w:w="1409"/>
      </w:tblGrid>
      <w:tr w:rsidR="004665D7">
        <w:trPr>
          <w:trHeight w:hRule="exact" w:val="355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Err_i_2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Internal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4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00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err_cp1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err_cp2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04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0" w:right="2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04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bs3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374" w:space="1041"/>
            <w:col w:w="1369" w:space="1041"/>
            <w:col w:w="3375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ov_bs1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ov_bs2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ov_bs3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3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p1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Ch</w:t>
            </w:r>
            <w:r>
              <w:rPr>
                <w:rFonts w:ascii="Arial" w:eastAsia="Arial" w:hAnsi="Arial" w:cs="Arial"/>
                <w:b/>
              </w:rPr>
              <w:t>ar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ad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p2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Ch</w:t>
            </w:r>
            <w:r>
              <w:rPr>
                <w:rFonts w:ascii="Arial" w:eastAsia="Arial" w:hAnsi="Arial" w:cs="Arial"/>
                <w:b/>
              </w:rPr>
              <w:t>ar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lo</w:t>
            </w:r>
            <w:r>
              <w:rPr>
                <w:rFonts w:ascii="Arial" w:eastAsia="Arial" w:hAnsi="Arial" w:cs="Arial"/>
                <w:b/>
              </w:rPr>
              <w:t>ad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uv_bs1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uv_bs2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uv_bs3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ts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ap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4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External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Errors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3932"/>
        <w:gridCol w:w="1409"/>
      </w:tblGrid>
      <w:tr w:rsidR="004665D7">
        <w:trPr>
          <w:trHeight w:hRule="exact" w:val="355"/>
        </w:trPr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Err_e</w:t>
            </w: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External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Errors</w:t>
            </w: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footerReference w:type="default" r:id="rId14"/>
          <w:pgSz w:w="11900" w:h="16840"/>
          <w:pgMar w:top="1460" w:right="840" w:bottom="280" w:left="860" w:header="670" w:footer="679" w:gutter="0"/>
          <w:pgNumType w:start="3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3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ld_vdh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15" w:right="41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vcc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15" w:right="41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vcc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64" w:right="46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err_uv_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vdh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err_ov_</w:t>
            </w:r>
          </w:p>
          <w:p w:rsidR="004665D7" w:rsidRDefault="00E71633">
            <w:pPr>
              <w:spacing w:before="21"/>
              <w:ind w:left="404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vdh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2005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4579" w:space="1041"/>
            <w:col w:w="4580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ov_l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CH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VDH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err_ov_vcc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vo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err_uv_vcc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VCC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</w:t>
            </w:r>
            <w:r>
              <w:rPr>
                <w:rFonts w:ascii="Arial" w:eastAsia="Arial" w:hAnsi="Arial" w:cs="Arial"/>
                <w:b/>
                <w:spacing w:val="1"/>
              </w:rPr>
              <w:t>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uv_vdh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</w:t>
            </w:r>
            <w:r>
              <w:rPr>
                <w:rFonts w:ascii="Arial" w:eastAsia="Arial" w:hAnsi="Arial" w:cs="Arial"/>
                <w:b/>
                <w:spacing w:val="1"/>
              </w:rPr>
              <w:t>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ov_vdh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vo</w:t>
            </w:r>
            <w:r>
              <w:rPr>
                <w:rFonts w:ascii="Arial" w:eastAsia="Arial" w:hAnsi="Arial" w:cs="Arial"/>
                <w:b/>
              </w:rPr>
              <w:t>lt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Shu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dow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rors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1"/>
        <w:gridCol w:w="3842"/>
        <w:gridCol w:w="1409"/>
      </w:tblGrid>
      <w:tr w:rsidR="004665D7">
        <w:trPr>
          <w:trHeight w:hRule="exact" w:val="355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Err_sd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rors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sd_ot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48" w:right="198" w:hanging="3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sd_ov_v 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487" w:right="198" w:hanging="25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sd_ov_v dh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42" w:right="198" w:hanging="3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sd_uv_c b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498" w:right="258" w:hanging="2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sd_clkf ail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542" w:right="198" w:hanging="3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sd_ov_c p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sd_cp1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183" w:right="18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sd_ddp_</w:t>
            </w:r>
          </w:p>
          <w:p w:rsidR="004665D7" w:rsidRDefault="00E71633">
            <w:pPr>
              <w:spacing w:before="21"/>
              <w:ind w:left="333" w:right="33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stuck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374" w:space="1041"/>
            <w:col w:w="1369" w:space="1041"/>
            <w:col w:w="3375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rc</w:t>
      </w:r>
      <w:r>
        <w:rPr>
          <w:rFonts w:ascii="Arial" w:eastAsia="Arial" w:hAnsi="Arial" w:cs="Arial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before="9" w:line="120" w:lineRule="exact"/>
        <w:rPr>
          <w:sz w:val="13"/>
          <w:szCs w:val="13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sd_</w:t>
            </w:r>
            <w:r>
              <w:rPr>
                <w:rFonts w:ascii="Arial" w:eastAsia="Arial" w:hAnsi="Arial" w:cs="Arial"/>
              </w:rPr>
              <w:t>ot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d_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volt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d_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dh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VDH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Overvoltage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Shutdo</w:t>
            </w:r>
            <w:r>
              <w:rPr>
                <w:rFonts w:ascii="Arial" w:eastAsia="Arial" w:hAnsi="Arial" w:cs="Arial"/>
                <w:b/>
                <w:spacing w:val="1"/>
              </w:rPr>
              <w:t>w</w:t>
            </w:r>
            <w:r>
              <w:rPr>
                <w:rFonts w:ascii="Arial" w:eastAsia="Arial" w:hAnsi="Arial" w:cs="Arial"/>
                <w:b/>
              </w:rPr>
              <w:t>n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d_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CB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Und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rvoltage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Shutdown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sd_clkfail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Cloc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per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</w:rPr>
              <w:t>ut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own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d_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cp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Ch</w:t>
            </w:r>
            <w:r>
              <w:rPr>
                <w:rFonts w:ascii="Arial" w:eastAsia="Arial" w:hAnsi="Arial" w:cs="Arial"/>
                <w:b/>
              </w:rPr>
              <w:t>ar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olt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CH2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L2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sd_cp1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Cha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Pum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pu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ad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sd_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dp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Digit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Drivin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Pa</w:t>
            </w:r>
            <w:r>
              <w:rPr>
                <w:rFonts w:ascii="Arial" w:eastAsia="Arial" w:hAnsi="Arial" w:cs="Arial"/>
                <w:b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uc</w:t>
            </w:r>
            <w:r>
              <w:rPr>
                <w:rFonts w:ascii="Arial" w:eastAsia="Arial" w:hAnsi="Arial" w:cs="Arial"/>
                <w:b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Shu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down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5" w:line="180" w:lineRule="exact"/>
        <w:rPr>
          <w:sz w:val="18"/>
          <w:szCs w:val="18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Short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Circuit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Errors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3722"/>
        <w:gridCol w:w="1409"/>
      </w:tblGrid>
      <w:tr w:rsidR="004665D7">
        <w:trPr>
          <w:trHeight w:hRule="exact" w:val="354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Err_scd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65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7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1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310"/>
        </w:trPr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0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304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err_scd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spacing w:line="120" w:lineRule="exact"/>
              <w:ind w:right="-7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position w:val="-7"/>
                <w:sz w:val="19"/>
                <w:szCs w:val="19"/>
              </w:rPr>
              <w:t>R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spacing w:line="120" w:lineRule="exact"/>
              <w:ind w:left="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position w:val="-7"/>
                <w:sz w:val="19"/>
                <w:szCs w:val="19"/>
              </w:rPr>
              <w:t>s</w:t>
            </w:r>
          </w:p>
        </w:tc>
      </w:tr>
      <w:tr w:rsidR="004665D7">
        <w:trPr>
          <w:trHeight w:hRule="exact" w:val="287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_hs1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_hs2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_hs3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_ls1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_ls2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line="200" w:lineRule="exact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_ls3</w:t>
            </w:r>
          </w:p>
        </w:tc>
        <w:tc>
          <w:tcPr>
            <w:tcW w:w="12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E71633">
            <w:pPr>
              <w:spacing w:line="80" w:lineRule="exact"/>
              <w:ind w:right="33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position w:val="2"/>
                <w:sz w:val="19"/>
                <w:szCs w:val="19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3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</w:tr>
    </w:tbl>
    <w:p w:rsidR="004665D7" w:rsidRDefault="004665D7">
      <w:pPr>
        <w:spacing w:before="4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hs1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High-side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hs2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High-side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hs3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Short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Circuit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High-side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ls1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ls2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scd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ls3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Sh</w:t>
            </w:r>
            <w:r>
              <w:rPr>
                <w:rFonts w:ascii="Arial" w:eastAsia="Arial" w:hAnsi="Arial" w:cs="Arial"/>
                <w:b/>
              </w:rPr>
              <w:t>ort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Circui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3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</w:tbl>
    <w:p w:rsidR="004665D7" w:rsidRDefault="004665D7">
      <w:pPr>
        <w:spacing w:before="5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</w:rPr>
        <w:t>SP</w:t>
      </w:r>
      <w:r>
        <w:rPr>
          <w:rFonts w:ascii="Arial" w:eastAsia="Arial" w:hAnsi="Arial" w:cs="Arial"/>
          <w:b/>
          <w:position w:val="-1"/>
        </w:rPr>
        <w:t>I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Communic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1"/>
          <w:position w:val="-1"/>
        </w:rPr>
        <w:t>tio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1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nd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Co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1"/>
          <w:position w:val="-1"/>
        </w:rPr>
        <w:t>figu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atio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12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Er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1"/>
        <w:gridCol w:w="2492"/>
        <w:gridCol w:w="1409"/>
      </w:tblGrid>
      <w:tr w:rsidR="004665D7">
        <w:trPr>
          <w:trHeight w:hRule="exact" w:val="354"/>
        </w:trPr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Err_spiconf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SP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Communic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nd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Co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figu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atio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ors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84" w:right="3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47" w:right="214" w:firstLine="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conf_si g_inval*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2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conf_to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spi_add</w:t>
            </w:r>
          </w:p>
          <w:p w:rsidR="004665D7" w:rsidRDefault="00E71633">
            <w:pPr>
              <w:spacing w:before="21"/>
              <w:ind w:left="2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_invali*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1" w:right="26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err_spi</w:t>
            </w:r>
          </w:p>
          <w:p w:rsidR="004665D7" w:rsidRDefault="00E71633">
            <w:pPr>
              <w:spacing w:before="21"/>
              <w:ind w:left="376" w:right="37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_crc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1" w:right="26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err_spi</w:t>
            </w:r>
          </w:p>
          <w:p w:rsidR="004665D7" w:rsidRDefault="00E71633">
            <w:pPr>
              <w:spacing w:before="21"/>
              <w:ind w:left="382" w:right="38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_wd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61" w:right="26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err_spi</w:t>
            </w:r>
          </w:p>
          <w:p w:rsidR="004665D7" w:rsidRDefault="00E71633">
            <w:pPr>
              <w:spacing w:before="21"/>
              <w:ind w:left="425" w:right="4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_to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err_spi</w:t>
            </w:r>
          </w:p>
          <w:p w:rsidR="004665D7" w:rsidRDefault="00E71633">
            <w:pPr>
              <w:spacing w:before="21"/>
              <w:ind w:left="2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_frame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2005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ind w:right="-5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3" w:space="720" w:equalWidth="0">
            <w:col w:w="3374" w:space="1041"/>
            <w:col w:w="1369" w:space="1041"/>
            <w:col w:w="3375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rc</w:t>
      </w:r>
      <w:r>
        <w:rPr>
          <w:rFonts w:ascii="Arial" w:eastAsia="Arial" w:hAnsi="Arial" w:cs="Arial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 w:line="271" w:lineRule="auto"/>
              <w:ind w:right="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conf_sig</w:t>
            </w:r>
            <w:r>
              <w:rPr>
                <w:rFonts w:ascii="Arial" w:eastAsia="Arial" w:hAnsi="Arial" w:cs="Arial"/>
                <w:spacing w:val="-1"/>
              </w:rPr>
              <w:t>_</w:t>
            </w:r>
            <w:r>
              <w:rPr>
                <w:rFonts w:ascii="Arial" w:eastAsia="Arial" w:hAnsi="Arial" w:cs="Arial"/>
              </w:rPr>
              <w:t>invali 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igura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Signat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Inv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lid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conf_to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igura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Time-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ut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 w:line="271" w:lineRule="auto"/>
              <w:ind w:righ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spi_add_invali 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In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ali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Add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es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ce</w:t>
            </w:r>
            <w:r>
              <w:rPr>
                <w:rFonts w:ascii="Arial" w:eastAsia="Arial" w:hAnsi="Arial" w:cs="Arial"/>
                <w:b/>
              </w:rPr>
              <w:t>ss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i_crc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SPI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CRC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pi_wd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SP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wa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ch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Error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i_to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SPI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Time-out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i_fr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SPI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Frame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5" w:line="160" w:lineRule="exact"/>
        <w:rPr>
          <w:sz w:val="16"/>
          <w:szCs w:val="16"/>
        </w:rPr>
      </w:pPr>
    </w:p>
    <w:p w:rsidR="004665D7" w:rsidRDefault="00E71633">
      <w:pPr>
        <w:spacing w:before="34" w:line="220" w:lineRule="exact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Current</w:t>
      </w:r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Sense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Amplifiers</w:t>
      </w:r>
      <w:r>
        <w:rPr>
          <w:rFonts w:ascii="Arial" w:eastAsia="Arial" w:hAnsi="Arial" w:cs="Arial"/>
          <w:b/>
          <w:spacing w:val="-10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&amp;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E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rors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4"/>
        <w:gridCol w:w="2860"/>
        <w:gridCol w:w="1409"/>
      </w:tblGrid>
      <w:tr w:rsidR="004665D7">
        <w:trPr>
          <w:trHeight w:hRule="exact" w:val="354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Err_op_12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3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Sen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rors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9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w w:val="99"/>
              </w:rPr>
              <w:t>B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line="200" w:lineRule="exact"/>
      </w:pPr>
    </w:p>
    <w:p w:rsidR="004665D7" w:rsidRDefault="004665D7">
      <w:pPr>
        <w:spacing w:before="2" w:line="200" w:lineRule="exact"/>
      </w:pPr>
    </w:p>
    <w:p w:rsidR="004665D7" w:rsidRDefault="00E71633">
      <w:pPr>
        <w:spacing w:before="30"/>
        <w:ind w:left="8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3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err_op2</w:t>
            </w:r>
          </w:p>
          <w:p w:rsidR="004665D7" w:rsidRDefault="00E71633">
            <w:pPr>
              <w:spacing w:before="21"/>
              <w:ind w:left="3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_calib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3" w:right="22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err_op2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3" w:right="22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err_op2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_uv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err_oc_</w:t>
            </w:r>
          </w:p>
          <w:p w:rsidR="004665D7" w:rsidRDefault="00E71633">
            <w:pPr>
              <w:spacing w:before="21"/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5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err_op1</w:t>
            </w:r>
          </w:p>
          <w:p w:rsidR="004665D7" w:rsidRDefault="00E71633">
            <w:pPr>
              <w:spacing w:before="21"/>
              <w:ind w:left="3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_calib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3" w:right="22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err_op1</w:t>
            </w:r>
          </w:p>
          <w:p w:rsidR="004665D7" w:rsidRDefault="00E71633">
            <w:pPr>
              <w:spacing w:before="21"/>
              <w:ind w:left="404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3" w:right="22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err_op1</w:t>
            </w:r>
          </w:p>
          <w:p w:rsidR="004665D7" w:rsidRDefault="00E71633">
            <w:pPr>
              <w:spacing w:before="21"/>
              <w:ind w:left="403" w:right="4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_uv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/>
              <w:ind w:left="227" w:right="22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err_oc_</w:t>
            </w:r>
          </w:p>
          <w:p w:rsidR="004665D7" w:rsidRDefault="00E71633">
            <w:pPr>
              <w:spacing w:before="21"/>
              <w:ind w:left="398" w:right="39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op1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E71633">
      <w:pPr>
        <w:spacing w:before="33"/>
        <w:ind w:left="800" w:right="-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E71633">
      <w:pPr>
        <w:spacing w:before="33"/>
        <w:rPr>
          <w:rFonts w:ascii="Arial" w:eastAsia="Arial" w:hAnsi="Arial" w:cs="Arial"/>
          <w:sz w:val="19"/>
          <w:szCs w:val="19"/>
        </w:rPr>
        <w:sectPr w:rsidR="004665D7">
          <w:type w:val="continuous"/>
          <w:pgSz w:w="11900" w:h="16840"/>
          <w:pgMar w:top="1460" w:right="840" w:bottom="280" w:left="860" w:header="720" w:footer="720" w:gutter="0"/>
          <w:cols w:num="2" w:space="720" w:equalWidth="0">
            <w:col w:w="5784" w:space="1041"/>
            <w:col w:w="3375"/>
          </w:cols>
        </w:sectPr>
      </w:pPr>
      <w:r>
        <w:br w:type="column"/>
      </w:r>
      <w:r>
        <w:rPr>
          <w:rFonts w:ascii="Arial" w:eastAsia="Arial" w:hAnsi="Arial" w:cs="Arial"/>
          <w:sz w:val="19"/>
          <w:szCs w:val="19"/>
        </w:rPr>
        <w:lastRenderedPageBreak/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rc                 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rc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_calib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Failed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ov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Amplifier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rPr>
                <w:rFonts w:ascii="Arial" w:eastAsia="Arial" w:hAnsi="Arial" w:cs="Arial"/>
                <w:b/>
                <w:spacing w:val="1"/>
              </w:rPr>
              <w:t>Su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pl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>B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uv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Amplifier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 S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pl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rv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ta</w:t>
            </w:r>
            <w:r>
              <w:rPr>
                <w:rFonts w:ascii="Arial" w:eastAsia="Arial" w:hAnsi="Arial" w:cs="Arial"/>
                <w:b/>
              </w:rPr>
              <w:t>ge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oc_o</w:t>
            </w:r>
            <w:r>
              <w:rPr>
                <w:rFonts w:ascii="Arial" w:eastAsia="Arial" w:hAnsi="Arial" w:cs="Arial"/>
              </w:rPr>
              <w:t>p2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_calib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ense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Amplifi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Calibration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Failed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ov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nd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VR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Bu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ppl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</w:rPr>
              <w:t>erv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ge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op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_</w:t>
            </w:r>
            <w:r>
              <w:rPr>
                <w:rFonts w:ascii="Arial" w:eastAsia="Arial" w:hAnsi="Arial" w:cs="Arial"/>
              </w:rPr>
              <w:t>uv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 a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VR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Bu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Suppl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Und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rvol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age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6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860" w:header="670" w:footer="679" w:gutter="0"/>
          <w:cols w:num="2" w:space="720" w:equalWidth="0">
            <w:col w:w="164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oc_o</w:t>
            </w:r>
            <w:r>
              <w:rPr>
                <w:rFonts w:ascii="Arial" w:eastAsia="Arial" w:hAnsi="Arial" w:cs="Arial"/>
              </w:rPr>
              <w:t>p1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ns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Amplifie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rPr>
                <w:rFonts w:ascii="Arial" w:eastAsia="Arial" w:hAnsi="Arial" w:cs="Arial"/>
                <w:b/>
                <w:spacing w:val="1"/>
              </w:rPr>
              <w:t>Ove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cur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ent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6" w:line="160" w:lineRule="exact"/>
        <w:rPr>
          <w:sz w:val="16"/>
          <w:szCs w:val="16"/>
        </w:rPr>
      </w:pPr>
    </w:p>
    <w:p w:rsidR="004665D7" w:rsidRDefault="00E71633">
      <w:pPr>
        <w:spacing w:before="34"/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Digit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Output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Pin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Errors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3"/>
        <w:gridCol w:w="3481"/>
        <w:gridCol w:w="1409"/>
      </w:tblGrid>
      <w:tr w:rsidR="004665D7">
        <w:trPr>
          <w:trHeight w:hRule="exact" w:val="355"/>
        </w:trPr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Err_outp</w:t>
            </w:r>
          </w:p>
        </w:tc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Digit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Output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Errors</w:t>
            </w:r>
          </w:p>
        </w:tc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pacing w:before="2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205"/>
        <w:gridCol w:w="1205"/>
        <w:gridCol w:w="1205"/>
        <w:gridCol w:w="1205"/>
        <w:gridCol w:w="1205"/>
        <w:gridCol w:w="1205"/>
        <w:gridCol w:w="1205"/>
      </w:tblGrid>
      <w:tr w:rsidR="004665D7">
        <w:trPr>
          <w:trHeight w:hRule="exact" w:val="310"/>
        </w:trPr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0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5D7" w:rsidRDefault="00E71633">
            <w:pPr>
              <w:spacing w:before="70"/>
              <w:ind w:left="513" w:right="5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0</w:t>
            </w:r>
          </w:p>
        </w:tc>
      </w:tr>
      <w:tr w:rsidR="004665D7">
        <w:trPr>
          <w:trHeight w:hRule="exact" w:val="5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665D7" w:rsidRDefault="004665D7">
            <w:pPr>
              <w:spacing w:before="8" w:line="160" w:lineRule="exact"/>
              <w:rPr>
                <w:sz w:val="16"/>
                <w:szCs w:val="16"/>
              </w:rPr>
            </w:pPr>
          </w:p>
          <w:p w:rsidR="004665D7" w:rsidRDefault="00E71633">
            <w:pPr>
              <w:ind w:left="393" w:right="39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Res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41" w:right="209" w:firstLine="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err_out p_PFB3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41" w:right="209" w:firstLine="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err_out p_PFB2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41" w:right="209" w:firstLine="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err_out p_PFB1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280" w:right="247" w:firstLine="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err_out p_miso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D7" w:rsidRDefault="00E71633">
            <w:pPr>
              <w:spacing w:before="56" w:line="263" w:lineRule="auto"/>
              <w:ind w:left="312" w:right="252" w:hanging="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err_out p_errn</w:t>
            </w:r>
          </w:p>
        </w:tc>
      </w:tr>
      <w:tr w:rsidR="004665D7">
        <w:trPr>
          <w:trHeight w:hRule="exact" w:val="350"/>
        </w:trPr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4665D7"/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5D7" w:rsidRDefault="00E71633">
            <w:pPr>
              <w:spacing w:before="23"/>
              <w:ind w:left="486" w:right="48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rc</w:t>
            </w:r>
          </w:p>
        </w:tc>
      </w:tr>
    </w:tbl>
    <w:p w:rsidR="004665D7" w:rsidRDefault="004665D7">
      <w:pPr>
        <w:spacing w:before="4" w:line="160" w:lineRule="exact"/>
        <w:rPr>
          <w:sz w:val="16"/>
          <w:szCs w:val="16"/>
        </w:rPr>
      </w:pP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7</w:t>
            </w:r>
            <w:r>
              <w:rPr>
                <w:rFonts w:ascii="Arial" w:eastAsia="Arial" w:hAnsi="Arial" w:cs="Arial"/>
              </w:rPr>
              <w:t>:5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4665D7"/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outp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PFB</w:t>
            </w:r>
          </w:p>
          <w:p w:rsidR="004665D7" w:rsidRDefault="00E71633">
            <w:pPr>
              <w:spacing w:before="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PFB3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Shorted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outp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PFB</w:t>
            </w:r>
          </w:p>
          <w:p w:rsidR="004665D7" w:rsidRDefault="00E71633">
            <w:pPr>
              <w:spacing w:before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PFB2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Shorted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outp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PFB</w:t>
            </w:r>
          </w:p>
          <w:p w:rsidR="004665D7" w:rsidRDefault="00E71633">
            <w:pPr>
              <w:spacing w:before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PFB1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Shorted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1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outp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miso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1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MISO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Shorted</w:t>
            </w:r>
          </w:p>
          <w:p w:rsidR="004665D7" w:rsidRDefault="00E71633">
            <w:pPr>
              <w:spacing w:before="29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6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  <w:tr w:rsidR="004665D7">
        <w:trPr>
          <w:trHeight w:hRule="exact" w:val="85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outp</w:t>
            </w:r>
            <w:r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rc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ERR_N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Pin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Shorted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set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         </w:t>
            </w:r>
            <w:r>
              <w:rPr>
                <w:rFonts w:ascii="Arial" w:eastAsia="Arial" w:hAnsi="Arial" w:cs="Arial"/>
                <w:spacing w:val="2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3"/>
              </w:rPr>
              <w:t>r</w:t>
            </w:r>
            <w:r>
              <w:rPr>
                <w:rFonts w:ascii="Arial" w:eastAsia="Arial" w:hAnsi="Arial" w:cs="Arial"/>
                <w:position w:val="3"/>
              </w:rPr>
              <w:t>r</w:t>
            </w:r>
            <w:r>
              <w:rPr>
                <w:rFonts w:ascii="Arial" w:eastAsia="Arial" w:hAnsi="Arial" w:cs="Arial"/>
                <w:spacing w:val="1"/>
                <w:position w:val="3"/>
              </w:rPr>
              <w:t>o</w:t>
            </w:r>
            <w:r>
              <w:rPr>
                <w:rFonts w:ascii="Arial" w:eastAsia="Arial" w:hAnsi="Arial" w:cs="Arial"/>
                <w:position w:val="3"/>
              </w:rPr>
              <w:t>r</w:t>
            </w:r>
          </w:p>
        </w:tc>
      </w:tr>
    </w:tbl>
    <w:p w:rsidR="004665D7" w:rsidRDefault="004665D7">
      <w:pPr>
        <w:spacing w:before="18" w:line="200" w:lineRule="exact"/>
      </w:pPr>
    </w:p>
    <w:p w:rsidR="004665D7" w:rsidRDefault="00E71633">
      <w:pPr>
        <w:ind w:left="1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Low-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id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Ou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pu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ag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Temp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ure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6"/>
        <w:gridCol w:w="2848"/>
        <w:gridCol w:w="1409"/>
      </w:tblGrid>
      <w:tr w:rsidR="004665D7">
        <w:trPr>
          <w:trHeight w:hRule="exact" w:val="355"/>
        </w:trPr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mp_ls1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right="2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Offset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74"/>
              <w:ind w:lef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Reset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Value</w:t>
            </w:r>
          </w:p>
        </w:tc>
      </w:tr>
      <w:tr w:rsidR="004665D7">
        <w:trPr>
          <w:trHeight w:hRule="exact" w:val="392"/>
        </w:trPr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Low-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pu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Temp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ure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348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4665D7" w:rsidRDefault="00E71633">
            <w:pPr>
              <w:spacing w:before="29"/>
              <w:ind w:right="41"/>
              <w:jc w:val="right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w w:val="104"/>
                <w:position w:val="-5"/>
                <w:sz w:val="13"/>
                <w:szCs w:val="13"/>
              </w:rPr>
              <w:t>H</w:t>
            </w:r>
          </w:p>
        </w:tc>
      </w:tr>
    </w:tbl>
    <w:p w:rsidR="004665D7" w:rsidRDefault="004665D7">
      <w:pPr>
        <w:sectPr w:rsidR="004665D7">
          <w:type w:val="continuous"/>
          <w:pgSz w:w="11900" w:h="16840"/>
          <w:pgMar w:top="1460" w:right="840" w:bottom="280" w:left="860" w:header="720" w:footer="720" w:gutter="0"/>
          <w:cols w:space="720"/>
        </w:sectPr>
      </w:pPr>
    </w:p>
    <w:p w:rsidR="004665D7" w:rsidRDefault="004665D7">
      <w:pPr>
        <w:spacing w:before="4" w:line="160" w:lineRule="exact"/>
        <w:rPr>
          <w:sz w:val="17"/>
          <w:szCs w:val="17"/>
        </w:rPr>
      </w:pPr>
    </w:p>
    <w:p w:rsidR="004665D7" w:rsidRDefault="00E71633">
      <w:pPr>
        <w:spacing w:line="220" w:lineRule="exact"/>
        <w:ind w:left="1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CONFI</w:t>
      </w:r>
      <w:r>
        <w:rPr>
          <w:rFonts w:ascii="Arial" w:eastAsia="Arial" w:hAnsi="Arial" w:cs="Arial"/>
          <w:b/>
          <w:spacing w:val="1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ENTIAL</w:t>
      </w:r>
    </w:p>
    <w:p w:rsidR="004665D7" w:rsidRDefault="00E71633">
      <w:pPr>
        <w:spacing w:before="5" w:line="160" w:lineRule="exact"/>
        <w:rPr>
          <w:sz w:val="17"/>
          <w:szCs w:val="17"/>
        </w:rPr>
      </w:pPr>
      <w:r>
        <w:br w:type="column"/>
      </w:r>
    </w:p>
    <w:p w:rsidR="004665D7" w:rsidRDefault="00E71633">
      <w:pPr>
        <w:spacing w:line="220" w:lineRule="exact"/>
        <w:rPr>
          <w:rFonts w:ascii="Arial" w:eastAsia="Arial" w:hAnsi="Arial" w:cs="Arial"/>
        </w:rPr>
        <w:sectPr w:rsidR="004665D7">
          <w:pgSz w:w="11900" w:h="16840"/>
          <w:pgMar w:top="1460" w:right="840" w:bottom="280" w:left="900" w:header="670" w:footer="679" w:gutter="0"/>
          <w:cols w:num="2" w:space="720" w:equalWidth="0">
            <w:col w:w="1608" w:space="6334"/>
            <w:col w:w="2218"/>
          </w:cols>
        </w:sectPr>
      </w:pP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g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er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1"/>
          <w:position w:val="-1"/>
        </w:rPr>
        <w:t>ec</w:t>
      </w:r>
      <w:r>
        <w:rPr>
          <w:rFonts w:ascii="Arial" w:eastAsia="Arial" w:hAnsi="Arial" w:cs="Arial"/>
          <w:b/>
          <w:position w:val="-1"/>
        </w:rPr>
        <w:t>if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1"/>
          <w:position w:val="-1"/>
        </w:rPr>
        <w:t>i</w:t>
      </w:r>
      <w:r>
        <w:rPr>
          <w:rFonts w:ascii="Arial" w:eastAsia="Arial" w:hAnsi="Arial" w:cs="Arial"/>
          <w:b/>
          <w:position w:val="-1"/>
        </w:rPr>
        <w:t>on</w:t>
      </w:r>
    </w:p>
    <w:p w:rsidR="004665D7" w:rsidRDefault="004665D7">
      <w:pPr>
        <w:spacing w:line="200" w:lineRule="exact"/>
      </w:pPr>
    </w:p>
    <w:p w:rsidR="004665D7" w:rsidRDefault="004665D7">
      <w:pPr>
        <w:spacing w:line="200" w:lineRule="exact"/>
      </w:pPr>
    </w:p>
    <w:p w:rsidR="004665D7" w:rsidRDefault="004665D7">
      <w:pPr>
        <w:spacing w:before="7" w:line="260" w:lineRule="exact"/>
        <w:rPr>
          <w:sz w:val="26"/>
          <w:szCs w:val="26"/>
        </w:rPr>
      </w:pPr>
    </w:p>
    <w:p w:rsidR="004665D7" w:rsidRDefault="00E71633">
      <w:pPr>
        <w:spacing w:before="30"/>
        <w:ind w:left="78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7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6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5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4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2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                   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665D7" w:rsidRDefault="004665D7">
      <w:pPr>
        <w:spacing w:before="8" w:line="140" w:lineRule="exact"/>
        <w:rPr>
          <w:sz w:val="15"/>
          <w:szCs w:val="15"/>
        </w:rPr>
      </w:pPr>
    </w:p>
    <w:p w:rsidR="004665D7" w:rsidRDefault="009A62A5">
      <w:pPr>
        <w:spacing w:before="30" w:line="490" w:lineRule="auto"/>
        <w:ind w:left="4644" w:right="4685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537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1781175</wp:posOffset>
                </wp:positionV>
                <wp:extent cx="6135370" cy="382270"/>
                <wp:effectExtent l="5715" t="9525" r="2540" b="8255"/>
                <wp:wrapNone/>
                <wp:docPr id="1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82270"/>
                          <a:chOff x="1134" y="2805"/>
                          <a:chExt cx="9662" cy="602"/>
                        </a:xfrm>
                      </wpg:grpSpPr>
                      <wpg:grpSp>
                        <wpg:cNvPr id="165" name="Group 3"/>
                        <wpg:cNvGrpSpPr>
                          <a:grpSpLocks/>
                        </wpg:cNvGrpSpPr>
                        <wpg:grpSpPr bwMode="auto">
                          <a:xfrm>
                            <a:off x="1140" y="2810"/>
                            <a:ext cx="9651" cy="0"/>
                            <a:chOff x="1140" y="2810"/>
                            <a:chExt cx="9651" cy="0"/>
                          </a:xfrm>
                        </wpg:grpSpPr>
                        <wps:wsp>
                          <wps:cNvPr id="166" name="Freeform 38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0790 1140"/>
                                <a:gd name="T1" fmla="*/ T0 w 9651"/>
                                <a:gd name="T2" fmla="+- 0 114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96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37"/>
                          <wps:cNvSpPr>
                            <a:spLocks/>
                          </wps:cNvSpPr>
                          <wps:spPr bwMode="auto">
                            <a:xfrm>
                              <a:off x="1140" y="2810"/>
                              <a:ext cx="9651" cy="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51"/>
                                <a:gd name="T2" fmla="+- 0 10790 1140"/>
                                <a:gd name="T3" fmla="*/ T2 w 9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1">
                                  <a:moveTo>
                                    <a:pt x="0" y="0"/>
                                  </a:moveTo>
                                  <a:lnTo>
                                    <a:pt x="9650" y="0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8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344" y="2810"/>
                              <a:ext cx="0" cy="73"/>
                              <a:chOff x="2344" y="2810"/>
                              <a:chExt cx="0" cy="73"/>
                            </a:xfrm>
                          </wpg:grpSpPr>
                          <wps:wsp>
                            <wps:cNvPr id="169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44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0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9" y="2810"/>
                                <a:ext cx="0" cy="73"/>
                                <a:chOff x="3549" y="2810"/>
                                <a:chExt cx="0" cy="73"/>
                              </a:xfrm>
                            </wpg:grpSpPr>
                            <wps:wsp>
                              <wps:cNvPr id="17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9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4" y="2810"/>
                                  <a:ext cx="0" cy="73"/>
                                  <a:chOff x="4754" y="2810"/>
                                  <a:chExt cx="0" cy="73"/>
                                </a:xfrm>
                              </wpg:grpSpPr>
                              <wps:wsp>
                                <wps:cNvPr id="173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4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4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59" y="2810"/>
                                    <a:ext cx="0" cy="73"/>
                                    <a:chOff x="5959" y="2810"/>
                                    <a:chExt cx="0" cy="73"/>
                                  </a:xfrm>
                                </wpg:grpSpPr>
                                <wps:wsp>
                                  <wps:cNvPr id="175" name="Freef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59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76" name="Group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64" y="2810"/>
                                      <a:ext cx="0" cy="73"/>
                                      <a:chOff x="7164" y="2810"/>
                                      <a:chExt cx="0" cy="73"/>
                                    </a:xfrm>
                                  </wpg:grpSpPr>
                                  <wps:wsp>
                                    <wps:cNvPr id="177" name="Freeform 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64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78" name="Group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369" y="2810"/>
                                        <a:ext cx="0" cy="73"/>
                                        <a:chOff x="8369" y="2810"/>
                                        <a:chExt cx="0" cy="73"/>
                                      </a:xfrm>
                                    </wpg:grpSpPr>
                                    <wps:wsp>
                                      <wps:cNvPr id="179" name="Freeform 3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369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80" name="Group 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574" y="2810"/>
                                          <a:ext cx="0" cy="73"/>
                                          <a:chOff x="9574" y="2810"/>
                                          <a:chExt cx="0" cy="73"/>
                                        </a:xfrm>
                                      </wpg:grpSpPr>
                                      <wps:wsp>
                                        <wps:cNvPr id="181" name="Freeform 3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574" y="2810"/>
                                            <a:ext cx="0" cy="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810 2810"/>
                                              <a:gd name="T1" fmla="*/ 2810 h 73"/>
                                              <a:gd name="T2" fmla="+- 0 2883 2810"/>
                                              <a:gd name="T3" fmla="*/ 2883 h 7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7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7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2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40" y="3401"/>
                                            <a:ext cx="9651" cy="0"/>
                                            <a:chOff x="1140" y="3401"/>
                                            <a:chExt cx="9651" cy="0"/>
                                          </a:xfrm>
                                        </wpg:grpSpPr>
                                        <wps:wsp>
                                          <wps:cNvPr id="183" name="Freeform 2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90 1140"/>
                                                <a:gd name="T1" fmla="*/ T0 w 9651"/>
                                                <a:gd name="T2" fmla="+- 0 114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9650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84" name="Freeform 2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40" y="3401"/>
                                              <a:ext cx="965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140 1140"/>
                                                <a:gd name="T1" fmla="*/ T0 w 9651"/>
                                                <a:gd name="T2" fmla="+- 0 10790 1140"/>
                                                <a:gd name="T3" fmla="*/ T2 w 965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65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5" name="Group 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344" y="3328"/>
                                              <a:ext cx="0" cy="73"/>
                                              <a:chOff x="2344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186" name="Freeform 2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344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87" name="Group 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49" y="3328"/>
                                                <a:ext cx="0" cy="73"/>
                                                <a:chOff x="3549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188" name="Freeform 2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49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89" name="Group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754" y="3328"/>
                                                  <a:ext cx="0" cy="73"/>
                                                  <a:chOff x="4754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190" name="Freeform 2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754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91" name="Group 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  <a:chOff x="5959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192" name="Freeform 2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959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93" name="Group 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  <a:chOff x="7164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194" name="Freeform 2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64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95" name="Group 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  <a:chOff x="8369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196" name="Freeform 2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369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97" name="Group 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  <a:chOff x="9574" y="3328"/>
                                                          <a:chExt cx="0" cy="73"/>
                                                        </a:xfrm>
                                                      </wpg:grpSpPr>
                                                      <wps:wsp>
                                                        <wps:cNvPr id="198" name="Freeform 2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574" y="3328"/>
                                                            <a:ext cx="0" cy="7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401 3328"/>
                                                              <a:gd name="T1" fmla="*/ 3401 h 73"/>
                                                              <a:gd name="T2" fmla="+- 0 3328 3328"/>
                                                              <a:gd name="T3" fmla="*/ 3328 h 7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73">
                                                                <a:moveTo>
                                                                  <a:pt x="0" y="73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99" name="Group 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779" y="2810"/>
                                                            <a:ext cx="0" cy="590"/>
                                                            <a:chOff x="10779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00" name="Freeform 2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779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7pt;margin-top:140.25pt;width:483.1pt;height:30.1pt;z-index:-7943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">
                <v:group id="Group 3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38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YLsQA&#10;AADcAAAADwAAAGRycy9kb3ducmV2LnhtbERPO2vDMBDeA/0P4grdErkuNokTxZRCS4cMzWOIt8O6&#10;2qbWyUhqYv/7KlDIdh/f8zblaHpxIec7ywqeFwkI4trqjhsFp+P7fAnCB2SNvWVSMJGHcvsw22Ch&#10;7ZX3dDmERsQQ9gUqaEMYCil93ZJBv7ADceS+rTMYInSN1A6vMdz0Mk2SXBrsODa0ONBbS/XP4dco&#10;sC+NXK6qtHLTx/kYdkn1VWeZUk+P4+saRKAx3MX/7k8d5+c53J6JF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DmC7EAAAA3AAAAA8AAAAAAAAAAAAAAAAAmAIAAGRycy9k&#10;b3ducmV2LnhtbFBLBQYAAAAABAAEAPUAAACJAwAAAAA=&#10;" path="m9650,l,e" filled="f" strokeweight=".19686mm">
                    <v:path arrowok="t" o:connecttype="custom" o:connectlocs="9650,0;0,0" o:connectangles="0,0"/>
                  </v:shape>
                  <v:shape id="Freeform 37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9tcIA&#10;AADcAAAADwAAAGRycy9kb3ducmV2LnhtbERPS4vCMBC+L/gfwgjeNF1FV6tRlgXFgwcfe7C3oRnb&#10;ss2kJFHrvzeCsLf5+J6zWLWmFjdyvrKs4HOQgCDOra64UPB7WvenIHxA1lhbJgUP8rBadj4WmGp7&#10;5wPdjqEQMYR9igrKEJpUSp+XZNAPbEMcuYt1BkOErpDa4T2Gm1oOk2QiDVYcG0ps6Kek/O94NQrs&#10;qJDTWTbM3GNzPoVdku3z8VipXrf9noMI1IZ/8du91XH+5Atez8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z21wgAAANwAAAAPAAAAAAAAAAAAAAAAAJgCAABkcnMvZG93&#10;bnJldi54bWxQSwUGAAAAAAQABAD1AAAAhwMAAAAA&#10;" path="m,l9650,e" filled="f" strokeweight=".19686mm">
                    <v:path arrowok="t" o:connecttype="custom" o:connectlocs="0,0;9650,0" o:connectangles="0,0"/>
                  </v:shape>
                  <v:group id="Group 4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shape id="Freeform 36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DtsIA&#10;AADcAAAADwAAAGRycy9kb3ducmV2LnhtbERPTYvCMBC9C/6HMMLeNNWD2q6xiKB4XVeRvY3N2JY2&#10;k9pErf76zcKCt3m8z1mknanFnVpXWlYwHkUgiDOrS84VHL43wzkI55E11pZJwZMcpMt+b4GJtg/+&#10;ovve5yKEsEtQQeF9k0jpsoIMupFtiAN3sa1BH2CbS93iI4SbWk6iaCoNlhwaCmxoXVBW7W9Gwc/s&#10;lI+vk/h85tfc62e8PW6qrVIfg271CcJT59/if/dOh/nTGP6eC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IO2wgAAANwAAAAPAAAAAAAAAAAAAAAAAJgCAABkcnMvZG93&#10;bnJldi54bWxQSwUGAAAAAAQABAD1AAAAhwMAAAAA&#10;" path="m,l,73e" filled="f" strokeweight=".19686mm">
                      <v:path arrowok="t" o:connecttype="custom" o:connectlocs="0,2810;0,2883" o:connectangles="0,0"/>
                    </v:shape>
                    <v:group id="Group 5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shape id="Freeform 35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ZbcMA&#10;AADcAAAADwAAAGRycy9kb3ducmV2LnhtbERPTWvCQBC9F/wPywi96SYeqqZupAiGXhstpbcxO01C&#10;srMxu01if71bKPQ2j/c5u/1kWjFQ72rLCuJlBIK4sLrmUsH5dFxsQDiPrLG1TApu5GCfzh52mGg7&#10;8hsNuS9FCGGXoILK+y6R0hUVGXRL2xEH7sv2Bn2AfSl1j2MIN61cRdGTNFhzaKiwo0NFRZN/GwWf&#10;648yvq62lwv/bLy+bbP3Y5Mp9TifXp5BeJr8v/jP/arD/HUMv8+EC2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8ZbcMAAADcAAAADwAAAAAAAAAAAAAAAACYAgAAZHJzL2Rv&#10;d25yZXYueG1sUEsFBgAAAAAEAAQA9QAAAIgDAAAAAA==&#10;" path="m,l,73e" filled="f" strokeweight=".19686mm">
                        <v:path arrowok="t" o:connecttype="custom" o:connectlocs="0,2810;0,2883" o:connectangles="0,0"/>
                      </v:shape>
                      <v:group id="Group 6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shape id="Freeform 34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igcEA&#10;AADcAAAADwAAAGRycy9kb3ducmV2LnhtbERPy6rCMBDdC/5DGOHuNNULPqpRRFDu1hfibmzGtthM&#10;apOr1a83guBuDuc5k1ltCnGjyuWWFXQ7EQjixOqcUwW77bI9BOE8ssbCMil4kIPZtNmYYKztndd0&#10;2/hUhBB2MSrIvC9jKV2SkUHXsSVx4M62MugDrFKpK7yHcFPIXhT1pcGcQ0OGJS0ySi6bf6PgODik&#10;3WtvdDrxc+j1Y7TaLy8rpX5a9XwMwlPtv+KP+0+H+YNfeD8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xIoHBAAAA3AAAAA8AAAAAAAAAAAAAAAAAmAIAAGRycy9kb3du&#10;cmV2LnhtbFBLBQYAAAAABAAEAPUAAACGAwAAAAA=&#10;" path="m,l,73e" filled="f" strokeweight=".19686mm">
                          <v:path arrowok="t" o:connecttype="custom" o:connectlocs="0,2810;0,2883" o:connectangles="0,0"/>
                        </v:shape>
                        <v:group id="Group 7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<v:shape id="Freeform 33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QfbsEA&#10;AADcAAAADwAAAGRycy9kb3ducmV2LnhtbERPy6rCMBDdC/5DGOHuNFW4PqpRRFDu1hfibmzGtthM&#10;apOr1a83guBuDuc5k1ltCnGjyuWWFXQ7EQjixOqcUwW77bI9BOE8ssbCMil4kIPZtNmYYKztndd0&#10;2/hUhBB2MSrIvC9jKV2SkUHXsSVx4M62MugDrFKpK7yHcFPIXhT1pcGcQ0OGJS0ySi6bf6PgODik&#10;3WtvdDrxc+j1Y7TaLy8rpX5a9XwMwlPtv+KP+0+H+YNfeD8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H27BAAAA3AAAAA8AAAAAAAAAAAAAAAAAmAIAAGRycy9kb3du&#10;cmV2LnhtbFBLBQYAAAAABAAEAPUAAACGAwAAAAA=&#10;" path="m,l,73e" filled="f" strokeweight=".19686mm">
                            <v:path arrowok="t" o:connecttype="custom" o:connectlocs="0,2810;0,2883" o:connectangles="0,0"/>
                          </v:shape>
                          <v:group id="Group 8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<v:shape id="Freeform 32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kgsMA&#10;AADcAAAADwAAAGRycy9kb3ducmV2LnhtbERPTWvCQBC9F/wPywi96cYcGk3dSBEivVYtpbcxO01C&#10;srMxuzVJf71bKPQ2j/c5291oWnGj3tWWFayWEQjiwuqaSwXnU75Yg3AeWWNrmRRM5GCXzR62mGo7&#10;8Bvdjr4UIYRdigoq77tUSldUZNAtbUccuC/bG/QB9qXUPQ4h3LQyjqInabDm0FBhR/uKiub4bRR8&#10;Jh/l6hpvLhf+WXs9bQ7veXNQ6nE+vjyD8DT6f/Gf+1WH+UkCv8+EC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kgsMAAADcAAAADwAAAAAAAAAAAAAAAACYAgAAZHJzL2Rv&#10;d25yZXYueG1sUEsFBgAAAAAEAAQA9QAAAIgDAAAAAA==&#10;" path="m,l,73e" filled="f" strokeweight=".19686mm">
                              <v:path arrowok="t" o:connecttype="custom" o:connectlocs="0,2810;0,2883" o:connectangles="0,0"/>
                            </v:shape>
                            <v:group id="Group 9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<v:shape id="Freeform 31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Va8IA&#10;AADcAAAADwAAAGRycy9kb3ducmV2LnhtbERPS2vCQBC+C/6HZYTemo0emkddRQSlV21FeptkxySY&#10;nY3ZrUZ/fbdQ8DYf33Pmy8G04kq9aywrmEYxCOLS6oYrBV+fm9cUhPPIGlvLpOBODpaL8WiOubY3&#10;3tF17ysRQtjlqKD2vsuldGVNBl1kO+LAnWxv0AfYV1L3eAvhppWzOH6TBhsODTV2tK6pPO9/jILv&#10;5FhNL7OsKPiRen3PtofNeavUy2RYvYPwNPin+N/9ocP8JIO/Z8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mRVrwgAAANwAAAAPAAAAAAAAAAAAAAAAAJgCAABkcnMvZG93&#10;bnJldi54bWxQSwUGAAAAAAQABAD1AAAAhwMAAAAA&#10;" path="m,l,73e" filled="f" strokeweight=".19686mm">
                                <v:path arrowok="t" o:connecttype="custom" o:connectlocs="0,2810;0,2883" o:connectangles="0,0"/>
                              </v:shape>
                              <v:group id="Group 10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<v:shape id="Freeform 30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pSsEA&#10;AADcAAAADwAAAGRycy9kb3ducmV2LnhtbERPTYvCMBC9C/sfwgjeNK2Hta1GkQVlr7rKsrexGdti&#10;M6lN1Oqv3wiCt3m8z5ktOlOLK7WusqwgHkUgiHOrKy4U7H5WwwSE88gaa8uk4E4OFvOP3gwzbW+8&#10;oevWFyKEsMtQQel9k0np8pIMupFtiAN3tK1BH2BbSN3iLYSbWo6j6FMarDg0lNjQV0n5aXsxCv4m&#10;v0V8HqeHAz8Sr+/per86rZUa9LvlFISnzr/FL/e3DvOTGJ7Ph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6aUrBAAAA3AAAAA8AAAAAAAAAAAAAAAAAmAIAAGRycy9kb3du&#10;cmV2LnhtbFBLBQYAAAAABAAEAPUAAACGAwAAAAA=&#10;" path="m,l,73e" filled="f" strokeweight=".19686mm">
                                  <v:path arrowok="t" o:connecttype="custom" o:connectlocs="0,2810;0,2883" o:connectangles="0,0"/>
                                </v:shape>
                                <v:group id="Group 11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      <v:shape id="Freeform 29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dTMIA&#10;AADcAAAADwAAAGRycy9kb3ducmV2LnhtbERPTYvCMBC9L/gfwgje1lTFpVajiKB48ODqHra3oRnb&#10;YjMpSdT6742wsLd5vM9ZrDrTiDs5X1tWMBomIIgLq2suFfyct58pCB+QNTaWScGTPKyWvY8FZto+&#10;+Jvup1CKGMI+QwVVCG0mpS8qMuiHtiWO3MU6gyFCV0rt8BHDTSPHSfIlDdYcGypsaVNRcT3djAI7&#10;KWU6y8e5e+5+z+GQ5MdiOlVq0O/WcxCBuvAv/nPvdZyfTuD9TLx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N1MwgAAANwAAAAPAAAAAAAAAAAAAAAAAJgCAABkcnMvZG93&#10;bnJldi54bWxQSwUGAAAAAAQABAD1AAAAhwMAAAAA&#10;" path="m9650,l,e" filled="f" strokeweight=".19686mm">
                                    <v:path arrowok="t" o:connecttype="custom" o:connectlocs="9650,0;0,0" o:connectangles="0,0"/>
                                  </v:shape>
                                  <v:shape id="Freeform 28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FOMMA&#10;AADcAAAADwAAAGRycy9kb3ducmV2LnhtbERPTWvCQBC9C/0PyxR6001tlRhdpRRaevCg0YO5Ddkx&#10;CWZnw+5W4793BcHbPN7nLFa9acWZnG8sK3gfJSCIS6sbrhTsdz/DFIQPyBpby6TgSh5Wy5fBAjNt&#10;L7ylcx4qEUPYZ6igDqHLpPRlTQb9yHbEkTtaZzBE6CqpHV5iuGnlOEmm0mDDsaHGjr5rKk/5v1Fg&#10;PyqZzopx4a6/h11YJ8WmnEyUenvtv+YgAvXhKX64/3Scn37C/Zl4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FFOMMAAADcAAAADwAAAAAAAAAAAAAAAACYAgAAZHJzL2Rv&#10;d25yZXYueG1sUEsFBgAAAAAEAAQA9QAAAIgDAAAAAA==&#10;" path="m,l9650,e" filled="f" strokeweight=".19686mm">
                                    <v:path arrowok="t" o:connecttype="custom" o:connectlocs="0,0;9650,0" o:connectangles="0,0"/>
                                  </v:shape>
                                  <v:group id="Group 12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<v:shape id="Freeform 27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xPsMA&#10;AADcAAAADwAAAGRycy9kb3ducmV2LnhtbERPTWvCQBC9C/0PyxS86cYcbEzdSBEivWotpbcxO01C&#10;srMxu01if323UPA2j/c5291kWjFQ72rLClbLCARxYXXNpYLzW75IQDiPrLG1TApu5GCXPcy2mGo7&#10;8pGGky9FCGGXooLK+y6V0hUVGXRL2xEH7sv2Bn2AfSl1j2MIN62Mo2gtDdYcGirsaF9R0Zy+jYLP&#10;p49ydY03lwv/JF7fNof3vDkoNX+cXp5BeJr8XfzvftVhfrKGv2fC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PxPsMAAADcAAAADwAAAAAAAAAAAAAAAACYAgAAZHJzL2Rv&#10;d25yZXYueG1sUEsFBgAAAAAEAAQA9QAAAIgDAAAAAA==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13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      <v:shape id="Freeform 26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A18QA&#10;AADcAAAADwAAAGRycy9kb3ducmV2LnhtbESPQW/CMAyF75P4D5GRuI0UDlAKASEk0K6DTRM305i2&#10;onFKk0HZr8cHpN1svef3Pi9WnavVjdpQeTYwGiagiHNvKy4MfB227ymoEJEt1p7JwIMCrJa9twVm&#10;1t/5k277WCgJ4ZChgTLGJtM65CU5DEPfEIt29q3DKGtbaNviXcJdrcdJMtEOK5aGEhvalJRf9r/O&#10;wHH6U4yu49npxH9ptI/Z7nt72Rkz6HfrOahIXfw3v64/rOCnQivPyAR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AwNfEAAAA3AAAAA8AAAAAAAAAAAAAAAAAmAIAAGRycy9k&#10;b3ducmV2LnhtbFBLBQYAAAAABAAEAPUAAACJAwAAAAA=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14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          <v:shape id="Freeform 25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aDMUA&#10;AADcAAAADwAAAGRycy9kb3ducmV2LnhtbESPQW/CMAyF70j7D5EncYMUDox2pAghgXYdY5p2M41p&#10;qzZOaTIo+/XzYRI3W+/5vc+r9eBadaU+1J4NzKYJKOLC25pLA8eP3WQJKkRki61nMnCnAOv8abTC&#10;zPobv9P1EEslIRwyNFDF2GVah6Iih2HqO2LRzr53GGXtS217vEm4a/U8SRbaYc3SUGFH24qK5vDj&#10;DHy/fJWzyzw9nfh3Ge093X/umr0x4+dh8woq0hAf5v/rNyv4qeDLMzK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1oMxQAAANwAAAAPAAAAAAAAAAAAAAAAAJgCAABkcnMv&#10;ZG93bnJldi54bWxQSwUGAAAAAAQABAD1AAAAigMAAAAA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15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              <v:shape id="Freeform 24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h4MEA&#10;AADcAAAADwAAAGRycy9kb3ducmV2LnhtbERPS4vCMBC+C/sfwgjebGoPru0aRRYUr74Qb2Mz2xab&#10;SW2i1v31ZmHB23x8z5nOO1OLO7WusqxgFMUgiHOrKy4U7HfL4QSE88gaa8uk4EkO5rOP3hQzbR+8&#10;ofvWFyKEsMtQQel9k0np8pIMusg2xIH7sa1BH2BbSN3iI4SbWiZxPJYGKw4NJTb0XVJ+2d6MgtPn&#10;sRhdk/R85t+J1890dVheVkoN+t3iC4Snzr/F/+61DvPTBP6eCR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xYeDBAAAA3AAAAA8AAAAAAAAAAAAAAAAAmAIAAGRycy9kb3du&#10;cmV2LnhtbFBLBQYAAAAABAAEAPUAAACGAwAAAAA=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16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              <v:shape id="Freeform 23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cD8MA&#10;AADcAAAADwAAAGRycy9kb3ducmV2LnhtbERPTWvCQBC9F/wPywjemo0irUndBBGUXmtbxNskO02C&#10;2dmYXTX217tCobd5vM9Z5oNpxYV611hWMI1iEMSl1Q1XCr4+N88LEM4ja2wtk4IbOciz0dMSU22v&#10;/EGXna9ECGGXooLa+y6V0pU1GXSR7YgD92N7gz7AvpK6x2sIN62cxfGLNNhwaKixo3VN5XF3NgoO&#10;r/tqepolRcG/C69vyfZ7c9wqNRkPqzcQngb/L/5zv+swP5nD4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RcD8MAAADcAAAADwAAAAAAAAAAAAAAAACYAgAAZHJzL2Rv&#10;d25yZXYueG1sUEsFBgAAAAAEAAQA9QAAAIgDAAAAAA==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17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                <v:shape id="Freeform 22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n48IA&#10;AADcAAAADwAAAGRycy9kb3ducmV2LnhtbERPTYvCMBC9C/6HMMLeNNWD2q6xiKB4XVeRvY3N2JY2&#10;k9pErf76zcKCt3m8z1mknanFnVpXWlYwHkUgiDOrS84VHL43wzkI55E11pZJwZMcpMt+b4GJtg/+&#10;ovve5yKEsEtQQeF9k0jpsoIMupFtiAN3sa1BH2CbS93iI4SbWk6iaCoNlhwaCmxoXVBW7W9Gwc/s&#10;lI+vk/h85tfc62e8PW6qrVIfg271CcJT59/if/dOh/nxFP6eC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CmfjwgAAANwAAAAPAAAAAAAAAAAAAAAAAJgCAABkcnMvZG93&#10;bnJldi54bWxQSwUGAAAAAAQABAD1AAAAhwMAAAAA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18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                <v:shape id="Freeform 21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lWCsUA&#10;AADcAAAADwAAAGRycy9kb3ducmV2LnhtbESPQW/CMAyF70j7D5EncYMUDox2pAghgXYdY5p2M41p&#10;qzZOaTIo+/XzYRI3W+/5vc+r9eBadaU+1J4NzKYJKOLC25pLA8eP3WQJKkRki61nMnCnAOv8abTC&#10;zPobv9P1EEslIRwyNFDF2GVah6Iih2HqO2LRzr53GGXtS217vEm4a/U8SRbaYc3SUGFH24qK5vDj&#10;DHy/fJWzyzw9nfh3Ge093X/umr0x4+dh8woq0hAf5v/rNyv4qdDKMzK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VYKxQAAANwAAAAPAAAAAAAAAAAAAAAAAJgCAABkcnMv&#10;ZG93bnJldi54bWxQSwUGAAAAAAQABAD1AAAAigMAAAAA&#10;" path="m,73l,e" filled="f" strokeweight=".19686mm">
                                                  <v:path arrowok="t" o:connecttype="custom" o:connectlocs="0,3401;0,3328" o:connectangles="0,0"/>
                                                </v:shape>
                                                <v:group id="Group 19" o:spid="_x0000_s1061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                <v:shape id="Freeform 20" o:spid="_x0000_s1062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8rsUA&#10;AADcAAAADwAAAGRycy9kb3ducmV2LnhtbESPQWvCQBSE70L/w/IK3uqmom2J2UixBgwUSlK9P7LP&#10;JJh9G7Jbjf76bqHgcZiZb5hkPZpOnGlwrWUFz7MIBHFldcu1gv139vQGwnlkjZ1lUnAlB+v0YZJg&#10;rO2FCzqXvhYBwi5GBY33fSylqxoy6Ga2Jw7e0Q4GfZBDLfWAlwA3nZxH0Ys02HJYaLCnTUPVqfwx&#10;Cr4Ot/24ef34zN18sc22RR/l3VKp6eP4vgLhafT38H97pxUEIvydCUd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zyuxQAAANwAAAAPAAAAAAAAAAAAAAAAAJgCAABkcnMv&#10;ZG93bnJldi54bWxQSwUGAAAAAAQABAD1AAAAigMAAAAA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71633">
        <w:rPr>
          <w:rFonts w:ascii="Arial" w:eastAsia="Arial" w:hAnsi="Arial" w:cs="Arial"/>
          <w:w w:val="103"/>
          <w:sz w:val="19"/>
          <w:szCs w:val="19"/>
        </w:rPr>
        <w:t>temp_ls1 r</w:t>
      </w:r>
    </w:p>
    <w:p w:rsidR="004665D7" w:rsidRDefault="004665D7">
      <w:pPr>
        <w:spacing w:line="200" w:lineRule="exact"/>
      </w:pPr>
    </w:p>
    <w:p w:rsidR="004665D7" w:rsidRDefault="004665D7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170"/>
        <w:gridCol w:w="856"/>
        <w:gridCol w:w="6497"/>
      </w:tblGrid>
      <w:tr w:rsidR="004665D7">
        <w:trPr>
          <w:trHeight w:hRule="exact" w:val="33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Field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ts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</w:rPr>
              <w:t>crip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on</w:t>
            </w:r>
          </w:p>
        </w:tc>
      </w:tr>
      <w:tr w:rsidR="004665D7">
        <w:trPr>
          <w:trHeight w:hRule="exact" w:val="1110"/>
        </w:trPr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temp_ls1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7:0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665D7" w:rsidRDefault="00E71633">
            <w:pPr>
              <w:spacing w:before="4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ow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</w:rPr>
              <w:t>sid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Out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St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mper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[for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ula: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value*2.7</w:t>
            </w:r>
            <w:r>
              <w:rPr>
                <w:rFonts w:ascii="Arial" w:eastAsia="Arial" w:hAnsi="Arial" w:cs="Arial"/>
                <w:spacing w:val="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*1.215/1.2/255;</w:t>
            </w:r>
            <w:r>
              <w:rPr>
                <w:rFonts w:ascii="Arial" w:eastAsia="Arial" w:hAnsi="Arial" w:cs="Arial"/>
                <w:spacing w:val="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unit: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Volt]</w:t>
            </w:r>
          </w:p>
          <w:p w:rsidR="004665D7" w:rsidRDefault="00E71633">
            <w:pPr>
              <w:spacing w:before="3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>11</w:t>
            </w:r>
            <w:r>
              <w:rPr>
                <w:rFonts w:ascii="Arial" w:eastAsia="Arial" w:hAnsi="Arial" w:cs="Arial"/>
                <w:position w:val="-5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.</w:t>
            </w:r>
            <w:r>
              <w:rPr>
                <w:rFonts w:ascii="Arial" w:eastAsia="Arial" w:hAnsi="Arial" w:cs="Arial"/>
              </w:rPr>
              <w:t>774V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- Maximum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value</w:t>
            </w:r>
          </w:p>
          <w:p w:rsidR="004665D7" w:rsidRDefault="00E71633">
            <w:pPr>
              <w:spacing w:line="240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</w:t>
            </w:r>
            <w:r>
              <w:rPr>
                <w:rFonts w:ascii="Arial" w:eastAsia="Arial" w:hAnsi="Arial" w:cs="Arial"/>
                <w:position w:val="3"/>
              </w:rPr>
              <w:t>0</w:t>
            </w:r>
            <w:r>
              <w:rPr>
                <w:rFonts w:ascii="Arial" w:eastAsia="Arial" w:hAnsi="Arial" w:cs="Arial"/>
                <w:spacing w:val="1"/>
                <w:position w:val="3"/>
              </w:rPr>
              <w:t>00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 xml:space="preserve">B </w:t>
            </w:r>
            <w:r>
              <w:rPr>
                <w:rFonts w:ascii="Arial" w:eastAsia="Arial" w:hAnsi="Arial" w:cs="Arial"/>
                <w:spacing w:val="3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0V</w:t>
            </w:r>
            <w:r>
              <w:rPr>
                <w:rFonts w:ascii="Arial" w:eastAsia="Arial" w:hAnsi="Arial" w:cs="Arial"/>
                <w:spacing w:val="-1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position w:val="3"/>
              </w:rPr>
              <w:t>- Mi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n</w:t>
            </w:r>
            <w:r>
              <w:rPr>
                <w:rFonts w:ascii="Arial" w:eastAsia="Arial" w:hAnsi="Arial" w:cs="Arial"/>
                <w:position w:val="3"/>
              </w:rPr>
              <w:t>i</w:t>
            </w:r>
            <w:r>
              <w:rPr>
                <w:rFonts w:ascii="Arial" w:eastAsia="Arial" w:hAnsi="Arial" w:cs="Arial"/>
                <w:spacing w:val="1"/>
                <w:position w:val="3"/>
              </w:rPr>
              <w:t>m</w:t>
            </w:r>
            <w:r>
              <w:rPr>
                <w:rFonts w:ascii="Arial" w:eastAsia="Arial" w:hAnsi="Arial" w:cs="Arial"/>
                <w:position w:val="3"/>
              </w:rPr>
              <w:t>um</w:t>
            </w:r>
            <w:r>
              <w:rPr>
                <w:rFonts w:ascii="Arial" w:eastAsia="Arial" w:hAnsi="Arial" w:cs="Arial"/>
                <w:spacing w:val="-7"/>
                <w:position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3"/>
              </w:rPr>
              <w:t>v</w:t>
            </w:r>
            <w:r>
              <w:rPr>
                <w:rFonts w:ascii="Arial" w:eastAsia="Arial" w:hAnsi="Arial" w:cs="Arial"/>
                <w:position w:val="3"/>
              </w:rPr>
              <w:t>al</w:t>
            </w:r>
            <w:r>
              <w:rPr>
                <w:rFonts w:ascii="Arial" w:eastAsia="Arial" w:hAnsi="Arial" w:cs="Arial"/>
                <w:spacing w:val="1"/>
                <w:position w:val="3"/>
              </w:rPr>
              <w:t>u</w:t>
            </w:r>
            <w:r>
              <w:rPr>
                <w:rFonts w:ascii="Arial" w:eastAsia="Arial" w:hAnsi="Arial" w:cs="Arial"/>
                <w:position w:val="3"/>
              </w:rPr>
              <w:t>e</w:t>
            </w:r>
          </w:p>
        </w:tc>
      </w:tr>
    </w:tbl>
    <w:p w:rsidR="00E71633" w:rsidRDefault="00E71633"/>
    <w:sectPr w:rsidR="00E71633">
      <w:type w:val="continuous"/>
      <w:pgSz w:w="11900" w:h="16840"/>
      <w:pgMar w:top="1460" w:right="8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633" w:rsidRDefault="00E71633">
      <w:r>
        <w:separator/>
      </w:r>
    </w:p>
  </w:endnote>
  <w:endnote w:type="continuationSeparator" w:id="0">
    <w:p w:rsidR="00E71633" w:rsidRDefault="00E7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08515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10122535</wp:posOffset>
              </wp:positionV>
              <wp:extent cx="1972945" cy="151765"/>
              <wp:effectExtent l="0" t="0" r="1905" b="3175"/>
              <wp:wrapNone/>
              <wp:docPr id="131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Doc_Pr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limin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Tar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Datashe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27" type="#_x0000_t202" style="position:absolute;margin-left:50pt;margin-top:797.05pt;width:155.35pt;height:11.95pt;z-index:-79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Doc_Pr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limin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Tar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g</w:t>
                    </w:r>
                    <w:r>
                      <w:rPr>
                        <w:rFonts w:ascii="Arial" w:eastAsia="Arial" w:hAnsi="Arial" w:cs="Arial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spacing w:val="-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Datashe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16" behindDoc="1" locked="0" layoutInCell="1" allowOverlap="1">
              <wp:simplePos x="0" y="0"/>
              <wp:positionH relativeFrom="page">
                <wp:posOffset>3736975</wp:posOffset>
              </wp:positionH>
              <wp:positionV relativeFrom="page">
                <wp:posOffset>10122535</wp:posOffset>
              </wp:positionV>
              <wp:extent cx="121285" cy="151765"/>
              <wp:effectExtent l="3175" t="0" r="0" b="3175"/>
              <wp:wrapNone/>
              <wp:docPr id="130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28" type="#_x0000_t202" style="position:absolute;margin-left:294.25pt;margin-top:797.05pt;width:9.55pt;height:11.95pt;z-index:-79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cesA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17" behindDoc="1" locked="0" layoutInCell="1" allowOverlap="1">
              <wp:simplePos x="0" y="0"/>
              <wp:positionH relativeFrom="page">
                <wp:posOffset>5672455</wp:posOffset>
              </wp:positionH>
              <wp:positionV relativeFrom="page">
                <wp:posOffset>10122535</wp:posOffset>
              </wp:positionV>
              <wp:extent cx="1287780" cy="151765"/>
              <wp:effectExtent l="0" t="0" r="2540" b="3175"/>
              <wp:wrapNone/>
              <wp:docPr id="1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Rev.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1.11,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2013-05-23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029" type="#_x0000_t202" style="position:absolute;margin-left:446.65pt;margin-top:797.05pt;width:101.4pt;height:11.95pt;z-index:-79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Yz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Rev.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1.11,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2013-05-23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08533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10122535</wp:posOffset>
              </wp:positionV>
              <wp:extent cx="1972310" cy="151765"/>
              <wp:effectExtent l="0" t="0" r="254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3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Doc_Pr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limin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Tar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Datashe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2" type="#_x0000_t202" style="position:absolute;margin-left:50pt;margin-top:797.05pt;width:155.3pt;height:11.95pt;z-index:-79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WV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Doc_Pr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limin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Tar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g</w:t>
                    </w:r>
                    <w:r>
                      <w:rPr>
                        <w:rFonts w:ascii="Arial" w:eastAsia="Arial" w:hAnsi="Arial" w:cs="Arial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spacing w:val="-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Datashe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4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10122535</wp:posOffset>
              </wp:positionV>
              <wp:extent cx="191135" cy="151765"/>
              <wp:effectExtent l="0" t="0" r="3175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43" type="#_x0000_t202" style="position:absolute;margin-left:291.45pt;margin-top:797.05pt;width:15.05pt;height:11.95pt;z-index:-79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19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5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10122535</wp:posOffset>
              </wp:positionV>
              <wp:extent cx="1287780" cy="151765"/>
              <wp:effectExtent l="4445" t="0" r="3175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Rev.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1.11,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2013-05-23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44" type="#_x0000_t202" style="position:absolute;margin-left:446.6pt;margin-top:797.05pt;width:101.4pt;height:11.95pt;z-index:-79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PwsAIAALE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Rev.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1.11,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2013-05-23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08536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10122535</wp:posOffset>
              </wp:positionV>
              <wp:extent cx="1972310" cy="151765"/>
              <wp:effectExtent l="0" t="0" r="2540" b="317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3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Doc_Pr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limin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Tar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Datashe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5" type="#_x0000_t202" style="position:absolute;margin-left:50pt;margin-top:797.05pt;width:155.3pt;height:11.95pt;z-index:-7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XX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Doc_Pr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limin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Tar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g</w:t>
                    </w:r>
                    <w:r>
                      <w:rPr>
                        <w:rFonts w:ascii="Arial" w:eastAsia="Arial" w:hAnsi="Arial" w:cs="Arial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spacing w:val="-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Datashe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7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10122535</wp:posOffset>
              </wp:positionV>
              <wp:extent cx="191135" cy="151765"/>
              <wp:effectExtent l="0" t="0" r="3175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6" type="#_x0000_t202" style="position:absolute;margin-left:291.45pt;margin-top:797.05pt;width:15.05pt;height:11.95pt;z-index:-79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XRsQ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29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8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10122535</wp:posOffset>
              </wp:positionV>
              <wp:extent cx="1287780" cy="151765"/>
              <wp:effectExtent l="4445" t="0" r="3175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Rev.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1.11,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2013-05-23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47" type="#_x0000_t202" style="position:absolute;margin-left:446.6pt;margin-top:797.05pt;width:101.4pt;height:11.95pt;z-index:-79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/Orw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Rev.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1.11,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2013-05-23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08539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10122535</wp:posOffset>
              </wp:positionV>
              <wp:extent cx="1972310" cy="151765"/>
              <wp:effectExtent l="0" t="0" r="254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3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Doc_Pr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limin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Tar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Datashe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8" type="#_x0000_t202" style="position:absolute;margin-left:50pt;margin-top:797.05pt;width:155.3pt;height:11.95pt;z-index:-79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b5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Doc_Pr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limin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Tar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g</w:t>
                    </w:r>
                    <w:r>
                      <w:rPr>
                        <w:rFonts w:ascii="Arial" w:eastAsia="Arial" w:hAnsi="Arial" w:cs="Arial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spacing w:val="-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Datashe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e</w:t>
                    </w:r>
                    <w:r>
                      <w:rPr>
                        <w:rFonts w:ascii="Arial" w:eastAsia="Arial" w:hAnsi="Arial" w:cs="Arial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40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10122535</wp:posOffset>
              </wp:positionV>
              <wp:extent cx="191135" cy="151765"/>
              <wp:effectExtent l="0" t="0" r="317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2A5">
                            <w:rPr>
                              <w:rFonts w:ascii="Arial" w:eastAsia="Arial" w:hAnsi="Arial" w:cs="Arial"/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9" type="#_x0000_t202" style="position:absolute;margin-left:291.45pt;margin-top:797.05pt;width:15.05pt;height:11.95pt;z-index:-79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a6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35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2A5">
                      <w:rPr>
                        <w:rFonts w:ascii="Arial" w:eastAsia="Arial" w:hAnsi="Arial" w:cs="Arial"/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41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10122535</wp:posOffset>
              </wp:positionV>
              <wp:extent cx="1287780" cy="151765"/>
              <wp:effectExtent l="4445" t="0" r="317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Rev.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1.11,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2013-05-23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0" type="#_x0000_t202" style="position:absolute;margin-left:446.6pt;margin-top:797.05pt;width:101.4pt;height:11.95pt;z-index:-7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DwrwIAALE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Rev.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1.11,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2013-05-23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633" w:rsidRDefault="00E71633">
      <w:r>
        <w:separator/>
      </w:r>
    </w:p>
  </w:footnote>
  <w:footnote w:type="continuationSeparator" w:id="0">
    <w:p w:rsidR="00E71633" w:rsidRDefault="00E71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503308513" behindDoc="1" locked="0" layoutInCell="1" allowOverlap="1">
              <wp:simplePos x="0" y="0"/>
              <wp:positionH relativeFrom="page">
                <wp:posOffset>641350</wp:posOffset>
              </wp:positionH>
              <wp:positionV relativeFrom="page">
                <wp:posOffset>425450</wp:posOffset>
              </wp:positionV>
              <wp:extent cx="6304280" cy="595630"/>
              <wp:effectExtent l="0" t="0" r="7620" b="0"/>
              <wp:wrapNone/>
              <wp:docPr id="133" name="Group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4280" cy="595630"/>
                        <a:chOff x="1010" y="670"/>
                        <a:chExt cx="9928" cy="938"/>
                      </a:xfrm>
                    </wpg:grpSpPr>
                    <wpg:grpSp>
                      <wpg:cNvPr id="134" name="Group 134"/>
                      <wpg:cNvGrpSpPr>
                        <a:grpSpLocks/>
                      </wpg:cNvGrpSpPr>
                      <wpg:grpSpPr bwMode="auto">
                        <a:xfrm>
                          <a:off x="1297" y="764"/>
                          <a:ext cx="124" cy="124"/>
                          <a:chOff x="1297" y="764"/>
                          <a:chExt cx="124" cy="124"/>
                        </a:xfrm>
                      </wpg:grpSpPr>
                      <wps:wsp>
                        <wps:cNvPr id="135" name="Freeform 163"/>
                        <wps:cNvSpPr>
                          <a:spLocks/>
                        </wps:cNvSpPr>
                        <wps:spPr bwMode="auto">
                          <a:xfrm>
                            <a:off x="1297" y="764"/>
                            <a:ext cx="124" cy="124"/>
                          </a:xfrm>
                          <a:custGeom>
                            <a:avLst/>
                            <a:gdLst>
                              <a:gd name="T0" fmla="+- 0 1297 1297"/>
                              <a:gd name="T1" fmla="*/ T0 w 124"/>
                              <a:gd name="T2" fmla="+- 0 826 764"/>
                              <a:gd name="T3" fmla="*/ 826 h 124"/>
                              <a:gd name="T4" fmla="+- 0 1298 1297"/>
                              <a:gd name="T5" fmla="*/ T4 w 124"/>
                              <a:gd name="T6" fmla="+- 0 835 764"/>
                              <a:gd name="T7" fmla="*/ 835 h 124"/>
                              <a:gd name="T8" fmla="+- 0 1305 1297"/>
                              <a:gd name="T9" fmla="*/ T8 w 124"/>
                              <a:gd name="T10" fmla="+- 0 856 764"/>
                              <a:gd name="T11" fmla="*/ 856 h 124"/>
                              <a:gd name="T12" fmla="+- 0 1318 1297"/>
                              <a:gd name="T13" fmla="*/ T12 w 124"/>
                              <a:gd name="T14" fmla="+- 0 873 764"/>
                              <a:gd name="T15" fmla="*/ 873 h 124"/>
                              <a:gd name="T16" fmla="+- 0 1337 1297"/>
                              <a:gd name="T17" fmla="*/ T16 w 124"/>
                              <a:gd name="T18" fmla="+- 0 884 764"/>
                              <a:gd name="T19" fmla="*/ 884 h 124"/>
                              <a:gd name="T20" fmla="+- 0 1359 1297"/>
                              <a:gd name="T21" fmla="*/ T20 w 124"/>
                              <a:gd name="T22" fmla="+- 0 888 764"/>
                              <a:gd name="T23" fmla="*/ 888 h 124"/>
                              <a:gd name="T24" fmla="+- 0 1367 1297"/>
                              <a:gd name="T25" fmla="*/ T24 w 124"/>
                              <a:gd name="T26" fmla="+- 0 887 764"/>
                              <a:gd name="T27" fmla="*/ 887 h 124"/>
                              <a:gd name="T28" fmla="+- 0 1388 1297"/>
                              <a:gd name="T29" fmla="*/ T28 w 124"/>
                              <a:gd name="T30" fmla="+- 0 880 764"/>
                              <a:gd name="T31" fmla="*/ 880 h 124"/>
                              <a:gd name="T32" fmla="+- 0 1405 1297"/>
                              <a:gd name="T33" fmla="*/ T32 w 124"/>
                              <a:gd name="T34" fmla="+- 0 867 764"/>
                              <a:gd name="T35" fmla="*/ 867 h 124"/>
                              <a:gd name="T36" fmla="+- 0 1417 1297"/>
                              <a:gd name="T37" fmla="*/ T36 w 124"/>
                              <a:gd name="T38" fmla="+- 0 848 764"/>
                              <a:gd name="T39" fmla="*/ 848 h 124"/>
                              <a:gd name="T40" fmla="+- 0 1421 1297"/>
                              <a:gd name="T41" fmla="*/ T40 w 124"/>
                              <a:gd name="T42" fmla="+- 0 826 764"/>
                              <a:gd name="T43" fmla="*/ 826 h 124"/>
                              <a:gd name="T44" fmla="+- 0 1420 1297"/>
                              <a:gd name="T45" fmla="*/ T44 w 124"/>
                              <a:gd name="T46" fmla="+- 0 818 764"/>
                              <a:gd name="T47" fmla="*/ 818 h 124"/>
                              <a:gd name="T48" fmla="+- 0 1413 1297"/>
                              <a:gd name="T49" fmla="*/ T48 w 124"/>
                              <a:gd name="T50" fmla="+- 0 797 764"/>
                              <a:gd name="T51" fmla="*/ 797 h 124"/>
                              <a:gd name="T52" fmla="+- 0 1400 1297"/>
                              <a:gd name="T53" fmla="*/ T52 w 124"/>
                              <a:gd name="T54" fmla="+- 0 780 764"/>
                              <a:gd name="T55" fmla="*/ 780 h 124"/>
                              <a:gd name="T56" fmla="+- 0 1381 1297"/>
                              <a:gd name="T57" fmla="*/ T56 w 124"/>
                              <a:gd name="T58" fmla="+- 0 768 764"/>
                              <a:gd name="T59" fmla="*/ 768 h 124"/>
                              <a:gd name="T60" fmla="+- 0 1359 1297"/>
                              <a:gd name="T61" fmla="*/ T60 w 124"/>
                              <a:gd name="T62" fmla="+- 0 764 764"/>
                              <a:gd name="T63" fmla="*/ 764 h 124"/>
                              <a:gd name="T64" fmla="+- 0 1350 1297"/>
                              <a:gd name="T65" fmla="*/ T64 w 124"/>
                              <a:gd name="T66" fmla="+- 0 765 764"/>
                              <a:gd name="T67" fmla="*/ 765 h 124"/>
                              <a:gd name="T68" fmla="+- 0 1329 1297"/>
                              <a:gd name="T69" fmla="*/ T68 w 124"/>
                              <a:gd name="T70" fmla="+- 0 772 764"/>
                              <a:gd name="T71" fmla="*/ 772 h 124"/>
                              <a:gd name="T72" fmla="+- 0 1312 1297"/>
                              <a:gd name="T73" fmla="*/ T72 w 124"/>
                              <a:gd name="T74" fmla="+- 0 785 764"/>
                              <a:gd name="T75" fmla="*/ 785 h 124"/>
                              <a:gd name="T76" fmla="+- 0 1301 1297"/>
                              <a:gd name="T77" fmla="*/ T76 w 124"/>
                              <a:gd name="T78" fmla="+- 0 804 764"/>
                              <a:gd name="T79" fmla="*/ 804 h 124"/>
                              <a:gd name="T80" fmla="+- 0 1297 1297"/>
                              <a:gd name="T81" fmla="*/ T80 w 124"/>
                              <a:gd name="T82" fmla="+- 0 826 764"/>
                              <a:gd name="T83" fmla="*/ 82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0" y="62"/>
                                </a:moveTo>
                                <a:lnTo>
                                  <a:pt x="1" y="71"/>
                                </a:lnTo>
                                <a:lnTo>
                                  <a:pt x="8" y="92"/>
                                </a:lnTo>
                                <a:lnTo>
                                  <a:pt x="21" y="109"/>
                                </a:lnTo>
                                <a:lnTo>
                                  <a:pt x="40" y="120"/>
                                </a:lnTo>
                                <a:lnTo>
                                  <a:pt x="62" y="124"/>
                                </a:lnTo>
                                <a:lnTo>
                                  <a:pt x="70" y="123"/>
                                </a:lnTo>
                                <a:lnTo>
                                  <a:pt x="91" y="116"/>
                                </a:lnTo>
                                <a:lnTo>
                                  <a:pt x="108" y="103"/>
                                </a:lnTo>
                                <a:lnTo>
                                  <a:pt x="120" y="84"/>
                                </a:lnTo>
                                <a:lnTo>
                                  <a:pt x="124" y="62"/>
                                </a:lnTo>
                                <a:lnTo>
                                  <a:pt x="123" y="54"/>
                                </a:lnTo>
                                <a:lnTo>
                                  <a:pt x="116" y="33"/>
                                </a:lnTo>
                                <a:lnTo>
                                  <a:pt x="103" y="16"/>
                                </a:lnTo>
                                <a:lnTo>
                                  <a:pt x="84" y="4"/>
                                </a:lnTo>
                                <a:lnTo>
                                  <a:pt x="62" y="0"/>
                                </a:lnTo>
                                <a:lnTo>
                                  <a:pt x="53" y="1"/>
                                </a:lnTo>
                                <a:lnTo>
                                  <a:pt x="32" y="8"/>
                                </a:lnTo>
                                <a:lnTo>
                                  <a:pt x="15" y="21"/>
                                </a:lnTo>
                                <a:lnTo>
                                  <a:pt x="4" y="4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6" name="Group 135"/>
                        <wpg:cNvGrpSpPr>
                          <a:grpSpLocks/>
                        </wpg:cNvGrpSpPr>
                        <wpg:grpSpPr bwMode="auto">
                          <a:xfrm>
                            <a:off x="1418" y="678"/>
                            <a:ext cx="727" cy="145"/>
                            <a:chOff x="1418" y="678"/>
                            <a:chExt cx="727" cy="145"/>
                          </a:xfrm>
                        </wpg:grpSpPr>
                        <wps:wsp>
                          <wps:cNvPr id="137" name="Freeform 162"/>
                          <wps:cNvSpPr>
                            <a:spLocks/>
                          </wps:cNvSpPr>
                          <wps:spPr bwMode="auto">
                            <a:xfrm>
                              <a:off x="1418" y="678"/>
                              <a:ext cx="727" cy="145"/>
                            </a:xfrm>
                            <a:custGeom>
                              <a:avLst/>
                              <a:gdLst>
                                <a:gd name="T0" fmla="+- 0 1454 1418"/>
                                <a:gd name="T1" fmla="*/ T0 w 727"/>
                                <a:gd name="T2" fmla="+- 0 818 678"/>
                                <a:gd name="T3" fmla="*/ 818 h 145"/>
                                <a:gd name="T4" fmla="+- 0 1466 1418"/>
                                <a:gd name="T5" fmla="*/ T4 w 727"/>
                                <a:gd name="T6" fmla="+- 0 813 678"/>
                                <a:gd name="T7" fmla="*/ 813 h 145"/>
                                <a:gd name="T8" fmla="+- 0 1478 1418"/>
                                <a:gd name="T9" fmla="*/ T8 w 727"/>
                                <a:gd name="T10" fmla="+- 0 808 678"/>
                                <a:gd name="T11" fmla="*/ 808 h 145"/>
                                <a:gd name="T12" fmla="+- 0 1509 1418"/>
                                <a:gd name="T13" fmla="*/ T12 w 727"/>
                                <a:gd name="T14" fmla="+- 0 797 678"/>
                                <a:gd name="T15" fmla="*/ 797 h 145"/>
                                <a:gd name="T16" fmla="+- 0 1530 1418"/>
                                <a:gd name="T17" fmla="*/ T16 w 727"/>
                                <a:gd name="T18" fmla="+- 0 789 678"/>
                                <a:gd name="T19" fmla="*/ 789 h 145"/>
                                <a:gd name="T20" fmla="+- 0 1553 1418"/>
                                <a:gd name="T21" fmla="*/ T20 w 727"/>
                                <a:gd name="T22" fmla="+- 0 781 678"/>
                                <a:gd name="T23" fmla="*/ 781 h 145"/>
                                <a:gd name="T24" fmla="+- 0 1586 1418"/>
                                <a:gd name="T25" fmla="*/ T24 w 727"/>
                                <a:gd name="T26" fmla="+- 0 770 678"/>
                                <a:gd name="T27" fmla="*/ 770 h 145"/>
                                <a:gd name="T28" fmla="+- 0 1611 1418"/>
                                <a:gd name="T29" fmla="*/ T28 w 727"/>
                                <a:gd name="T30" fmla="+- 0 762 678"/>
                                <a:gd name="T31" fmla="*/ 762 h 145"/>
                                <a:gd name="T32" fmla="+- 0 1634 1418"/>
                                <a:gd name="T33" fmla="*/ T32 w 727"/>
                                <a:gd name="T34" fmla="+- 0 755 678"/>
                                <a:gd name="T35" fmla="*/ 755 h 145"/>
                                <a:gd name="T36" fmla="+- 0 1677 1418"/>
                                <a:gd name="T37" fmla="*/ T36 w 727"/>
                                <a:gd name="T38" fmla="+- 0 743 678"/>
                                <a:gd name="T39" fmla="*/ 743 h 145"/>
                                <a:gd name="T40" fmla="+- 0 1701 1418"/>
                                <a:gd name="T41" fmla="*/ T40 w 727"/>
                                <a:gd name="T42" fmla="+- 0 737 678"/>
                                <a:gd name="T43" fmla="*/ 737 h 145"/>
                                <a:gd name="T44" fmla="+- 0 1725 1418"/>
                                <a:gd name="T45" fmla="*/ T44 w 727"/>
                                <a:gd name="T46" fmla="+- 0 731 678"/>
                                <a:gd name="T47" fmla="*/ 731 h 145"/>
                                <a:gd name="T48" fmla="+- 0 1750 1418"/>
                                <a:gd name="T49" fmla="*/ T48 w 727"/>
                                <a:gd name="T50" fmla="+- 0 725 678"/>
                                <a:gd name="T51" fmla="*/ 725 h 145"/>
                                <a:gd name="T52" fmla="+- 0 1774 1418"/>
                                <a:gd name="T53" fmla="*/ T52 w 727"/>
                                <a:gd name="T54" fmla="+- 0 720 678"/>
                                <a:gd name="T55" fmla="*/ 720 h 145"/>
                                <a:gd name="T56" fmla="+- 0 1798 1418"/>
                                <a:gd name="T57" fmla="*/ T56 w 727"/>
                                <a:gd name="T58" fmla="+- 0 715 678"/>
                                <a:gd name="T59" fmla="*/ 715 h 145"/>
                                <a:gd name="T60" fmla="+- 0 1823 1418"/>
                                <a:gd name="T61" fmla="*/ T60 w 727"/>
                                <a:gd name="T62" fmla="+- 0 711 678"/>
                                <a:gd name="T63" fmla="*/ 711 h 145"/>
                                <a:gd name="T64" fmla="+- 0 1848 1418"/>
                                <a:gd name="T65" fmla="*/ T64 w 727"/>
                                <a:gd name="T66" fmla="+- 0 706 678"/>
                                <a:gd name="T67" fmla="*/ 706 h 145"/>
                                <a:gd name="T68" fmla="+- 0 1873 1418"/>
                                <a:gd name="T69" fmla="*/ T68 w 727"/>
                                <a:gd name="T70" fmla="+- 0 702 678"/>
                                <a:gd name="T71" fmla="*/ 702 h 145"/>
                                <a:gd name="T72" fmla="+- 0 1898 1418"/>
                                <a:gd name="T73" fmla="*/ T72 w 727"/>
                                <a:gd name="T74" fmla="+- 0 699 678"/>
                                <a:gd name="T75" fmla="*/ 699 h 145"/>
                                <a:gd name="T76" fmla="+- 0 1922 1418"/>
                                <a:gd name="T77" fmla="*/ T76 w 727"/>
                                <a:gd name="T78" fmla="+- 0 695 678"/>
                                <a:gd name="T79" fmla="*/ 695 h 145"/>
                                <a:gd name="T80" fmla="+- 0 1947 1418"/>
                                <a:gd name="T81" fmla="*/ T80 w 727"/>
                                <a:gd name="T82" fmla="+- 0 693 678"/>
                                <a:gd name="T83" fmla="*/ 693 h 145"/>
                                <a:gd name="T84" fmla="+- 0 1972 1418"/>
                                <a:gd name="T85" fmla="*/ T84 w 727"/>
                                <a:gd name="T86" fmla="+- 0 690 678"/>
                                <a:gd name="T87" fmla="*/ 690 h 145"/>
                                <a:gd name="T88" fmla="+- 0 1997 1418"/>
                                <a:gd name="T89" fmla="*/ T88 w 727"/>
                                <a:gd name="T90" fmla="+- 0 688 678"/>
                                <a:gd name="T91" fmla="*/ 688 h 145"/>
                                <a:gd name="T92" fmla="+- 0 2022 1418"/>
                                <a:gd name="T93" fmla="*/ T92 w 727"/>
                                <a:gd name="T94" fmla="+- 0 686 678"/>
                                <a:gd name="T95" fmla="*/ 686 h 145"/>
                                <a:gd name="T96" fmla="+- 0 2047 1418"/>
                                <a:gd name="T97" fmla="*/ T96 w 727"/>
                                <a:gd name="T98" fmla="+- 0 684 678"/>
                                <a:gd name="T99" fmla="*/ 684 h 145"/>
                                <a:gd name="T100" fmla="+- 0 2072 1418"/>
                                <a:gd name="T101" fmla="*/ T100 w 727"/>
                                <a:gd name="T102" fmla="+- 0 683 678"/>
                                <a:gd name="T103" fmla="*/ 683 h 145"/>
                                <a:gd name="T104" fmla="+- 0 2096 1418"/>
                                <a:gd name="T105" fmla="*/ T104 w 727"/>
                                <a:gd name="T106" fmla="+- 0 682 678"/>
                                <a:gd name="T107" fmla="*/ 682 h 145"/>
                                <a:gd name="T108" fmla="+- 0 2121 1418"/>
                                <a:gd name="T109" fmla="*/ T108 w 727"/>
                                <a:gd name="T110" fmla="+- 0 682 678"/>
                                <a:gd name="T111" fmla="*/ 682 h 145"/>
                                <a:gd name="T112" fmla="+- 0 2145 1418"/>
                                <a:gd name="T113" fmla="*/ T112 w 727"/>
                                <a:gd name="T114" fmla="+- 0 682 678"/>
                                <a:gd name="T115" fmla="*/ 682 h 145"/>
                                <a:gd name="T116" fmla="+- 0 2118 1418"/>
                                <a:gd name="T117" fmla="*/ T116 w 727"/>
                                <a:gd name="T118" fmla="+- 0 680 678"/>
                                <a:gd name="T119" fmla="*/ 680 h 145"/>
                                <a:gd name="T120" fmla="+- 0 1889 1418"/>
                                <a:gd name="T121" fmla="*/ T120 w 727"/>
                                <a:gd name="T122" fmla="+- 0 680 678"/>
                                <a:gd name="T123" fmla="*/ 680 h 145"/>
                                <a:gd name="T124" fmla="+- 0 1879 1418"/>
                                <a:gd name="T125" fmla="*/ T124 w 727"/>
                                <a:gd name="T126" fmla="+- 0 681 678"/>
                                <a:gd name="T127" fmla="*/ 681 h 145"/>
                                <a:gd name="T128" fmla="+- 0 1854 1418"/>
                                <a:gd name="T129" fmla="*/ T128 w 727"/>
                                <a:gd name="T130" fmla="+- 0 682 678"/>
                                <a:gd name="T131" fmla="*/ 682 h 145"/>
                                <a:gd name="T132" fmla="+- 0 1829 1418"/>
                                <a:gd name="T133" fmla="*/ T132 w 727"/>
                                <a:gd name="T134" fmla="+- 0 684 678"/>
                                <a:gd name="T135" fmla="*/ 684 h 145"/>
                                <a:gd name="T136" fmla="+- 0 1805 1418"/>
                                <a:gd name="T137" fmla="*/ T136 w 727"/>
                                <a:gd name="T138" fmla="+- 0 686 678"/>
                                <a:gd name="T139" fmla="*/ 686 h 145"/>
                                <a:gd name="T140" fmla="+- 0 1781 1418"/>
                                <a:gd name="T141" fmla="*/ T140 w 727"/>
                                <a:gd name="T142" fmla="+- 0 689 678"/>
                                <a:gd name="T143" fmla="*/ 689 h 145"/>
                                <a:gd name="T144" fmla="+- 0 1757 1418"/>
                                <a:gd name="T145" fmla="*/ T144 w 727"/>
                                <a:gd name="T146" fmla="+- 0 691 678"/>
                                <a:gd name="T147" fmla="*/ 691 h 145"/>
                                <a:gd name="T148" fmla="+- 0 1733 1418"/>
                                <a:gd name="T149" fmla="*/ T148 w 727"/>
                                <a:gd name="T150" fmla="+- 0 694 678"/>
                                <a:gd name="T151" fmla="*/ 694 h 145"/>
                                <a:gd name="T152" fmla="+- 0 1710 1418"/>
                                <a:gd name="T153" fmla="*/ T152 w 727"/>
                                <a:gd name="T154" fmla="+- 0 697 678"/>
                                <a:gd name="T155" fmla="*/ 697 h 145"/>
                                <a:gd name="T156" fmla="+- 0 1687 1418"/>
                                <a:gd name="T157" fmla="*/ T156 w 727"/>
                                <a:gd name="T158" fmla="+- 0 701 678"/>
                                <a:gd name="T159" fmla="*/ 701 h 145"/>
                                <a:gd name="T160" fmla="+- 0 1664 1418"/>
                                <a:gd name="T161" fmla="*/ T160 w 727"/>
                                <a:gd name="T162" fmla="+- 0 704 678"/>
                                <a:gd name="T163" fmla="*/ 704 h 145"/>
                                <a:gd name="T164" fmla="+- 0 1642 1418"/>
                                <a:gd name="T165" fmla="*/ T164 w 727"/>
                                <a:gd name="T166" fmla="+- 0 708 678"/>
                                <a:gd name="T167" fmla="*/ 708 h 145"/>
                                <a:gd name="T168" fmla="+- 0 1637 1418"/>
                                <a:gd name="T169" fmla="*/ T168 w 727"/>
                                <a:gd name="T170" fmla="+- 0 709 678"/>
                                <a:gd name="T171" fmla="*/ 709 h 145"/>
                                <a:gd name="T172" fmla="+- 0 1623 1418"/>
                                <a:gd name="T173" fmla="*/ T172 w 727"/>
                                <a:gd name="T174" fmla="+- 0 712 678"/>
                                <a:gd name="T175" fmla="*/ 712 h 145"/>
                                <a:gd name="T176" fmla="+- 0 1602 1418"/>
                                <a:gd name="T177" fmla="*/ T176 w 727"/>
                                <a:gd name="T178" fmla="+- 0 716 678"/>
                                <a:gd name="T179" fmla="*/ 716 h 145"/>
                                <a:gd name="T180" fmla="+- 0 1576 1418"/>
                                <a:gd name="T181" fmla="*/ T180 w 727"/>
                                <a:gd name="T182" fmla="+- 0 721 678"/>
                                <a:gd name="T183" fmla="*/ 721 h 145"/>
                                <a:gd name="T184" fmla="+- 0 1547 1418"/>
                                <a:gd name="T185" fmla="*/ T184 w 727"/>
                                <a:gd name="T186" fmla="+- 0 728 678"/>
                                <a:gd name="T187" fmla="*/ 728 h 145"/>
                                <a:gd name="T188" fmla="+- 0 1540 1418"/>
                                <a:gd name="T189" fmla="*/ T188 w 727"/>
                                <a:gd name="T190" fmla="+- 0 730 678"/>
                                <a:gd name="T191" fmla="*/ 730 h 145"/>
                                <a:gd name="T192" fmla="+- 0 1513 1418"/>
                                <a:gd name="T193" fmla="*/ T192 w 727"/>
                                <a:gd name="T194" fmla="+- 0 737 678"/>
                                <a:gd name="T195" fmla="*/ 737 h 145"/>
                                <a:gd name="T196" fmla="+- 0 1490 1418"/>
                                <a:gd name="T197" fmla="*/ T196 w 727"/>
                                <a:gd name="T198" fmla="+- 0 744 678"/>
                                <a:gd name="T199" fmla="*/ 744 h 145"/>
                                <a:gd name="T200" fmla="+- 0 1473 1418"/>
                                <a:gd name="T201" fmla="*/ T200 w 727"/>
                                <a:gd name="T202" fmla="+- 0 749 678"/>
                                <a:gd name="T203" fmla="*/ 749 h 145"/>
                                <a:gd name="T204" fmla="+- 0 1462 1418"/>
                                <a:gd name="T205" fmla="*/ T204 w 727"/>
                                <a:gd name="T206" fmla="+- 0 752 678"/>
                                <a:gd name="T207" fmla="*/ 752 h 145"/>
                                <a:gd name="T208" fmla="+- 0 1462 1418"/>
                                <a:gd name="T209" fmla="*/ T208 w 727"/>
                                <a:gd name="T210" fmla="+- 0 752 678"/>
                                <a:gd name="T211" fmla="*/ 752 h 145"/>
                                <a:gd name="T212" fmla="+- 0 1443 1418"/>
                                <a:gd name="T213" fmla="*/ T212 w 727"/>
                                <a:gd name="T214" fmla="+- 0 758 678"/>
                                <a:gd name="T215" fmla="*/ 758 h 145"/>
                                <a:gd name="T216" fmla="+- 0 1424 1418"/>
                                <a:gd name="T217" fmla="*/ T216 w 727"/>
                                <a:gd name="T218" fmla="+- 0 764 678"/>
                                <a:gd name="T219" fmla="*/ 764 h 145"/>
                                <a:gd name="T220" fmla="+- 0 1418 1418"/>
                                <a:gd name="T221" fmla="*/ T220 w 727"/>
                                <a:gd name="T222" fmla="+- 0 766 678"/>
                                <a:gd name="T223" fmla="*/ 766 h 145"/>
                                <a:gd name="T224" fmla="+- 0 1430 1418"/>
                                <a:gd name="T225" fmla="*/ T224 w 727"/>
                                <a:gd name="T226" fmla="+- 0 782 678"/>
                                <a:gd name="T227" fmla="*/ 782 h 145"/>
                                <a:gd name="T228" fmla="+- 0 1439 1418"/>
                                <a:gd name="T229" fmla="*/ T228 w 727"/>
                                <a:gd name="T230" fmla="+- 0 801 678"/>
                                <a:gd name="T231" fmla="*/ 801 h 145"/>
                                <a:gd name="T232" fmla="+- 0 1442 1418"/>
                                <a:gd name="T233" fmla="*/ T232 w 727"/>
                                <a:gd name="T234" fmla="+- 0 821 678"/>
                                <a:gd name="T235" fmla="*/ 821 h 145"/>
                                <a:gd name="T236" fmla="+- 0 1442 1418"/>
                                <a:gd name="T237" fmla="*/ T236 w 727"/>
                                <a:gd name="T238" fmla="+- 0 823 678"/>
                                <a:gd name="T239" fmla="*/ 823 h 145"/>
                                <a:gd name="T240" fmla="+- 0 1454 1418"/>
                                <a:gd name="T241" fmla="*/ T240 w 727"/>
                                <a:gd name="T242" fmla="+- 0 818 678"/>
                                <a:gd name="T243" fmla="*/ 818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727" h="145">
                                  <a:moveTo>
                                    <a:pt x="36" y="140"/>
                                  </a:moveTo>
                                  <a:lnTo>
                                    <a:pt x="48" y="135"/>
                                  </a:lnTo>
                                  <a:lnTo>
                                    <a:pt x="60" y="130"/>
                                  </a:lnTo>
                                  <a:lnTo>
                                    <a:pt x="91" y="119"/>
                                  </a:lnTo>
                                  <a:lnTo>
                                    <a:pt x="112" y="111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68" y="92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216" y="77"/>
                                  </a:lnTo>
                                  <a:lnTo>
                                    <a:pt x="259" y="65"/>
                                  </a:lnTo>
                                  <a:lnTo>
                                    <a:pt x="283" y="59"/>
                                  </a:lnTo>
                                  <a:lnTo>
                                    <a:pt x="307" y="53"/>
                                  </a:lnTo>
                                  <a:lnTo>
                                    <a:pt x="332" y="47"/>
                                  </a:lnTo>
                                  <a:lnTo>
                                    <a:pt x="356" y="42"/>
                                  </a:lnTo>
                                  <a:lnTo>
                                    <a:pt x="380" y="37"/>
                                  </a:lnTo>
                                  <a:lnTo>
                                    <a:pt x="405" y="33"/>
                                  </a:lnTo>
                                  <a:lnTo>
                                    <a:pt x="430" y="28"/>
                                  </a:lnTo>
                                  <a:lnTo>
                                    <a:pt x="455" y="24"/>
                                  </a:lnTo>
                                  <a:lnTo>
                                    <a:pt x="480" y="21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529" y="15"/>
                                  </a:lnTo>
                                  <a:lnTo>
                                    <a:pt x="554" y="12"/>
                                  </a:lnTo>
                                  <a:lnTo>
                                    <a:pt x="579" y="10"/>
                                  </a:lnTo>
                                  <a:lnTo>
                                    <a:pt x="604" y="8"/>
                                  </a:lnTo>
                                  <a:lnTo>
                                    <a:pt x="629" y="6"/>
                                  </a:lnTo>
                                  <a:lnTo>
                                    <a:pt x="654" y="5"/>
                                  </a:lnTo>
                                  <a:lnTo>
                                    <a:pt x="678" y="4"/>
                                  </a:lnTo>
                                  <a:lnTo>
                                    <a:pt x="703" y="4"/>
                                  </a:lnTo>
                                  <a:lnTo>
                                    <a:pt x="727" y="4"/>
                                  </a:lnTo>
                                  <a:lnTo>
                                    <a:pt x="700" y="2"/>
                                  </a:lnTo>
                                  <a:lnTo>
                                    <a:pt x="471" y="2"/>
                                  </a:lnTo>
                                  <a:lnTo>
                                    <a:pt x="461" y="3"/>
                                  </a:lnTo>
                                  <a:lnTo>
                                    <a:pt x="436" y="4"/>
                                  </a:lnTo>
                                  <a:lnTo>
                                    <a:pt x="411" y="6"/>
                                  </a:lnTo>
                                  <a:lnTo>
                                    <a:pt x="387" y="8"/>
                                  </a:lnTo>
                                  <a:lnTo>
                                    <a:pt x="363" y="11"/>
                                  </a:lnTo>
                                  <a:lnTo>
                                    <a:pt x="339" y="13"/>
                                  </a:lnTo>
                                  <a:lnTo>
                                    <a:pt x="315" y="16"/>
                                  </a:lnTo>
                                  <a:lnTo>
                                    <a:pt x="292" y="19"/>
                                  </a:lnTo>
                                  <a:lnTo>
                                    <a:pt x="269" y="23"/>
                                  </a:lnTo>
                                  <a:lnTo>
                                    <a:pt x="246" y="26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19" y="31"/>
                                  </a:lnTo>
                                  <a:lnTo>
                                    <a:pt x="205" y="34"/>
                                  </a:lnTo>
                                  <a:lnTo>
                                    <a:pt x="184" y="38"/>
                                  </a:lnTo>
                                  <a:lnTo>
                                    <a:pt x="158" y="43"/>
                                  </a:lnTo>
                                  <a:lnTo>
                                    <a:pt x="129" y="50"/>
                                  </a:lnTo>
                                  <a:lnTo>
                                    <a:pt x="122" y="52"/>
                                  </a:lnTo>
                                  <a:lnTo>
                                    <a:pt x="95" y="59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44" y="74"/>
                                  </a:lnTo>
                                  <a:lnTo>
                                    <a:pt x="25" y="80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1" y="123"/>
                                  </a:lnTo>
                                  <a:lnTo>
                                    <a:pt x="24" y="143"/>
                                  </a:lnTo>
                                  <a:lnTo>
                                    <a:pt x="24" y="145"/>
                                  </a:lnTo>
                                  <a:lnTo>
                                    <a:pt x="36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30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8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1020" y="828"/>
                              <a:ext cx="2107" cy="771"/>
                              <a:chOff x="1020" y="828"/>
                              <a:chExt cx="2107" cy="771"/>
                            </a:xfrm>
                          </wpg:grpSpPr>
                          <wps:wsp>
                            <wps:cNvPr id="13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1020" y="828"/>
                                <a:ext cx="2107" cy="771"/>
                              </a:xfrm>
                              <a:custGeom>
                                <a:avLst/>
                                <a:gdLst>
                                  <a:gd name="T0" fmla="+- 0 2279 1020"/>
                                  <a:gd name="T1" fmla="*/ T0 w 2107"/>
                                  <a:gd name="T2" fmla="+- 0 1593 828"/>
                                  <a:gd name="T3" fmla="*/ 1593 h 771"/>
                                  <a:gd name="T4" fmla="+- 0 2406 1020"/>
                                  <a:gd name="T5" fmla="*/ T4 w 2107"/>
                                  <a:gd name="T6" fmla="+- 0 1581 828"/>
                                  <a:gd name="T7" fmla="*/ 1581 h 771"/>
                                  <a:gd name="T8" fmla="+- 0 2525 1020"/>
                                  <a:gd name="T9" fmla="*/ T8 w 2107"/>
                                  <a:gd name="T10" fmla="+- 0 1562 828"/>
                                  <a:gd name="T11" fmla="*/ 1562 h 771"/>
                                  <a:gd name="T12" fmla="+- 0 2637 1020"/>
                                  <a:gd name="T13" fmla="*/ T12 w 2107"/>
                                  <a:gd name="T14" fmla="+- 0 1537 828"/>
                                  <a:gd name="T15" fmla="*/ 1537 h 771"/>
                                  <a:gd name="T16" fmla="+- 0 2741 1020"/>
                                  <a:gd name="T17" fmla="*/ T16 w 2107"/>
                                  <a:gd name="T18" fmla="+- 0 1508 828"/>
                                  <a:gd name="T19" fmla="*/ 1508 h 771"/>
                                  <a:gd name="T20" fmla="+- 0 2836 1020"/>
                                  <a:gd name="T21" fmla="*/ T20 w 2107"/>
                                  <a:gd name="T22" fmla="+- 0 1474 828"/>
                                  <a:gd name="T23" fmla="*/ 1474 h 771"/>
                                  <a:gd name="T24" fmla="+- 0 2923 1020"/>
                                  <a:gd name="T25" fmla="*/ T24 w 2107"/>
                                  <a:gd name="T26" fmla="+- 0 1435 828"/>
                                  <a:gd name="T27" fmla="*/ 1435 h 771"/>
                                  <a:gd name="T28" fmla="+- 0 3000 1020"/>
                                  <a:gd name="T29" fmla="*/ T28 w 2107"/>
                                  <a:gd name="T30" fmla="+- 0 1394 828"/>
                                  <a:gd name="T31" fmla="*/ 1394 h 771"/>
                                  <a:gd name="T32" fmla="+- 0 3068 1020"/>
                                  <a:gd name="T33" fmla="*/ T32 w 2107"/>
                                  <a:gd name="T34" fmla="+- 0 1349 828"/>
                                  <a:gd name="T35" fmla="*/ 1349 h 771"/>
                                  <a:gd name="T36" fmla="+- 0 3126 1020"/>
                                  <a:gd name="T37" fmla="*/ T36 w 2107"/>
                                  <a:gd name="T38" fmla="+- 0 1302 828"/>
                                  <a:gd name="T39" fmla="*/ 1302 h 771"/>
                                  <a:gd name="T40" fmla="+- 0 3097 1020"/>
                                  <a:gd name="T41" fmla="*/ T40 w 2107"/>
                                  <a:gd name="T42" fmla="+- 0 1319 828"/>
                                  <a:gd name="T43" fmla="*/ 1319 h 771"/>
                                  <a:gd name="T44" fmla="+- 0 2998 1020"/>
                                  <a:gd name="T45" fmla="*/ T44 w 2107"/>
                                  <a:gd name="T46" fmla="+- 0 1380 828"/>
                                  <a:gd name="T47" fmla="*/ 1380 h 771"/>
                                  <a:gd name="T48" fmla="+- 0 2830 1020"/>
                                  <a:gd name="T49" fmla="*/ T48 w 2107"/>
                                  <a:gd name="T50" fmla="+- 0 1447 828"/>
                                  <a:gd name="T51" fmla="*/ 1447 h 771"/>
                                  <a:gd name="T52" fmla="+- 0 2625 1020"/>
                                  <a:gd name="T53" fmla="*/ T52 w 2107"/>
                                  <a:gd name="T54" fmla="+- 0 1497 828"/>
                                  <a:gd name="T55" fmla="*/ 1497 h 771"/>
                                  <a:gd name="T56" fmla="+- 0 2392 1020"/>
                                  <a:gd name="T57" fmla="*/ T56 w 2107"/>
                                  <a:gd name="T58" fmla="+- 0 1527 828"/>
                                  <a:gd name="T59" fmla="*/ 1527 h 771"/>
                                  <a:gd name="T60" fmla="+- 0 2268 1020"/>
                                  <a:gd name="T61" fmla="*/ T60 w 2107"/>
                                  <a:gd name="T62" fmla="+- 0 1535 828"/>
                                  <a:gd name="T63" fmla="*/ 1535 h 771"/>
                                  <a:gd name="T64" fmla="+- 0 2139 1020"/>
                                  <a:gd name="T65" fmla="*/ T64 w 2107"/>
                                  <a:gd name="T66" fmla="+- 0 1538 828"/>
                                  <a:gd name="T67" fmla="*/ 1538 h 771"/>
                                  <a:gd name="T68" fmla="+- 0 1967 1020"/>
                                  <a:gd name="T69" fmla="*/ T68 w 2107"/>
                                  <a:gd name="T70" fmla="+- 0 1533 828"/>
                                  <a:gd name="T71" fmla="*/ 1533 h 771"/>
                                  <a:gd name="T72" fmla="+- 0 1810 1020"/>
                                  <a:gd name="T73" fmla="*/ T72 w 2107"/>
                                  <a:gd name="T74" fmla="+- 0 1518 828"/>
                                  <a:gd name="T75" fmla="*/ 1518 h 771"/>
                                  <a:gd name="T76" fmla="+- 0 1666 1020"/>
                                  <a:gd name="T77" fmla="*/ T76 w 2107"/>
                                  <a:gd name="T78" fmla="+- 0 1494 828"/>
                                  <a:gd name="T79" fmla="*/ 1494 h 771"/>
                                  <a:gd name="T80" fmla="+- 0 1538 1020"/>
                                  <a:gd name="T81" fmla="*/ T80 w 2107"/>
                                  <a:gd name="T82" fmla="+- 0 1462 828"/>
                                  <a:gd name="T83" fmla="*/ 1462 h 771"/>
                                  <a:gd name="T84" fmla="+- 0 1376 1020"/>
                                  <a:gd name="T85" fmla="*/ T84 w 2107"/>
                                  <a:gd name="T86" fmla="+- 0 1400 828"/>
                                  <a:gd name="T87" fmla="*/ 1400 h 771"/>
                                  <a:gd name="T88" fmla="+- 0 1222 1020"/>
                                  <a:gd name="T89" fmla="*/ T88 w 2107"/>
                                  <a:gd name="T90" fmla="+- 0 1294 828"/>
                                  <a:gd name="T91" fmla="*/ 1294 h 771"/>
                                  <a:gd name="T92" fmla="+- 0 1144 1020"/>
                                  <a:gd name="T93" fmla="*/ T92 w 2107"/>
                                  <a:gd name="T94" fmla="+- 0 1168 828"/>
                                  <a:gd name="T95" fmla="*/ 1168 h 771"/>
                                  <a:gd name="T96" fmla="+- 0 1137 1020"/>
                                  <a:gd name="T97" fmla="*/ T96 w 2107"/>
                                  <a:gd name="T98" fmla="+- 0 1101 828"/>
                                  <a:gd name="T99" fmla="*/ 1101 h 771"/>
                                  <a:gd name="T100" fmla="+- 0 1208 1020"/>
                                  <a:gd name="T101" fmla="*/ T100 w 2107"/>
                                  <a:gd name="T102" fmla="+- 0 972 828"/>
                                  <a:gd name="T103" fmla="*/ 972 h 771"/>
                                  <a:gd name="T104" fmla="+- 0 1309 1020"/>
                                  <a:gd name="T105" fmla="*/ T104 w 2107"/>
                                  <a:gd name="T106" fmla="+- 0 893 828"/>
                                  <a:gd name="T107" fmla="*/ 893 h 771"/>
                                  <a:gd name="T108" fmla="+- 0 1283 1020"/>
                                  <a:gd name="T109" fmla="*/ T108 w 2107"/>
                                  <a:gd name="T110" fmla="+- 0 862 828"/>
                                  <a:gd name="T111" fmla="*/ 862 h 771"/>
                                  <a:gd name="T112" fmla="+- 0 1275 1020"/>
                                  <a:gd name="T113" fmla="*/ T112 w 2107"/>
                                  <a:gd name="T114" fmla="+- 0 828 828"/>
                                  <a:gd name="T115" fmla="*/ 828 h 771"/>
                                  <a:gd name="T116" fmla="+- 0 1207 1020"/>
                                  <a:gd name="T117" fmla="*/ T116 w 2107"/>
                                  <a:gd name="T118" fmla="+- 0 868 828"/>
                                  <a:gd name="T119" fmla="*/ 868 h 771"/>
                                  <a:gd name="T120" fmla="+- 0 1131 1020"/>
                                  <a:gd name="T121" fmla="*/ T120 w 2107"/>
                                  <a:gd name="T122" fmla="+- 0 926 828"/>
                                  <a:gd name="T123" fmla="*/ 926 h 771"/>
                                  <a:gd name="T124" fmla="+- 0 1074 1020"/>
                                  <a:gd name="T125" fmla="*/ T124 w 2107"/>
                                  <a:gd name="T126" fmla="+- 0 989 828"/>
                                  <a:gd name="T127" fmla="*/ 989 h 771"/>
                                  <a:gd name="T128" fmla="+- 0 1030 1020"/>
                                  <a:gd name="T129" fmla="*/ T128 w 2107"/>
                                  <a:gd name="T130" fmla="+- 0 1072 828"/>
                                  <a:gd name="T131" fmla="*/ 1072 h 771"/>
                                  <a:gd name="T132" fmla="+- 0 1020 1020"/>
                                  <a:gd name="T133" fmla="*/ T132 w 2107"/>
                                  <a:gd name="T134" fmla="+- 0 1128 828"/>
                                  <a:gd name="T135" fmla="*/ 1128 h 771"/>
                                  <a:gd name="T136" fmla="+- 0 1033 1020"/>
                                  <a:gd name="T137" fmla="*/ T136 w 2107"/>
                                  <a:gd name="T138" fmla="+- 0 1215 828"/>
                                  <a:gd name="T139" fmla="*/ 1215 h 771"/>
                                  <a:gd name="T140" fmla="+- 0 1072 1020"/>
                                  <a:gd name="T141" fmla="*/ T140 w 2107"/>
                                  <a:gd name="T142" fmla="+- 0 1286 828"/>
                                  <a:gd name="T143" fmla="*/ 1286 h 771"/>
                                  <a:gd name="T144" fmla="+- 0 1135 1020"/>
                                  <a:gd name="T145" fmla="*/ T144 w 2107"/>
                                  <a:gd name="T146" fmla="+- 0 1353 828"/>
                                  <a:gd name="T147" fmla="*/ 1353 h 771"/>
                                  <a:gd name="T148" fmla="+- 0 1222 1020"/>
                                  <a:gd name="T149" fmla="*/ T148 w 2107"/>
                                  <a:gd name="T150" fmla="+- 0 1414 828"/>
                                  <a:gd name="T151" fmla="*/ 1414 h 771"/>
                                  <a:gd name="T152" fmla="+- 0 1330 1020"/>
                                  <a:gd name="T153" fmla="*/ T152 w 2107"/>
                                  <a:gd name="T154" fmla="+- 0 1468 828"/>
                                  <a:gd name="T155" fmla="*/ 1468 h 771"/>
                                  <a:gd name="T156" fmla="+- 0 1458 1020"/>
                                  <a:gd name="T157" fmla="*/ T156 w 2107"/>
                                  <a:gd name="T158" fmla="+- 0 1514 828"/>
                                  <a:gd name="T159" fmla="*/ 1514 h 771"/>
                                  <a:gd name="T160" fmla="+- 0 1605 1020"/>
                                  <a:gd name="T161" fmla="*/ T160 w 2107"/>
                                  <a:gd name="T162" fmla="+- 0 1552 828"/>
                                  <a:gd name="T163" fmla="*/ 1552 h 771"/>
                                  <a:gd name="T164" fmla="+- 0 1770 1020"/>
                                  <a:gd name="T165" fmla="*/ T164 w 2107"/>
                                  <a:gd name="T166" fmla="+- 0 1579 828"/>
                                  <a:gd name="T167" fmla="*/ 1579 h 771"/>
                                  <a:gd name="T168" fmla="+- 0 1950 1020"/>
                                  <a:gd name="T169" fmla="*/ T168 w 2107"/>
                                  <a:gd name="T170" fmla="+- 0 1595 828"/>
                                  <a:gd name="T171" fmla="*/ 1595 h 771"/>
                                  <a:gd name="T172" fmla="+- 0 2060 1020"/>
                                  <a:gd name="T173" fmla="*/ T172 w 2107"/>
                                  <a:gd name="T174" fmla="+- 0 1598 828"/>
                                  <a:gd name="T175" fmla="*/ 1598 h 771"/>
                                  <a:gd name="T176" fmla="+- 0 2213 1020"/>
                                  <a:gd name="T177" fmla="*/ T176 w 2107"/>
                                  <a:gd name="T178" fmla="+- 0 1597 828"/>
                                  <a:gd name="T179" fmla="*/ 1597 h 77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</a:cxnLst>
                                <a:rect l="0" t="0" r="r" b="b"/>
                                <a:pathLst>
                                  <a:path w="2107" h="771">
                                    <a:moveTo>
                                      <a:pt x="1193" y="769"/>
                                    </a:moveTo>
                                    <a:lnTo>
                                      <a:pt x="1259" y="765"/>
                                    </a:lnTo>
                                    <a:lnTo>
                                      <a:pt x="1323" y="760"/>
                                    </a:lnTo>
                                    <a:lnTo>
                                      <a:pt x="1386" y="753"/>
                                    </a:lnTo>
                                    <a:lnTo>
                                      <a:pt x="1447" y="744"/>
                                    </a:lnTo>
                                    <a:lnTo>
                                      <a:pt x="1505" y="734"/>
                                    </a:lnTo>
                                    <a:lnTo>
                                      <a:pt x="1562" y="722"/>
                                    </a:lnTo>
                                    <a:lnTo>
                                      <a:pt x="1617" y="709"/>
                                    </a:lnTo>
                                    <a:lnTo>
                                      <a:pt x="1670" y="695"/>
                                    </a:lnTo>
                                    <a:lnTo>
                                      <a:pt x="1721" y="680"/>
                                    </a:lnTo>
                                    <a:lnTo>
                                      <a:pt x="1770" y="663"/>
                                    </a:lnTo>
                                    <a:lnTo>
                                      <a:pt x="1816" y="646"/>
                                    </a:lnTo>
                                    <a:lnTo>
                                      <a:pt x="1861" y="627"/>
                                    </a:lnTo>
                                    <a:lnTo>
                                      <a:pt x="1903" y="607"/>
                                    </a:lnTo>
                                    <a:lnTo>
                                      <a:pt x="1943" y="587"/>
                                    </a:lnTo>
                                    <a:lnTo>
                                      <a:pt x="1980" y="566"/>
                                    </a:lnTo>
                                    <a:lnTo>
                                      <a:pt x="2015" y="544"/>
                                    </a:lnTo>
                                    <a:lnTo>
                                      <a:pt x="2048" y="521"/>
                                    </a:lnTo>
                                    <a:lnTo>
                                      <a:pt x="2078" y="498"/>
                                    </a:lnTo>
                                    <a:lnTo>
                                      <a:pt x="2106" y="474"/>
                                    </a:lnTo>
                                    <a:lnTo>
                                      <a:pt x="2103" y="469"/>
                                    </a:lnTo>
                                    <a:lnTo>
                                      <a:pt x="2077" y="491"/>
                                    </a:lnTo>
                                    <a:lnTo>
                                      <a:pt x="2047" y="513"/>
                                    </a:lnTo>
                                    <a:lnTo>
                                      <a:pt x="1978" y="552"/>
                                    </a:lnTo>
                                    <a:lnTo>
                                      <a:pt x="1899" y="588"/>
                                    </a:lnTo>
                                    <a:lnTo>
                                      <a:pt x="1810" y="619"/>
                                    </a:lnTo>
                                    <a:lnTo>
                                      <a:pt x="1712" y="646"/>
                                    </a:lnTo>
                                    <a:lnTo>
                                      <a:pt x="1605" y="669"/>
                                    </a:lnTo>
                                    <a:lnTo>
                                      <a:pt x="1492" y="687"/>
                                    </a:lnTo>
                                    <a:lnTo>
                                      <a:pt x="1372" y="699"/>
                                    </a:lnTo>
                                    <a:lnTo>
                                      <a:pt x="1311" y="704"/>
                                    </a:lnTo>
                                    <a:lnTo>
                                      <a:pt x="1248" y="707"/>
                                    </a:lnTo>
                                    <a:lnTo>
                                      <a:pt x="1184" y="709"/>
                                    </a:lnTo>
                                    <a:lnTo>
                                      <a:pt x="1119" y="710"/>
                                    </a:lnTo>
                                    <a:lnTo>
                                      <a:pt x="1031" y="708"/>
                                    </a:lnTo>
                                    <a:lnTo>
                                      <a:pt x="947" y="705"/>
                                    </a:lnTo>
                                    <a:lnTo>
                                      <a:pt x="867" y="698"/>
                                    </a:lnTo>
                                    <a:lnTo>
                                      <a:pt x="790" y="690"/>
                                    </a:lnTo>
                                    <a:lnTo>
                                      <a:pt x="716" y="679"/>
                                    </a:lnTo>
                                    <a:lnTo>
                                      <a:pt x="646" y="666"/>
                                    </a:lnTo>
                                    <a:lnTo>
                                      <a:pt x="580" y="651"/>
                                    </a:lnTo>
                                    <a:lnTo>
                                      <a:pt x="518" y="634"/>
                                    </a:lnTo>
                                    <a:lnTo>
                                      <a:pt x="460" y="615"/>
                                    </a:lnTo>
                                    <a:lnTo>
                                      <a:pt x="356" y="572"/>
                                    </a:lnTo>
                                    <a:lnTo>
                                      <a:pt x="270" y="522"/>
                                    </a:lnTo>
                                    <a:lnTo>
                                      <a:pt x="202" y="466"/>
                                    </a:lnTo>
                                    <a:lnTo>
                                      <a:pt x="153" y="406"/>
                                    </a:lnTo>
                                    <a:lnTo>
                                      <a:pt x="124" y="34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7" y="273"/>
                                    </a:lnTo>
                                    <a:lnTo>
                                      <a:pt x="139" y="207"/>
                                    </a:lnTo>
                                    <a:lnTo>
                                      <a:pt x="188" y="144"/>
                                    </a:lnTo>
                                    <a:lnTo>
                                      <a:pt x="239" y="99"/>
                                    </a:lnTo>
                                    <a:lnTo>
                                      <a:pt x="289" y="65"/>
                                    </a:lnTo>
                                    <a:lnTo>
                                      <a:pt x="274" y="51"/>
                                    </a:lnTo>
                                    <a:lnTo>
                                      <a:pt x="263" y="34"/>
                                    </a:lnTo>
                                    <a:lnTo>
                                      <a:pt x="257" y="14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231" y="13"/>
                                    </a:lnTo>
                                    <a:lnTo>
                                      <a:pt x="187" y="40"/>
                                    </a:lnTo>
                                    <a:lnTo>
                                      <a:pt x="146" y="69"/>
                                    </a:lnTo>
                                    <a:lnTo>
                                      <a:pt x="111" y="98"/>
                                    </a:lnTo>
                                    <a:lnTo>
                                      <a:pt x="80" y="129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10" y="244"/>
                                    </a:lnTo>
                                    <a:lnTo>
                                      <a:pt x="0" y="295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13" y="387"/>
                                    </a:lnTo>
                                    <a:lnTo>
                                      <a:pt x="29" y="423"/>
                                    </a:lnTo>
                                    <a:lnTo>
                                      <a:pt x="52" y="458"/>
                                    </a:lnTo>
                                    <a:lnTo>
                                      <a:pt x="81" y="492"/>
                                    </a:lnTo>
                                    <a:lnTo>
                                      <a:pt x="115" y="525"/>
                                    </a:lnTo>
                                    <a:lnTo>
                                      <a:pt x="156" y="556"/>
                                    </a:lnTo>
                                    <a:lnTo>
                                      <a:pt x="202" y="586"/>
                                    </a:lnTo>
                                    <a:lnTo>
                                      <a:pt x="253" y="614"/>
                                    </a:lnTo>
                                    <a:lnTo>
                                      <a:pt x="310" y="640"/>
                                    </a:lnTo>
                                    <a:lnTo>
                                      <a:pt x="372" y="664"/>
                                    </a:lnTo>
                                    <a:lnTo>
                                      <a:pt x="438" y="686"/>
                                    </a:lnTo>
                                    <a:lnTo>
                                      <a:pt x="509" y="706"/>
                                    </a:lnTo>
                                    <a:lnTo>
                                      <a:pt x="585" y="724"/>
                                    </a:lnTo>
                                    <a:lnTo>
                                      <a:pt x="665" y="739"/>
                                    </a:lnTo>
                                    <a:lnTo>
                                      <a:pt x="750" y="751"/>
                                    </a:lnTo>
                                    <a:lnTo>
                                      <a:pt x="838" y="760"/>
                                    </a:lnTo>
                                    <a:lnTo>
                                      <a:pt x="930" y="767"/>
                                    </a:lnTo>
                                    <a:lnTo>
                                      <a:pt x="1026" y="770"/>
                                    </a:lnTo>
                                    <a:lnTo>
                                      <a:pt x="1040" y="770"/>
                                    </a:lnTo>
                                    <a:lnTo>
                                      <a:pt x="1133" y="770"/>
                                    </a:lnTo>
                                    <a:lnTo>
                                      <a:pt x="1193" y="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304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0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929"/>
                                <a:ext cx="58" cy="362"/>
                                <a:chOff x="1332" y="929"/>
                                <a:chExt cx="58" cy="362"/>
                              </a:xfrm>
                            </wpg:grpSpPr>
                            <wps:wsp>
                              <wps:cNvPr id="141" name="Freeform 1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929"/>
                                  <a:ext cx="58" cy="362"/>
                                </a:xfrm>
                                <a:custGeom>
                                  <a:avLst/>
                                  <a:gdLst>
                                    <a:gd name="T0" fmla="+- 0 1332 1332"/>
                                    <a:gd name="T1" fmla="*/ T0 w 58"/>
                                    <a:gd name="T2" fmla="+- 0 1291 929"/>
                                    <a:gd name="T3" fmla="*/ 1291 h 362"/>
                                    <a:gd name="T4" fmla="+- 0 1390 1332"/>
                                    <a:gd name="T5" fmla="*/ T4 w 58"/>
                                    <a:gd name="T6" fmla="+- 0 1291 929"/>
                                    <a:gd name="T7" fmla="*/ 1291 h 362"/>
                                    <a:gd name="T8" fmla="+- 0 1390 1332"/>
                                    <a:gd name="T9" fmla="*/ T8 w 58"/>
                                    <a:gd name="T10" fmla="+- 0 929 929"/>
                                    <a:gd name="T11" fmla="*/ 929 h 362"/>
                                    <a:gd name="T12" fmla="+- 0 1332 1332"/>
                                    <a:gd name="T13" fmla="*/ T12 w 58"/>
                                    <a:gd name="T14" fmla="+- 0 936 929"/>
                                    <a:gd name="T15" fmla="*/ 936 h 362"/>
                                    <a:gd name="T16" fmla="+- 0 1332 1332"/>
                                    <a:gd name="T17" fmla="*/ T16 w 58"/>
                                    <a:gd name="T18" fmla="+- 0 1291 929"/>
                                    <a:gd name="T19" fmla="*/ 1291 h 3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8" h="362">
                                      <a:moveTo>
                                        <a:pt x="0" y="362"/>
                                      </a:moveTo>
                                      <a:lnTo>
                                        <a:pt x="58" y="362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3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C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2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2" y="983"/>
                                  <a:ext cx="191" cy="308"/>
                                  <a:chOff x="1452" y="983"/>
                                  <a:chExt cx="191" cy="308"/>
                                </a:xfrm>
                              </wpg:grpSpPr>
                              <wps:wsp>
                                <wps:cNvPr id="143" name="Freeform 1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2" y="983"/>
                                    <a:ext cx="191" cy="308"/>
                                  </a:xfrm>
                                  <a:custGeom>
                                    <a:avLst/>
                                    <a:gdLst>
                                      <a:gd name="T0" fmla="+- 0 1514 1452"/>
                                      <a:gd name="T1" fmla="*/ T0 w 191"/>
                                      <a:gd name="T2" fmla="+- 0 1018 983"/>
                                      <a:gd name="T3" fmla="*/ 1018 h 308"/>
                                      <a:gd name="T4" fmla="+- 0 1513 1452"/>
                                      <a:gd name="T5" fmla="*/ T4 w 191"/>
                                      <a:gd name="T6" fmla="+- 0 1003 983"/>
                                      <a:gd name="T7" fmla="*/ 1003 h 308"/>
                                      <a:gd name="T8" fmla="+- 0 1508 1452"/>
                                      <a:gd name="T9" fmla="*/ T8 w 191"/>
                                      <a:gd name="T10" fmla="+- 0 988 983"/>
                                      <a:gd name="T11" fmla="*/ 988 h 308"/>
                                      <a:gd name="T12" fmla="+- 0 1506 1452"/>
                                      <a:gd name="T13" fmla="*/ T12 w 191"/>
                                      <a:gd name="T14" fmla="+- 0 983 983"/>
                                      <a:gd name="T15" fmla="*/ 983 h 308"/>
                                      <a:gd name="T16" fmla="+- 0 1452 1452"/>
                                      <a:gd name="T17" fmla="*/ T16 w 191"/>
                                      <a:gd name="T18" fmla="+- 0 997 983"/>
                                      <a:gd name="T19" fmla="*/ 997 h 308"/>
                                      <a:gd name="T20" fmla="+- 0 1454 1452"/>
                                      <a:gd name="T21" fmla="*/ T20 w 191"/>
                                      <a:gd name="T22" fmla="+- 0 1006 983"/>
                                      <a:gd name="T23" fmla="*/ 1006 h 308"/>
                                      <a:gd name="T24" fmla="+- 0 1457 1452"/>
                                      <a:gd name="T25" fmla="*/ T24 w 191"/>
                                      <a:gd name="T26" fmla="+- 0 1023 983"/>
                                      <a:gd name="T27" fmla="*/ 1023 h 308"/>
                                      <a:gd name="T28" fmla="+- 0 1459 1452"/>
                                      <a:gd name="T29" fmla="*/ T28 w 191"/>
                                      <a:gd name="T30" fmla="+- 0 1043 983"/>
                                      <a:gd name="T31" fmla="*/ 1043 h 308"/>
                                      <a:gd name="T32" fmla="+- 0 1460 1452"/>
                                      <a:gd name="T33" fmla="*/ T32 w 191"/>
                                      <a:gd name="T34" fmla="+- 0 1070 983"/>
                                      <a:gd name="T35" fmla="*/ 1070 h 308"/>
                                      <a:gd name="T36" fmla="+- 0 1460 1452"/>
                                      <a:gd name="T37" fmla="*/ T36 w 191"/>
                                      <a:gd name="T38" fmla="+- 0 1291 983"/>
                                      <a:gd name="T39" fmla="*/ 1291 h 308"/>
                                      <a:gd name="T40" fmla="+- 0 1518 1452"/>
                                      <a:gd name="T41" fmla="*/ T40 w 191"/>
                                      <a:gd name="T42" fmla="+- 0 1291 983"/>
                                      <a:gd name="T43" fmla="*/ 1291 h 308"/>
                                      <a:gd name="T44" fmla="+- 0 1518 1452"/>
                                      <a:gd name="T45" fmla="*/ T44 w 191"/>
                                      <a:gd name="T46" fmla="+- 0 1068 983"/>
                                      <a:gd name="T47" fmla="*/ 1068 h 308"/>
                                      <a:gd name="T48" fmla="+- 0 1526 1452"/>
                                      <a:gd name="T49" fmla="*/ T48 w 191"/>
                                      <a:gd name="T50" fmla="+- 0 1059 983"/>
                                      <a:gd name="T51" fmla="*/ 1059 h 308"/>
                                      <a:gd name="T52" fmla="+- 0 1544 1452"/>
                                      <a:gd name="T53" fmla="*/ T52 w 191"/>
                                      <a:gd name="T54" fmla="+- 0 1046 983"/>
                                      <a:gd name="T55" fmla="*/ 1046 h 308"/>
                                      <a:gd name="T56" fmla="+- 0 1560 1452"/>
                                      <a:gd name="T57" fmla="*/ T56 w 191"/>
                                      <a:gd name="T58" fmla="+- 0 1041 983"/>
                                      <a:gd name="T59" fmla="*/ 1041 h 308"/>
                                      <a:gd name="T60" fmla="+- 0 1568 1452"/>
                                      <a:gd name="T61" fmla="*/ T60 w 191"/>
                                      <a:gd name="T62" fmla="+- 0 1041 983"/>
                                      <a:gd name="T63" fmla="*/ 1041 h 308"/>
                                      <a:gd name="T64" fmla="+- 0 1575 1452"/>
                                      <a:gd name="T65" fmla="*/ T64 w 191"/>
                                      <a:gd name="T66" fmla="+- 0 1043 983"/>
                                      <a:gd name="T67" fmla="*/ 1043 h 308"/>
                                      <a:gd name="T68" fmla="+- 0 1579 1452"/>
                                      <a:gd name="T69" fmla="*/ T68 w 191"/>
                                      <a:gd name="T70" fmla="+- 0 1049 983"/>
                                      <a:gd name="T71" fmla="*/ 1049 h 308"/>
                                      <a:gd name="T72" fmla="+- 0 1583 1452"/>
                                      <a:gd name="T73" fmla="*/ T72 w 191"/>
                                      <a:gd name="T74" fmla="+- 0 1055 983"/>
                                      <a:gd name="T75" fmla="*/ 1055 h 308"/>
                                      <a:gd name="T76" fmla="+- 0 1585 1452"/>
                                      <a:gd name="T77" fmla="*/ T76 w 191"/>
                                      <a:gd name="T78" fmla="+- 0 1065 983"/>
                                      <a:gd name="T79" fmla="*/ 1065 h 308"/>
                                      <a:gd name="T80" fmla="+- 0 1585 1452"/>
                                      <a:gd name="T81" fmla="*/ T80 w 191"/>
                                      <a:gd name="T82" fmla="+- 0 1291 983"/>
                                      <a:gd name="T83" fmla="*/ 1291 h 308"/>
                                      <a:gd name="T84" fmla="+- 0 1643 1452"/>
                                      <a:gd name="T85" fmla="*/ T84 w 191"/>
                                      <a:gd name="T86" fmla="+- 0 1291 983"/>
                                      <a:gd name="T87" fmla="*/ 1291 h 308"/>
                                      <a:gd name="T88" fmla="+- 0 1643 1452"/>
                                      <a:gd name="T89" fmla="*/ T88 w 191"/>
                                      <a:gd name="T90" fmla="+- 0 1061 983"/>
                                      <a:gd name="T91" fmla="*/ 1061 h 308"/>
                                      <a:gd name="T92" fmla="+- 0 1643 1452"/>
                                      <a:gd name="T93" fmla="*/ T92 w 191"/>
                                      <a:gd name="T94" fmla="+- 0 1043 983"/>
                                      <a:gd name="T95" fmla="*/ 1043 h 308"/>
                                      <a:gd name="T96" fmla="+- 0 1639 1452"/>
                                      <a:gd name="T97" fmla="*/ T96 w 191"/>
                                      <a:gd name="T98" fmla="+- 0 1023 983"/>
                                      <a:gd name="T99" fmla="*/ 1023 h 308"/>
                                      <a:gd name="T100" fmla="+- 0 1630 1452"/>
                                      <a:gd name="T101" fmla="*/ T100 w 191"/>
                                      <a:gd name="T102" fmla="+- 0 1006 983"/>
                                      <a:gd name="T103" fmla="*/ 1006 h 308"/>
                                      <a:gd name="T104" fmla="+- 0 1622 1452"/>
                                      <a:gd name="T105" fmla="*/ T104 w 191"/>
                                      <a:gd name="T106" fmla="+- 0 998 983"/>
                                      <a:gd name="T107" fmla="*/ 998 h 308"/>
                                      <a:gd name="T108" fmla="+- 0 1604 1452"/>
                                      <a:gd name="T109" fmla="*/ T108 w 191"/>
                                      <a:gd name="T110" fmla="+- 0 988 983"/>
                                      <a:gd name="T111" fmla="*/ 988 h 308"/>
                                      <a:gd name="T112" fmla="+- 0 1582 1452"/>
                                      <a:gd name="T113" fmla="*/ T112 w 191"/>
                                      <a:gd name="T114" fmla="+- 0 984 983"/>
                                      <a:gd name="T115" fmla="*/ 984 h 308"/>
                                      <a:gd name="T116" fmla="+- 0 1565 1452"/>
                                      <a:gd name="T117" fmla="*/ T116 w 191"/>
                                      <a:gd name="T118" fmla="+- 0 986 983"/>
                                      <a:gd name="T119" fmla="*/ 986 h 308"/>
                                      <a:gd name="T120" fmla="+- 0 1545 1452"/>
                                      <a:gd name="T121" fmla="*/ T120 w 191"/>
                                      <a:gd name="T122" fmla="+- 0 994 983"/>
                                      <a:gd name="T123" fmla="*/ 994 h 308"/>
                                      <a:gd name="T124" fmla="+- 0 1528 1452"/>
                                      <a:gd name="T125" fmla="*/ T124 w 191"/>
                                      <a:gd name="T126" fmla="+- 0 1005 983"/>
                                      <a:gd name="T127" fmla="*/ 1005 h 308"/>
                                      <a:gd name="T128" fmla="+- 0 1514 1452"/>
                                      <a:gd name="T129" fmla="*/ T128 w 191"/>
                                      <a:gd name="T130" fmla="+- 0 1018 983"/>
                                      <a:gd name="T131" fmla="*/ 1018 h 30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</a:cxnLst>
                                    <a:rect l="0" t="0" r="r" b="b"/>
                                    <a:pathLst>
                                      <a:path w="191" h="308">
                                        <a:moveTo>
                                          <a:pt x="62" y="35"/>
                                        </a:moveTo>
                                        <a:lnTo>
                                          <a:pt x="61" y="20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5" y="40"/>
                                        </a:lnTo>
                                        <a:lnTo>
                                          <a:pt x="7" y="60"/>
                                        </a:lnTo>
                                        <a:lnTo>
                                          <a:pt x="8" y="87"/>
                                        </a:lnTo>
                                        <a:lnTo>
                                          <a:pt x="8" y="308"/>
                                        </a:lnTo>
                                        <a:lnTo>
                                          <a:pt x="66" y="308"/>
                                        </a:lnTo>
                                        <a:lnTo>
                                          <a:pt x="66" y="85"/>
                                        </a:lnTo>
                                        <a:lnTo>
                                          <a:pt x="74" y="76"/>
                                        </a:lnTo>
                                        <a:lnTo>
                                          <a:pt x="92" y="63"/>
                                        </a:lnTo>
                                        <a:lnTo>
                                          <a:pt x="108" y="58"/>
                                        </a:lnTo>
                                        <a:lnTo>
                                          <a:pt x="116" y="58"/>
                                        </a:lnTo>
                                        <a:lnTo>
                                          <a:pt x="123" y="60"/>
                                        </a:lnTo>
                                        <a:lnTo>
                                          <a:pt x="127" y="66"/>
                                        </a:lnTo>
                                        <a:lnTo>
                                          <a:pt x="131" y="72"/>
                                        </a:lnTo>
                                        <a:lnTo>
                                          <a:pt x="133" y="82"/>
                                        </a:lnTo>
                                        <a:lnTo>
                                          <a:pt x="133" y="308"/>
                                        </a:lnTo>
                                        <a:lnTo>
                                          <a:pt x="191" y="308"/>
                                        </a:lnTo>
                                        <a:lnTo>
                                          <a:pt x="191" y="78"/>
                                        </a:lnTo>
                                        <a:lnTo>
                                          <a:pt x="191" y="60"/>
                                        </a:lnTo>
                                        <a:lnTo>
                                          <a:pt x="187" y="40"/>
                                        </a:lnTo>
                                        <a:lnTo>
                                          <a:pt x="178" y="23"/>
                                        </a:lnTo>
                                        <a:lnTo>
                                          <a:pt x="170" y="15"/>
                                        </a:lnTo>
                                        <a:lnTo>
                                          <a:pt x="152" y="5"/>
                                        </a:lnTo>
                                        <a:lnTo>
                                          <a:pt x="130" y="1"/>
                                        </a:lnTo>
                                        <a:lnTo>
                                          <a:pt x="113" y="3"/>
                                        </a:lnTo>
                                        <a:lnTo>
                                          <a:pt x="93" y="11"/>
                                        </a:lnTo>
                                        <a:lnTo>
                                          <a:pt x="76" y="22"/>
                                        </a:lnTo>
                                        <a:lnTo>
                                          <a:pt x="62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C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4" name="Group 1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02" y="855"/>
                                    <a:ext cx="147" cy="435"/>
                                    <a:chOff x="1702" y="855"/>
                                    <a:chExt cx="147" cy="435"/>
                                  </a:xfrm>
                                </wpg:grpSpPr>
                                <wps:wsp>
                                  <wps:cNvPr id="145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2" y="855"/>
                                      <a:ext cx="147" cy="435"/>
                                    </a:xfrm>
                                    <a:custGeom>
                                      <a:avLst/>
                                      <a:gdLst>
                                        <a:gd name="T0" fmla="+- 0 1722 1702"/>
                                        <a:gd name="T1" fmla="*/ T0 w 147"/>
                                        <a:gd name="T2" fmla="+- 0 990 855"/>
                                        <a:gd name="T3" fmla="*/ 990 h 435"/>
                                        <a:gd name="T4" fmla="+- 0 1702 1702"/>
                                        <a:gd name="T5" fmla="*/ T4 w 147"/>
                                        <a:gd name="T6" fmla="+- 0 990 855"/>
                                        <a:gd name="T7" fmla="*/ 990 h 435"/>
                                        <a:gd name="T8" fmla="+- 0 1702 1702"/>
                                        <a:gd name="T9" fmla="*/ T8 w 147"/>
                                        <a:gd name="T10" fmla="+- 0 1041 855"/>
                                        <a:gd name="T11" fmla="*/ 1041 h 435"/>
                                        <a:gd name="T12" fmla="+- 0 1722 1702"/>
                                        <a:gd name="T13" fmla="*/ T12 w 147"/>
                                        <a:gd name="T14" fmla="+- 0 1041 855"/>
                                        <a:gd name="T15" fmla="*/ 1041 h 435"/>
                                        <a:gd name="T16" fmla="+- 0 1722 1702"/>
                                        <a:gd name="T17" fmla="*/ T16 w 147"/>
                                        <a:gd name="T18" fmla="+- 0 1291 855"/>
                                        <a:gd name="T19" fmla="*/ 1291 h 435"/>
                                        <a:gd name="T20" fmla="+- 0 1782 1702"/>
                                        <a:gd name="T21" fmla="*/ T20 w 147"/>
                                        <a:gd name="T22" fmla="+- 0 1291 855"/>
                                        <a:gd name="T23" fmla="*/ 1291 h 435"/>
                                        <a:gd name="T24" fmla="+- 0 1782 1702"/>
                                        <a:gd name="T25" fmla="*/ T24 w 147"/>
                                        <a:gd name="T26" fmla="+- 0 1041 855"/>
                                        <a:gd name="T27" fmla="*/ 1041 h 435"/>
                                        <a:gd name="T28" fmla="+- 0 1826 1702"/>
                                        <a:gd name="T29" fmla="*/ T28 w 147"/>
                                        <a:gd name="T30" fmla="+- 0 1041 855"/>
                                        <a:gd name="T31" fmla="*/ 1041 h 435"/>
                                        <a:gd name="T32" fmla="+- 0 1836 1702"/>
                                        <a:gd name="T33" fmla="*/ T32 w 147"/>
                                        <a:gd name="T34" fmla="+- 0 990 855"/>
                                        <a:gd name="T35" fmla="*/ 990 h 435"/>
                                        <a:gd name="T36" fmla="+- 0 1782 1702"/>
                                        <a:gd name="T37" fmla="*/ T36 w 147"/>
                                        <a:gd name="T38" fmla="+- 0 990 855"/>
                                        <a:gd name="T39" fmla="*/ 990 h 435"/>
                                        <a:gd name="T40" fmla="+- 0 1782 1702"/>
                                        <a:gd name="T41" fmla="*/ T40 w 147"/>
                                        <a:gd name="T42" fmla="+- 0 939 855"/>
                                        <a:gd name="T43" fmla="*/ 939 h 435"/>
                                        <a:gd name="T44" fmla="+- 0 1789 1702"/>
                                        <a:gd name="T45" fmla="*/ T44 w 147"/>
                                        <a:gd name="T46" fmla="+- 0 916 855"/>
                                        <a:gd name="T47" fmla="*/ 916 h 435"/>
                                        <a:gd name="T48" fmla="+- 0 1805 1702"/>
                                        <a:gd name="T49" fmla="*/ T48 w 147"/>
                                        <a:gd name="T50" fmla="+- 0 907 855"/>
                                        <a:gd name="T51" fmla="*/ 907 h 435"/>
                                        <a:gd name="T52" fmla="+- 0 1815 1702"/>
                                        <a:gd name="T53" fmla="*/ T52 w 147"/>
                                        <a:gd name="T54" fmla="+- 0 907 855"/>
                                        <a:gd name="T55" fmla="*/ 907 h 435"/>
                                        <a:gd name="T56" fmla="+- 0 1826 1702"/>
                                        <a:gd name="T57" fmla="*/ T56 w 147"/>
                                        <a:gd name="T58" fmla="+- 0 911 855"/>
                                        <a:gd name="T59" fmla="*/ 911 h 435"/>
                                        <a:gd name="T60" fmla="+- 0 1833 1702"/>
                                        <a:gd name="T61" fmla="*/ T60 w 147"/>
                                        <a:gd name="T62" fmla="+- 0 916 855"/>
                                        <a:gd name="T63" fmla="*/ 916 h 435"/>
                                        <a:gd name="T64" fmla="+- 0 1849 1702"/>
                                        <a:gd name="T65" fmla="*/ T64 w 147"/>
                                        <a:gd name="T66" fmla="+- 0 871 855"/>
                                        <a:gd name="T67" fmla="*/ 871 h 435"/>
                                        <a:gd name="T68" fmla="+- 0 1835 1702"/>
                                        <a:gd name="T69" fmla="*/ T68 w 147"/>
                                        <a:gd name="T70" fmla="+- 0 863 855"/>
                                        <a:gd name="T71" fmla="*/ 863 h 435"/>
                                        <a:gd name="T72" fmla="+- 0 1816 1702"/>
                                        <a:gd name="T73" fmla="*/ T72 w 147"/>
                                        <a:gd name="T74" fmla="+- 0 857 855"/>
                                        <a:gd name="T75" fmla="*/ 857 h 435"/>
                                        <a:gd name="T76" fmla="+- 0 1795 1702"/>
                                        <a:gd name="T77" fmla="*/ T76 w 147"/>
                                        <a:gd name="T78" fmla="+- 0 855 855"/>
                                        <a:gd name="T79" fmla="*/ 855 h 435"/>
                                        <a:gd name="T80" fmla="+- 0 1788 1702"/>
                                        <a:gd name="T81" fmla="*/ T80 w 147"/>
                                        <a:gd name="T82" fmla="+- 0 855 855"/>
                                        <a:gd name="T83" fmla="*/ 855 h 435"/>
                                        <a:gd name="T84" fmla="+- 0 1769 1702"/>
                                        <a:gd name="T85" fmla="*/ T84 w 147"/>
                                        <a:gd name="T86" fmla="+- 0 860 855"/>
                                        <a:gd name="T87" fmla="*/ 860 h 435"/>
                                        <a:gd name="T88" fmla="+- 0 1750 1702"/>
                                        <a:gd name="T89" fmla="*/ T88 w 147"/>
                                        <a:gd name="T90" fmla="+- 0 870 855"/>
                                        <a:gd name="T91" fmla="*/ 870 h 435"/>
                                        <a:gd name="T92" fmla="+- 0 1738 1702"/>
                                        <a:gd name="T93" fmla="*/ T92 w 147"/>
                                        <a:gd name="T94" fmla="+- 0 884 855"/>
                                        <a:gd name="T95" fmla="*/ 884 h 435"/>
                                        <a:gd name="T96" fmla="+- 0 1729 1702"/>
                                        <a:gd name="T97" fmla="*/ T96 w 147"/>
                                        <a:gd name="T98" fmla="+- 0 900 855"/>
                                        <a:gd name="T99" fmla="*/ 900 h 435"/>
                                        <a:gd name="T100" fmla="+- 0 1724 1702"/>
                                        <a:gd name="T101" fmla="*/ T100 w 147"/>
                                        <a:gd name="T102" fmla="+- 0 922 855"/>
                                        <a:gd name="T103" fmla="*/ 922 h 435"/>
                                        <a:gd name="T104" fmla="+- 0 1721 1702"/>
                                        <a:gd name="T105" fmla="*/ T104 w 147"/>
                                        <a:gd name="T106" fmla="+- 0 951 855"/>
                                        <a:gd name="T107" fmla="*/ 951 h 435"/>
                                        <a:gd name="T108" fmla="+- 0 1721 1702"/>
                                        <a:gd name="T109" fmla="*/ T108 w 147"/>
                                        <a:gd name="T110" fmla="+- 0 970 855"/>
                                        <a:gd name="T111" fmla="*/ 970 h 435"/>
                                        <a:gd name="T112" fmla="+- 0 1722 1702"/>
                                        <a:gd name="T113" fmla="*/ T112 w 147"/>
                                        <a:gd name="T114" fmla="+- 0 990 855"/>
                                        <a:gd name="T115" fmla="*/ 990 h 4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</a:cxnLst>
                                      <a:rect l="0" t="0" r="r" b="b"/>
                                      <a:pathLst>
                                        <a:path w="147" h="435">
                                          <a:moveTo>
                                            <a:pt x="20" y="135"/>
                                          </a:moveTo>
                                          <a:lnTo>
                                            <a:pt x="0" y="135"/>
                                          </a:lnTo>
                                          <a:lnTo>
                                            <a:pt x="0" y="186"/>
                                          </a:lnTo>
                                          <a:lnTo>
                                            <a:pt x="20" y="186"/>
                                          </a:lnTo>
                                          <a:lnTo>
                                            <a:pt x="20" y="436"/>
                                          </a:lnTo>
                                          <a:lnTo>
                                            <a:pt x="80" y="436"/>
                                          </a:lnTo>
                                          <a:lnTo>
                                            <a:pt x="80" y="186"/>
                                          </a:lnTo>
                                          <a:lnTo>
                                            <a:pt x="124" y="186"/>
                                          </a:lnTo>
                                          <a:lnTo>
                                            <a:pt x="134" y="135"/>
                                          </a:lnTo>
                                          <a:lnTo>
                                            <a:pt x="80" y="135"/>
                                          </a:lnTo>
                                          <a:lnTo>
                                            <a:pt x="80" y="84"/>
                                          </a:lnTo>
                                          <a:lnTo>
                                            <a:pt x="87" y="61"/>
                                          </a:lnTo>
                                          <a:lnTo>
                                            <a:pt x="103" y="52"/>
                                          </a:lnTo>
                                          <a:lnTo>
                                            <a:pt x="113" y="52"/>
                                          </a:lnTo>
                                          <a:lnTo>
                                            <a:pt x="124" y="56"/>
                                          </a:lnTo>
                                          <a:lnTo>
                                            <a:pt x="131" y="61"/>
                                          </a:lnTo>
                                          <a:lnTo>
                                            <a:pt x="147" y="16"/>
                                          </a:lnTo>
                                          <a:lnTo>
                                            <a:pt x="133" y="8"/>
                                          </a:lnTo>
                                          <a:lnTo>
                                            <a:pt x="114" y="2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86" y="0"/>
                                          </a:lnTo>
                                          <a:lnTo>
                                            <a:pt x="67" y="5"/>
                                          </a:lnTo>
                                          <a:lnTo>
                                            <a:pt x="48" y="15"/>
                                          </a:lnTo>
                                          <a:lnTo>
                                            <a:pt x="36" y="29"/>
                                          </a:lnTo>
                                          <a:lnTo>
                                            <a:pt x="27" y="45"/>
                                          </a:lnTo>
                                          <a:lnTo>
                                            <a:pt x="22" y="67"/>
                                          </a:lnTo>
                                          <a:lnTo>
                                            <a:pt x="19" y="96"/>
                                          </a:lnTo>
                                          <a:lnTo>
                                            <a:pt x="19" y="115"/>
                                          </a:lnTo>
                                          <a:lnTo>
                                            <a:pt x="20" y="1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C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6" name="Group 1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1" y="871"/>
                                      <a:ext cx="77" cy="77"/>
                                      <a:chOff x="1871" y="871"/>
                                      <a:chExt cx="77" cy="77"/>
                                    </a:xfrm>
                                  </wpg:grpSpPr>
                                  <wps:wsp>
                                    <wps:cNvPr id="147" name="Freeform 1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71" y="871"/>
                                        <a:ext cx="77" cy="77"/>
                                      </a:xfrm>
                                      <a:custGeom>
                                        <a:avLst/>
                                        <a:gdLst>
                                          <a:gd name="T0" fmla="+- 0 1871 1871"/>
                                          <a:gd name="T1" fmla="*/ T0 w 77"/>
                                          <a:gd name="T2" fmla="+- 0 910 871"/>
                                          <a:gd name="T3" fmla="*/ 910 h 77"/>
                                          <a:gd name="T4" fmla="+- 0 1874 1871"/>
                                          <a:gd name="T5" fmla="*/ T4 w 77"/>
                                          <a:gd name="T6" fmla="+- 0 925 871"/>
                                          <a:gd name="T7" fmla="*/ 925 h 77"/>
                                          <a:gd name="T8" fmla="+- 0 1888 1871"/>
                                          <a:gd name="T9" fmla="*/ T8 w 77"/>
                                          <a:gd name="T10" fmla="+- 0 942 871"/>
                                          <a:gd name="T11" fmla="*/ 942 h 77"/>
                                          <a:gd name="T12" fmla="+- 0 1909 1871"/>
                                          <a:gd name="T13" fmla="*/ T12 w 77"/>
                                          <a:gd name="T14" fmla="+- 0 948 871"/>
                                          <a:gd name="T15" fmla="*/ 948 h 77"/>
                                          <a:gd name="T16" fmla="+- 0 1926 1871"/>
                                          <a:gd name="T17" fmla="*/ T16 w 77"/>
                                          <a:gd name="T18" fmla="+- 0 945 871"/>
                                          <a:gd name="T19" fmla="*/ 945 h 77"/>
                                          <a:gd name="T20" fmla="+- 0 1942 1871"/>
                                          <a:gd name="T21" fmla="*/ T20 w 77"/>
                                          <a:gd name="T22" fmla="+- 0 931 871"/>
                                          <a:gd name="T23" fmla="*/ 931 h 77"/>
                                          <a:gd name="T24" fmla="+- 0 1948 1871"/>
                                          <a:gd name="T25" fmla="*/ T24 w 77"/>
                                          <a:gd name="T26" fmla="+- 0 910 871"/>
                                          <a:gd name="T27" fmla="*/ 910 h 77"/>
                                          <a:gd name="T28" fmla="+- 0 1945 1871"/>
                                          <a:gd name="T29" fmla="*/ T28 w 77"/>
                                          <a:gd name="T30" fmla="+- 0 894 871"/>
                                          <a:gd name="T31" fmla="*/ 894 h 77"/>
                                          <a:gd name="T32" fmla="+- 0 1931 1871"/>
                                          <a:gd name="T33" fmla="*/ T32 w 77"/>
                                          <a:gd name="T34" fmla="+- 0 878 871"/>
                                          <a:gd name="T35" fmla="*/ 878 h 77"/>
                                          <a:gd name="T36" fmla="+- 0 1910 1871"/>
                                          <a:gd name="T37" fmla="*/ T36 w 77"/>
                                          <a:gd name="T38" fmla="+- 0 871 871"/>
                                          <a:gd name="T39" fmla="*/ 871 h 77"/>
                                          <a:gd name="T40" fmla="+- 0 1894 1871"/>
                                          <a:gd name="T41" fmla="*/ T40 w 77"/>
                                          <a:gd name="T42" fmla="+- 0 875 871"/>
                                          <a:gd name="T43" fmla="*/ 875 h 77"/>
                                          <a:gd name="T44" fmla="+- 0 1878 1871"/>
                                          <a:gd name="T45" fmla="*/ T44 w 77"/>
                                          <a:gd name="T46" fmla="+- 0 889 871"/>
                                          <a:gd name="T47" fmla="*/ 889 h 77"/>
                                          <a:gd name="T48" fmla="+- 0 1871 1871"/>
                                          <a:gd name="T49" fmla="*/ T48 w 77"/>
                                          <a:gd name="T50" fmla="+- 0 910 871"/>
                                          <a:gd name="T51" fmla="*/ 910 h 77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" h="77">
                                            <a:moveTo>
                                              <a:pt x="0" y="39"/>
                                            </a:moveTo>
                                            <a:lnTo>
                                              <a:pt x="3" y="54"/>
                                            </a:lnTo>
                                            <a:lnTo>
                                              <a:pt x="17" y="71"/>
                                            </a:lnTo>
                                            <a:lnTo>
                                              <a:pt x="38" y="77"/>
                                            </a:lnTo>
                                            <a:lnTo>
                                              <a:pt x="55" y="74"/>
                                            </a:lnTo>
                                            <a:lnTo>
                                              <a:pt x="71" y="60"/>
                                            </a:lnTo>
                                            <a:lnTo>
                                              <a:pt x="77" y="39"/>
                                            </a:lnTo>
                                            <a:lnTo>
                                              <a:pt x="74" y="23"/>
                                            </a:lnTo>
                                            <a:lnTo>
                                              <a:pt x="60" y="7"/>
                                            </a:lnTo>
                                            <a:lnTo>
                                              <a:pt x="39" y="0"/>
                                            </a:lnTo>
                                            <a:lnTo>
                                              <a:pt x="23" y="4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0" y="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6CB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8" name="Group 1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81" y="984"/>
                                        <a:ext cx="59" cy="306"/>
                                        <a:chOff x="1881" y="984"/>
                                        <a:chExt cx="59" cy="306"/>
                                      </a:xfrm>
                                    </wpg:grpSpPr>
                                    <wps:wsp>
                                      <wps:cNvPr id="149" name="Freeform 15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881" y="984"/>
                                          <a:ext cx="59" cy="30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881 1881"/>
                                            <a:gd name="T1" fmla="*/ T0 w 59"/>
                                            <a:gd name="T2" fmla="+- 0 992 984"/>
                                            <a:gd name="T3" fmla="*/ 992 h 306"/>
                                            <a:gd name="T4" fmla="+- 0 1881 1881"/>
                                            <a:gd name="T5" fmla="*/ T4 w 59"/>
                                            <a:gd name="T6" fmla="+- 0 1291 984"/>
                                            <a:gd name="T7" fmla="*/ 1291 h 306"/>
                                            <a:gd name="T8" fmla="+- 0 1940 1881"/>
                                            <a:gd name="T9" fmla="*/ T8 w 59"/>
                                            <a:gd name="T10" fmla="+- 0 1291 984"/>
                                            <a:gd name="T11" fmla="*/ 1291 h 306"/>
                                            <a:gd name="T12" fmla="+- 0 1940 1881"/>
                                            <a:gd name="T13" fmla="*/ T12 w 59"/>
                                            <a:gd name="T14" fmla="+- 0 984 984"/>
                                            <a:gd name="T15" fmla="*/ 984 h 306"/>
                                            <a:gd name="T16" fmla="+- 0 1881 1881"/>
                                            <a:gd name="T17" fmla="*/ T16 w 59"/>
                                            <a:gd name="T18" fmla="+- 0 992 984"/>
                                            <a:gd name="T19" fmla="*/ 992 h 30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9" h="306">
                                              <a:moveTo>
                                                <a:pt x="0" y="8"/>
                                              </a:moveTo>
                                              <a:lnTo>
                                                <a:pt x="0" y="307"/>
                                              </a:lnTo>
                                              <a:lnTo>
                                                <a:pt x="59" y="307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0" y="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6CB4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0" name="Group 14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007" y="983"/>
                                          <a:ext cx="191" cy="308"/>
                                          <a:chOff x="2007" y="983"/>
                                          <a:chExt cx="191" cy="308"/>
                                        </a:xfrm>
                                      </wpg:grpSpPr>
                                      <wps:wsp>
                                        <wps:cNvPr id="151" name="Freeform 15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007" y="983"/>
                                            <a:ext cx="191" cy="30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068 2007"/>
                                              <a:gd name="T1" fmla="*/ T0 w 191"/>
                                              <a:gd name="T2" fmla="+- 0 1018 983"/>
                                              <a:gd name="T3" fmla="*/ 1018 h 308"/>
                                              <a:gd name="T4" fmla="+- 0 2068 2007"/>
                                              <a:gd name="T5" fmla="*/ T4 w 191"/>
                                              <a:gd name="T6" fmla="+- 0 1003 983"/>
                                              <a:gd name="T7" fmla="*/ 1003 h 308"/>
                                              <a:gd name="T8" fmla="+- 0 2062 2007"/>
                                              <a:gd name="T9" fmla="*/ T8 w 191"/>
                                              <a:gd name="T10" fmla="+- 0 988 983"/>
                                              <a:gd name="T11" fmla="*/ 988 h 308"/>
                                              <a:gd name="T12" fmla="+- 0 2061 2007"/>
                                              <a:gd name="T13" fmla="*/ T12 w 191"/>
                                              <a:gd name="T14" fmla="+- 0 983 983"/>
                                              <a:gd name="T15" fmla="*/ 983 h 308"/>
                                              <a:gd name="T16" fmla="+- 0 2007 2007"/>
                                              <a:gd name="T17" fmla="*/ T16 w 191"/>
                                              <a:gd name="T18" fmla="+- 0 997 983"/>
                                              <a:gd name="T19" fmla="*/ 997 h 308"/>
                                              <a:gd name="T20" fmla="+- 0 2008 2007"/>
                                              <a:gd name="T21" fmla="*/ T20 w 191"/>
                                              <a:gd name="T22" fmla="+- 0 1006 983"/>
                                              <a:gd name="T23" fmla="*/ 1006 h 308"/>
                                              <a:gd name="T24" fmla="+- 0 2011 2007"/>
                                              <a:gd name="T25" fmla="*/ T24 w 191"/>
                                              <a:gd name="T26" fmla="+- 0 1023 983"/>
                                              <a:gd name="T27" fmla="*/ 1023 h 308"/>
                                              <a:gd name="T28" fmla="+- 0 2013 2007"/>
                                              <a:gd name="T29" fmla="*/ T28 w 191"/>
                                              <a:gd name="T30" fmla="+- 0 1043 983"/>
                                              <a:gd name="T31" fmla="*/ 1043 h 308"/>
                                              <a:gd name="T32" fmla="+- 0 2014 2007"/>
                                              <a:gd name="T33" fmla="*/ T32 w 191"/>
                                              <a:gd name="T34" fmla="+- 0 1070 983"/>
                                              <a:gd name="T35" fmla="*/ 1070 h 308"/>
                                              <a:gd name="T36" fmla="+- 0 2014 2007"/>
                                              <a:gd name="T37" fmla="*/ T36 w 191"/>
                                              <a:gd name="T38" fmla="+- 0 1291 983"/>
                                              <a:gd name="T39" fmla="*/ 1291 h 308"/>
                                              <a:gd name="T40" fmla="+- 0 2072 2007"/>
                                              <a:gd name="T41" fmla="*/ T40 w 191"/>
                                              <a:gd name="T42" fmla="+- 0 1291 983"/>
                                              <a:gd name="T43" fmla="*/ 1291 h 308"/>
                                              <a:gd name="T44" fmla="+- 0 2072 2007"/>
                                              <a:gd name="T45" fmla="*/ T44 w 191"/>
                                              <a:gd name="T46" fmla="+- 0 1068 983"/>
                                              <a:gd name="T47" fmla="*/ 1068 h 308"/>
                                              <a:gd name="T48" fmla="+- 0 2081 2007"/>
                                              <a:gd name="T49" fmla="*/ T48 w 191"/>
                                              <a:gd name="T50" fmla="+- 0 1059 983"/>
                                              <a:gd name="T51" fmla="*/ 1059 h 308"/>
                                              <a:gd name="T52" fmla="+- 0 2099 2007"/>
                                              <a:gd name="T53" fmla="*/ T52 w 191"/>
                                              <a:gd name="T54" fmla="+- 0 1046 983"/>
                                              <a:gd name="T55" fmla="*/ 1046 h 308"/>
                                              <a:gd name="T56" fmla="+- 0 2114 2007"/>
                                              <a:gd name="T57" fmla="*/ T56 w 191"/>
                                              <a:gd name="T58" fmla="+- 0 1041 983"/>
                                              <a:gd name="T59" fmla="*/ 1041 h 308"/>
                                              <a:gd name="T60" fmla="+- 0 2122 2007"/>
                                              <a:gd name="T61" fmla="*/ T60 w 191"/>
                                              <a:gd name="T62" fmla="+- 0 1041 983"/>
                                              <a:gd name="T63" fmla="*/ 1041 h 308"/>
                                              <a:gd name="T64" fmla="+- 0 2129 2007"/>
                                              <a:gd name="T65" fmla="*/ T64 w 191"/>
                                              <a:gd name="T66" fmla="+- 0 1043 983"/>
                                              <a:gd name="T67" fmla="*/ 1043 h 308"/>
                                              <a:gd name="T68" fmla="+- 0 2133 2007"/>
                                              <a:gd name="T69" fmla="*/ T68 w 191"/>
                                              <a:gd name="T70" fmla="+- 0 1049 983"/>
                                              <a:gd name="T71" fmla="*/ 1049 h 308"/>
                                              <a:gd name="T72" fmla="+- 0 2138 2007"/>
                                              <a:gd name="T73" fmla="*/ T72 w 191"/>
                                              <a:gd name="T74" fmla="+- 0 1055 983"/>
                                              <a:gd name="T75" fmla="*/ 1055 h 308"/>
                                              <a:gd name="T76" fmla="+- 0 2140 2007"/>
                                              <a:gd name="T77" fmla="*/ T76 w 191"/>
                                              <a:gd name="T78" fmla="+- 0 1065 983"/>
                                              <a:gd name="T79" fmla="*/ 1065 h 308"/>
                                              <a:gd name="T80" fmla="+- 0 2140 2007"/>
                                              <a:gd name="T81" fmla="*/ T80 w 191"/>
                                              <a:gd name="T82" fmla="+- 0 1291 983"/>
                                              <a:gd name="T83" fmla="*/ 1291 h 308"/>
                                              <a:gd name="T84" fmla="+- 0 2198 2007"/>
                                              <a:gd name="T85" fmla="*/ T84 w 191"/>
                                              <a:gd name="T86" fmla="+- 0 1291 983"/>
                                              <a:gd name="T87" fmla="*/ 1291 h 308"/>
                                              <a:gd name="T88" fmla="+- 0 2198 2007"/>
                                              <a:gd name="T89" fmla="*/ T88 w 191"/>
                                              <a:gd name="T90" fmla="+- 0 1061 983"/>
                                              <a:gd name="T91" fmla="*/ 1061 h 308"/>
                                              <a:gd name="T92" fmla="+- 0 2197 2007"/>
                                              <a:gd name="T93" fmla="*/ T92 w 191"/>
                                              <a:gd name="T94" fmla="+- 0 1043 983"/>
                                              <a:gd name="T95" fmla="*/ 1043 h 308"/>
                                              <a:gd name="T96" fmla="+- 0 2193 2007"/>
                                              <a:gd name="T97" fmla="*/ T96 w 191"/>
                                              <a:gd name="T98" fmla="+- 0 1023 983"/>
                                              <a:gd name="T99" fmla="*/ 1023 h 308"/>
                                              <a:gd name="T100" fmla="+- 0 2184 2007"/>
                                              <a:gd name="T101" fmla="*/ T100 w 191"/>
                                              <a:gd name="T102" fmla="+- 0 1006 983"/>
                                              <a:gd name="T103" fmla="*/ 1006 h 308"/>
                                              <a:gd name="T104" fmla="+- 0 2176 2007"/>
                                              <a:gd name="T105" fmla="*/ T104 w 191"/>
                                              <a:gd name="T106" fmla="+- 0 998 983"/>
                                              <a:gd name="T107" fmla="*/ 998 h 308"/>
                                              <a:gd name="T108" fmla="+- 0 2159 2007"/>
                                              <a:gd name="T109" fmla="*/ T108 w 191"/>
                                              <a:gd name="T110" fmla="+- 0 988 983"/>
                                              <a:gd name="T111" fmla="*/ 988 h 308"/>
                                              <a:gd name="T112" fmla="+- 0 2137 2007"/>
                                              <a:gd name="T113" fmla="*/ T112 w 191"/>
                                              <a:gd name="T114" fmla="+- 0 984 983"/>
                                              <a:gd name="T115" fmla="*/ 984 h 308"/>
                                              <a:gd name="T116" fmla="+- 0 2120 2007"/>
                                              <a:gd name="T117" fmla="*/ T116 w 191"/>
                                              <a:gd name="T118" fmla="+- 0 986 983"/>
                                              <a:gd name="T119" fmla="*/ 986 h 308"/>
                                              <a:gd name="T120" fmla="+- 0 2100 2007"/>
                                              <a:gd name="T121" fmla="*/ T120 w 191"/>
                                              <a:gd name="T122" fmla="+- 0 994 983"/>
                                              <a:gd name="T123" fmla="*/ 994 h 308"/>
                                              <a:gd name="T124" fmla="+- 0 2082 2007"/>
                                              <a:gd name="T125" fmla="*/ T124 w 191"/>
                                              <a:gd name="T126" fmla="+- 0 1005 983"/>
                                              <a:gd name="T127" fmla="*/ 1005 h 308"/>
                                              <a:gd name="T128" fmla="+- 0 2068 2007"/>
                                              <a:gd name="T129" fmla="*/ T128 w 191"/>
                                              <a:gd name="T130" fmla="+- 0 1018 983"/>
                                              <a:gd name="T131" fmla="*/ 1018 h 30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  <a:cxn ang="0">
                                                <a:pos x="T29" y="T31"/>
                                              </a:cxn>
                                              <a:cxn ang="0">
                                                <a:pos x="T33" y="T35"/>
                                              </a:cxn>
                                              <a:cxn ang="0">
                                                <a:pos x="T37" y="T39"/>
                                              </a:cxn>
                                              <a:cxn ang="0">
                                                <a:pos x="T41" y="T43"/>
                                              </a:cxn>
                                              <a:cxn ang="0">
                                                <a:pos x="T45" y="T47"/>
                                              </a:cxn>
                                              <a:cxn ang="0">
                                                <a:pos x="T49" y="T51"/>
                                              </a:cxn>
                                              <a:cxn ang="0">
                                                <a:pos x="T53" y="T55"/>
                                              </a:cxn>
                                              <a:cxn ang="0">
                                                <a:pos x="T57" y="T59"/>
                                              </a:cxn>
                                              <a:cxn ang="0">
                                                <a:pos x="T61" y="T63"/>
                                              </a:cxn>
                                              <a:cxn ang="0">
                                                <a:pos x="T65" y="T67"/>
                                              </a:cxn>
                                              <a:cxn ang="0">
                                                <a:pos x="T69" y="T71"/>
                                              </a:cxn>
                                              <a:cxn ang="0">
                                                <a:pos x="T73" y="T75"/>
                                              </a:cxn>
                                              <a:cxn ang="0">
                                                <a:pos x="T77" y="T79"/>
                                              </a:cxn>
                                              <a:cxn ang="0">
                                                <a:pos x="T81" y="T83"/>
                                              </a:cxn>
                                              <a:cxn ang="0">
                                                <a:pos x="T85" y="T87"/>
                                              </a:cxn>
                                              <a:cxn ang="0">
                                                <a:pos x="T89" y="T91"/>
                                              </a:cxn>
                                              <a:cxn ang="0">
                                                <a:pos x="T93" y="T95"/>
                                              </a:cxn>
                                              <a:cxn ang="0">
                                                <a:pos x="T97" y="T99"/>
                                              </a:cxn>
                                              <a:cxn ang="0">
                                                <a:pos x="T101" y="T103"/>
                                              </a:cxn>
                                              <a:cxn ang="0">
                                                <a:pos x="T105" y="T107"/>
                                              </a:cxn>
                                              <a:cxn ang="0">
                                                <a:pos x="T109" y="T111"/>
                                              </a:cxn>
                                              <a:cxn ang="0">
                                                <a:pos x="T113" y="T115"/>
                                              </a:cxn>
                                              <a:cxn ang="0">
                                                <a:pos x="T117" y="T119"/>
                                              </a:cxn>
                                              <a:cxn ang="0">
                                                <a:pos x="T121" y="T123"/>
                                              </a:cxn>
                                              <a:cxn ang="0">
                                                <a:pos x="T125" y="T127"/>
                                              </a:cxn>
                                              <a:cxn ang="0">
                                                <a:pos x="T129" y="T13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1" h="308">
                                                <a:moveTo>
                                                  <a:pt x="61" y="35"/>
                                                </a:moveTo>
                                                <a:lnTo>
                                                  <a:pt x="61" y="20"/>
                                                </a:lnTo>
                                                <a:lnTo>
                                                  <a:pt x="55" y="5"/>
                                                </a:lnTo>
                                                <a:lnTo>
                                                  <a:pt x="54" y="0"/>
                                                </a:lnTo>
                                                <a:lnTo>
                                                  <a:pt x="0" y="14"/>
                                                </a:lnTo>
                                                <a:lnTo>
                                                  <a:pt x="1" y="23"/>
                                                </a:lnTo>
                                                <a:lnTo>
                                                  <a:pt x="4" y="40"/>
                                                </a:lnTo>
                                                <a:lnTo>
                                                  <a:pt x="6" y="60"/>
                                                </a:lnTo>
                                                <a:lnTo>
                                                  <a:pt x="7" y="87"/>
                                                </a:lnTo>
                                                <a:lnTo>
                                                  <a:pt x="7" y="308"/>
                                                </a:lnTo>
                                                <a:lnTo>
                                                  <a:pt x="65" y="308"/>
                                                </a:lnTo>
                                                <a:lnTo>
                                                  <a:pt x="65" y="85"/>
                                                </a:lnTo>
                                                <a:lnTo>
                                                  <a:pt x="74" y="76"/>
                                                </a:lnTo>
                                                <a:lnTo>
                                                  <a:pt x="92" y="63"/>
                                                </a:lnTo>
                                                <a:lnTo>
                                                  <a:pt x="107" y="58"/>
                                                </a:lnTo>
                                                <a:lnTo>
                                                  <a:pt x="115" y="58"/>
                                                </a:lnTo>
                                                <a:lnTo>
                                                  <a:pt x="122" y="60"/>
                                                </a:lnTo>
                                                <a:lnTo>
                                                  <a:pt x="126" y="66"/>
                                                </a:lnTo>
                                                <a:lnTo>
                                                  <a:pt x="131" y="72"/>
                                                </a:lnTo>
                                                <a:lnTo>
                                                  <a:pt x="133" y="82"/>
                                                </a:lnTo>
                                                <a:lnTo>
                                                  <a:pt x="133" y="308"/>
                                                </a:lnTo>
                                                <a:lnTo>
                                                  <a:pt x="191" y="308"/>
                                                </a:lnTo>
                                                <a:lnTo>
                                                  <a:pt x="191" y="78"/>
                                                </a:lnTo>
                                                <a:lnTo>
                                                  <a:pt x="190" y="60"/>
                                                </a:lnTo>
                                                <a:lnTo>
                                                  <a:pt x="186" y="40"/>
                                                </a:lnTo>
                                                <a:lnTo>
                                                  <a:pt x="177" y="23"/>
                                                </a:lnTo>
                                                <a:lnTo>
                                                  <a:pt x="169" y="15"/>
                                                </a:lnTo>
                                                <a:lnTo>
                                                  <a:pt x="152" y="5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lnTo>
                                                  <a:pt x="113" y="3"/>
                                                </a:lnTo>
                                                <a:lnTo>
                                                  <a:pt x="93" y="11"/>
                                                </a:lnTo>
                                                <a:lnTo>
                                                  <a:pt x="75" y="22"/>
                                                </a:lnTo>
                                                <a:lnTo>
                                                  <a:pt x="61" y="3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6CB4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2" name="Group 14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253" y="982"/>
                                            <a:ext cx="101" cy="316"/>
                                            <a:chOff x="2253" y="982"/>
                                            <a:chExt cx="101" cy="316"/>
                                          </a:xfrm>
                                        </wpg:grpSpPr>
                                        <wps:wsp>
                                          <wps:cNvPr id="153" name="Freeform 15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19 2253"/>
                                                <a:gd name="T1" fmla="*/ T0 w 101"/>
                                                <a:gd name="T2" fmla="+- 0 1068 982"/>
                                                <a:gd name="T3" fmla="*/ 1068 h 316"/>
                                                <a:gd name="T4" fmla="+- 0 2326 2253"/>
                                                <a:gd name="T5" fmla="*/ T4 w 101"/>
                                                <a:gd name="T6" fmla="+- 0 1047 982"/>
                                                <a:gd name="T7" fmla="*/ 1047 h 316"/>
                                                <a:gd name="T8" fmla="+- 0 2337 2253"/>
                                                <a:gd name="T9" fmla="*/ T8 w 101"/>
                                                <a:gd name="T10" fmla="+- 0 1035 982"/>
                                                <a:gd name="T11" fmla="*/ 1035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53 2253"/>
                                                <a:gd name="T17" fmla="*/ T16 w 101"/>
                                                <a:gd name="T18" fmla="+- 0 982 982"/>
                                                <a:gd name="T19" fmla="*/ 982 h 316"/>
                                                <a:gd name="T20" fmla="+- 0 2350 2253"/>
                                                <a:gd name="T21" fmla="*/ T20 w 101"/>
                                                <a:gd name="T22" fmla="+- 0 982 982"/>
                                                <a:gd name="T23" fmla="*/ 982 h 316"/>
                                                <a:gd name="T24" fmla="+- 0 2329 2253"/>
                                                <a:gd name="T25" fmla="*/ T24 w 101"/>
                                                <a:gd name="T26" fmla="+- 0 985 982"/>
                                                <a:gd name="T27" fmla="*/ 985 h 316"/>
                                                <a:gd name="T28" fmla="+- 0 2319 2253"/>
                                                <a:gd name="T29" fmla="*/ T28 w 101"/>
                                                <a:gd name="T30" fmla="+- 0 1068 982"/>
                                                <a:gd name="T31" fmla="*/ 1068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66" y="86"/>
                                                  </a:moveTo>
                                                  <a:lnTo>
                                                    <a:pt x="73" y="65"/>
                                                  </a:lnTo>
                                                  <a:lnTo>
                                                    <a:pt x="84" y="53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97" y="0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Freeform 15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93 2253"/>
                                                <a:gd name="T1" fmla="*/ T0 w 101"/>
                                                <a:gd name="T2" fmla="+- 0 992 982"/>
                                                <a:gd name="T3" fmla="*/ 992 h 316"/>
                                                <a:gd name="T4" fmla="+- 0 2374 2253"/>
                                                <a:gd name="T5" fmla="*/ T4 w 101"/>
                                                <a:gd name="T6" fmla="+- 0 984 982"/>
                                                <a:gd name="T7" fmla="*/ 984 h 316"/>
                                                <a:gd name="T8" fmla="+- 0 2353 2253"/>
                                                <a:gd name="T9" fmla="*/ T8 w 101"/>
                                                <a:gd name="T10" fmla="+- 0 982 982"/>
                                                <a:gd name="T11" fmla="*/ 982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68 2253"/>
                                                <a:gd name="T17" fmla="*/ T16 w 101"/>
                                                <a:gd name="T18" fmla="+- 0 1031 982"/>
                                                <a:gd name="T19" fmla="*/ 1031 h 316"/>
                                                <a:gd name="T20" fmla="+- 0 2377 2253"/>
                                                <a:gd name="T21" fmla="*/ T20 w 101"/>
                                                <a:gd name="T22" fmla="+- 0 1039 982"/>
                                                <a:gd name="T23" fmla="*/ 1039 h 316"/>
                                                <a:gd name="T24" fmla="+- 0 2383 2253"/>
                                                <a:gd name="T25" fmla="*/ T24 w 101"/>
                                                <a:gd name="T26" fmla="+- 0 1053 982"/>
                                                <a:gd name="T27" fmla="*/ 1053 h 316"/>
                                                <a:gd name="T28" fmla="+- 0 2386 2253"/>
                                                <a:gd name="T29" fmla="*/ T28 w 101"/>
                                                <a:gd name="T30" fmla="+- 0 1065 982"/>
                                                <a:gd name="T31" fmla="*/ 1065 h 316"/>
                                                <a:gd name="T32" fmla="+- 0 2389 2253"/>
                                                <a:gd name="T33" fmla="*/ T32 w 101"/>
                                                <a:gd name="T34" fmla="+- 0 1085 982"/>
                                                <a:gd name="T35" fmla="*/ 1085 h 316"/>
                                                <a:gd name="T36" fmla="+- 0 2390 2253"/>
                                                <a:gd name="T37" fmla="*/ T36 w 101"/>
                                                <a:gd name="T38" fmla="+- 0 1109 982"/>
                                                <a:gd name="T39" fmla="*/ 1109 h 316"/>
                                                <a:gd name="T40" fmla="+- 0 2315 2253"/>
                                                <a:gd name="T41" fmla="*/ T40 w 101"/>
                                                <a:gd name="T42" fmla="+- 0 1109 982"/>
                                                <a:gd name="T43" fmla="*/ 1109 h 316"/>
                                                <a:gd name="T44" fmla="+- 0 2315 2253"/>
                                                <a:gd name="T45" fmla="*/ T44 w 101"/>
                                                <a:gd name="T46" fmla="+- 0 1097 982"/>
                                                <a:gd name="T47" fmla="*/ 1097 h 316"/>
                                                <a:gd name="T48" fmla="+- 0 2319 2253"/>
                                                <a:gd name="T49" fmla="*/ T48 w 101"/>
                                                <a:gd name="T50" fmla="+- 0 1068 982"/>
                                                <a:gd name="T51" fmla="*/ 1068 h 316"/>
                                                <a:gd name="T52" fmla="+- 0 2329 2253"/>
                                                <a:gd name="T53" fmla="*/ T52 w 101"/>
                                                <a:gd name="T54" fmla="+- 0 985 982"/>
                                                <a:gd name="T55" fmla="*/ 985 h 316"/>
                                                <a:gd name="T56" fmla="+- 0 2311 2253"/>
                                                <a:gd name="T57" fmla="*/ T56 w 101"/>
                                                <a:gd name="T58" fmla="+- 0 992 982"/>
                                                <a:gd name="T59" fmla="*/ 992 h 316"/>
                                                <a:gd name="T60" fmla="+- 0 2295 2253"/>
                                                <a:gd name="T61" fmla="*/ T60 w 101"/>
                                                <a:gd name="T62" fmla="+- 0 1005 982"/>
                                                <a:gd name="T63" fmla="*/ 1005 h 316"/>
                                                <a:gd name="T64" fmla="+- 0 2280 2253"/>
                                                <a:gd name="T65" fmla="*/ T64 w 101"/>
                                                <a:gd name="T66" fmla="+- 0 1022 982"/>
                                                <a:gd name="T67" fmla="*/ 1022 h 316"/>
                                                <a:gd name="T68" fmla="+- 0 2271 2253"/>
                                                <a:gd name="T69" fmla="*/ T68 w 101"/>
                                                <a:gd name="T70" fmla="+- 0 1037 982"/>
                                                <a:gd name="T71" fmla="*/ 1037 h 316"/>
                                                <a:gd name="T72" fmla="+- 0 2264 2253"/>
                                                <a:gd name="T73" fmla="*/ T72 w 101"/>
                                                <a:gd name="T74" fmla="+- 0 1054 982"/>
                                                <a:gd name="T75" fmla="*/ 1054 h 316"/>
                                                <a:gd name="T76" fmla="+- 0 2259 2253"/>
                                                <a:gd name="T77" fmla="*/ T76 w 101"/>
                                                <a:gd name="T78" fmla="+- 0 1072 982"/>
                                                <a:gd name="T79" fmla="*/ 1072 h 316"/>
                                                <a:gd name="T80" fmla="+- 0 2256 2253"/>
                                                <a:gd name="T81" fmla="*/ T80 w 101"/>
                                                <a:gd name="T82" fmla="+- 0 1093 982"/>
                                                <a:gd name="T83" fmla="*/ 1093 h 316"/>
                                                <a:gd name="T84" fmla="+- 0 2253 2253"/>
                                                <a:gd name="T85" fmla="*/ T84 w 101"/>
                                                <a:gd name="T86" fmla="+- 0 1115 982"/>
                                                <a:gd name="T87" fmla="*/ 1115 h 316"/>
                                                <a:gd name="T88" fmla="+- 0 2253 2253"/>
                                                <a:gd name="T89" fmla="*/ T88 w 101"/>
                                                <a:gd name="T90" fmla="+- 0 1140 982"/>
                                                <a:gd name="T91" fmla="*/ 1140 h 316"/>
                                                <a:gd name="T92" fmla="+- 0 2253 2253"/>
                                                <a:gd name="T93" fmla="*/ T92 w 101"/>
                                                <a:gd name="T94" fmla="+- 0 1157 982"/>
                                                <a:gd name="T95" fmla="*/ 1157 h 316"/>
                                                <a:gd name="T96" fmla="+- 0 2256 2253"/>
                                                <a:gd name="T97" fmla="*/ T96 w 101"/>
                                                <a:gd name="T98" fmla="+- 0 1185 982"/>
                                                <a:gd name="T99" fmla="*/ 1185 h 316"/>
                                                <a:gd name="T100" fmla="+- 0 2261 2253"/>
                                                <a:gd name="T101" fmla="*/ T100 w 101"/>
                                                <a:gd name="T102" fmla="+- 0 1210 982"/>
                                                <a:gd name="T103" fmla="*/ 1210 h 316"/>
                                                <a:gd name="T104" fmla="+- 0 2268 2253"/>
                                                <a:gd name="T105" fmla="*/ T104 w 101"/>
                                                <a:gd name="T106" fmla="+- 0 1233 982"/>
                                                <a:gd name="T107" fmla="*/ 1233 h 316"/>
                                                <a:gd name="T108" fmla="+- 0 2278 2253"/>
                                                <a:gd name="T109" fmla="*/ T108 w 101"/>
                                                <a:gd name="T110" fmla="+- 0 1252 982"/>
                                                <a:gd name="T111" fmla="*/ 1252 h 316"/>
                                                <a:gd name="T112" fmla="+- 0 2290 2253"/>
                                                <a:gd name="T113" fmla="*/ T112 w 101"/>
                                                <a:gd name="T114" fmla="+- 0 1268 982"/>
                                                <a:gd name="T115" fmla="*/ 1268 h 316"/>
                                                <a:gd name="T116" fmla="+- 0 2305 2253"/>
                                                <a:gd name="T117" fmla="*/ T116 w 101"/>
                                                <a:gd name="T118" fmla="+- 0 1281 982"/>
                                                <a:gd name="T119" fmla="*/ 1281 h 316"/>
                                                <a:gd name="T120" fmla="+- 0 2321 2253"/>
                                                <a:gd name="T121" fmla="*/ T120 w 101"/>
                                                <a:gd name="T122" fmla="+- 0 1290 982"/>
                                                <a:gd name="T123" fmla="*/ 1290 h 316"/>
                                                <a:gd name="T124" fmla="+- 0 2339 2253"/>
                                                <a:gd name="T125" fmla="*/ T124 w 101"/>
                                                <a:gd name="T126" fmla="+- 0 1296 982"/>
                                                <a:gd name="T127" fmla="*/ 1296 h 316"/>
                                                <a:gd name="T128" fmla="+- 0 2360 2253"/>
                                                <a:gd name="T129" fmla="*/ T128 w 101"/>
                                                <a:gd name="T130" fmla="+- 0 1298 982"/>
                                                <a:gd name="T131" fmla="*/ 1298 h 316"/>
                                                <a:gd name="T132" fmla="+- 0 2374 2253"/>
                                                <a:gd name="T133" fmla="*/ T132 w 101"/>
                                                <a:gd name="T134" fmla="+- 0 1297 982"/>
                                                <a:gd name="T135" fmla="*/ 1297 h 316"/>
                                                <a:gd name="T136" fmla="+- 0 2393 2253"/>
                                                <a:gd name="T137" fmla="*/ T136 w 101"/>
                                                <a:gd name="T138" fmla="+- 0 1293 982"/>
                                                <a:gd name="T139" fmla="*/ 1293 h 316"/>
                                                <a:gd name="T140" fmla="+- 0 2411 2253"/>
                                                <a:gd name="T141" fmla="*/ T140 w 101"/>
                                                <a:gd name="T142" fmla="+- 0 1285 982"/>
                                                <a:gd name="T143" fmla="*/ 1285 h 316"/>
                                                <a:gd name="T144" fmla="+- 0 2428 2253"/>
                                                <a:gd name="T145" fmla="*/ T144 w 101"/>
                                                <a:gd name="T146" fmla="+- 0 1273 982"/>
                                                <a:gd name="T147" fmla="*/ 1273 h 316"/>
                                                <a:gd name="T148" fmla="+- 0 2445 2253"/>
                                                <a:gd name="T149" fmla="*/ T148 w 101"/>
                                                <a:gd name="T150" fmla="+- 0 1257 982"/>
                                                <a:gd name="T151" fmla="*/ 1257 h 316"/>
                                                <a:gd name="T152" fmla="+- 0 2422 2253"/>
                                                <a:gd name="T153" fmla="*/ T152 w 101"/>
                                                <a:gd name="T154" fmla="+- 0 1214 982"/>
                                                <a:gd name="T155" fmla="*/ 1214 h 316"/>
                                                <a:gd name="T156" fmla="+- 0 2418 2253"/>
                                                <a:gd name="T157" fmla="*/ T156 w 101"/>
                                                <a:gd name="T158" fmla="+- 0 1218 982"/>
                                                <a:gd name="T159" fmla="*/ 1218 h 316"/>
                                                <a:gd name="T160" fmla="+- 0 2401 2253"/>
                                                <a:gd name="T161" fmla="*/ T160 w 101"/>
                                                <a:gd name="T162" fmla="+- 0 1232 982"/>
                                                <a:gd name="T163" fmla="*/ 1232 h 316"/>
                                                <a:gd name="T164" fmla="+- 0 2384 2253"/>
                                                <a:gd name="T165" fmla="*/ T164 w 101"/>
                                                <a:gd name="T166" fmla="+- 0 1241 982"/>
                                                <a:gd name="T167" fmla="*/ 1241 h 316"/>
                                                <a:gd name="T168" fmla="+- 0 2365 2253"/>
                                                <a:gd name="T169" fmla="*/ T168 w 101"/>
                                                <a:gd name="T170" fmla="+- 0 1244 982"/>
                                                <a:gd name="T171" fmla="*/ 1244 h 316"/>
                                                <a:gd name="T172" fmla="+- 0 2354 2253"/>
                                                <a:gd name="T173" fmla="*/ T172 w 101"/>
                                                <a:gd name="T174" fmla="+- 0 1243 982"/>
                                                <a:gd name="T175" fmla="*/ 1243 h 316"/>
                                                <a:gd name="T176" fmla="+- 0 2337 2253"/>
                                                <a:gd name="T177" fmla="*/ T176 w 101"/>
                                                <a:gd name="T178" fmla="+- 0 1233 982"/>
                                                <a:gd name="T179" fmla="*/ 1233 h 316"/>
                                                <a:gd name="T180" fmla="+- 0 2323 2253"/>
                                                <a:gd name="T181" fmla="*/ T180 w 101"/>
                                                <a:gd name="T182" fmla="+- 0 1215 982"/>
                                                <a:gd name="T183" fmla="*/ 1215 h 316"/>
                                                <a:gd name="T184" fmla="+- 0 2319 2253"/>
                                                <a:gd name="T185" fmla="*/ T184 w 101"/>
                                                <a:gd name="T186" fmla="+- 0 1203 982"/>
                                                <a:gd name="T187" fmla="*/ 1203 h 316"/>
                                                <a:gd name="T188" fmla="+- 0 2316 2253"/>
                                                <a:gd name="T189" fmla="*/ T188 w 101"/>
                                                <a:gd name="T190" fmla="+- 0 1184 982"/>
                                                <a:gd name="T191" fmla="*/ 1184 h 316"/>
                                                <a:gd name="T192" fmla="+- 0 2315 2253"/>
                                                <a:gd name="T193" fmla="*/ T192 w 101"/>
                                                <a:gd name="T194" fmla="+- 0 1163 982"/>
                                                <a:gd name="T195" fmla="*/ 1163 h 316"/>
                                                <a:gd name="T196" fmla="+- 0 2315 2253"/>
                                                <a:gd name="T197" fmla="*/ T196 w 101"/>
                                                <a:gd name="T198" fmla="+- 0 1157 982"/>
                                                <a:gd name="T199" fmla="*/ 1157 h 316"/>
                                                <a:gd name="T200" fmla="+- 0 2449 2253"/>
                                                <a:gd name="T201" fmla="*/ T200 w 101"/>
                                                <a:gd name="T202" fmla="+- 0 1157 982"/>
                                                <a:gd name="T203" fmla="*/ 1157 h 316"/>
                                                <a:gd name="T204" fmla="+- 0 2449 2253"/>
                                                <a:gd name="T205" fmla="*/ T204 w 101"/>
                                                <a:gd name="T206" fmla="+- 0 1144 982"/>
                                                <a:gd name="T207" fmla="*/ 1144 h 316"/>
                                                <a:gd name="T208" fmla="+- 0 2448 2253"/>
                                                <a:gd name="T209" fmla="*/ T208 w 101"/>
                                                <a:gd name="T210" fmla="+- 0 1125 982"/>
                                                <a:gd name="T211" fmla="*/ 1125 h 316"/>
                                                <a:gd name="T212" fmla="+- 0 2447 2253"/>
                                                <a:gd name="T213" fmla="*/ T212 w 101"/>
                                                <a:gd name="T214" fmla="+- 0 1100 982"/>
                                                <a:gd name="T215" fmla="*/ 1100 h 316"/>
                                                <a:gd name="T216" fmla="+- 0 2444 2253"/>
                                                <a:gd name="T217" fmla="*/ T216 w 101"/>
                                                <a:gd name="T218" fmla="+- 0 1078 982"/>
                                                <a:gd name="T219" fmla="*/ 1078 h 316"/>
                                                <a:gd name="T220" fmla="+- 0 2440 2253"/>
                                                <a:gd name="T221" fmla="*/ T220 w 101"/>
                                                <a:gd name="T222" fmla="+- 0 1058 982"/>
                                                <a:gd name="T223" fmla="*/ 1058 h 316"/>
                                                <a:gd name="T224" fmla="+- 0 2435 2253"/>
                                                <a:gd name="T225" fmla="*/ T224 w 101"/>
                                                <a:gd name="T226" fmla="+- 0 1042 982"/>
                                                <a:gd name="T227" fmla="*/ 1042 h 316"/>
                                                <a:gd name="T228" fmla="+- 0 2428 2253"/>
                                                <a:gd name="T229" fmla="*/ T228 w 101"/>
                                                <a:gd name="T230" fmla="+- 0 1027 982"/>
                                                <a:gd name="T231" fmla="*/ 1027 h 316"/>
                                                <a:gd name="T232" fmla="+- 0 2419 2253"/>
                                                <a:gd name="T233" fmla="*/ T232 w 101"/>
                                                <a:gd name="T234" fmla="+- 0 1014 982"/>
                                                <a:gd name="T235" fmla="*/ 1014 h 316"/>
                                                <a:gd name="T236" fmla="+- 0 2410 2253"/>
                                                <a:gd name="T237" fmla="*/ T236 w 101"/>
                                                <a:gd name="T238" fmla="+- 0 1003 982"/>
                                                <a:gd name="T239" fmla="*/ 1003 h 316"/>
                                                <a:gd name="T240" fmla="+- 0 2393 2253"/>
                                                <a:gd name="T241" fmla="*/ T240 w 101"/>
                                                <a:gd name="T242" fmla="+- 0 992 982"/>
                                                <a:gd name="T243" fmla="*/ 992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  <a:cxn ang="0">
                                                  <a:pos x="T37" y="T39"/>
                                                </a:cxn>
                                                <a:cxn ang="0">
                                                  <a:pos x="T41" y="T43"/>
                                                </a:cxn>
                                                <a:cxn ang="0">
                                                  <a:pos x="T45" y="T47"/>
                                                </a:cxn>
                                                <a:cxn ang="0">
                                                  <a:pos x="T49" y="T51"/>
                                                </a:cxn>
                                                <a:cxn ang="0">
                                                  <a:pos x="T53" y="T55"/>
                                                </a:cxn>
                                                <a:cxn ang="0">
                                                  <a:pos x="T57" y="T59"/>
                                                </a:cxn>
                                                <a:cxn ang="0">
                                                  <a:pos x="T61" y="T63"/>
                                                </a:cxn>
                                                <a:cxn ang="0">
                                                  <a:pos x="T65" y="T67"/>
                                                </a:cxn>
                                                <a:cxn ang="0">
                                                  <a:pos x="T69" y="T71"/>
                                                </a:cxn>
                                                <a:cxn ang="0">
                                                  <a:pos x="T73" y="T75"/>
                                                </a:cxn>
                                                <a:cxn ang="0">
                                                  <a:pos x="T77" y="T79"/>
                                                </a:cxn>
                                                <a:cxn ang="0">
                                                  <a:pos x="T81" y="T83"/>
                                                </a:cxn>
                                                <a:cxn ang="0">
                                                  <a:pos x="T85" y="T87"/>
                                                </a:cxn>
                                                <a:cxn ang="0">
                                                  <a:pos x="T89" y="T91"/>
                                                </a:cxn>
                                                <a:cxn ang="0">
                                                  <a:pos x="T93" y="T95"/>
                                                </a:cxn>
                                                <a:cxn ang="0">
                                                  <a:pos x="T97" y="T99"/>
                                                </a:cxn>
                                                <a:cxn ang="0">
                                                  <a:pos x="T101" y="T103"/>
                                                </a:cxn>
                                                <a:cxn ang="0">
                                                  <a:pos x="T105" y="T107"/>
                                                </a:cxn>
                                                <a:cxn ang="0">
                                                  <a:pos x="T109" y="T111"/>
                                                </a:cxn>
                                                <a:cxn ang="0">
                                                  <a:pos x="T113" y="T115"/>
                                                </a:cxn>
                                                <a:cxn ang="0">
                                                  <a:pos x="T117" y="T119"/>
                                                </a:cxn>
                                                <a:cxn ang="0">
                                                  <a:pos x="T121" y="T123"/>
                                                </a:cxn>
                                                <a:cxn ang="0">
                                                  <a:pos x="T125" y="T127"/>
                                                </a:cxn>
                                                <a:cxn ang="0">
                                                  <a:pos x="T129" y="T131"/>
                                                </a:cxn>
                                                <a:cxn ang="0">
                                                  <a:pos x="T133" y="T135"/>
                                                </a:cxn>
                                                <a:cxn ang="0">
                                                  <a:pos x="T137" y="T139"/>
                                                </a:cxn>
                                                <a:cxn ang="0">
                                                  <a:pos x="T141" y="T143"/>
                                                </a:cxn>
                                                <a:cxn ang="0">
                                                  <a:pos x="T145" y="T147"/>
                                                </a:cxn>
                                                <a:cxn ang="0">
                                                  <a:pos x="T149" y="T151"/>
                                                </a:cxn>
                                                <a:cxn ang="0">
                                                  <a:pos x="T153" y="T155"/>
                                                </a:cxn>
                                                <a:cxn ang="0">
                                                  <a:pos x="T157" y="T159"/>
                                                </a:cxn>
                                                <a:cxn ang="0">
                                                  <a:pos x="T161" y="T163"/>
                                                </a:cxn>
                                                <a:cxn ang="0">
                                                  <a:pos x="T165" y="T167"/>
                                                </a:cxn>
                                                <a:cxn ang="0">
                                                  <a:pos x="T169" y="T171"/>
                                                </a:cxn>
                                                <a:cxn ang="0">
                                                  <a:pos x="T173" y="T175"/>
                                                </a:cxn>
                                                <a:cxn ang="0">
                                                  <a:pos x="T177" y="T179"/>
                                                </a:cxn>
                                                <a:cxn ang="0">
                                                  <a:pos x="T181" y="T183"/>
                                                </a:cxn>
                                                <a:cxn ang="0">
                                                  <a:pos x="T185" y="T187"/>
                                                </a:cxn>
                                                <a:cxn ang="0">
                                                  <a:pos x="T189" y="T191"/>
                                                </a:cxn>
                                                <a:cxn ang="0">
                                                  <a:pos x="T193" y="T195"/>
                                                </a:cxn>
                                                <a:cxn ang="0">
                                                  <a:pos x="T197" y="T199"/>
                                                </a:cxn>
                                                <a:cxn ang="0">
                                                  <a:pos x="T201" y="T203"/>
                                                </a:cxn>
                                                <a:cxn ang="0">
                                                  <a:pos x="T205" y="T207"/>
                                                </a:cxn>
                                                <a:cxn ang="0">
                                                  <a:pos x="T209" y="T211"/>
                                                </a:cxn>
                                                <a:cxn ang="0">
                                                  <a:pos x="T213" y="T215"/>
                                                </a:cxn>
                                                <a:cxn ang="0">
                                                  <a:pos x="T217" y="T219"/>
                                                </a:cxn>
                                                <a:cxn ang="0">
                                                  <a:pos x="T221" y="T223"/>
                                                </a:cxn>
                                                <a:cxn ang="0">
                                                  <a:pos x="T225" y="T227"/>
                                                </a:cxn>
                                                <a:cxn ang="0">
                                                  <a:pos x="T229" y="T231"/>
                                                </a:cxn>
                                                <a:cxn ang="0">
                                                  <a:pos x="T233" y="T235"/>
                                                </a:cxn>
                                                <a:cxn ang="0">
                                                  <a:pos x="T237" y="T239"/>
                                                </a:cxn>
                                                <a:cxn ang="0">
                                                  <a:pos x="T241" y="T24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140" y="10"/>
                                                  </a:moveTo>
                                                  <a:lnTo>
                                                    <a:pt x="121" y="2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15" y="49"/>
                                                  </a:lnTo>
                                                  <a:lnTo>
                                                    <a:pt x="124" y="57"/>
                                                  </a:lnTo>
                                                  <a:lnTo>
                                                    <a:pt x="130" y="71"/>
                                                  </a:lnTo>
                                                  <a:lnTo>
                                                    <a:pt x="133" y="83"/>
                                                  </a:lnTo>
                                                  <a:lnTo>
                                                    <a:pt x="136" y="103"/>
                                                  </a:lnTo>
                                                  <a:lnTo>
                                                    <a:pt x="137" y="127"/>
                                                  </a:lnTo>
                                                  <a:lnTo>
                                                    <a:pt x="62" y="127"/>
                                                  </a:lnTo>
                                                  <a:lnTo>
                                                    <a:pt x="62" y="115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58" y="10"/>
                                                  </a:lnTo>
                                                  <a:lnTo>
                                                    <a:pt x="42" y="23"/>
                                                  </a:lnTo>
                                                  <a:lnTo>
                                                    <a:pt x="27" y="40"/>
                                                  </a:lnTo>
                                                  <a:lnTo>
                                                    <a:pt x="18" y="55"/>
                                                  </a:lnTo>
                                                  <a:lnTo>
                                                    <a:pt x="11" y="72"/>
                                                  </a:lnTo>
                                                  <a:lnTo>
                                                    <a:pt x="6" y="90"/>
                                                  </a:lnTo>
                                                  <a:lnTo>
                                                    <a:pt x="3" y="111"/>
                                                  </a:lnTo>
                                                  <a:lnTo>
                                                    <a:pt x="0" y="133"/>
                                                  </a:lnTo>
                                                  <a:lnTo>
                                                    <a:pt x="0" y="158"/>
                                                  </a:lnTo>
                                                  <a:lnTo>
                                                    <a:pt x="0" y="175"/>
                                                  </a:lnTo>
                                                  <a:lnTo>
                                                    <a:pt x="3" y="203"/>
                                                  </a:lnTo>
                                                  <a:lnTo>
                                                    <a:pt x="8" y="228"/>
                                                  </a:lnTo>
                                                  <a:lnTo>
                                                    <a:pt x="15" y="251"/>
                                                  </a:lnTo>
                                                  <a:lnTo>
                                                    <a:pt x="25" y="270"/>
                                                  </a:lnTo>
                                                  <a:lnTo>
                                                    <a:pt x="37" y="286"/>
                                                  </a:lnTo>
                                                  <a:lnTo>
                                                    <a:pt x="52" y="299"/>
                                                  </a:lnTo>
                                                  <a:lnTo>
                                                    <a:pt x="68" y="308"/>
                                                  </a:lnTo>
                                                  <a:lnTo>
                                                    <a:pt x="86" y="314"/>
                                                  </a:lnTo>
                                                  <a:lnTo>
                                                    <a:pt x="107" y="316"/>
                                                  </a:lnTo>
                                                  <a:lnTo>
                                                    <a:pt x="121" y="315"/>
                                                  </a:lnTo>
                                                  <a:lnTo>
                                                    <a:pt x="140" y="311"/>
                                                  </a:lnTo>
                                                  <a:lnTo>
                                                    <a:pt x="158" y="303"/>
                                                  </a:lnTo>
                                                  <a:lnTo>
                                                    <a:pt x="175" y="291"/>
                                                  </a:lnTo>
                                                  <a:lnTo>
                                                    <a:pt x="192" y="275"/>
                                                  </a:lnTo>
                                                  <a:lnTo>
                                                    <a:pt x="169" y="232"/>
                                                  </a:lnTo>
                                                  <a:lnTo>
                                                    <a:pt x="165" y="236"/>
                                                  </a:lnTo>
                                                  <a:lnTo>
                                                    <a:pt x="148" y="250"/>
                                                  </a:lnTo>
                                                  <a:lnTo>
                                                    <a:pt x="131" y="259"/>
                                                  </a:lnTo>
                                                  <a:lnTo>
                                                    <a:pt x="112" y="262"/>
                                                  </a:lnTo>
                                                  <a:lnTo>
                                                    <a:pt x="101" y="261"/>
                                                  </a:lnTo>
                                                  <a:lnTo>
                                                    <a:pt x="84" y="251"/>
                                                  </a:lnTo>
                                                  <a:lnTo>
                                                    <a:pt x="70" y="233"/>
                                                  </a:lnTo>
                                                  <a:lnTo>
                                                    <a:pt x="66" y="221"/>
                                                  </a:lnTo>
                                                  <a:lnTo>
                                                    <a:pt x="63" y="202"/>
                                                  </a:lnTo>
                                                  <a:lnTo>
                                                    <a:pt x="62" y="181"/>
                                                  </a:lnTo>
                                                  <a:lnTo>
                                                    <a:pt x="62" y="175"/>
                                                  </a:lnTo>
                                                  <a:lnTo>
                                                    <a:pt x="196" y="175"/>
                                                  </a:lnTo>
                                                  <a:lnTo>
                                                    <a:pt x="196" y="162"/>
                                                  </a:lnTo>
                                                  <a:lnTo>
                                                    <a:pt x="195" y="143"/>
                                                  </a:lnTo>
                                                  <a:lnTo>
                                                    <a:pt x="194" y="118"/>
                                                  </a:lnTo>
                                                  <a:lnTo>
                                                    <a:pt x="191" y="96"/>
                                                  </a:lnTo>
                                                  <a:lnTo>
                                                    <a:pt x="187" y="76"/>
                                                  </a:lnTo>
                                                  <a:lnTo>
                                                    <a:pt x="182" y="60"/>
                                                  </a:lnTo>
                                                  <a:lnTo>
                                                    <a:pt x="175" y="45"/>
                                                  </a:lnTo>
                                                  <a:lnTo>
                                                    <a:pt x="166" y="32"/>
                                                  </a:lnTo>
                                                  <a:lnTo>
                                                    <a:pt x="157" y="21"/>
                                                  </a:lnTo>
                                                  <a:lnTo>
                                                    <a:pt x="140" y="1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55" name="Group 14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488" y="982"/>
                                              <a:ext cx="205" cy="316"/>
                                              <a:chOff x="2488" y="982"/>
                                              <a:chExt cx="205" cy="316"/>
                                            </a:xfrm>
                                          </wpg:grpSpPr>
                                          <wps:wsp>
                                            <wps:cNvPr id="156" name="Freeform 15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488 2488"/>
                                                  <a:gd name="T1" fmla="*/ T0 w 205"/>
                                                  <a:gd name="T2" fmla="+- 0 1140 982"/>
                                                  <a:gd name="T3" fmla="*/ 1140 h 316"/>
                                                  <a:gd name="T4" fmla="+- 0 2488 2488"/>
                                                  <a:gd name="T5" fmla="*/ T4 w 205"/>
                                                  <a:gd name="T6" fmla="+- 0 1150 982"/>
                                                  <a:gd name="T7" fmla="*/ 1150 h 316"/>
                                                  <a:gd name="T8" fmla="+- 0 2489 2488"/>
                                                  <a:gd name="T9" fmla="*/ T8 w 205"/>
                                                  <a:gd name="T10" fmla="+- 0 1173 982"/>
                                                  <a:gd name="T11" fmla="*/ 1173 h 316"/>
                                                  <a:gd name="T12" fmla="+- 0 2493 2488"/>
                                                  <a:gd name="T13" fmla="*/ T12 w 205"/>
                                                  <a:gd name="T14" fmla="+- 0 1197 982"/>
                                                  <a:gd name="T15" fmla="*/ 1197 h 316"/>
                                                  <a:gd name="T16" fmla="+- 0 2498 2488"/>
                                                  <a:gd name="T17" fmla="*/ T16 w 205"/>
                                                  <a:gd name="T18" fmla="+- 0 1220 982"/>
                                                  <a:gd name="T19" fmla="*/ 1220 h 316"/>
                                                  <a:gd name="T20" fmla="+- 0 2506 2488"/>
                                                  <a:gd name="T21" fmla="*/ T20 w 205"/>
                                                  <a:gd name="T22" fmla="+- 0 1241 982"/>
                                                  <a:gd name="T23" fmla="*/ 1241 h 316"/>
                                                  <a:gd name="T24" fmla="+- 0 2516 2488"/>
                                                  <a:gd name="T25" fmla="*/ T24 w 205"/>
                                                  <a:gd name="T26" fmla="+- 0 1260 982"/>
                                                  <a:gd name="T27" fmla="*/ 1260 h 316"/>
                                                  <a:gd name="T28" fmla="+- 0 2529 2488"/>
                                                  <a:gd name="T29" fmla="*/ T28 w 205"/>
                                                  <a:gd name="T30" fmla="+- 0 1276 982"/>
                                                  <a:gd name="T31" fmla="*/ 1276 h 316"/>
                                                  <a:gd name="T32" fmla="+- 0 2546 2488"/>
                                                  <a:gd name="T33" fmla="*/ T32 w 205"/>
                                                  <a:gd name="T34" fmla="+- 0 1288 982"/>
                                                  <a:gd name="T35" fmla="*/ 1288 h 316"/>
                                                  <a:gd name="T36" fmla="+- 0 2550 2488"/>
                                                  <a:gd name="T37" fmla="*/ T36 w 205"/>
                                                  <a:gd name="T38" fmla="+- 0 1157 982"/>
                                                  <a:gd name="T39" fmla="*/ 1157 h 316"/>
                                                  <a:gd name="T40" fmla="+- 0 2550 2488"/>
                                                  <a:gd name="T41" fmla="*/ T40 w 205"/>
                                                  <a:gd name="T42" fmla="+- 0 1129 982"/>
                                                  <a:gd name="T43" fmla="*/ 1129 h 316"/>
                                                  <a:gd name="T44" fmla="+- 0 2551 2488"/>
                                                  <a:gd name="T45" fmla="*/ T44 w 205"/>
                                                  <a:gd name="T46" fmla="+- 0 1106 982"/>
                                                  <a:gd name="T47" fmla="*/ 1106 h 316"/>
                                                  <a:gd name="T48" fmla="+- 0 2554 2488"/>
                                                  <a:gd name="T49" fmla="*/ T48 w 205"/>
                                                  <a:gd name="T50" fmla="+- 0 1081 982"/>
                                                  <a:gd name="T51" fmla="*/ 1081 h 316"/>
                                                  <a:gd name="T52" fmla="+- 0 2560 2488"/>
                                                  <a:gd name="T53" fmla="*/ T52 w 205"/>
                                                  <a:gd name="T54" fmla="+- 0 1058 982"/>
                                                  <a:gd name="T55" fmla="*/ 1058 h 316"/>
                                                  <a:gd name="T56" fmla="+- 0 2571 2488"/>
                                                  <a:gd name="T57" fmla="*/ T56 w 205"/>
                                                  <a:gd name="T58" fmla="+- 0 1042 982"/>
                                                  <a:gd name="T59" fmla="*/ 1042 h 316"/>
                                                  <a:gd name="T60" fmla="+- 0 2589 2488"/>
                                                  <a:gd name="T61" fmla="*/ T60 w 205"/>
                                                  <a:gd name="T62" fmla="+- 0 1035 982"/>
                                                  <a:gd name="T63" fmla="*/ 1035 h 316"/>
                                                  <a:gd name="T64" fmla="+- 0 2601 2488"/>
                                                  <a:gd name="T65" fmla="*/ T64 w 205"/>
                                                  <a:gd name="T66" fmla="+- 0 1037 982"/>
                                                  <a:gd name="T67" fmla="*/ 1037 h 316"/>
                                                  <a:gd name="T68" fmla="+- 0 2615 2488"/>
                                                  <a:gd name="T69" fmla="*/ T68 w 205"/>
                                                  <a:gd name="T70" fmla="+- 0 1050 982"/>
                                                  <a:gd name="T71" fmla="*/ 1050 h 316"/>
                                                  <a:gd name="T72" fmla="+- 0 2624 2488"/>
                                                  <a:gd name="T73" fmla="*/ T72 w 205"/>
                                                  <a:gd name="T74" fmla="+- 0 1070 982"/>
                                                  <a:gd name="T75" fmla="*/ 1070 h 316"/>
                                                  <a:gd name="T76" fmla="+- 0 2628 2488"/>
                                                  <a:gd name="T77" fmla="*/ T76 w 205"/>
                                                  <a:gd name="T78" fmla="+- 0 1094 982"/>
                                                  <a:gd name="T79" fmla="*/ 1094 h 316"/>
                                                  <a:gd name="T80" fmla="+- 0 2629 2488"/>
                                                  <a:gd name="T81" fmla="*/ T80 w 205"/>
                                                  <a:gd name="T82" fmla="+- 0 1118 982"/>
                                                  <a:gd name="T83" fmla="*/ 1118 h 316"/>
                                                  <a:gd name="T84" fmla="+- 0 2629 2488"/>
                                                  <a:gd name="T85" fmla="*/ T84 w 205"/>
                                                  <a:gd name="T86" fmla="+- 0 1151 982"/>
                                                  <a:gd name="T87" fmla="*/ 1151 h 316"/>
                                                  <a:gd name="T88" fmla="+- 0 2628 2488"/>
                                                  <a:gd name="T89" fmla="*/ T88 w 205"/>
                                                  <a:gd name="T90" fmla="+- 0 1175 982"/>
                                                  <a:gd name="T91" fmla="*/ 1175 h 316"/>
                                                  <a:gd name="T92" fmla="+- 0 2625 2488"/>
                                                  <a:gd name="T93" fmla="*/ T92 w 205"/>
                                                  <a:gd name="T94" fmla="+- 0 1200 982"/>
                                                  <a:gd name="T95" fmla="*/ 1200 h 316"/>
                                                  <a:gd name="T96" fmla="+- 0 2623 2488"/>
                                                  <a:gd name="T97" fmla="*/ T96 w 205"/>
                                                  <a:gd name="T98" fmla="+- 0 1292 982"/>
                                                  <a:gd name="T99" fmla="*/ 1292 h 316"/>
                                                  <a:gd name="T100" fmla="+- 0 2641 2488"/>
                                                  <a:gd name="T101" fmla="*/ T100 w 205"/>
                                                  <a:gd name="T102" fmla="+- 0 1282 982"/>
                                                  <a:gd name="T103" fmla="*/ 1282 h 316"/>
                                                  <a:gd name="T104" fmla="+- 0 2656 2488"/>
                                                  <a:gd name="T105" fmla="*/ T104 w 205"/>
                                                  <a:gd name="T106" fmla="+- 0 1269 982"/>
                                                  <a:gd name="T107" fmla="*/ 1269 h 316"/>
                                                  <a:gd name="T108" fmla="+- 0 2668 2488"/>
                                                  <a:gd name="T109" fmla="*/ T108 w 205"/>
                                                  <a:gd name="T110" fmla="+- 0 1251 982"/>
                                                  <a:gd name="T111" fmla="*/ 1251 h 316"/>
                                                  <a:gd name="T112" fmla="+- 0 2677 2488"/>
                                                  <a:gd name="T113" fmla="*/ T112 w 205"/>
                                                  <a:gd name="T114" fmla="+- 0 1232 982"/>
                                                  <a:gd name="T115" fmla="*/ 1232 h 316"/>
                                                  <a:gd name="T116" fmla="+- 0 2684 2488"/>
                                                  <a:gd name="T117" fmla="*/ T116 w 205"/>
                                                  <a:gd name="T118" fmla="+- 0 1210 982"/>
                                                  <a:gd name="T119" fmla="*/ 1210 h 316"/>
                                                  <a:gd name="T120" fmla="+- 0 2689 2488"/>
                                                  <a:gd name="T121" fmla="*/ T120 w 205"/>
                                                  <a:gd name="T122" fmla="+- 0 1187 982"/>
                                                  <a:gd name="T123" fmla="*/ 1187 h 316"/>
                                                  <a:gd name="T124" fmla="+- 0 2692 2488"/>
                                                  <a:gd name="T125" fmla="*/ T124 w 205"/>
                                                  <a:gd name="T126" fmla="+- 0 1163 982"/>
                                                  <a:gd name="T127" fmla="*/ 1163 h 316"/>
                                                  <a:gd name="T128" fmla="+- 0 2693 2488"/>
                                                  <a:gd name="T129" fmla="*/ T128 w 205"/>
                                                  <a:gd name="T130" fmla="+- 0 1138 982"/>
                                                  <a:gd name="T131" fmla="*/ 1138 h 316"/>
                                                  <a:gd name="T132" fmla="+- 0 2693 2488"/>
                                                  <a:gd name="T133" fmla="*/ T132 w 205"/>
                                                  <a:gd name="T134" fmla="+- 0 1127 982"/>
                                                  <a:gd name="T135" fmla="*/ 1127 h 316"/>
                                                  <a:gd name="T136" fmla="+- 0 2690 2488"/>
                                                  <a:gd name="T137" fmla="*/ T136 w 205"/>
                                                  <a:gd name="T138" fmla="+- 0 1097 982"/>
                                                  <a:gd name="T139" fmla="*/ 1097 h 316"/>
                                                  <a:gd name="T140" fmla="+- 0 2685 2488"/>
                                                  <a:gd name="T141" fmla="*/ T140 w 205"/>
                                                  <a:gd name="T142" fmla="+- 0 1070 982"/>
                                                  <a:gd name="T143" fmla="*/ 1070 h 316"/>
                                                  <a:gd name="T144" fmla="+- 0 2677 2488"/>
                                                  <a:gd name="T145" fmla="*/ T144 w 205"/>
                                                  <a:gd name="T146" fmla="+- 0 1047 982"/>
                                                  <a:gd name="T147" fmla="*/ 1047 h 316"/>
                                                  <a:gd name="T148" fmla="+- 0 2667 2488"/>
                                                  <a:gd name="T149" fmla="*/ T148 w 205"/>
                                                  <a:gd name="T150" fmla="+- 0 1027 982"/>
                                                  <a:gd name="T151" fmla="*/ 1027 h 316"/>
                                                  <a:gd name="T152" fmla="+- 0 2655 2488"/>
                                                  <a:gd name="T153" fmla="*/ T152 w 205"/>
                                                  <a:gd name="T154" fmla="+- 0 1011 982"/>
                                                  <a:gd name="T155" fmla="*/ 1011 h 316"/>
                                                  <a:gd name="T156" fmla="+- 0 2641 2488"/>
                                                  <a:gd name="T157" fmla="*/ T156 w 205"/>
                                                  <a:gd name="T158" fmla="+- 0 998 982"/>
                                                  <a:gd name="T159" fmla="*/ 998 h 316"/>
                                                  <a:gd name="T160" fmla="+- 0 2625 2488"/>
                                                  <a:gd name="T161" fmla="*/ T160 w 205"/>
                                                  <a:gd name="T162" fmla="+- 0 989 982"/>
                                                  <a:gd name="T163" fmla="*/ 989 h 316"/>
                                                  <a:gd name="T164" fmla="+- 0 2608 2488"/>
                                                  <a:gd name="T165" fmla="*/ T164 w 205"/>
                                                  <a:gd name="T166" fmla="+- 0 984 982"/>
                                                  <a:gd name="T167" fmla="*/ 984 h 316"/>
                                                  <a:gd name="T168" fmla="+- 0 2590 2488"/>
                                                  <a:gd name="T169" fmla="*/ T168 w 205"/>
                                                  <a:gd name="T170" fmla="+- 0 982 982"/>
                                                  <a:gd name="T171" fmla="*/ 982 h 316"/>
                                                  <a:gd name="T172" fmla="+- 0 2580 2488"/>
                                                  <a:gd name="T173" fmla="*/ T172 w 205"/>
                                                  <a:gd name="T174" fmla="+- 0 982 982"/>
                                                  <a:gd name="T175" fmla="*/ 982 h 316"/>
                                                  <a:gd name="T176" fmla="+- 0 2559 2488"/>
                                                  <a:gd name="T177" fmla="*/ T176 w 205"/>
                                                  <a:gd name="T178" fmla="+- 0 987 982"/>
                                                  <a:gd name="T179" fmla="*/ 987 h 316"/>
                                                  <a:gd name="T180" fmla="+- 0 2540 2488"/>
                                                  <a:gd name="T181" fmla="*/ T180 w 205"/>
                                                  <a:gd name="T182" fmla="+- 0 997 982"/>
                                                  <a:gd name="T183" fmla="*/ 997 h 316"/>
                                                  <a:gd name="T184" fmla="+- 0 2525 2488"/>
                                                  <a:gd name="T185" fmla="*/ T184 w 205"/>
                                                  <a:gd name="T186" fmla="+- 0 1011 982"/>
                                                  <a:gd name="T187" fmla="*/ 1011 h 316"/>
                                                  <a:gd name="T188" fmla="+- 0 2513 2488"/>
                                                  <a:gd name="T189" fmla="*/ T188 w 205"/>
                                                  <a:gd name="T190" fmla="+- 0 1028 982"/>
                                                  <a:gd name="T191" fmla="*/ 1028 h 316"/>
                                                  <a:gd name="T192" fmla="+- 0 2503 2488"/>
                                                  <a:gd name="T193" fmla="*/ T192 w 205"/>
                                                  <a:gd name="T194" fmla="+- 0 1047 982"/>
                                                  <a:gd name="T195" fmla="*/ 1047 h 316"/>
                                                  <a:gd name="T196" fmla="+- 0 2496 2488"/>
                                                  <a:gd name="T197" fmla="*/ T196 w 205"/>
                                                  <a:gd name="T198" fmla="+- 0 1069 982"/>
                                                  <a:gd name="T199" fmla="*/ 1069 h 316"/>
                                                  <a:gd name="T200" fmla="+- 0 2491 2488"/>
                                                  <a:gd name="T201" fmla="*/ T200 w 205"/>
                                                  <a:gd name="T202" fmla="+- 0 1092 982"/>
                                                  <a:gd name="T203" fmla="*/ 1092 h 316"/>
                                                  <a:gd name="T204" fmla="+- 0 2488 2488"/>
                                                  <a:gd name="T205" fmla="*/ T204 w 205"/>
                                                  <a:gd name="T206" fmla="+- 0 1116 982"/>
                                                  <a:gd name="T207" fmla="*/ 1116 h 316"/>
                                                  <a:gd name="T208" fmla="+- 0 2488 2488"/>
                                                  <a:gd name="T209" fmla="*/ T208 w 205"/>
                                                  <a:gd name="T210" fmla="+- 0 1140 982"/>
                                                  <a:gd name="T211" fmla="*/ 114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  <a:cxn ang="0">
                                                    <a:pos x="T61" y="T63"/>
                                                  </a:cxn>
                                                  <a:cxn ang="0">
                                                    <a:pos x="T65" y="T67"/>
                                                  </a:cxn>
                                                  <a:cxn ang="0">
                                                    <a:pos x="T69" y="T71"/>
                                                  </a:cxn>
                                                  <a:cxn ang="0">
                                                    <a:pos x="T73" y="T75"/>
                                                  </a:cxn>
                                                  <a:cxn ang="0">
                                                    <a:pos x="T77" y="T79"/>
                                                  </a:cxn>
                                                  <a:cxn ang="0">
                                                    <a:pos x="T81" y="T83"/>
                                                  </a:cxn>
                                                  <a:cxn ang="0">
                                                    <a:pos x="T85" y="T87"/>
                                                  </a:cxn>
                                                  <a:cxn ang="0">
                                                    <a:pos x="T89" y="T91"/>
                                                  </a:cxn>
                                                  <a:cxn ang="0">
                                                    <a:pos x="T93" y="T95"/>
                                                  </a:cxn>
                                                  <a:cxn ang="0">
                                                    <a:pos x="T97" y="T99"/>
                                                  </a:cxn>
                                                  <a:cxn ang="0">
                                                    <a:pos x="T101" y="T103"/>
                                                  </a:cxn>
                                                  <a:cxn ang="0">
                                                    <a:pos x="T105" y="T107"/>
                                                  </a:cxn>
                                                  <a:cxn ang="0">
                                                    <a:pos x="T109" y="T111"/>
                                                  </a:cxn>
                                                  <a:cxn ang="0">
                                                    <a:pos x="T113" y="T115"/>
                                                  </a:cxn>
                                                  <a:cxn ang="0">
                                                    <a:pos x="T117" y="T119"/>
                                                  </a:cxn>
                                                  <a:cxn ang="0">
                                                    <a:pos x="T121" y="T123"/>
                                                  </a:cxn>
                                                  <a:cxn ang="0">
                                                    <a:pos x="T125" y="T127"/>
                                                  </a:cxn>
                                                  <a:cxn ang="0">
                                                    <a:pos x="T129" y="T131"/>
                                                  </a:cxn>
                                                  <a:cxn ang="0">
                                                    <a:pos x="T133" y="T135"/>
                                                  </a:cxn>
                                                  <a:cxn ang="0">
                                                    <a:pos x="T137" y="T139"/>
                                                  </a:cxn>
                                                  <a:cxn ang="0">
                                                    <a:pos x="T141" y="T143"/>
                                                  </a:cxn>
                                                  <a:cxn ang="0">
                                                    <a:pos x="T145" y="T147"/>
                                                  </a:cxn>
                                                  <a:cxn ang="0">
                                                    <a:pos x="T149" y="T151"/>
                                                  </a:cxn>
                                                  <a:cxn ang="0">
                                                    <a:pos x="T153" y="T155"/>
                                                  </a:cxn>
                                                  <a:cxn ang="0">
                                                    <a:pos x="T157" y="T159"/>
                                                  </a:cxn>
                                                  <a:cxn ang="0">
                                                    <a:pos x="T161" y="T163"/>
                                                  </a:cxn>
                                                  <a:cxn ang="0">
                                                    <a:pos x="T165" y="T167"/>
                                                  </a:cxn>
                                                  <a:cxn ang="0">
                                                    <a:pos x="T169" y="T171"/>
                                                  </a:cxn>
                                                  <a:cxn ang="0">
                                                    <a:pos x="T173" y="T175"/>
                                                  </a:cxn>
                                                  <a:cxn ang="0">
                                                    <a:pos x="T177" y="T179"/>
                                                  </a:cxn>
                                                  <a:cxn ang="0">
                                                    <a:pos x="T181" y="T183"/>
                                                  </a:cxn>
                                                  <a:cxn ang="0">
                                                    <a:pos x="T185" y="T187"/>
                                                  </a:cxn>
                                                  <a:cxn ang="0">
                                                    <a:pos x="T189" y="T191"/>
                                                  </a:cxn>
                                                  <a:cxn ang="0">
                                                    <a:pos x="T193" y="T195"/>
                                                  </a:cxn>
                                                  <a:cxn ang="0">
                                                    <a:pos x="T197" y="T199"/>
                                                  </a:cxn>
                                                  <a:cxn ang="0">
                                                    <a:pos x="T201" y="T203"/>
                                                  </a:cxn>
                                                  <a:cxn ang="0">
                                                    <a:pos x="T205" y="T207"/>
                                                  </a:cxn>
                                                  <a:cxn ang="0">
                                                    <a:pos x="T209" y="T21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0" y="158"/>
                                                    </a:moveTo>
                                                    <a:lnTo>
                                                      <a:pt x="0" y="168"/>
                                                    </a:lnTo>
                                                    <a:lnTo>
                                                      <a:pt x="1" y="191"/>
                                                    </a:lnTo>
                                                    <a:lnTo>
                                                      <a:pt x="5" y="215"/>
                                                    </a:lnTo>
                                                    <a:lnTo>
                                                      <a:pt x="10" y="238"/>
                                                    </a:lnTo>
                                                    <a:lnTo>
                                                      <a:pt x="18" y="259"/>
                                                    </a:lnTo>
                                                    <a:lnTo>
                                                      <a:pt x="28" y="278"/>
                                                    </a:lnTo>
                                                    <a:lnTo>
                                                      <a:pt x="41" y="294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62" y="147"/>
                                                    </a:lnTo>
                                                    <a:lnTo>
                                                      <a:pt x="63" y="124"/>
                                                    </a:lnTo>
                                                    <a:lnTo>
                                                      <a:pt x="66" y="99"/>
                                                    </a:lnTo>
                                                    <a:lnTo>
                                                      <a:pt x="72" y="76"/>
                                                    </a:lnTo>
                                                    <a:lnTo>
                                                      <a:pt x="83" y="60"/>
                                                    </a:lnTo>
                                                    <a:lnTo>
                                                      <a:pt x="101" y="53"/>
                                                    </a:lnTo>
                                                    <a:lnTo>
                                                      <a:pt x="113" y="55"/>
                                                    </a:lnTo>
                                                    <a:lnTo>
                                                      <a:pt x="127" y="68"/>
                                                    </a:lnTo>
                                                    <a:lnTo>
                                                      <a:pt x="136" y="88"/>
                                                    </a:lnTo>
                                                    <a:lnTo>
                                                      <a:pt x="140" y="112"/>
                                                    </a:lnTo>
                                                    <a:lnTo>
                                                      <a:pt x="141" y="136"/>
                                                    </a:lnTo>
                                                    <a:lnTo>
                                                      <a:pt x="141" y="169"/>
                                                    </a:lnTo>
                                                    <a:lnTo>
                                                      <a:pt x="140" y="193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53" y="300"/>
                                                    </a:lnTo>
                                                    <a:lnTo>
                                                      <a:pt x="168" y="287"/>
                                                    </a:lnTo>
                                                    <a:lnTo>
                                                      <a:pt x="180" y="269"/>
                                                    </a:lnTo>
                                                    <a:lnTo>
                                                      <a:pt x="189" y="250"/>
                                                    </a:lnTo>
                                                    <a:lnTo>
                                                      <a:pt x="196" y="228"/>
                                                    </a:lnTo>
                                                    <a:lnTo>
                                                      <a:pt x="201" y="205"/>
                                                    </a:lnTo>
                                                    <a:lnTo>
                                                      <a:pt x="204" y="181"/>
                                                    </a:lnTo>
                                                    <a:lnTo>
                                                      <a:pt x="205" y="156"/>
                                                    </a:lnTo>
                                                    <a:lnTo>
                                                      <a:pt x="205" y="145"/>
                                                    </a:lnTo>
                                                    <a:lnTo>
                                                      <a:pt x="202" y="115"/>
                                                    </a:lnTo>
                                                    <a:lnTo>
                                                      <a:pt x="197" y="88"/>
                                                    </a:lnTo>
                                                    <a:lnTo>
                                                      <a:pt x="189" y="65"/>
                                                    </a:lnTo>
                                                    <a:lnTo>
                                                      <a:pt x="179" y="45"/>
                                                    </a:lnTo>
                                                    <a:lnTo>
                                                      <a:pt x="167" y="29"/>
                                                    </a:lnTo>
                                                    <a:lnTo>
                                                      <a:pt x="153" y="16"/>
                                                    </a:lnTo>
                                                    <a:lnTo>
                                                      <a:pt x="137" y="7"/>
                                                    </a:lnTo>
                                                    <a:lnTo>
                                                      <a:pt x="120" y="2"/>
                                                    </a:lnTo>
                                                    <a:lnTo>
                                                      <a:pt x="102" y="0"/>
                                                    </a:lnTo>
                                                    <a:lnTo>
                                                      <a:pt x="92" y="0"/>
                                                    </a:lnTo>
                                                    <a:lnTo>
                                                      <a:pt x="71" y="5"/>
                                                    </a:lnTo>
                                                    <a:lnTo>
                                                      <a:pt x="52" y="15"/>
                                                    </a:lnTo>
                                                    <a:lnTo>
                                                      <a:pt x="37" y="29"/>
                                                    </a:lnTo>
                                                    <a:lnTo>
                                                      <a:pt x="25" y="46"/>
                                                    </a:lnTo>
                                                    <a:lnTo>
                                                      <a:pt x="15" y="65"/>
                                                    </a:lnTo>
                                                    <a:lnTo>
                                                      <a:pt x="8" y="87"/>
                                                    </a:lnTo>
                                                    <a:lnTo>
                                                      <a:pt x="3" y="110"/>
                                                    </a:lnTo>
                                                    <a:lnTo>
                                                      <a:pt x="0" y="134"/>
                                                    </a:lnTo>
                                                    <a:lnTo>
                                                      <a:pt x="0" y="15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" name="Freeform 15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625 2488"/>
                                                  <a:gd name="T1" fmla="*/ T0 w 205"/>
                                                  <a:gd name="T2" fmla="+- 0 1200 982"/>
                                                  <a:gd name="T3" fmla="*/ 1200 h 316"/>
                                                  <a:gd name="T4" fmla="+- 0 2619 2488"/>
                                                  <a:gd name="T5" fmla="*/ T4 w 205"/>
                                                  <a:gd name="T6" fmla="+- 0 1222 982"/>
                                                  <a:gd name="T7" fmla="*/ 1222 h 316"/>
                                                  <a:gd name="T8" fmla="+- 0 2608 2488"/>
                                                  <a:gd name="T9" fmla="*/ T8 w 205"/>
                                                  <a:gd name="T10" fmla="+- 0 1239 982"/>
                                                  <a:gd name="T11" fmla="*/ 1239 h 316"/>
                                                  <a:gd name="T12" fmla="+- 0 2591 2488"/>
                                                  <a:gd name="T13" fmla="*/ T12 w 205"/>
                                                  <a:gd name="T14" fmla="+- 0 1245 982"/>
                                                  <a:gd name="T15" fmla="*/ 1245 h 316"/>
                                                  <a:gd name="T16" fmla="+- 0 2576 2488"/>
                                                  <a:gd name="T17" fmla="*/ T16 w 205"/>
                                                  <a:gd name="T18" fmla="+- 0 1241 982"/>
                                                  <a:gd name="T19" fmla="*/ 1241 h 316"/>
                                                  <a:gd name="T20" fmla="+- 0 2563 2488"/>
                                                  <a:gd name="T21" fmla="*/ T20 w 205"/>
                                                  <a:gd name="T22" fmla="+- 0 1227 982"/>
                                                  <a:gd name="T23" fmla="*/ 1227 h 316"/>
                                                  <a:gd name="T24" fmla="+- 0 2555 2488"/>
                                                  <a:gd name="T25" fmla="*/ T24 w 205"/>
                                                  <a:gd name="T26" fmla="+- 0 1206 982"/>
                                                  <a:gd name="T27" fmla="*/ 1206 h 316"/>
                                                  <a:gd name="T28" fmla="+- 0 2552 2488"/>
                                                  <a:gd name="T29" fmla="*/ T28 w 205"/>
                                                  <a:gd name="T30" fmla="+- 0 1181 982"/>
                                                  <a:gd name="T31" fmla="*/ 1181 h 316"/>
                                                  <a:gd name="T32" fmla="+- 0 2550 2488"/>
                                                  <a:gd name="T33" fmla="*/ T32 w 205"/>
                                                  <a:gd name="T34" fmla="+- 0 1157 982"/>
                                                  <a:gd name="T35" fmla="*/ 1157 h 316"/>
                                                  <a:gd name="T36" fmla="+- 0 2546 2488"/>
                                                  <a:gd name="T37" fmla="*/ T36 w 205"/>
                                                  <a:gd name="T38" fmla="+- 0 1288 982"/>
                                                  <a:gd name="T39" fmla="*/ 1288 h 316"/>
                                                  <a:gd name="T40" fmla="+- 0 2566 2488"/>
                                                  <a:gd name="T41" fmla="*/ T40 w 205"/>
                                                  <a:gd name="T42" fmla="+- 0 1296 982"/>
                                                  <a:gd name="T43" fmla="*/ 1296 h 316"/>
                                                  <a:gd name="T44" fmla="+- 0 2589 2488"/>
                                                  <a:gd name="T45" fmla="*/ T44 w 205"/>
                                                  <a:gd name="T46" fmla="+- 0 1298 982"/>
                                                  <a:gd name="T47" fmla="*/ 1298 h 316"/>
                                                  <a:gd name="T48" fmla="+- 0 2602 2488"/>
                                                  <a:gd name="T49" fmla="*/ T48 w 205"/>
                                                  <a:gd name="T50" fmla="+- 0 1298 982"/>
                                                  <a:gd name="T51" fmla="*/ 1298 h 316"/>
                                                  <a:gd name="T52" fmla="+- 0 2623 2488"/>
                                                  <a:gd name="T53" fmla="*/ T52 w 205"/>
                                                  <a:gd name="T54" fmla="+- 0 1292 982"/>
                                                  <a:gd name="T55" fmla="*/ 1292 h 316"/>
                                                  <a:gd name="T56" fmla="+- 0 2625 2488"/>
                                                  <a:gd name="T57" fmla="*/ T56 w 205"/>
                                                  <a:gd name="T58" fmla="+- 0 1200 982"/>
                                                  <a:gd name="T59" fmla="*/ 120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137" y="218"/>
                                                    </a:moveTo>
                                                    <a:lnTo>
                                                      <a:pt x="131" y="240"/>
                                                    </a:lnTo>
                                                    <a:lnTo>
                                                      <a:pt x="120" y="257"/>
                                                    </a:lnTo>
                                                    <a:lnTo>
                                                      <a:pt x="103" y="263"/>
                                                    </a:lnTo>
                                                    <a:lnTo>
                                                      <a:pt x="88" y="259"/>
                                                    </a:lnTo>
                                                    <a:lnTo>
                                                      <a:pt x="75" y="245"/>
                                                    </a:lnTo>
                                                    <a:lnTo>
                                                      <a:pt x="67" y="224"/>
                                                    </a:lnTo>
                                                    <a:lnTo>
                                                      <a:pt x="64" y="199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78" y="314"/>
                                                    </a:lnTo>
                                                    <a:lnTo>
                                                      <a:pt x="101" y="316"/>
                                                    </a:lnTo>
                                                    <a:lnTo>
                                                      <a:pt x="114" y="316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8" name="Group 14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34" y="983"/>
                                                <a:ext cx="191" cy="308"/>
                                                <a:chOff x="2734" y="983"/>
                                                <a:chExt cx="191" cy="308"/>
                                              </a:xfrm>
                                            </wpg:grpSpPr>
                                            <wps:wsp>
                                              <wps:cNvPr id="159" name="Freeform 15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2734" y="983"/>
                                                  <a:ext cx="191" cy="30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2795 2734"/>
                                                    <a:gd name="T1" fmla="*/ T0 w 191"/>
                                                    <a:gd name="T2" fmla="+- 0 1018 983"/>
                                                    <a:gd name="T3" fmla="*/ 1018 h 308"/>
                                                    <a:gd name="T4" fmla="+- 0 2795 2734"/>
                                                    <a:gd name="T5" fmla="*/ T4 w 191"/>
                                                    <a:gd name="T6" fmla="+- 0 1003 983"/>
                                                    <a:gd name="T7" fmla="*/ 1003 h 308"/>
                                                    <a:gd name="T8" fmla="+- 0 2790 2734"/>
                                                    <a:gd name="T9" fmla="*/ T8 w 191"/>
                                                    <a:gd name="T10" fmla="+- 0 988 983"/>
                                                    <a:gd name="T11" fmla="*/ 988 h 308"/>
                                                    <a:gd name="T12" fmla="+- 0 2788 2734"/>
                                                    <a:gd name="T13" fmla="*/ T12 w 191"/>
                                                    <a:gd name="T14" fmla="+- 0 983 983"/>
                                                    <a:gd name="T15" fmla="*/ 983 h 308"/>
                                                    <a:gd name="T16" fmla="+- 0 2734 2734"/>
                                                    <a:gd name="T17" fmla="*/ T16 w 191"/>
                                                    <a:gd name="T18" fmla="+- 0 997 983"/>
                                                    <a:gd name="T19" fmla="*/ 997 h 308"/>
                                                    <a:gd name="T20" fmla="+- 0 2736 2734"/>
                                                    <a:gd name="T21" fmla="*/ T20 w 191"/>
                                                    <a:gd name="T22" fmla="+- 0 1006 983"/>
                                                    <a:gd name="T23" fmla="*/ 1006 h 308"/>
                                                    <a:gd name="T24" fmla="+- 0 2738 2734"/>
                                                    <a:gd name="T25" fmla="*/ T24 w 191"/>
                                                    <a:gd name="T26" fmla="+- 0 1023 983"/>
                                                    <a:gd name="T27" fmla="*/ 1023 h 308"/>
                                                    <a:gd name="T28" fmla="+- 0 2741 2734"/>
                                                    <a:gd name="T29" fmla="*/ T28 w 191"/>
                                                    <a:gd name="T30" fmla="+- 0 1043 983"/>
                                                    <a:gd name="T31" fmla="*/ 1043 h 308"/>
                                                    <a:gd name="T32" fmla="+- 0 2742 2734"/>
                                                    <a:gd name="T33" fmla="*/ T32 w 191"/>
                                                    <a:gd name="T34" fmla="+- 0 1070 983"/>
                                                    <a:gd name="T35" fmla="*/ 1070 h 308"/>
                                                    <a:gd name="T36" fmla="+- 0 2742 2734"/>
                                                    <a:gd name="T37" fmla="*/ T36 w 191"/>
                                                    <a:gd name="T38" fmla="+- 0 1291 983"/>
                                                    <a:gd name="T39" fmla="*/ 1291 h 308"/>
                                                    <a:gd name="T40" fmla="+- 0 2800 2734"/>
                                                    <a:gd name="T41" fmla="*/ T40 w 191"/>
                                                    <a:gd name="T42" fmla="+- 0 1291 983"/>
                                                    <a:gd name="T43" fmla="*/ 1291 h 308"/>
                                                    <a:gd name="T44" fmla="+- 0 2800 2734"/>
                                                    <a:gd name="T45" fmla="*/ T44 w 191"/>
                                                    <a:gd name="T46" fmla="+- 0 1068 983"/>
                                                    <a:gd name="T47" fmla="*/ 1068 h 308"/>
                                                    <a:gd name="T48" fmla="+- 0 2808 2734"/>
                                                    <a:gd name="T49" fmla="*/ T48 w 191"/>
                                                    <a:gd name="T50" fmla="+- 0 1059 983"/>
                                                    <a:gd name="T51" fmla="*/ 1059 h 308"/>
                                                    <a:gd name="T52" fmla="+- 0 2826 2734"/>
                                                    <a:gd name="T53" fmla="*/ T52 w 191"/>
                                                    <a:gd name="T54" fmla="+- 0 1046 983"/>
                                                    <a:gd name="T55" fmla="*/ 1046 h 308"/>
                                                    <a:gd name="T56" fmla="+- 0 2842 2734"/>
                                                    <a:gd name="T57" fmla="*/ T56 w 191"/>
                                                    <a:gd name="T58" fmla="+- 0 1041 983"/>
                                                    <a:gd name="T59" fmla="*/ 1041 h 308"/>
                                                    <a:gd name="T60" fmla="+- 0 2849 2734"/>
                                                    <a:gd name="T61" fmla="*/ T60 w 191"/>
                                                    <a:gd name="T62" fmla="+- 0 1041 983"/>
                                                    <a:gd name="T63" fmla="*/ 1041 h 308"/>
                                                    <a:gd name="T64" fmla="+- 0 2857 2734"/>
                                                    <a:gd name="T65" fmla="*/ T64 w 191"/>
                                                    <a:gd name="T66" fmla="+- 0 1043 983"/>
                                                    <a:gd name="T67" fmla="*/ 1043 h 308"/>
                                                    <a:gd name="T68" fmla="+- 0 2861 2734"/>
                                                    <a:gd name="T69" fmla="*/ T68 w 191"/>
                                                    <a:gd name="T70" fmla="+- 0 1049 983"/>
                                                    <a:gd name="T71" fmla="*/ 1049 h 308"/>
                                                    <a:gd name="T72" fmla="+- 0 2865 2734"/>
                                                    <a:gd name="T73" fmla="*/ T72 w 191"/>
                                                    <a:gd name="T74" fmla="+- 0 1055 983"/>
                                                    <a:gd name="T75" fmla="*/ 1055 h 308"/>
                                                    <a:gd name="T76" fmla="+- 0 2867 2734"/>
                                                    <a:gd name="T77" fmla="*/ T76 w 191"/>
                                                    <a:gd name="T78" fmla="+- 0 1065 983"/>
                                                    <a:gd name="T79" fmla="*/ 1065 h 308"/>
                                                    <a:gd name="T80" fmla="+- 0 2867 2734"/>
                                                    <a:gd name="T81" fmla="*/ T80 w 191"/>
                                                    <a:gd name="T82" fmla="+- 0 1291 983"/>
                                                    <a:gd name="T83" fmla="*/ 1291 h 308"/>
                                                    <a:gd name="T84" fmla="+- 0 2925 2734"/>
                                                    <a:gd name="T85" fmla="*/ T84 w 191"/>
                                                    <a:gd name="T86" fmla="+- 0 1291 983"/>
                                                    <a:gd name="T87" fmla="*/ 1291 h 308"/>
                                                    <a:gd name="T88" fmla="+- 0 2925 2734"/>
                                                    <a:gd name="T89" fmla="*/ T88 w 191"/>
                                                    <a:gd name="T90" fmla="+- 0 1061 983"/>
                                                    <a:gd name="T91" fmla="*/ 1061 h 308"/>
                                                    <a:gd name="T92" fmla="+- 0 2925 2734"/>
                                                    <a:gd name="T93" fmla="*/ T92 w 191"/>
                                                    <a:gd name="T94" fmla="+- 0 1043 983"/>
                                                    <a:gd name="T95" fmla="*/ 1043 h 308"/>
                                                    <a:gd name="T96" fmla="+- 0 2921 2734"/>
                                                    <a:gd name="T97" fmla="*/ T96 w 191"/>
                                                    <a:gd name="T98" fmla="+- 0 1023 983"/>
                                                    <a:gd name="T99" fmla="*/ 1023 h 308"/>
                                                    <a:gd name="T100" fmla="+- 0 2911 2734"/>
                                                    <a:gd name="T101" fmla="*/ T100 w 191"/>
                                                    <a:gd name="T102" fmla="+- 0 1006 983"/>
                                                    <a:gd name="T103" fmla="*/ 1006 h 308"/>
                                                    <a:gd name="T104" fmla="+- 0 2903 2734"/>
                                                    <a:gd name="T105" fmla="*/ T104 w 191"/>
                                                    <a:gd name="T106" fmla="+- 0 998 983"/>
                                                    <a:gd name="T107" fmla="*/ 998 h 308"/>
                                                    <a:gd name="T108" fmla="+- 0 2886 2734"/>
                                                    <a:gd name="T109" fmla="*/ T108 w 191"/>
                                                    <a:gd name="T110" fmla="+- 0 988 983"/>
                                                    <a:gd name="T111" fmla="*/ 988 h 308"/>
                                                    <a:gd name="T112" fmla="+- 0 2864 2734"/>
                                                    <a:gd name="T113" fmla="*/ T112 w 191"/>
                                                    <a:gd name="T114" fmla="+- 0 984 983"/>
                                                    <a:gd name="T115" fmla="*/ 984 h 308"/>
                                                    <a:gd name="T116" fmla="+- 0 2847 2734"/>
                                                    <a:gd name="T117" fmla="*/ T116 w 191"/>
                                                    <a:gd name="T118" fmla="+- 0 986 983"/>
                                                    <a:gd name="T119" fmla="*/ 986 h 308"/>
                                                    <a:gd name="T120" fmla="+- 0 2827 2734"/>
                                                    <a:gd name="T121" fmla="*/ T120 w 191"/>
                                                    <a:gd name="T122" fmla="+- 0 994 983"/>
                                                    <a:gd name="T123" fmla="*/ 994 h 308"/>
                                                    <a:gd name="T124" fmla="+- 0 2809 2734"/>
                                                    <a:gd name="T125" fmla="*/ T124 w 191"/>
                                                    <a:gd name="T126" fmla="+- 0 1005 983"/>
                                                    <a:gd name="T127" fmla="*/ 1005 h 308"/>
                                                    <a:gd name="T128" fmla="+- 0 2795 2734"/>
                                                    <a:gd name="T129" fmla="*/ T128 w 191"/>
                                                    <a:gd name="T130" fmla="+- 0 1018 983"/>
                                                    <a:gd name="T131" fmla="*/ 1018 h 30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  <a:cxn ang="0">
                                                      <a:pos x="T77" y="T79"/>
                                                    </a:cxn>
                                                    <a:cxn ang="0">
                                                      <a:pos x="T81" y="T83"/>
                                                    </a:cxn>
                                                    <a:cxn ang="0">
                                                      <a:pos x="T85" y="T87"/>
                                                    </a:cxn>
                                                    <a:cxn ang="0">
                                                      <a:pos x="T89" y="T91"/>
                                                    </a:cxn>
                                                    <a:cxn ang="0">
                                                      <a:pos x="T93" y="T95"/>
                                                    </a:cxn>
                                                    <a:cxn ang="0">
                                                      <a:pos x="T97" y="T99"/>
                                                    </a:cxn>
                                                    <a:cxn ang="0">
                                                      <a:pos x="T101" y="T103"/>
                                                    </a:cxn>
                                                    <a:cxn ang="0">
                                                      <a:pos x="T105" y="T107"/>
                                                    </a:cxn>
                                                    <a:cxn ang="0">
                                                      <a:pos x="T109" y="T111"/>
                                                    </a:cxn>
                                                    <a:cxn ang="0">
                                                      <a:pos x="T113" y="T115"/>
                                                    </a:cxn>
                                                    <a:cxn ang="0">
                                                      <a:pos x="T117" y="T119"/>
                                                    </a:cxn>
                                                    <a:cxn ang="0">
                                                      <a:pos x="T121" y="T123"/>
                                                    </a:cxn>
                                                    <a:cxn ang="0">
                                                      <a:pos x="T125" y="T127"/>
                                                    </a:cxn>
                                                    <a:cxn ang="0">
                                                      <a:pos x="T129" y="T131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91" h="308">
                                                      <a:moveTo>
                                                        <a:pt x="61" y="35"/>
                                                      </a:moveTo>
                                                      <a:lnTo>
                                                        <a:pt x="61" y="20"/>
                                                      </a:lnTo>
                                                      <a:lnTo>
                                                        <a:pt x="56" y="5"/>
                                                      </a:lnTo>
                                                      <a:lnTo>
                                                        <a:pt x="54" y="0"/>
                                                      </a:lnTo>
                                                      <a:lnTo>
                                                        <a:pt x="0" y="14"/>
                                                      </a:lnTo>
                                                      <a:lnTo>
                                                        <a:pt x="2" y="23"/>
                                                      </a:lnTo>
                                                      <a:lnTo>
                                                        <a:pt x="4" y="40"/>
                                                      </a:lnTo>
                                                      <a:lnTo>
                                                        <a:pt x="7" y="60"/>
                                                      </a:lnTo>
                                                      <a:lnTo>
                                                        <a:pt x="8" y="87"/>
                                                      </a:lnTo>
                                                      <a:lnTo>
                                                        <a:pt x="8" y="308"/>
                                                      </a:lnTo>
                                                      <a:lnTo>
                                                        <a:pt x="66" y="308"/>
                                                      </a:lnTo>
                                                      <a:lnTo>
                                                        <a:pt x="66" y="85"/>
                                                      </a:lnTo>
                                                      <a:lnTo>
                                                        <a:pt x="74" y="76"/>
                                                      </a:lnTo>
                                                      <a:lnTo>
                                                        <a:pt x="92" y="63"/>
                                                      </a:lnTo>
                                                      <a:lnTo>
                                                        <a:pt x="108" y="58"/>
                                                      </a:lnTo>
                                                      <a:lnTo>
                                                        <a:pt x="115" y="58"/>
                                                      </a:lnTo>
                                                      <a:lnTo>
                                                        <a:pt x="123" y="60"/>
                                                      </a:lnTo>
                                                      <a:lnTo>
                                                        <a:pt x="127" y="66"/>
                                                      </a:lnTo>
                                                      <a:lnTo>
                                                        <a:pt x="131" y="72"/>
                                                      </a:lnTo>
                                                      <a:lnTo>
                                                        <a:pt x="133" y="82"/>
                                                      </a:lnTo>
                                                      <a:lnTo>
                                                        <a:pt x="133" y="308"/>
                                                      </a:lnTo>
                                                      <a:lnTo>
                                                        <a:pt x="191" y="308"/>
                                                      </a:lnTo>
                                                      <a:lnTo>
                                                        <a:pt x="191" y="78"/>
                                                      </a:lnTo>
                                                      <a:lnTo>
                                                        <a:pt x="191" y="60"/>
                                                      </a:lnTo>
                                                      <a:lnTo>
                                                        <a:pt x="187" y="40"/>
                                                      </a:lnTo>
                                                      <a:lnTo>
                                                        <a:pt x="177" y="23"/>
                                                      </a:lnTo>
                                                      <a:lnTo>
                                                        <a:pt x="169" y="15"/>
                                                      </a:lnTo>
                                                      <a:lnTo>
                                                        <a:pt x="152" y="5"/>
                                                      </a:lnTo>
                                                      <a:lnTo>
                                                        <a:pt x="130" y="1"/>
                                                      </a:lnTo>
                                                      <a:lnTo>
                                                        <a:pt x="113" y="3"/>
                                                      </a:lnTo>
                                                      <a:lnTo>
                                                        <a:pt x="93" y="11"/>
                                                      </a:lnTo>
                                                      <a:lnTo>
                                                        <a:pt x="75" y="22"/>
                                                      </a:lnTo>
                                                      <a:lnTo>
                                                        <a:pt x="61" y="3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6CB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60" name="Group 14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118" y="1588"/>
                                                  <a:ext cx="2" cy="0"/>
                                                  <a:chOff x="3118" y="1588"/>
                                                  <a:chExt cx="2" cy="0"/>
                                                </a:xfrm>
                                              </wpg:grpSpPr>
                                              <wps:wsp>
                                                <wps:cNvPr id="161" name="Freeform 14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3118" y="1588"/>
                                                    <a:ext cx="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118 3118"/>
                                                      <a:gd name="T1" fmla="*/ T0 w 2"/>
                                                      <a:gd name="T2" fmla="+- 0 3120 3118"/>
                                                      <a:gd name="T3" fmla="*/ T2 w 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508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2" name="Group 14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120" y="1588"/>
                                                    <a:ext cx="7814" cy="0"/>
                                                    <a:chOff x="3120" y="1588"/>
                                                    <a:chExt cx="7814" cy="0"/>
                                                  </a:xfrm>
                                                </wpg:grpSpPr>
                                                <wps:wsp>
                                                  <wps:cNvPr id="163" name="Freeform 14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120" y="1588"/>
                                                      <a:ext cx="7814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120 3120"/>
                                                        <a:gd name="T1" fmla="*/ T0 w 7814"/>
                                                        <a:gd name="T2" fmla="+- 0 10934 3120"/>
                                                        <a:gd name="T3" fmla="*/ T2 w 781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7814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781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508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3" o:spid="_x0000_s1026" style="position:absolute;margin-left:50.5pt;margin-top:33.5pt;width:496.4pt;height:46.9pt;z-index:-7967;mso-position-horizontal-relative:page;mso-position-vertical-relative:page" coordorigin="1010,670" coordsize="992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">
              <v:group id="Group 134" o:spid="_x0000_s1027" style="position:absolute;left:1297;top:764;width:124;height:124" coordorigin="1297,764" coordsize="124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shape id="Freeform 163" o:spid="_x0000_s1028" style="position:absolute;left:1297;top:764;width:124;height:124;visibility:visible;mso-wrap-style:square;v-text-anchor:top" coordsize="124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WT8UA&#10;AADcAAAADwAAAGRycy9kb3ducmV2LnhtbERPS2vCQBC+C/0PyxS86UbFNk1dRQQfh2KoWtrjkJ0m&#10;abOzIbtq9Ne7QqG3+fieM5m1phInalxpWcGgH4EgzqwuOVdw2C97MQjnkTVWlknBhRzMpg+dCSba&#10;nvmdTjufixDCLkEFhfd1IqXLCjLo+rYmDty3bQz6AJtc6gbPIdxUchhFT9JgyaGhwJoWBWW/u6NR&#10;sE0Xq4/4Gr2lP7h++Yo/x8/poFaq+9jOX0F4av2/+M+90WH+aAz3Z8IF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xZPxQAAANwAAAAPAAAAAAAAAAAAAAAAAJgCAABkcnMv&#10;ZG93bnJldi54bWxQSwUGAAAAAAQABAD1AAAAigMAAAAA&#10;" path="m,62r1,9l8,92r13,17l40,120r22,4l70,123r21,-7l108,103,120,84r4,-22l123,54,116,33,103,16,84,4,62,,53,1,32,8,15,21,4,40,,62xe" fillcolor="#006cb4" stroked="f">
                  <v:path arrowok="t" o:connecttype="custom" o:connectlocs="0,826;1,835;8,856;21,873;40,884;62,888;70,887;91,880;108,867;120,848;124,826;123,818;116,797;103,780;84,768;62,764;53,765;32,772;15,785;4,804;0,826" o:connectangles="0,0,0,0,0,0,0,0,0,0,0,0,0,0,0,0,0,0,0,0,0"/>
                </v:shape>
                <v:group id="Group 135" o:spid="_x0000_s1029" style="position:absolute;left:1418;top:678;width:727;height:145" coordorigin="1418,678" coordsize="727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62" o:spid="_x0000_s1030" style="position:absolute;left:1418;top:678;width:727;height:145;visibility:visible;mso-wrap-style:square;v-text-anchor:top" coordsize="72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xDqcQA&#10;AADcAAAADwAAAGRycy9kb3ducmV2LnhtbESPwW7CQAxE75X6DytX4lY2EJVCygYBElIvPQD9AJM1&#10;SZSsN80aCH/PVqrUm60ZzxsvV4Nr1ZX6UHs2MBknoIgLb2suDXwfd69zUEGQLbaeycCdAqzy56cl&#10;ZtbfeE/Xg5QqhnDI0EAl0mVah6Iih2HsO+KonX3vUOLal9r2eIvhrtXTJJlphzVHQoUdbSsqmsPF&#10;Re4i3Ju37U96Kn0nUnxROtlcjBm9DOsPUEKD/Jv/rj9trJ++w+8zcQK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cQ6nEAAAA3AAAAA8AAAAAAAAAAAAAAAAAmAIAAGRycy9k&#10;b3ducmV2LnhtbFBLBQYAAAAABAAEAPUAAACJAwAAAAA=&#10;" path="m36,140r12,-5l60,130,91,119r21,-8l135,103,168,92r25,-8l216,77,259,65r24,-6l307,53r25,-6l356,42r24,-5l405,33r25,-5l455,24r25,-3l504,17r25,-2l554,12r25,-2l604,8,629,6,654,5,678,4r25,l727,4,700,2,471,2,461,3,436,4,411,6,387,8r-24,3l339,13r-24,3l292,19r-23,4l246,26r-22,4l219,31r-14,3l184,38r-26,5l129,50r-7,2l95,59,72,66,55,71,44,74,25,80,6,86,,88r12,16l21,123r3,20l24,145r12,-5xe" fillcolor="#ed304b" stroked="f">
                    <v:path arrowok="t" o:connecttype="custom" o:connectlocs="36,818;48,813;60,808;91,797;112,789;135,781;168,770;193,762;216,755;259,743;283,737;307,731;332,725;356,720;380,715;405,711;430,706;455,702;480,699;504,695;529,693;554,690;579,688;604,686;629,684;654,683;678,682;703,682;727,682;700,680;471,680;461,681;436,682;411,684;387,686;363,689;339,691;315,694;292,697;269,701;246,704;224,708;219,709;205,712;184,716;158,721;129,728;122,730;95,737;72,744;55,749;44,752;44,752;25,758;6,764;0,766;12,782;21,801;24,821;24,823;36,818" o:connectangles="0,0,0,0,0,0,0,0,0,0,0,0,0,0,0,0,0,0,0,0,0,0,0,0,0,0,0,0,0,0,0,0,0,0,0,0,0,0,0,0,0,0,0,0,0,0,0,0,0,0,0,0,0,0,0,0,0,0,0,0,0"/>
                  </v:shape>
                  <v:group id="Group 136" o:spid="_x0000_s1031" style="position:absolute;left:1020;top:828;width:2107;height:771" coordorigin="1020,828" coordsize="2107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Freeform 161" o:spid="_x0000_s1032" style="position:absolute;left:1020;top:828;width:2107;height:771;visibility:visible;mso-wrap-style:square;v-text-anchor:top" coordsize="2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2J8EA&#10;AADcAAAADwAAAGRycy9kb3ducmV2LnhtbERPTWvCQBC9C/0PyxR6040tiI2u0gSFeioaex+zYzaa&#10;nQ3ZVdN/3xUEb/N4nzNf9rYRV+p87VjBeJSAIC6drrlSsC/WwykIH5A1No5JwR95WC5eBnNMtbvx&#10;lq67UIkYwj5FBSaENpXSl4Ys+pFriSN3dJ3FEGFXSd3hLYbbRr4nyURarDk2GGwpN1Sedxer4DdH&#10;fdrn2WnzE1zmVuOsWB2MUm+v/dcMRKA+PMUP97eO8z8+4f5Mv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ENifBAAAA3AAAAA8AAAAAAAAAAAAAAAAAmAIAAGRycy9kb3du&#10;cmV2LnhtbFBLBQYAAAAABAAEAPUAAACGAwAAAAA=&#10;" path="m1193,769r66,-4l1323,760r63,-7l1447,744r58,-10l1562,722r55,-13l1670,695r51,-15l1770,663r46,-17l1861,627r42,-20l1943,587r37,-21l2015,544r33,-23l2078,498r28,-24l2103,469r-26,22l2047,513r-69,39l1899,588r-89,31l1712,646r-107,23l1492,687r-120,12l1311,704r-63,3l1184,709r-65,1l1031,708r-84,-3l867,698r-77,-8l716,679,646,666,580,651,518,634,460,615,356,572,270,522,202,466,153,406,124,340r-8,-50l117,273r22,-66l188,144,239,99,289,65,274,51,263,34,257,14,255,,231,13,187,40,146,69,111,98,80,129,54,161,33,194,10,244,,295r,5l,318r13,69l29,423r23,35l81,492r34,33l156,556r46,30l253,614r57,26l372,664r66,22l509,706r76,18l665,739r85,12l838,760r92,7l1026,770r14,l1133,770r60,-1xe" fillcolor="#ed304b" stroked="f">
                      <v:path arrowok="t" o:connecttype="custom" o:connectlocs="1259,1593;1386,1581;1505,1562;1617,1537;1721,1508;1816,1474;1903,1435;1980,1394;2048,1349;2106,1302;2077,1319;1978,1380;1810,1447;1605,1497;1372,1527;1248,1535;1119,1538;947,1533;790,1518;646,1494;518,1462;356,1400;202,1294;124,1168;117,1101;188,972;289,893;263,862;255,828;187,868;111,926;54,989;10,1072;0,1128;13,1215;52,1286;115,1353;202,1414;310,1468;438,1514;585,1552;750,1579;930,1595;1040,1598;1193,1597" o:connectangles="0,0,0,0,0,0,0,0,0,0,0,0,0,0,0,0,0,0,0,0,0,0,0,0,0,0,0,0,0,0,0,0,0,0,0,0,0,0,0,0,0,0,0,0,0"/>
                    </v:shape>
                    <v:group id="Group 137" o:spid="_x0000_s1033" style="position:absolute;left:1332;top:929;width:58;height:362" coordorigin="1332,929" coordsize="58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shape id="Freeform 160" o:spid="_x0000_s1034" style="position:absolute;left:1332;top:929;width:58;height:362;visibility:visible;mso-wrap-style:square;v-text-anchor:top" coordsize="5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tbMAA&#10;AADcAAAADwAAAGRycy9kb3ducmV2LnhtbERP24rCMBB9X/Afwgj7tqaKilSjiGxBWIX1Ar4OzZgW&#10;m0lpsrX+vRGEfZvDuc5i1dlKtNT40rGC4SABQZw7XbJRcD5lXzMQPiBrrByTggd5WC17HwtMtbvz&#10;gdpjMCKGsE9RQRFCnUrp84Is+oGriSN3dY3FEGFjpG7wHsNtJUdJMpUWS44NBda0KSi/Hf+sgglm&#10;tN897Pdva3Aqs9qMLj9Gqc9+t56DCNSFf/HbvdVx/ngIr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FtbMAAAADcAAAADwAAAAAAAAAAAAAAAACYAgAAZHJzL2Rvd25y&#10;ZXYueG1sUEsFBgAAAAAEAAQA9QAAAIUDAAAAAA==&#10;" path="m,362r58,l58,,,7,,362xe" fillcolor="#006cb4" stroked="f">
                        <v:path arrowok="t" o:connecttype="custom" o:connectlocs="0,1291;58,1291;58,929;0,936;0,1291" o:connectangles="0,0,0,0,0"/>
                      </v:shape>
                      <v:group id="Group 138" o:spid="_x0000_s1035" style="position:absolute;left:1452;top:983;width:191;height:308" coordorigin="1452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shape id="Freeform 159" o:spid="_x0000_s1036" style="position:absolute;left:1452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62ucEA&#10;AADcAAAADwAAAGRycy9kb3ducmV2LnhtbERPS4vCMBC+C/sfwix403R9sVSjiCK6F8F2wevQjG2x&#10;mXSbqNVfbxYEb/PxPWe2aE0lrtS40rKCr34EgjizuuRcwW+66X2DcB5ZY2WZFNzJwWL+0ZlhrO2N&#10;D3RNfC5CCLsYFRTe17GULivIoOvbmjhwJ9sY9AE2udQN3kK4qeQgiibSYMmhocCaVgVl5+RiFKzX&#10;mCZJdBxq+fO33NNjvNpmtVLdz3Y5BeGp9W/xy73TYf5oCP/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etrnBAAAA3AAAAA8AAAAAAAAAAAAAAAAAmAIAAGRycy9kb3du&#10;cmV2LnhtbFBLBQYAAAAABAAEAPUAAACGAwAAAAA=&#10;" path="m62,35l61,20,56,5,54,,,14r2,9l5,40,7,60,8,87r,221l66,308,66,85r8,-9l92,63r16,-5l116,58r7,2l127,66r4,6l133,82r,226l191,308r,-230l191,60,187,40,178,23r-8,-8l152,5,130,1,113,3,93,11,76,22,62,35xe" fillcolor="#006cb4" stroked="f">
                          <v:path arrowok="t" o:connecttype="custom" o:connectlocs="62,1018;61,1003;56,988;54,983;0,997;2,1006;5,1023;7,1043;8,1070;8,1291;66,1291;66,1068;74,1059;92,1046;108,1041;116,1041;123,1043;127,1049;131,1055;133,1065;133,1291;191,1291;191,1061;191,1043;187,1023;178,1006;170,998;152,988;130,984;113,986;93,994;76,1005;62,1018" o:connectangles="0,0,0,0,0,0,0,0,0,0,0,0,0,0,0,0,0,0,0,0,0,0,0,0,0,0,0,0,0,0,0,0,0"/>
                        </v:shape>
                        <v:group id="Group 139" o:spid="_x0000_s1037" style="position:absolute;left:1702;top:855;width:147;height:435" coordorigin="1702,855" coordsize="147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shape id="Freeform 158" o:spid="_x0000_s1038" style="position:absolute;left:1702;top:855;width:147;height:435;visibility:visible;mso-wrap-style:square;v-text-anchor:top" coordsize="147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I08QA&#10;AADcAAAADwAAAGRycy9kb3ducmV2LnhtbERPS27CMBDdV+IO1iCxKw4VrVDAIKj4tOqmBA4wxEMS&#10;iMeRbUK4fV2pUnfz9L4zW3SmFi05X1lWMBomIIhzqysuFBwPm+cJCB+QNdaWScGDPCzmvacZptre&#10;eU9tFgoRQ9inqKAMoUml9HlJBv3QNsSRO1tnMEToCqkd3mO4qeVLkrxJgxXHhhIbei8pv2Y3o8Bd&#10;PlfHx+6UfZ/Hbbb9aq63026t1KDfLacgAnXhX/zn/tBx/vgVfp+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6CNPEAAAA3AAAAA8AAAAAAAAAAAAAAAAAmAIAAGRycy9k&#10;b3ducmV2LnhtbFBLBQYAAAAABAAEAPUAAACJAwAAAAA=&#10;" path="m20,135l,135r,51l20,186r,250l80,436r,-250l124,186r10,-51l80,135r,-51l87,61r16,-9l113,52r11,4l131,61,147,16,133,8,114,2,93,,86,,67,5,48,15,36,29,27,45,22,67,19,96r,19l20,135xe" fillcolor="#006cb4" stroked="f">
                            <v:path arrowok="t" o:connecttype="custom" o:connectlocs="20,990;0,990;0,1041;20,1041;20,1291;80,1291;80,1041;124,1041;134,990;80,990;80,939;87,916;103,907;113,907;124,911;131,916;147,871;133,863;114,857;93,855;86,855;67,860;48,870;36,884;27,900;22,922;19,951;19,970;20,990" o:connectangles="0,0,0,0,0,0,0,0,0,0,0,0,0,0,0,0,0,0,0,0,0,0,0,0,0,0,0,0,0"/>
                          </v:shape>
                          <v:group id="Group 140" o:spid="_x0000_s1039" style="position:absolute;left:1871;top:871;width:77;height:77" coordorigin="1871,871" coordsize="77,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shape id="Freeform 157" o:spid="_x0000_s1040" style="position:absolute;left:1871;top:871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diMQA&#10;AADcAAAADwAAAGRycy9kb3ducmV2LnhtbERP22rCQBB9L/gPywh9qxtD20h0FRWlpSBeouDjkB2T&#10;YHY2ZFdN/75bKPRtDuc6k1lnanGn1lWWFQwHEQji3OqKCwXHbP0yAuE8ssbaMin4Jgezae9pgqm2&#10;D97T/eALEULYpaig9L5JpXR5SQbdwDbEgbvY1qAPsC2kbvERwk0t4yh6lwYrDg0lNrQsKb8ebkbB&#10;ufvKPnaLTXZK4uMy2b7Fu80qVuq5383HIDx1/l/85/7UYf5rAr/PhAvk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Q3YjEAAAA3AAAAA8AAAAAAAAAAAAAAAAAmAIAAGRycy9k&#10;b3ducmV2LnhtbFBLBQYAAAAABAAEAPUAAACJAwAAAAA=&#10;" path="m,39l3,54,17,71r21,6l55,74,71,60,77,39,74,23,60,7,39,,23,4,7,18,,39xe" fillcolor="#006cb4" stroked="f">
                              <v:path arrowok="t" o:connecttype="custom" o:connectlocs="0,910;3,925;17,942;38,948;55,945;71,931;77,910;74,894;60,878;39,871;23,875;7,889;0,910" o:connectangles="0,0,0,0,0,0,0,0,0,0,0,0,0"/>
                            </v:shape>
                            <v:group id="Group 141" o:spid="_x0000_s1041" style="position:absolute;left:1881;top:984;width:59;height:306" coordorigin="1881,984" coordsize="59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shape id="Freeform 156" o:spid="_x0000_s1042" style="position:absolute;left:1881;top:984;width:59;height:306;visibility:visible;mso-wrap-style:square;v-text-anchor:top" coordsize="5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RIMMA&#10;AADcAAAADwAAAGRycy9kb3ducmV2LnhtbERP22oCMRB9L/Qfwgi+FM2qRXRrlCqIRaTFywcMm+nu&#10;4mayJFHTfn0jFHybw7nObBFNI67kfG1ZwaCfgSAurK65VHA6rnsTED4ga2wsk4If8rCYPz/NMNf2&#10;xnu6HkIpUgj7HBVUIbS5lL6oyKDv25Y4cd/WGQwJulJqh7cUbho5zLKxNFhzaqiwpVVFxflwMQrc&#10;MLpL/esjNi+j0af52u6Wm7FS3U58fwMRKIaH+N/9odP81yncn0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2RIMMAAADcAAAADwAAAAAAAAAAAAAAAACYAgAAZHJzL2Rv&#10;d25yZXYueG1sUEsFBgAAAAAEAAQA9QAAAIgDAAAAAA==&#10;" path="m,8l,307r59,l59,,,8xe" fillcolor="#006cb4" stroked="f">
                                <v:path arrowok="t" o:connecttype="custom" o:connectlocs="0,992;0,1291;59,1291;59,984;0,992" o:connectangles="0,0,0,0,0"/>
                              </v:shape>
                              <v:group id="Group 142" o:spid="_x0000_s1043" style="position:absolute;left:2007;top:983;width:191;height:308" coordorigin="2007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shape id="Freeform 155" o:spid="_x0000_s1044" style="position:absolute;left:2007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biMEA&#10;AADcAAAADwAAAGRycy9kb3ducmV2LnhtbERPTYvCMBC9L/gfwix4W9MqytI1FlFEvQhWwevQzLZl&#10;m0ltolZ/vRGEvc3jfc407UwtrtS6yrKCeBCBIM6trrhQcDysvr5BOI+ssbZMCu7kIJ31PqaYaHvj&#10;PV0zX4gQwi5BBaX3TSKly0sy6Aa2IQ7cr20N+gDbQuoWbyHc1HIYRRNpsOLQUGJDi5Lyv+xiFCyX&#10;eMiy6DTScnue7+gxXqzzRqn+Zzf/AeGp8//it3ujw/xxDK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ZG4jBAAAA3AAAAA8AAAAAAAAAAAAAAAAAmAIAAGRycy9kb3du&#10;cmV2LnhtbFBLBQYAAAAABAAEAPUAAACGAwAAAAA=&#10;" path="m61,35r,-15l55,5,54,,,14r1,9l4,40,6,60,7,87r,221l65,308,65,85r9,-9l92,63r15,-5l115,58r7,2l126,66r5,6l133,82r,226l191,308r,-230l190,60,186,40,177,23r-8,-8l152,5,130,1,113,3,93,11,75,22,61,35xe" fillcolor="#006cb4" stroked="f">
                                  <v:path arrowok="t" o:connecttype="custom" o:connectlocs="61,1018;61,1003;55,988;54,983;0,997;1,1006;4,1023;6,1043;7,1070;7,1291;65,1291;65,1068;74,1059;92,1046;107,1041;115,1041;122,1043;126,1049;131,1055;133,1065;133,1291;191,1291;191,1061;190,1043;186,1023;177,1006;169,998;152,988;130,984;113,986;93,994;75,1005;61,1018" o:connectangles="0,0,0,0,0,0,0,0,0,0,0,0,0,0,0,0,0,0,0,0,0,0,0,0,0,0,0,0,0,0,0,0,0"/>
                                </v:shape>
                                <v:group id="Group 143" o:spid="_x0000_s1045" style="position:absolute;left:2253;top:982;width:101;height:316" coordorigin="2253,982" coordsize="10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<v:shape id="Freeform 154" o:spid="_x0000_s1046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xOsUA&#10;AADcAAAADwAAAGRycy9kb3ducmV2LnhtbESPQWvCQBCF74L/YRmht2ajRSmpayhBS6sgNJaeh+yY&#10;pM3OhuyapP/eFQreZnjvffNmnY6mET11rrasYB7FIIgLq2suFXyddo/PIJxH1thYJgV/5CDdTCdr&#10;TLQd+JP63JciQNglqKDyvk2kdEVFBl1kW+KgnW1n0Ie1K6XucAhw08hFHK+kwZrDhQpbyioqfvOL&#10;CZSPN7n0nO2/+8twOp63hx8cDko9zMbXFxCeRn83/6ffdai/fILbM2EC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DE6xQAAANwAAAAPAAAAAAAAAAAAAAAAAJgCAABkcnMv&#10;ZG93bnJldi54bWxQSwUGAAAAAAQABAD1AAAAigMAAAAA&#10;" path="m66,86l73,65,84,53r16,-4l100,,97,,76,3,66,86xe" fillcolor="#006cb4" stroked="f">
                                    <v:path arrowok="t" o:connecttype="custom" o:connectlocs="66,1068;73,1047;84,1035;100,1031;100,982;97,982;76,985;66,1068" o:connectangles="0,0,0,0,0,0,0,0"/>
                                  </v:shape>
                                  <v:shape id="Freeform 153" o:spid="_x0000_s1047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pTsUA&#10;AADcAAAADwAAAGRycy9kb3ducmV2LnhtbESPQWvCQBCF74L/YRmht2ajVCmpayhBS6sgNJaeh+yY&#10;pM3OhuyapP/eFQreZnjvffNmnY6mET11rrasYB7FIIgLq2suFXyddo/PIJxH1thYJgV/5CDdTCdr&#10;TLQd+JP63JciQNglqKDyvk2kdEVFBl1kW+KgnW1n0Ie1K6XucAhw08hFHK+kwZrDhQpbyioqfvOL&#10;CZSPN7n0nO2/+8twOp63hx8cDko9zMbXFxCeRn83/6ffdai/fILbM2EC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alOxQAAANwAAAAPAAAAAAAAAAAAAAAAAJgCAABkcnMv&#10;ZG93bnJldi54bWxQSwUGAAAAAAQABAD1AAAAigMAAAAA&#10;" path="m140,10l121,2,100,r,49l115,49r9,8l130,71r3,12l136,103r1,24l62,127r,-12l66,86,76,3,58,10,42,23,27,40,18,55,11,72,6,90,3,111,,133r,25l,175r3,28l8,228r7,23l25,270r12,16l52,299r16,9l86,314r21,2l121,315r19,-4l158,303r17,-12l192,275,169,232r-4,4l148,250r-17,9l112,262r-11,-1l84,251,70,233,66,221,63,202,62,181r,-6l196,175r,-13l195,143r-1,-25l191,96,187,76,182,60,175,45,166,32,157,21,140,10xe" fillcolor="#006cb4" stroked="f">
                                    <v:path arrowok="t" o:connecttype="custom" o:connectlocs="140,992;121,984;100,982;100,1031;115,1031;124,1039;130,1053;133,1065;136,1085;137,1109;62,1109;62,1097;66,1068;76,985;58,992;42,1005;27,1022;18,1037;11,1054;6,1072;3,1093;0,1115;0,1140;0,1157;3,1185;8,1210;15,1233;25,1252;37,1268;52,1281;68,1290;86,1296;107,1298;121,1297;140,1293;158,1285;175,1273;192,1257;169,1214;165,1218;148,1232;131,1241;112,1244;101,1243;84,1233;70,1215;66,1203;63,1184;62,1163;62,1157;196,1157;196,1144;195,1125;194,1100;191,1078;187,1058;182,1042;175,1027;166,1014;157,1003;140,992" o:connectangles="0,0,0,0,0,0,0,0,0,0,0,0,0,0,0,0,0,0,0,0,0,0,0,0,0,0,0,0,0,0,0,0,0,0,0,0,0,0,0,0,0,0,0,0,0,0,0,0,0,0,0,0,0,0,0,0,0,0,0,0,0"/>
                                  </v:shape>
                                  <v:group id="Group 144" o:spid="_x0000_s1048" style="position:absolute;left:2488;top:982;width:205;height:316" coordorigin="2488,982" coordsize="205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    <v:shape id="Freeform 152" o:spid="_x0000_s1049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vVcMA&#10;AADcAAAADwAAAGRycy9kb3ducmV2LnhtbERPTWvCQBC9C/0PyxR6003FSkndhCIVqjejBY/T7JgE&#10;s7Nhd6uJv74rCN7m8T5nkfemFWdyvrGs4HWSgCAurW64UrDfrcbvIHxA1thaJgUDecizp9ECU20v&#10;vKVzESoRQ9inqKAOoUul9GVNBv3EdsSRO1pnMEToKqkdXmK4aeU0SebSYMOxocaOljWVp+LPKDgM&#10;X7M12ulhc3Xd72ZWLFfDz6DUy3P/+QEiUB8e4rv7W8f5b3O4PRMv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jvVcMAAADcAAAADwAAAAAAAAAAAAAAAACYAgAAZHJzL2Rv&#10;d25yZXYueG1sUEsFBgAAAAAEAAQA9QAAAIgDAAAAAA==&#10;" path="m,158r,10l1,191r4,24l10,238r8,21l28,278r13,16l58,306,62,175r,-28l63,124,66,99,72,76,83,60r18,-7l113,55r14,13l136,88r4,24l141,136r,33l140,193r-3,25l135,310r18,-10l168,287r12,-18l189,250r7,-22l201,205r3,-24l205,156r,-11l202,115,197,88,189,65,179,45,167,29,153,16,137,7,120,2,102,,92,,71,5,52,15,37,29,25,46,15,65,8,87,3,110,,134r,24xe" fillcolor="#006cb4" stroked="f">
                                      <v:path arrowok="t" o:connecttype="custom" o:connectlocs="0,1140;0,1150;1,1173;5,1197;10,1220;18,1241;28,1260;41,1276;58,1288;62,1157;62,1129;63,1106;66,1081;72,1058;83,1042;101,1035;113,1037;127,1050;136,1070;140,1094;141,1118;141,1151;140,1175;137,1200;135,1292;153,1282;168,1269;180,1251;189,1232;196,1210;201,1187;204,1163;205,1138;205,1127;202,1097;197,1070;189,1047;179,1027;167,1011;153,998;137,989;120,984;102,982;92,982;71,987;52,997;37,1011;25,1028;15,1047;8,1069;3,1092;0,1116;0,1140" o:connectangles="0,0,0,0,0,0,0,0,0,0,0,0,0,0,0,0,0,0,0,0,0,0,0,0,0,0,0,0,0,0,0,0,0,0,0,0,0,0,0,0,0,0,0,0,0,0,0,0,0,0,0,0,0"/>
                                    </v:shape>
                                    <v:shape id="Freeform 151" o:spid="_x0000_s1050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KzsMA&#10;AADcAAAADwAAAGRycy9kb3ducmV2LnhtbERPTWvCQBC9C/0PyxR6001FrcRspIhC9da0gscxO01C&#10;s7Nhd9Wkv75bEHqbx/ucbN2bVlzJ+caygudJAoK4tLrhSsHnx268BOEDssbWMikYyMM6fxhlmGp7&#10;43e6FqESMYR9igrqELpUSl/WZNBPbEccuS/rDIYIXSW1w1sMN62cJslCGmw4NtTY0aam8ru4GAWn&#10;YTvbo52eDj+uOx9mxWY3HAelnh771xWIQH34F9/dbzrOn7/A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RKzsMAAADcAAAADwAAAAAAAAAAAAAAAACYAgAAZHJzL2Rv&#10;d25yZXYueG1sUEsFBgAAAAAEAAQA9QAAAIgDAAAAAA==&#10;" path="m137,218r-6,22l120,257r-17,6l88,259,75,245,67,224,64,199,62,175,58,306r20,8l101,316r13,l135,310r2,-92xe" fillcolor="#006cb4" stroked="f">
                                      <v:path arrowok="t" o:connecttype="custom" o:connectlocs="137,1200;131,1222;120,1239;103,1245;88,1241;75,1227;67,1206;64,1181;62,1157;58,1288;78,1296;101,1298;114,1298;135,1292;137,1200" o:connectangles="0,0,0,0,0,0,0,0,0,0,0,0,0,0,0"/>
                                    </v:shape>
                                    <v:group id="Group 145" o:spid="_x0000_s1051" style="position:absolute;left:2734;top:983;width:191;height:308" coordorigin="2734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<v:shape id="Freeform 150" o:spid="_x0000_s1052" style="position:absolute;left:2734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8XjsEA&#10;AADcAAAADwAAAGRycy9kb3ducmV2LnhtbERPTYvCMBC9C/sfwix403QVxa1GEUVcL4LtgtehGdti&#10;M+k2Ubv+eiMI3ubxPme2aE0lrtS40rKCr34EgjizuuRcwW+66U1AOI+ssbJMCv7JwWL+0ZlhrO2N&#10;D3RNfC5CCLsYFRTe17GULivIoOvbmjhwJ9sY9AE2udQN3kK4qeQgisbSYMmhocCaVgVl5+RiFKzX&#10;mCZJdBxquftb7uk+Wm2zWqnuZ7ucgvDU+rf45f7RYf7oG5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F47BAAAA3AAAAA8AAAAAAAAAAAAAAAAAmAIAAGRycy9kb3du&#10;cmV2LnhtbFBLBQYAAAAABAAEAPUAAACGAwAAAAA=&#10;" path="m61,35r,-15l56,5,54,,,14r2,9l4,40,7,60,8,87r,221l66,308,66,85r8,-9l92,63r16,-5l115,58r8,2l127,66r4,6l133,82r,226l191,308r,-230l191,60,187,40,177,23r-8,-8l152,5,130,1,113,3,93,11,75,22,61,35xe" fillcolor="#006cb4" stroked="f">
                                        <v:path arrowok="t" o:connecttype="custom" o:connectlocs="61,1018;61,1003;56,988;54,983;0,997;2,1006;4,1023;7,1043;8,1070;8,1291;66,1291;66,1068;74,1059;92,1046;108,1041;115,1041;123,1043;127,1049;131,1055;133,1065;133,1291;191,1291;191,1061;191,1043;187,1023;177,1006;169,998;152,988;130,984;113,986;93,994;75,1005;61,1018" o:connectangles="0,0,0,0,0,0,0,0,0,0,0,0,0,0,0,0,0,0,0,0,0,0,0,0,0,0,0,0,0,0,0,0,0"/>
                                      </v:shape>
                                      <v:group id="Group 146" o:spid="_x0000_s1053" style="position:absolute;left:3118;top:1588;width:2;height:0" coordorigin="3118,1588" coordsize="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          <v:shape id="Freeform 149" o:spid="_x0000_s1054" style="position:absolute;left:3118;top:1588;width:2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sGcIA&#10;AADcAAAADwAAAGRycy9kb3ducmV2LnhtbERP22oCMRB9F/yHMAXfNGu9UFaj2EJrESlo/YBhM25C&#10;N5NlE3e3f98IQt/mcK6z3vauEi01wXpWMJ1kIIgLry2XCi7f7+MXECEia6w8k4JfCrDdDAdrzLXv&#10;+ETtOZYihXDIUYGJsc6lDIUhh2Hia+LEXX3jMCbYlFI32KVwV8nnLFtKh5ZTg8Ga3gwVP+ebU3A4&#10;da9HO7M3ufi4ztm0X/tjS0qNnvrdCkSkPv6LH+5PneYvp3B/Jl0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KwZwgAAANwAAAAPAAAAAAAAAAAAAAAAAJgCAABkcnMvZG93&#10;bnJldi54bWxQSwUGAAAAAAQABAD1AAAAhwMAAAAA&#10;" path="m,l2,e" filled="f" strokeweight=".4pt">
                                          <v:path arrowok="t" o:connecttype="custom" o:connectlocs="0,0;2,0" o:connectangles="0,0"/>
                                        </v:shape>
                                        <v:group id="Group 147" o:spid="_x0000_s1055" style="position:absolute;left:3120;top:1588;width:7814;height:0" coordorigin="3120,1588" coordsize="7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<v:shape id="Freeform 148" o:spid="_x0000_s1056" style="position:absolute;left:3120;top:1588;width:7814;height:0;visibility:visible;mso-wrap-style:square;v-text-anchor:top" coordsize="7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BsMIA&#10;AADcAAAADwAAAGRycy9kb3ducmV2LnhtbERPTWvCQBC9F/wPywje6saKsaauEgoFvQiNUq/T7JgE&#10;s7Nhd6vx37tCwds83ucs171pxYWcbywrmIwTEMSl1Q1XCg77r9d3ED4ga2wtk4IbeVivBi9LzLS9&#10;8jddilCJGMI+QwV1CF0mpS9rMujHtiOO3Mk6gyFCV0nt8BrDTSvfkiSVBhuODTV29FlTeS7+jILi&#10;ONs6NLvmZ5Le5ovcVmn5mys1Gvb5B4hAfXiK/90bHeenU3g8Ey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AGwwgAAANwAAAAPAAAAAAAAAAAAAAAAAJgCAABkcnMvZG93&#10;bnJldi54bWxQSwUGAAAAAAQABAD1AAAAhwMAAAAA&#10;" path="m,l7814,e" filled="f" strokeweight=".4pt">
                                            <v:path arrowok="t" o:connecttype="custom" o:connectlocs="0,0;7814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14" behindDoc="1" locked="0" layoutInCell="1" allowOverlap="1">
              <wp:simplePos x="0" y="0"/>
              <wp:positionH relativeFrom="page">
                <wp:posOffset>5089525</wp:posOffset>
              </wp:positionH>
              <wp:positionV relativeFrom="page">
                <wp:posOffset>505460</wp:posOffset>
              </wp:positionV>
              <wp:extent cx="1871345" cy="356235"/>
              <wp:effectExtent l="3175" t="635" r="1905" b="0"/>
              <wp:wrapNone/>
              <wp:docPr id="132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60" w:lineRule="exact"/>
                            <w:ind w:left="12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TLE9180-X0QX</w:t>
                          </w:r>
                        </w:p>
                        <w:p w:rsidR="004665D7" w:rsidRDefault="00E71633">
                          <w:pPr>
                            <w:spacing w:before="5"/>
                            <w:ind w:left="20" w:right="-34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Provided under NDA 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2" o:spid="_x0000_s1026" type="#_x0000_t202" style="position:absolute;margin-left:400.75pt;margin-top:39.8pt;width:147.35pt;height:28.05pt;z-index:-79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YqrgIAAK0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" filled="f" stroked="f">
              <v:textbox inset="0,0,0,0">
                <w:txbxContent>
                  <w:p w:rsidR="004665D7" w:rsidRDefault="00E71633">
                    <w:pPr>
                      <w:spacing w:line="260" w:lineRule="exact"/>
                      <w:ind w:left="12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TLE9180-X0QX</w:t>
                    </w:r>
                  </w:p>
                  <w:p w:rsidR="004665D7" w:rsidRDefault="00E71633">
                    <w:pPr>
                      <w:spacing w:before="5"/>
                      <w:ind w:left="20" w:right="-34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Provided under NDA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503308518" behindDoc="1" locked="0" layoutInCell="1" allowOverlap="1">
              <wp:simplePos x="0" y="0"/>
              <wp:positionH relativeFrom="page">
                <wp:posOffset>641350</wp:posOffset>
              </wp:positionH>
              <wp:positionV relativeFrom="page">
                <wp:posOffset>425450</wp:posOffset>
              </wp:positionV>
              <wp:extent cx="6304280" cy="595630"/>
              <wp:effectExtent l="0" t="0" r="7620" b="0"/>
              <wp:wrapNone/>
              <wp:docPr id="9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4280" cy="595630"/>
                        <a:chOff x="1010" y="670"/>
                        <a:chExt cx="9928" cy="938"/>
                      </a:xfrm>
                    </wpg:grpSpPr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1297" y="764"/>
                          <a:ext cx="124" cy="124"/>
                          <a:chOff x="1297" y="764"/>
                          <a:chExt cx="124" cy="124"/>
                        </a:xfrm>
                      </wpg:grpSpPr>
                      <wps:wsp>
                        <wps:cNvPr id="100" name="Freeform 128"/>
                        <wps:cNvSpPr>
                          <a:spLocks/>
                        </wps:cNvSpPr>
                        <wps:spPr bwMode="auto">
                          <a:xfrm>
                            <a:off x="1297" y="764"/>
                            <a:ext cx="124" cy="124"/>
                          </a:xfrm>
                          <a:custGeom>
                            <a:avLst/>
                            <a:gdLst>
                              <a:gd name="T0" fmla="+- 0 1297 1297"/>
                              <a:gd name="T1" fmla="*/ T0 w 124"/>
                              <a:gd name="T2" fmla="+- 0 826 764"/>
                              <a:gd name="T3" fmla="*/ 826 h 124"/>
                              <a:gd name="T4" fmla="+- 0 1298 1297"/>
                              <a:gd name="T5" fmla="*/ T4 w 124"/>
                              <a:gd name="T6" fmla="+- 0 835 764"/>
                              <a:gd name="T7" fmla="*/ 835 h 124"/>
                              <a:gd name="T8" fmla="+- 0 1305 1297"/>
                              <a:gd name="T9" fmla="*/ T8 w 124"/>
                              <a:gd name="T10" fmla="+- 0 856 764"/>
                              <a:gd name="T11" fmla="*/ 856 h 124"/>
                              <a:gd name="T12" fmla="+- 0 1318 1297"/>
                              <a:gd name="T13" fmla="*/ T12 w 124"/>
                              <a:gd name="T14" fmla="+- 0 873 764"/>
                              <a:gd name="T15" fmla="*/ 873 h 124"/>
                              <a:gd name="T16" fmla="+- 0 1337 1297"/>
                              <a:gd name="T17" fmla="*/ T16 w 124"/>
                              <a:gd name="T18" fmla="+- 0 884 764"/>
                              <a:gd name="T19" fmla="*/ 884 h 124"/>
                              <a:gd name="T20" fmla="+- 0 1359 1297"/>
                              <a:gd name="T21" fmla="*/ T20 w 124"/>
                              <a:gd name="T22" fmla="+- 0 888 764"/>
                              <a:gd name="T23" fmla="*/ 888 h 124"/>
                              <a:gd name="T24" fmla="+- 0 1367 1297"/>
                              <a:gd name="T25" fmla="*/ T24 w 124"/>
                              <a:gd name="T26" fmla="+- 0 887 764"/>
                              <a:gd name="T27" fmla="*/ 887 h 124"/>
                              <a:gd name="T28" fmla="+- 0 1388 1297"/>
                              <a:gd name="T29" fmla="*/ T28 w 124"/>
                              <a:gd name="T30" fmla="+- 0 880 764"/>
                              <a:gd name="T31" fmla="*/ 880 h 124"/>
                              <a:gd name="T32" fmla="+- 0 1405 1297"/>
                              <a:gd name="T33" fmla="*/ T32 w 124"/>
                              <a:gd name="T34" fmla="+- 0 867 764"/>
                              <a:gd name="T35" fmla="*/ 867 h 124"/>
                              <a:gd name="T36" fmla="+- 0 1417 1297"/>
                              <a:gd name="T37" fmla="*/ T36 w 124"/>
                              <a:gd name="T38" fmla="+- 0 848 764"/>
                              <a:gd name="T39" fmla="*/ 848 h 124"/>
                              <a:gd name="T40" fmla="+- 0 1421 1297"/>
                              <a:gd name="T41" fmla="*/ T40 w 124"/>
                              <a:gd name="T42" fmla="+- 0 826 764"/>
                              <a:gd name="T43" fmla="*/ 826 h 124"/>
                              <a:gd name="T44" fmla="+- 0 1420 1297"/>
                              <a:gd name="T45" fmla="*/ T44 w 124"/>
                              <a:gd name="T46" fmla="+- 0 818 764"/>
                              <a:gd name="T47" fmla="*/ 818 h 124"/>
                              <a:gd name="T48" fmla="+- 0 1413 1297"/>
                              <a:gd name="T49" fmla="*/ T48 w 124"/>
                              <a:gd name="T50" fmla="+- 0 797 764"/>
                              <a:gd name="T51" fmla="*/ 797 h 124"/>
                              <a:gd name="T52" fmla="+- 0 1400 1297"/>
                              <a:gd name="T53" fmla="*/ T52 w 124"/>
                              <a:gd name="T54" fmla="+- 0 780 764"/>
                              <a:gd name="T55" fmla="*/ 780 h 124"/>
                              <a:gd name="T56" fmla="+- 0 1381 1297"/>
                              <a:gd name="T57" fmla="*/ T56 w 124"/>
                              <a:gd name="T58" fmla="+- 0 768 764"/>
                              <a:gd name="T59" fmla="*/ 768 h 124"/>
                              <a:gd name="T60" fmla="+- 0 1359 1297"/>
                              <a:gd name="T61" fmla="*/ T60 w 124"/>
                              <a:gd name="T62" fmla="+- 0 764 764"/>
                              <a:gd name="T63" fmla="*/ 764 h 124"/>
                              <a:gd name="T64" fmla="+- 0 1350 1297"/>
                              <a:gd name="T65" fmla="*/ T64 w 124"/>
                              <a:gd name="T66" fmla="+- 0 765 764"/>
                              <a:gd name="T67" fmla="*/ 765 h 124"/>
                              <a:gd name="T68" fmla="+- 0 1329 1297"/>
                              <a:gd name="T69" fmla="*/ T68 w 124"/>
                              <a:gd name="T70" fmla="+- 0 772 764"/>
                              <a:gd name="T71" fmla="*/ 772 h 124"/>
                              <a:gd name="T72" fmla="+- 0 1312 1297"/>
                              <a:gd name="T73" fmla="*/ T72 w 124"/>
                              <a:gd name="T74" fmla="+- 0 785 764"/>
                              <a:gd name="T75" fmla="*/ 785 h 124"/>
                              <a:gd name="T76" fmla="+- 0 1301 1297"/>
                              <a:gd name="T77" fmla="*/ T76 w 124"/>
                              <a:gd name="T78" fmla="+- 0 804 764"/>
                              <a:gd name="T79" fmla="*/ 804 h 124"/>
                              <a:gd name="T80" fmla="+- 0 1297 1297"/>
                              <a:gd name="T81" fmla="*/ T80 w 124"/>
                              <a:gd name="T82" fmla="+- 0 826 764"/>
                              <a:gd name="T83" fmla="*/ 82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0" y="62"/>
                                </a:moveTo>
                                <a:lnTo>
                                  <a:pt x="1" y="71"/>
                                </a:lnTo>
                                <a:lnTo>
                                  <a:pt x="8" y="92"/>
                                </a:lnTo>
                                <a:lnTo>
                                  <a:pt x="21" y="109"/>
                                </a:lnTo>
                                <a:lnTo>
                                  <a:pt x="40" y="120"/>
                                </a:lnTo>
                                <a:lnTo>
                                  <a:pt x="62" y="124"/>
                                </a:lnTo>
                                <a:lnTo>
                                  <a:pt x="70" y="123"/>
                                </a:lnTo>
                                <a:lnTo>
                                  <a:pt x="91" y="116"/>
                                </a:lnTo>
                                <a:lnTo>
                                  <a:pt x="108" y="103"/>
                                </a:lnTo>
                                <a:lnTo>
                                  <a:pt x="120" y="84"/>
                                </a:lnTo>
                                <a:lnTo>
                                  <a:pt x="124" y="62"/>
                                </a:lnTo>
                                <a:lnTo>
                                  <a:pt x="123" y="54"/>
                                </a:lnTo>
                                <a:lnTo>
                                  <a:pt x="116" y="33"/>
                                </a:lnTo>
                                <a:lnTo>
                                  <a:pt x="103" y="16"/>
                                </a:lnTo>
                                <a:lnTo>
                                  <a:pt x="84" y="4"/>
                                </a:lnTo>
                                <a:lnTo>
                                  <a:pt x="62" y="0"/>
                                </a:lnTo>
                                <a:lnTo>
                                  <a:pt x="53" y="1"/>
                                </a:lnTo>
                                <a:lnTo>
                                  <a:pt x="32" y="8"/>
                                </a:lnTo>
                                <a:lnTo>
                                  <a:pt x="15" y="21"/>
                                </a:lnTo>
                                <a:lnTo>
                                  <a:pt x="4" y="4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100"/>
                        <wpg:cNvGrpSpPr>
                          <a:grpSpLocks/>
                        </wpg:cNvGrpSpPr>
                        <wpg:grpSpPr bwMode="auto">
                          <a:xfrm>
                            <a:off x="1418" y="678"/>
                            <a:ext cx="727" cy="145"/>
                            <a:chOff x="1418" y="678"/>
                            <a:chExt cx="727" cy="145"/>
                          </a:xfrm>
                        </wpg:grpSpPr>
                        <wps:wsp>
                          <wps:cNvPr id="102" name="Freeform 127"/>
                          <wps:cNvSpPr>
                            <a:spLocks/>
                          </wps:cNvSpPr>
                          <wps:spPr bwMode="auto">
                            <a:xfrm>
                              <a:off x="1418" y="678"/>
                              <a:ext cx="727" cy="145"/>
                            </a:xfrm>
                            <a:custGeom>
                              <a:avLst/>
                              <a:gdLst>
                                <a:gd name="T0" fmla="+- 0 1454 1418"/>
                                <a:gd name="T1" fmla="*/ T0 w 727"/>
                                <a:gd name="T2" fmla="+- 0 818 678"/>
                                <a:gd name="T3" fmla="*/ 818 h 145"/>
                                <a:gd name="T4" fmla="+- 0 1466 1418"/>
                                <a:gd name="T5" fmla="*/ T4 w 727"/>
                                <a:gd name="T6" fmla="+- 0 813 678"/>
                                <a:gd name="T7" fmla="*/ 813 h 145"/>
                                <a:gd name="T8" fmla="+- 0 1478 1418"/>
                                <a:gd name="T9" fmla="*/ T8 w 727"/>
                                <a:gd name="T10" fmla="+- 0 808 678"/>
                                <a:gd name="T11" fmla="*/ 808 h 145"/>
                                <a:gd name="T12" fmla="+- 0 1509 1418"/>
                                <a:gd name="T13" fmla="*/ T12 w 727"/>
                                <a:gd name="T14" fmla="+- 0 797 678"/>
                                <a:gd name="T15" fmla="*/ 797 h 145"/>
                                <a:gd name="T16" fmla="+- 0 1530 1418"/>
                                <a:gd name="T17" fmla="*/ T16 w 727"/>
                                <a:gd name="T18" fmla="+- 0 789 678"/>
                                <a:gd name="T19" fmla="*/ 789 h 145"/>
                                <a:gd name="T20" fmla="+- 0 1553 1418"/>
                                <a:gd name="T21" fmla="*/ T20 w 727"/>
                                <a:gd name="T22" fmla="+- 0 781 678"/>
                                <a:gd name="T23" fmla="*/ 781 h 145"/>
                                <a:gd name="T24" fmla="+- 0 1586 1418"/>
                                <a:gd name="T25" fmla="*/ T24 w 727"/>
                                <a:gd name="T26" fmla="+- 0 770 678"/>
                                <a:gd name="T27" fmla="*/ 770 h 145"/>
                                <a:gd name="T28" fmla="+- 0 1611 1418"/>
                                <a:gd name="T29" fmla="*/ T28 w 727"/>
                                <a:gd name="T30" fmla="+- 0 762 678"/>
                                <a:gd name="T31" fmla="*/ 762 h 145"/>
                                <a:gd name="T32" fmla="+- 0 1634 1418"/>
                                <a:gd name="T33" fmla="*/ T32 w 727"/>
                                <a:gd name="T34" fmla="+- 0 755 678"/>
                                <a:gd name="T35" fmla="*/ 755 h 145"/>
                                <a:gd name="T36" fmla="+- 0 1677 1418"/>
                                <a:gd name="T37" fmla="*/ T36 w 727"/>
                                <a:gd name="T38" fmla="+- 0 743 678"/>
                                <a:gd name="T39" fmla="*/ 743 h 145"/>
                                <a:gd name="T40" fmla="+- 0 1701 1418"/>
                                <a:gd name="T41" fmla="*/ T40 w 727"/>
                                <a:gd name="T42" fmla="+- 0 737 678"/>
                                <a:gd name="T43" fmla="*/ 737 h 145"/>
                                <a:gd name="T44" fmla="+- 0 1725 1418"/>
                                <a:gd name="T45" fmla="*/ T44 w 727"/>
                                <a:gd name="T46" fmla="+- 0 731 678"/>
                                <a:gd name="T47" fmla="*/ 731 h 145"/>
                                <a:gd name="T48" fmla="+- 0 1750 1418"/>
                                <a:gd name="T49" fmla="*/ T48 w 727"/>
                                <a:gd name="T50" fmla="+- 0 725 678"/>
                                <a:gd name="T51" fmla="*/ 725 h 145"/>
                                <a:gd name="T52" fmla="+- 0 1774 1418"/>
                                <a:gd name="T53" fmla="*/ T52 w 727"/>
                                <a:gd name="T54" fmla="+- 0 720 678"/>
                                <a:gd name="T55" fmla="*/ 720 h 145"/>
                                <a:gd name="T56" fmla="+- 0 1798 1418"/>
                                <a:gd name="T57" fmla="*/ T56 w 727"/>
                                <a:gd name="T58" fmla="+- 0 715 678"/>
                                <a:gd name="T59" fmla="*/ 715 h 145"/>
                                <a:gd name="T60" fmla="+- 0 1823 1418"/>
                                <a:gd name="T61" fmla="*/ T60 w 727"/>
                                <a:gd name="T62" fmla="+- 0 711 678"/>
                                <a:gd name="T63" fmla="*/ 711 h 145"/>
                                <a:gd name="T64" fmla="+- 0 1848 1418"/>
                                <a:gd name="T65" fmla="*/ T64 w 727"/>
                                <a:gd name="T66" fmla="+- 0 706 678"/>
                                <a:gd name="T67" fmla="*/ 706 h 145"/>
                                <a:gd name="T68" fmla="+- 0 1873 1418"/>
                                <a:gd name="T69" fmla="*/ T68 w 727"/>
                                <a:gd name="T70" fmla="+- 0 702 678"/>
                                <a:gd name="T71" fmla="*/ 702 h 145"/>
                                <a:gd name="T72" fmla="+- 0 1898 1418"/>
                                <a:gd name="T73" fmla="*/ T72 w 727"/>
                                <a:gd name="T74" fmla="+- 0 699 678"/>
                                <a:gd name="T75" fmla="*/ 699 h 145"/>
                                <a:gd name="T76" fmla="+- 0 1922 1418"/>
                                <a:gd name="T77" fmla="*/ T76 w 727"/>
                                <a:gd name="T78" fmla="+- 0 695 678"/>
                                <a:gd name="T79" fmla="*/ 695 h 145"/>
                                <a:gd name="T80" fmla="+- 0 1947 1418"/>
                                <a:gd name="T81" fmla="*/ T80 w 727"/>
                                <a:gd name="T82" fmla="+- 0 693 678"/>
                                <a:gd name="T83" fmla="*/ 693 h 145"/>
                                <a:gd name="T84" fmla="+- 0 1972 1418"/>
                                <a:gd name="T85" fmla="*/ T84 w 727"/>
                                <a:gd name="T86" fmla="+- 0 690 678"/>
                                <a:gd name="T87" fmla="*/ 690 h 145"/>
                                <a:gd name="T88" fmla="+- 0 1997 1418"/>
                                <a:gd name="T89" fmla="*/ T88 w 727"/>
                                <a:gd name="T90" fmla="+- 0 688 678"/>
                                <a:gd name="T91" fmla="*/ 688 h 145"/>
                                <a:gd name="T92" fmla="+- 0 2022 1418"/>
                                <a:gd name="T93" fmla="*/ T92 w 727"/>
                                <a:gd name="T94" fmla="+- 0 686 678"/>
                                <a:gd name="T95" fmla="*/ 686 h 145"/>
                                <a:gd name="T96" fmla="+- 0 2047 1418"/>
                                <a:gd name="T97" fmla="*/ T96 w 727"/>
                                <a:gd name="T98" fmla="+- 0 684 678"/>
                                <a:gd name="T99" fmla="*/ 684 h 145"/>
                                <a:gd name="T100" fmla="+- 0 2072 1418"/>
                                <a:gd name="T101" fmla="*/ T100 w 727"/>
                                <a:gd name="T102" fmla="+- 0 683 678"/>
                                <a:gd name="T103" fmla="*/ 683 h 145"/>
                                <a:gd name="T104" fmla="+- 0 2096 1418"/>
                                <a:gd name="T105" fmla="*/ T104 w 727"/>
                                <a:gd name="T106" fmla="+- 0 682 678"/>
                                <a:gd name="T107" fmla="*/ 682 h 145"/>
                                <a:gd name="T108" fmla="+- 0 2121 1418"/>
                                <a:gd name="T109" fmla="*/ T108 w 727"/>
                                <a:gd name="T110" fmla="+- 0 682 678"/>
                                <a:gd name="T111" fmla="*/ 682 h 145"/>
                                <a:gd name="T112" fmla="+- 0 2145 1418"/>
                                <a:gd name="T113" fmla="*/ T112 w 727"/>
                                <a:gd name="T114" fmla="+- 0 682 678"/>
                                <a:gd name="T115" fmla="*/ 682 h 145"/>
                                <a:gd name="T116" fmla="+- 0 2118 1418"/>
                                <a:gd name="T117" fmla="*/ T116 w 727"/>
                                <a:gd name="T118" fmla="+- 0 680 678"/>
                                <a:gd name="T119" fmla="*/ 680 h 145"/>
                                <a:gd name="T120" fmla="+- 0 1889 1418"/>
                                <a:gd name="T121" fmla="*/ T120 w 727"/>
                                <a:gd name="T122" fmla="+- 0 680 678"/>
                                <a:gd name="T123" fmla="*/ 680 h 145"/>
                                <a:gd name="T124" fmla="+- 0 1879 1418"/>
                                <a:gd name="T125" fmla="*/ T124 w 727"/>
                                <a:gd name="T126" fmla="+- 0 681 678"/>
                                <a:gd name="T127" fmla="*/ 681 h 145"/>
                                <a:gd name="T128" fmla="+- 0 1854 1418"/>
                                <a:gd name="T129" fmla="*/ T128 w 727"/>
                                <a:gd name="T130" fmla="+- 0 682 678"/>
                                <a:gd name="T131" fmla="*/ 682 h 145"/>
                                <a:gd name="T132" fmla="+- 0 1829 1418"/>
                                <a:gd name="T133" fmla="*/ T132 w 727"/>
                                <a:gd name="T134" fmla="+- 0 684 678"/>
                                <a:gd name="T135" fmla="*/ 684 h 145"/>
                                <a:gd name="T136" fmla="+- 0 1805 1418"/>
                                <a:gd name="T137" fmla="*/ T136 w 727"/>
                                <a:gd name="T138" fmla="+- 0 686 678"/>
                                <a:gd name="T139" fmla="*/ 686 h 145"/>
                                <a:gd name="T140" fmla="+- 0 1781 1418"/>
                                <a:gd name="T141" fmla="*/ T140 w 727"/>
                                <a:gd name="T142" fmla="+- 0 689 678"/>
                                <a:gd name="T143" fmla="*/ 689 h 145"/>
                                <a:gd name="T144" fmla="+- 0 1757 1418"/>
                                <a:gd name="T145" fmla="*/ T144 w 727"/>
                                <a:gd name="T146" fmla="+- 0 691 678"/>
                                <a:gd name="T147" fmla="*/ 691 h 145"/>
                                <a:gd name="T148" fmla="+- 0 1733 1418"/>
                                <a:gd name="T149" fmla="*/ T148 w 727"/>
                                <a:gd name="T150" fmla="+- 0 694 678"/>
                                <a:gd name="T151" fmla="*/ 694 h 145"/>
                                <a:gd name="T152" fmla="+- 0 1710 1418"/>
                                <a:gd name="T153" fmla="*/ T152 w 727"/>
                                <a:gd name="T154" fmla="+- 0 697 678"/>
                                <a:gd name="T155" fmla="*/ 697 h 145"/>
                                <a:gd name="T156" fmla="+- 0 1687 1418"/>
                                <a:gd name="T157" fmla="*/ T156 w 727"/>
                                <a:gd name="T158" fmla="+- 0 701 678"/>
                                <a:gd name="T159" fmla="*/ 701 h 145"/>
                                <a:gd name="T160" fmla="+- 0 1664 1418"/>
                                <a:gd name="T161" fmla="*/ T160 w 727"/>
                                <a:gd name="T162" fmla="+- 0 704 678"/>
                                <a:gd name="T163" fmla="*/ 704 h 145"/>
                                <a:gd name="T164" fmla="+- 0 1642 1418"/>
                                <a:gd name="T165" fmla="*/ T164 w 727"/>
                                <a:gd name="T166" fmla="+- 0 708 678"/>
                                <a:gd name="T167" fmla="*/ 708 h 145"/>
                                <a:gd name="T168" fmla="+- 0 1637 1418"/>
                                <a:gd name="T169" fmla="*/ T168 w 727"/>
                                <a:gd name="T170" fmla="+- 0 709 678"/>
                                <a:gd name="T171" fmla="*/ 709 h 145"/>
                                <a:gd name="T172" fmla="+- 0 1623 1418"/>
                                <a:gd name="T173" fmla="*/ T172 w 727"/>
                                <a:gd name="T174" fmla="+- 0 712 678"/>
                                <a:gd name="T175" fmla="*/ 712 h 145"/>
                                <a:gd name="T176" fmla="+- 0 1602 1418"/>
                                <a:gd name="T177" fmla="*/ T176 w 727"/>
                                <a:gd name="T178" fmla="+- 0 716 678"/>
                                <a:gd name="T179" fmla="*/ 716 h 145"/>
                                <a:gd name="T180" fmla="+- 0 1576 1418"/>
                                <a:gd name="T181" fmla="*/ T180 w 727"/>
                                <a:gd name="T182" fmla="+- 0 721 678"/>
                                <a:gd name="T183" fmla="*/ 721 h 145"/>
                                <a:gd name="T184" fmla="+- 0 1547 1418"/>
                                <a:gd name="T185" fmla="*/ T184 w 727"/>
                                <a:gd name="T186" fmla="+- 0 728 678"/>
                                <a:gd name="T187" fmla="*/ 728 h 145"/>
                                <a:gd name="T188" fmla="+- 0 1540 1418"/>
                                <a:gd name="T189" fmla="*/ T188 w 727"/>
                                <a:gd name="T190" fmla="+- 0 730 678"/>
                                <a:gd name="T191" fmla="*/ 730 h 145"/>
                                <a:gd name="T192" fmla="+- 0 1513 1418"/>
                                <a:gd name="T193" fmla="*/ T192 w 727"/>
                                <a:gd name="T194" fmla="+- 0 737 678"/>
                                <a:gd name="T195" fmla="*/ 737 h 145"/>
                                <a:gd name="T196" fmla="+- 0 1490 1418"/>
                                <a:gd name="T197" fmla="*/ T196 w 727"/>
                                <a:gd name="T198" fmla="+- 0 744 678"/>
                                <a:gd name="T199" fmla="*/ 744 h 145"/>
                                <a:gd name="T200" fmla="+- 0 1473 1418"/>
                                <a:gd name="T201" fmla="*/ T200 w 727"/>
                                <a:gd name="T202" fmla="+- 0 749 678"/>
                                <a:gd name="T203" fmla="*/ 749 h 145"/>
                                <a:gd name="T204" fmla="+- 0 1462 1418"/>
                                <a:gd name="T205" fmla="*/ T204 w 727"/>
                                <a:gd name="T206" fmla="+- 0 752 678"/>
                                <a:gd name="T207" fmla="*/ 752 h 145"/>
                                <a:gd name="T208" fmla="+- 0 1462 1418"/>
                                <a:gd name="T209" fmla="*/ T208 w 727"/>
                                <a:gd name="T210" fmla="+- 0 752 678"/>
                                <a:gd name="T211" fmla="*/ 752 h 145"/>
                                <a:gd name="T212" fmla="+- 0 1443 1418"/>
                                <a:gd name="T213" fmla="*/ T212 w 727"/>
                                <a:gd name="T214" fmla="+- 0 758 678"/>
                                <a:gd name="T215" fmla="*/ 758 h 145"/>
                                <a:gd name="T216" fmla="+- 0 1424 1418"/>
                                <a:gd name="T217" fmla="*/ T216 w 727"/>
                                <a:gd name="T218" fmla="+- 0 764 678"/>
                                <a:gd name="T219" fmla="*/ 764 h 145"/>
                                <a:gd name="T220" fmla="+- 0 1418 1418"/>
                                <a:gd name="T221" fmla="*/ T220 w 727"/>
                                <a:gd name="T222" fmla="+- 0 766 678"/>
                                <a:gd name="T223" fmla="*/ 766 h 145"/>
                                <a:gd name="T224" fmla="+- 0 1430 1418"/>
                                <a:gd name="T225" fmla="*/ T224 w 727"/>
                                <a:gd name="T226" fmla="+- 0 782 678"/>
                                <a:gd name="T227" fmla="*/ 782 h 145"/>
                                <a:gd name="T228" fmla="+- 0 1439 1418"/>
                                <a:gd name="T229" fmla="*/ T228 w 727"/>
                                <a:gd name="T230" fmla="+- 0 801 678"/>
                                <a:gd name="T231" fmla="*/ 801 h 145"/>
                                <a:gd name="T232" fmla="+- 0 1442 1418"/>
                                <a:gd name="T233" fmla="*/ T232 w 727"/>
                                <a:gd name="T234" fmla="+- 0 821 678"/>
                                <a:gd name="T235" fmla="*/ 821 h 145"/>
                                <a:gd name="T236" fmla="+- 0 1442 1418"/>
                                <a:gd name="T237" fmla="*/ T236 w 727"/>
                                <a:gd name="T238" fmla="+- 0 823 678"/>
                                <a:gd name="T239" fmla="*/ 823 h 145"/>
                                <a:gd name="T240" fmla="+- 0 1454 1418"/>
                                <a:gd name="T241" fmla="*/ T240 w 727"/>
                                <a:gd name="T242" fmla="+- 0 818 678"/>
                                <a:gd name="T243" fmla="*/ 818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727" h="145">
                                  <a:moveTo>
                                    <a:pt x="36" y="140"/>
                                  </a:moveTo>
                                  <a:lnTo>
                                    <a:pt x="48" y="135"/>
                                  </a:lnTo>
                                  <a:lnTo>
                                    <a:pt x="60" y="130"/>
                                  </a:lnTo>
                                  <a:lnTo>
                                    <a:pt x="91" y="119"/>
                                  </a:lnTo>
                                  <a:lnTo>
                                    <a:pt x="112" y="111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68" y="92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216" y="77"/>
                                  </a:lnTo>
                                  <a:lnTo>
                                    <a:pt x="259" y="65"/>
                                  </a:lnTo>
                                  <a:lnTo>
                                    <a:pt x="283" y="59"/>
                                  </a:lnTo>
                                  <a:lnTo>
                                    <a:pt x="307" y="53"/>
                                  </a:lnTo>
                                  <a:lnTo>
                                    <a:pt x="332" y="47"/>
                                  </a:lnTo>
                                  <a:lnTo>
                                    <a:pt x="356" y="42"/>
                                  </a:lnTo>
                                  <a:lnTo>
                                    <a:pt x="380" y="37"/>
                                  </a:lnTo>
                                  <a:lnTo>
                                    <a:pt x="405" y="33"/>
                                  </a:lnTo>
                                  <a:lnTo>
                                    <a:pt x="430" y="28"/>
                                  </a:lnTo>
                                  <a:lnTo>
                                    <a:pt x="455" y="24"/>
                                  </a:lnTo>
                                  <a:lnTo>
                                    <a:pt x="480" y="21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529" y="15"/>
                                  </a:lnTo>
                                  <a:lnTo>
                                    <a:pt x="554" y="12"/>
                                  </a:lnTo>
                                  <a:lnTo>
                                    <a:pt x="579" y="10"/>
                                  </a:lnTo>
                                  <a:lnTo>
                                    <a:pt x="604" y="8"/>
                                  </a:lnTo>
                                  <a:lnTo>
                                    <a:pt x="629" y="6"/>
                                  </a:lnTo>
                                  <a:lnTo>
                                    <a:pt x="654" y="5"/>
                                  </a:lnTo>
                                  <a:lnTo>
                                    <a:pt x="678" y="4"/>
                                  </a:lnTo>
                                  <a:lnTo>
                                    <a:pt x="703" y="4"/>
                                  </a:lnTo>
                                  <a:lnTo>
                                    <a:pt x="727" y="4"/>
                                  </a:lnTo>
                                  <a:lnTo>
                                    <a:pt x="700" y="2"/>
                                  </a:lnTo>
                                  <a:lnTo>
                                    <a:pt x="471" y="2"/>
                                  </a:lnTo>
                                  <a:lnTo>
                                    <a:pt x="461" y="3"/>
                                  </a:lnTo>
                                  <a:lnTo>
                                    <a:pt x="436" y="4"/>
                                  </a:lnTo>
                                  <a:lnTo>
                                    <a:pt x="411" y="6"/>
                                  </a:lnTo>
                                  <a:lnTo>
                                    <a:pt x="387" y="8"/>
                                  </a:lnTo>
                                  <a:lnTo>
                                    <a:pt x="363" y="11"/>
                                  </a:lnTo>
                                  <a:lnTo>
                                    <a:pt x="339" y="13"/>
                                  </a:lnTo>
                                  <a:lnTo>
                                    <a:pt x="315" y="16"/>
                                  </a:lnTo>
                                  <a:lnTo>
                                    <a:pt x="292" y="19"/>
                                  </a:lnTo>
                                  <a:lnTo>
                                    <a:pt x="269" y="23"/>
                                  </a:lnTo>
                                  <a:lnTo>
                                    <a:pt x="246" y="26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19" y="31"/>
                                  </a:lnTo>
                                  <a:lnTo>
                                    <a:pt x="205" y="34"/>
                                  </a:lnTo>
                                  <a:lnTo>
                                    <a:pt x="184" y="38"/>
                                  </a:lnTo>
                                  <a:lnTo>
                                    <a:pt x="158" y="43"/>
                                  </a:lnTo>
                                  <a:lnTo>
                                    <a:pt x="129" y="50"/>
                                  </a:lnTo>
                                  <a:lnTo>
                                    <a:pt x="122" y="52"/>
                                  </a:lnTo>
                                  <a:lnTo>
                                    <a:pt x="95" y="59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44" y="74"/>
                                  </a:lnTo>
                                  <a:lnTo>
                                    <a:pt x="25" y="80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1" y="123"/>
                                  </a:lnTo>
                                  <a:lnTo>
                                    <a:pt x="24" y="143"/>
                                  </a:lnTo>
                                  <a:lnTo>
                                    <a:pt x="24" y="145"/>
                                  </a:lnTo>
                                  <a:lnTo>
                                    <a:pt x="36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30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3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1020" y="828"/>
                              <a:ext cx="2107" cy="771"/>
                              <a:chOff x="1020" y="828"/>
                              <a:chExt cx="2107" cy="771"/>
                            </a:xfrm>
                          </wpg:grpSpPr>
                          <wps:wsp>
                            <wps:cNvPr id="104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1020" y="828"/>
                                <a:ext cx="2107" cy="771"/>
                              </a:xfrm>
                              <a:custGeom>
                                <a:avLst/>
                                <a:gdLst>
                                  <a:gd name="T0" fmla="+- 0 2279 1020"/>
                                  <a:gd name="T1" fmla="*/ T0 w 2107"/>
                                  <a:gd name="T2" fmla="+- 0 1593 828"/>
                                  <a:gd name="T3" fmla="*/ 1593 h 771"/>
                                  <a:gd name="T4" fmla="+- 0 2406 1020"/>
                                  <a:gd name="T5" fmla="*/ T4 w 2107"/>
                                  <a:gd name="T6" fmla="+- 0 1581 828"/>
                                  <a:gd name="T7" fmla="*/ 1581 h 771"/>
                                  <a:gd name="T8" fmla="+- 0 2525 1020"/>
                                  <a:gd name="T9" fmla="*/ T8 w 2107"/>
                                  <a:gd name="T10" fmla="+- 0 1562 828"/>
                                  <a:gd name="T11" fmla="*/ 1562 h 771"/>
                                  <a:gd name="T12" fmla="+- 0 2637 1020"/>
                                  <a:gd name="T13" fmla="*/ T12 w 2107"/>
                                  <a:gd name="T14" fmla="+- 0 1537 828"/>
                                  <a:gd name="T15" fmla="*/ 1537 h 771"/>
                                  <a:gd name="T16" fmla="+- 0 2741 1020"/>
                                  <a:gd name="T17" fmla="*/ T16 w 2107"/>
                                  <a:gd name="T18" fmla="+- 0 1508 828"/>
                                  <a:gd name="T19" fmla="*/ 1508 h 771"/>
                                  <a:gd name="T20" fmla="+- 0 2836 1020"/>
                                  <a:gd name="T21" fmla="*/ T20 w 2107"/>
                                  <a:gd name="T22" fmla="+- 0 1474 828"/>
                                  <a:gd name="T23" fmla="*/ 1474 h 771"/>
                                  <a:gd name="T24" fmla="+- 0 2923 1020"/>
                                  <a:gd name="T25" fmla="*/ T24 w 2107"/>
                                  <a:gd name="T26" fmla="+- 0 1435 828"/>
                                  <a:gd name="T27" fmla="*/ 1435 h 771"/>
                                  <a:gd name="T28" fmla="+- 0 3000 1020"/>
                                  <a:gd name="T29" fmla="*/ T28 w 2107"/>
                                  <a:gd name="T30" fmla="+- 0 1394 828"/>
                                  <a:gd name="T31" fmla="*/ 1394 h 771"/>
                                  <a:gd name="T32" fmla="+- 0 3068 1020"/>
                                  <a:gd name="T33" fmla="*/ T32 w 2107"/>
                                  <a:gd name="T34" fmla="+- 0 1349 828"/>
                                  <a:gd name="T35" fmla="*/ 1349 h 771"/>
                                  <a:gd name="T36" fmla="+- 0 3126 1020"/>
                                  <a:gd name="T37" fmla="*/ T36 w 2107"/>
                                  <a:gd name="T38" fmla="+- 0 1302 828"/>
                                  <a:gd name="T39" fmla="*/ 1302 h 771"/>
                                  <a:gd name="T40" fmla="+- 0 3097 1020"/>
                                  <a:gd name="T41" fmla="*/ T40 w 2107"/>
                                  <a:gd name="T42" fmla="+- 0 1319 828"/>
                                  <a:gd name="T43" fmla="*/ 1319 h 771"/>
                                  <a:gd name="T44" fmla="+- 0 2998 1020"/>
                                  <a:gd name="T45" fmla="*/ T44 w 2107"/>
                                  <a:gd name="T46" fmla="+- 0 1380 828"/>
                                  <a:gd name="T47" fmla="*/ 1380 h 771"/>
                                  <a:gd name="T48" fmla="+- 0 2830 1020"/>
                                  <a:gd name="T49" fmla="*/ T48 w 2107"/>
                                  <a:gd name="T50" fmla="+- 0 1447 828"/>
                                  <a:gd name="T51" fmla="*/ 1447 h 771"/>
                                  <a:gd name="T52" fmla="+- 0 2625 1020"/>
                                  <a:gd name="T53" fmla="*/ T52 w 2107"/>
                                  <a:gd name="T54" fmla="+- 0 1497 828"/>
                                  <a:gd name="T55" fmla="*/ 1497 h 771"/>
                                  <a:gd name="T56" fmla="+- 0 2392 1020"/>
                                  <a:gd name="T57" fmla="*/ T56 w 2107"/>
                                  <a:gd name="T58" fmla="+- 0 1527 828"/>
                                  <a:gd name="T59" fmla="*/ 1527 h 771"/>
                                  <a:gd name="T60" fmla="+- 0 2268 1020"/>
                                  <a:gd name="T61" fmla="*/ T60 w 2107"/>
                                  <a:gd name="T62" fmla="+- 0 1535 828"/>
                                  <a:gd name="T63" fmla="*/ 1535 h 771"/>
                                  <a:gd name="T64" fmla="+- 0 2139 1020"/>
                                  <a:gd name="T65" fmla="*/ T64 w 2107"/>
                                  <a:gd name="T66" fmla="+- 0 1538 828"/>
                                  <a:gd name="T67" fmla="*/ 1538 h 771"/>
                                  <a:gd name="T68" fmla="+- 0 1967 1020"/>
                                  <a:gd name="T69" fmla="*/ T68 w 2107"/>
                                  <a:gd name="T70" fmla="+- 0 1533 828"/>
                                  <a:gd name="T71" fmla="*/ 1533 h 771"/>
                                  <a:gd name="T72" fmla="+- 0 1810 1020"/>
                                  <a:gd name="T73" fmla="*/ T72 w 2107"/>
                                  <a:gd name="T74" fmla="+- 0 1518 828"/>
                                  <a:gd name="T75" fmla="*/ 1518 h 771"/>
                                  <a:gd name="T76" fmla="+- 0 1666 1020"/>
                                  <a:gd name="T77" fmla="*/ T76 w 2107"/>
                                  <a:gd name="T78" fmla="+- 0 1494 828"/>
                                  <a:gd name="T79" fmla="*/ 1494 h 771"/>
                                  <a:gd name="T80" fmla="+- 0 1538 1020"/>
                                  <a:gd name="T81" fmla="*/ T80 w 2107"/>
                                  <a:gd name="T82" fmla="+- 0 1462 828"/>
                                  <a:gd name="T83" fmla="*/ 1462 h 771"/>
                                  <a:gd name="T84" fmla="+- 0 1376 1020"/>
                                  <a:gd name="T85" fmla="*/ T84 w 2107"/>
                                  <a:gd name="T86" fmla="+- 0 1400 828"/>
                                  <a:gd name="T87" fmla="*/ 1400 h 771"/>
                                  <a:gd name="T88" fmla="+- 0 1222 1020"/>
                                  <a:gd name="T89" fmla="*/ T88 w 2107"/>
                                  <a:gd name="T90" fmla="+- 0 1294 828"/>
                                  <a:gd name="T91" fmla="*/ 1294 h 771"/>
                                  <a:gd name="T92" fmla="+- 0 1144 1020"/>
                                  <a:gd name="T93" fmla="*/ T92 w 2107"/>
                                  <a:gd name="T94" fmla="+- 0 1168 828"/>
                                  <a:gd name="T95" fmla="*/ 1168 h 771"/>
                                  <a:gd name="T96" fmla="+- 0 1137 1020"/>
                                  <a:gd name="T97" fmla="*/ T96 w 2107"/>
                                  <a:gd name="T98" fmla="+- 0 1101 828"/>
                                  <a:gd name="T99" fmla="*/ 1101 h 771"/>
                                  <a:gd name="T100" fmla="+- 0 1208 1020"/>
                                  <a:gd name="T101" fmla="*/ T100 w 2107"/>
                                  <a:gd name="T102" fmla="+- 0 972 828"/>
                                  <a:gd name="T103" fmla="*/ 972 h 771"/>
                                  <a:gd name="T104" fmla="+- 0 1309 1020"/>
                                  <a:gd name="T105" fmla="*/ T104 w 2107"/>
                                  <a:gd name="T106" fmla="+- 0 893 828"/>
                                  <a:gd name="T107" fmla="*/ 893 h 771"/>
                                  <a:gd name="T108" fmla="+- 0 1283 1020"/>
                                  <a:gd name="T109" fmla="*/ T108 w 2107"/>
                                  <a:gd name="T110" fmla="+- 0 862 828"/>
                                  <a:gd name="T111" fmla="*/ 862 h 771"/>
                                  <a:gd name="T112" fmla="+- 0 1275 1020"/>
                                  <a:gd name="T113" fmla="*/ T112 w 2107"/>
                                  <a:gd name="T114" fmla="+- 0 828 828"/>
                                  <a:gd name="T115" fmla="*/ 828 h 771"/>
                                  <a:gd name="T116" fmla="+- 0 1207 1020"/>
                                  <a:gd name="T117" fmla="*/ T116 w 2107"/>
                                  <a:gd name="T118" fmla="+- 0 868 828"/>
                                  <a:gd name="T119" fmla="*/ 868 h 771"/>
                                  <a:gd name="T120" fmla="+- 0 1131 1020"/>
                                  <a:gd name="T121" fmla="*/ T120 w 2107"/>
                                  <a:gd name="T122" fmla="+- 0 926 828"/>
                                  <a:gd name="T123" fmla="*/ 926 h 771"/>
                                  <a:gd name="T124" fmla="+- 0 1074 1020"/>
                                  <a:gd name="T125" fmla="*/ T124 w 2107"/>
                                  <a:gd name="T126" fmla="+- 0 989 828"/>
                                  <a:gd name="T127" fmla="*/ 989 h 771"/>
                                  <a:gd name="T128" fmla="+- 0 1030 1020"/>
                                  <a:gd name="T129" fmla="*/ T128 w 2107"/>
                                  <a:gd name="T130" fmla="+- 0 1072 828"/>
                                  <a:gd name="T131" fmla="*/ 1072 h 771"/>
                                  <a:gd name="T132" fmla="+- 0 1020 1020"/>
                                  <a:gd name="T133" fmla="*/ T132 w 2107"/>
                                  <a:gd name="T134" fmla="+- 0 1128 828"/>
                                  <a:gd name="T135" fmla="*/ 1128 h 771"/>
                                  <a:gd name="T136" fmla="+- 0 1033 1020"/>
                                  <a:gd name="T137" fmla="*/ T136 w 2107"/>
                                  <a:gd name="T138" fmla="+- 0 1215 828"/>
                                  <a:gd name="T139" fmla="*/ 1215 h 771"/>
                                  <a:gd name="T140" fmla="+- 0 1072 1020"/>
                                  <a:gd name="T141" fmla="*/ T140 w 2107"/>
                                  <a:gd name="T142" fmla="+- 0 1286 828"/>
                                  <a:gd name="T143" fmla="*/ 1286 h 771"/>
                                  <a:gd name="T144" fmla="+- 0 1135 1020"/>
                                  <a:gd name="T145" fmla="*/ T144 w 2107"/>
                                  <a:gd name="T146" fmla="+- 0 1353 828"/>
                                  <a:gd name="T147" fmla="*/ 1353 h 771"/>
                                  <a:gd name="T148" fmla="+- 0 1222 1020"/>
                                  <a:gd name="T149" fmla="*/ T148 w 2107"/>
                                  <a:gd name="T150" fmla="+- 0 1414 828"/>
                                  <a:gd name="T151" fmla="*/ 1414 h 771"/>
                                  <a:gd name="T152" fmla="+- 0 1330 1020"/>
                                  <a:gd name="T153" fmla="*/ T152 w 2107"/>
                                  <a:gd name="T154" fmla="+- 0 1468 828"/>
                                  <a:gd name="T155" fmla="*/ 1468 h 771"/>
                                  <a:gd name="T156" fmla="+- 0 1458 1020"/>
                                  <a:gd name="T157" fmla="*/ T156 w 2107"/>
                                  <a:gd name="T158" fmla="+- 0 1514 828"/>
                                  <a:gd name="T159" fmla="*/ 1514 h 771"/>
                                  <a:gd name="T160" fmla="+- 0 1605 1020"/>
                                  <a:gd name="T161" fmla="*/ T160 w 2107"/>
                                  <a:gd name="T162" fmla="+- 0 1552 828"/>
                                  <a:gd name="T163" fmla="*/ 1552 h 771"/>
                                  <a:gd name="T164" fmla="+- 0 1770 1020"/>
                                  <a:gd name="T165" fmla="*/ T164 w 2107"/>
                                  <a:gd name="T166" fmla="+- 0 1579 828"/>
                                  <a:gd name="T167" fmla="*/ 1579 h 771"/>
                                  <a:gd name="T168" fmla="+- 0 1950 1020"/>
                                  <a:gd name="T169" fmla="*/ T168 w 2107"/>
                                  <a:gd name="T170" fmla="+- 0 1595 828"/>
                                  <a:gd name="T171" fmla="*/ 1595 h 771"/>
                                  <a:gd name="T172" fmla="+- 0 2060 1020"/>
                                  <a:gd name="T173" fmla="*/ T172 w 2107"/>
                                  <a:gd name="T174" fmla="+- 0 1598 828"/>
                                  <a:gd name="T175" fmla="*/ 1598 h 771"/>
                                  <a:gd name="T176" fmla="+- 0 2213 1020"/>
                                  <a:gd name="T177" fmla="*/ T176 w 2107"/>
                                  <a:gd name="T178" fmla="+- 0 1597 828"/>
                                  <a:gd name="T179" fmla="*/ 1597 h 77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</a:cxnLst>
                                <a:rect l="0" t="0" r="r" b="b"/>
                                <a:pathLst>
                                  <a:path w="2107" h="771">
                                    <a:moveTo>
                                      <a:pt x="1193" y="769"/>
                                    </a:moveTo>
                                    <a:lnTo>
                                      <a:pt x="1259" y="765"/>
                                    </a:lnTo>
                                    <a:lnTo>
                                      <a:pt x="1323" y="760"/>
                                    </a:lnTo>
                                    <a:lnTo>
                                      <a:pt x="1386" y="753"/>
                                    </a:lnTo>
                                    <a:lnTo>
                                      <a:pt x="1447" y="744"/>
                                    </a:lnTo>
                                    <a:lnTo>
                                      <a:pt x="1505" y="734"/>
                                    </a:lnTo>
                                    <a:lnTo>
                                      <a:pt x="1562" y="722"/>
                                    </a:lnTo>
                                    <a:lnTo>
                                      <a:pt x="1617" y="709"/>
                                    </a:lnTo>
                                    <a:lnTo>
                                      <a:pt x="1670" y="695"/>
                                    </a:lnTo>
                                    <a:lnTo>
                                      <a:pt x="1721" y="680"/>
                                    </a:lnTo>
                                    <a:lnTo>
                                      <a:pt x="1770" y="663"/>
                                    </a:lnTo>
                                    <a:lnTo>
                                      <a:pt x="1816" y="646"/>
                                    </a:lnTo>
                                    <a:lnTo>
                                      <a:pt x="1861" y="627"/>
                                    </a:lnTo>
                                    <a:lnTo>
                                      <a:pt x="1903" y="607"/>
                                    </a:lnTo>
                                    <a:lnTo>
                                      <a:pt x="1943" y="587"/>
                                    </a:lnTo>
                                    <a:lnTo>
                                      <a:pt x="1980" y="566"/>
                                    </a:lnTo>
                                    <a:lnTo>
                                      <a:pt x="2015" y="544"/>
                                    </a:lnTo>
                                    <a:lnTo>
                                      <a:pt x="2048" y="521"/>
                                    </a:lnTo>
                                    <a:lnTo>
                                      <a:pt x="2078" y="498"/>
                                    </a:lnTo>
                                    <a:lnTo>
                                      <a:pt x="2106" y="474"/>
                                    </a:lnTo>
                                    <a:lnTo>
                                      <a:pt x="2103" y="469"/>
                                    </a:lnTo>
                                    <a:lnTo>
                                      <a:pt x="2077" y="491"/>
                                    </a:lnTo>
                                    <a:lnTo>
                                      <a:pt x="2047" y="513"/>
                                    </a:lnTo>
                                    <a:lnTo>
                                      <a:pt x="1978" y="552"/>
                                    </a:lnTo>
                                    <a:lnTo>
                                      <a:pt x="1899" y="588"/>
                                    </a:lnTo>
                                    <a:lnTo>
                                      <a:pt x="1810" y="619"/>
                                    </a:lnTo>
                                    <a:lnTo>
                                      <a:pt x="1712" y="646"/>
                                    </a:lnTo>
                                    <a:lnTo>
                                      <a:pt x="1605" y="669"/>
                                    </a:lnTo>
                                    <a:lnTo>
                                      <a:pt x="1492" y="687"/>
                                    </a:lnTo>
                                    <a:lnTo>
                                      <a:pt x="1372" y="699"/>
                                    </a:lnTo>
                                    <a:lnTo>
                                      <a:pt x="1311" y="704"/>
                                    </a:lnTo>
                                    <a:lnTo>
                                      <a:pt x="1248" y="707"/>
                                    </a:lnTo>
                                    <a:lnTo>
                                      <a:pt x="1184" y="709"/>
                                    </a:lnTo>
                                    <a:lnTo>
                                      <a:pt x="1119" y="710"/>
                                    </a:lnTo>
                                    <a:lnTo>
                                      <a:pt x="1031" y="708"/>
                                    </a:lnTo>
                                    <a:lnTo>
                                      <a:pt x="947" y="705"/>
                                    </a:lnTo>
                                    <a:lnTo>
                                      <a:pt x="867" y="698"/>
                                    </a:lnTo>
                                    <a:lnTo>
                                      <a:pt x="790" y="690"/>
                                    </a:lnTo>
                                    <a:lnTo>
                                      <a:pt x="716" y="679"/>
                                    </a:lnTo>
                                    <a:lnTo>
                                      <a:pt x="646" y="666"/>
                                    </a:lnTo>
                                    <a:lnTo>
                                      <a:pt x="580" y="651"/>
                                    </a:lnTo>
                                    <a:lnTo>
                                      <a:pt x="518" y="634"/>
                                    </a:lnTo>
                                    <a:lnTo>
                                      <a:pt x="460" y="615"/>
                                    </a:lnTo>
                                    <a:lnTo>
                                      <a:pt x="356" y="572"/>
                                    </a:lnTo>
                                    <a:lnTo>
                                      <a:pt x="270" y="522"/>
                                    </a:lnTo>
                                    <a:lnTo>
                                      <a:pt x="202" y="466"/>
                                    </a:lnTo>
                                    <a:lnTo>
                                      <a:pt x="153" y="406"/>
                                    </a:lnTo>
                                    <a:lnTo>
                                      <a:pt x="124" y="34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7" y="273"/>
                                    </a:lnTo>
                                    <a:lnTo>
                                      <a:pt x="139" y="207"/>
                                    </a:lnTo>
                                    <a:lnTo>
                                      <a:pt x="188" y="144"/>
                                    </a:lnTo>
                                    <a:lnTo>
                                      <a:pt x="239" y="99"/>
                                    </a:lnTo>
                                    <a:lnTo>
                                      <a:pt x="289" y="65"/>
                                    </a:lnTo>
                                    <a:lnTo>
                                      <a:pt x="274" y="51"/>
                                    </a:lnTo>
                                    <a:lnTo>
                                      <a:pt x="263" y="34"/>
                                    </a:lnTo>
                                    <a:lnTo>
                                      <a:pt x="257" y="14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231" y="13"/>
                                    </a:lnTo>
                                    <a:lnTo>
                                      <a:pt x="187" y="40"/>
                                    </a:lnTo>
                                    <a:lnTo>
                                      <a:pt x="146" y="69"/>
                                    </a:lnTo>
                                    <a:lnTo>
                                      <a:pt x="111" y="98"/>
                                    </a:lnTo>
                                    <a:lnTo>
                                      <a:pt x="80" y="129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10" y="244"/>
                                    </a:lnTo>
                                    <a:lnTo>
                                      <a:pt x="0" y="295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13" y="387"/>
                                    </a:lnTo>
                                    <a:lnTo>
                                      <a:pt x="29" y="423"/>
                                    </a:lnTo>
                                    <a:lnTo>
                                      <a:pt x="52" y="458"/>
                                    </a:lnTo>
                                    <a:lnTo>
                                      <a:pt x="81" y="492"/>
                                    </a:lnTo>
                                    <a:lnTo>
                                      <a:pt x="115" y="525"/>
                                    </a:lnTo>
                                    <a:lnTo>
                                      <a:pt x="156" y="556"/>
                                    </a:lnTo>
                                    <a:lnTo>
                                      <a:pt x="202" y="586"/>
                                    </a:lnTo>
                                    <a:lnTo>
                                      <a:pt x="253" y="614"/>
                                    </a:lnTo>
                                    <a:lnTo>
                                      <a:pt x="310" y="640"/>
                                    </a:lnTo>
                                    <a:lnTo>
                                      <a:pt x="372" y="664"/>
                                    </a:lnTo>
                                    <a:lnTo>
                                      <a:pt x="438" y="686"/>
                                    </a:lnTo>
                                    <a:lnTo>
                                      <a:pt x="509" y="706"/>
                                    </a:lnTo>
                                    <a:lnTo>
                                      <a:pt x="585" y="724"/>
                                    </a:lnTo>
                                    <a:lnTo>
                                      <a:pt x="665" y="739"/>
                                    </a:lnTo>
                                    <a:lnTo>
                                      <a:pt x="750" y="751"/>
                                    </a:lnTo>
                                    <a:lnTo>
                                      <a:pt x="838" y="760"/>
                                    </a:lnTo>
                                    <a:lnTo>
                                      <a:pt x="930" y="767"/>
                                    </a:lnTo>
                                    <a:lnTo>
                                      <a:pt x="1026" y="770"/>
                                    </a:lnTo>
                                    <a:lnTo>
                                      <a:pt x="1040" y="770"/>
                                    </a:lnTo>
                                    <a:lnTo>
                                      <a:pt x="1133" y="770"/>
                                    </a:lnTo>
                                    <a:lnTo>
                                      <a:pt x="1193" y="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304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5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929"/>
                                <a:ext cx="58" cy="362"/>
                                <a:chOff x="1332" y="929"/>
                                <a:chExt cx="58" cy="362"/>
                              </a:xfrm>
                            </wpg:grpSpPr>
                            <wps:wsp>
                              <wps:cNvPr id="106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929"/>
                                  <a:ext cx="58" cy="362"/>
                                </a:xfrm>
                                <a:custGeom>
                                  <a:avLst/>
                                  <a:gdLst>
                                    <a:gd name="T0" fmla="+- 0 1332 1332"/>
                                    <a:gd name="T1" fmla="*/ T0 w 58"/>
                                    <a:gd name="T2" fmla="+- 0 1291 929"/>
                                    <a:gd name="T3" fmla="*/ 1291 h 362"/>
                                    <a:gd name="T4" fmla="+- 0 1390 1332"/>
                                    <a:gd name="T5" fmla="*/ T4 w 58"/>
                                    <a:gd name="T6" fmla="+- 0 1291 929"/>
                                    <a:gd name="T7" fmla="*/ 1291 h 362"/>
                                    <a:gd name="T8" fmla="+- 0 1390 1332"/>
                                    <a:gd name="T9" fmla="*/ T8 w 58"/>
                                    <a:gd name="T10" fmla="+- 0 929 929"/>
                                    <a:gd name="T11" fmla="*/ 929 h 362"/>
                                    <a:gd name="T12" fmla="+- 0 1332 1332"/>
                                    <a:gd name="T13" fmla="*/ T12 w 58"/>
                                    <a:gd name="T14" fmla="+- 0 936 929"/>
                                    <a:gd name="T15" fmla="*/ 936 h 362"/>
                                    <a:gd name="T16" fmla="+- 0 1332 1332"/>
                                    <a:gd name="T17" fmla="*/ T16 w 58"/>
                                    <a:gd name="T18" fmla="+- 0 1291 929"/>
                                    <a:gd name="T19" fmla="*/ 1291 h 3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8" h="362">
                                      <a:moveTo>
                                        <a:pt x="0" y="362"/>
                                      </a:moveTo>
                                      <a:lnTo>
                                        <a:pt x="58" y="362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3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C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7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2" y="983"/>
                                  <a:ext cx="191" cy="308"/>
                                  <a:chOff x="1452" y="983"/>
                                  <a:chExt cx="191" cy="308"/>
                                </a:xfrm>
                              </wpg:grpSpPr>
                              <wps:wsp>
                                <wps:cNvPr id="108" name="Freeform 1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2" y="983"/>
                                    <a:ext cx="191" cy="308"/>
                                  </a:xfrm>
                                  <a:custGeom>
                                    <a:avLst/>
                                    <a:gdLst>
                                      <a:gd name="T0" fmla="+- 0 1514 1452"/>
                                      <a:gd name="T1" fmla="*/ T0 w 191"/>
                                      <a:gd name="T2" fmla="+- 0 1018 983"/>
                                      <a:gd name="T3" fmla="*/ 1018 h 308"/>
                                      <a:gd name="T4" fmla="+- 0 1513 1452"/>
                                      <a:gd name="T5" fmla="*/ T4 w 191"/>
                                      <a:gd name="T6" fmla="+- 0 1003 983"/>
                                      <a:gd name="T7" fmla="*/ 1003 h 308"/>
                                      <a:gd name="T8" fmla="+- 0 1508 1452"/>
                                      <a:gd name="T9" fmla="*/ T8 w 191"/>
                                      <a:gd name="T10" fmla="+- 0 988 983"/>
                                      <a:gd name="T11" fmla="*/ 988 h 308"/>
                                      <a:gd name="T12" fmla="+- 0 1506 1452"/>
                                      <a:gd name="T13" fmla="*/ T12 w 191"/>
                                      <a:gd name="T14" fmla="+- 0 983 983"/>
                                      <a:gd name="T15" fmla="*/ 983 h 308"/>
                                      <a:gd name="T16" fmla="+- 0 1452 1452"/>
                                      <a:gd name="T17" fmla="*/ T16 w 191"/>
                                      <a:gd name="T18" fmla="+- 0 997 983"/>
                                      <a:gd name="T19" fmla="*/ 997 h 308"/>
                                      <a:gd name="T20" fmla="+- 0 1454 1452"/>
                                      <a:gd name="T21" fmla="*/ T20 w 191"/>
                                      <a:gd name="T22" fmla="+- 0 1006 983"/>
                                      <a:gd name="T23" fmla="*/ 1006 h 308"/>
                                      <a:gd name="T24" fmla="+- 0 1457 1452"/>
                                      <a:gd name="T25" fmla="*/ T24 w 191"/>
                                      <a:gd name="T26" fmla="+- 0 1023 983"/>
                                      <a:gd name="T27" fmla="*/ 1023 h 308"/>
                                      <a:gd name="T28" fmla="+- 0 1459 1452"/>
                                      <a:gd name="T29" fmla="*/ T28 w 191"/>
                                      <a:gd name="T30" fmla="+- 0 1043 983"/>
                                      <a:gd name="T31" fmla="*/ 1043 h 308"/>
                                      <a:gd name="T32" fmla="+- 0 1460 1452"/>
                                      <a:gd name="T33" fmla="*/ T32 w 191"/>
                                      <a:gd name="T34" fmla="+- 0 1070 983"/>
                                      <a:gd name="T35" fmla="*/ 1070 h 308"/>
                                      <a:gd name="T36" fmla="+- 0 1460 1452"/>
                                      <a:gd name="T37" fmla="*/ T36 w 191"/>
                                      <a:gd name="T38" fmla="+- 0 1291 983"/>
                                      <a:gd name="T39" fmla="*/ 1291 h 308"/>
                                      <a:gd name="T40" fmla="+- 0 1518 1452"/>
                                      <a:gd name="T41" fmla="*/ T40 w 191"/>
                                      <a:gd name="T42" fmla="+- 0 1291 983"/>
                                      <a:gd name="T43" fmla="*/ 1291 h 308"/>
                                      <a:gd name="T44" fmla="+- 0 1518 1452"/>
                                      <a:gd name="T45" fmla="*/ T44 w 191"/>
                                      <a:gd name="T46" fmla="+- 0 1068 983"/>
                                      <a:gd name="T47" fmla="*/ 1068 h 308"/>
                                      <a:gd name="T48" fmla="+- 0 1526 1452"/>
                                      <a:gd name="T49" fmla="*/ T48 w 191"/>
                                      <a:gd name="T50" fmla="+- 0 1059 983"/>
                                      <a:gd name="T51" fmla="*/ 1059 h 308"/>
                                      <a:gd name="T52" fmla="+- 0 1544 1452"/>
                                      <a:gd name="T53" fmla="*/ T52 w 191"/>
                                      <a:gd name="T54" fmla="+- 0 1046 983"/>
                                      <a:gd name="T55" fmla="*/ 1046 h 308"/>
                                      <a:gd name="T56" fmla="+- 0 1560 1452"/>
                                      <a:gd name="T57" fmla="*/ T56 w 191"/>
                                      <a:gd name="T58" fmla="+- 0 1041 983"/>
                                      <a:gd name="T59" fmla="*/ 1041 h 308"/>
                                      <a:gd name="T60" fmla="+- 0 1568 1452"/>
                                      <a:gd name="T61" fmla="*/ T60 w 191"/>
                                      <a:gd name="T62" fmla="+- 0 1041 983"/>
                                      <a:gd name="T63" fmla="*/ 1041 h 308"/>
                                      <a:gd name="T64" fmla="+- 0 1575 1452"/>
                                      <a:gd name="T65" fmla="*/ T64 w 191"/>
                                      <a:gd name="T66" fmla="+- 0 1043 983"/>
                                      <a:gd name="T67" fmla="*/ 1043 h 308"/>
                                      <a:gd name="T68" fmla="+- 0 1579 1452"/>
                                      <a:gd name="T69" fmla="*/ T68 w 191"/>
                                      <a:gd name="T70" fmla="+- 0 1049 983"/>
                                      <a:gd name="T71" fmla="*/ 1049 h 308"/>
                                      <a:gd name="T72" fmla="+- 0 1583 1452"/>
                                      <a:gd name="T73" fmla="*/ T72 w 191"/>
                                      <a:gd name="T74" fmla="+- 0 1055 983"/>
                                      <a:gd name="T75" fmla="*/ 1055 h 308"/>
                                      <a:gd name="T76" fmla="+- 0 1585 1452"/>
                                      <a:gd name="T77" fmla="*/ T76 w 191"/>
                                      <a:gd name="T78" fmla="+- 0 1065 983"/>
                                      <a:gd name="T79" fmla="*/ 1065 h 308"/>
                                      <a:gd name="T80" fmla="+- 0 1585 1452"/>
                                      <a:gd name="T81" fmla="*/ T80 w 191"/>
                                      <a:gd name="T82" fmla="+- 0 1291 983"/>
                                      <a:gd name="T83" fmla="*/ 1291 h 308"/>
                                      <a:gd name="T84" fmla="+- 0 1643 1452"/>
                                      <a:gd name="T85" fmla="*/ T84 w 191"/>
                                      <a:gd name="T86" fmla="+- 0 1291 983"/>
                                      <a:gd name="T87" fmla="*/ 1291 h 308"/>
                                      <a:gd name="T88" fmla="+- 0 1643 1452"/>
                                      <a:gd name="T89" fmla="*/ T88 w 191"/>
                                      <a:gd name="T90" fmla="+- 0 1061 983"/>
                                      <a:gd name="T91" fmla="*/ 1061 h 308"/>
                                      <a:gd name="T92" fmla="+- 0 1643 1452"/>
                                      <a:gd name="T93" fmla="*/ T92 w 191"/>
                                      <a:gd name="T94" fmla="+- 0 1043 983"/>
                                      <a:gd name="T95" fmla="*/ 1043 h 308"/>
                                      <a:gd name="T96" fmla="+- 0 1639 1452"/>
                                      <a:gd name="T97" fmla="*/ T96 w 191"/>
                                      <a:gd name="T98" fmla="+- 0 1023 983"/>
                                      <a:gd name="T99" fmla="*/ 1023 h 308"/>
                                      <a:gd name="T100" fmla="+- 0 1630 1452"/>
                                      <a:gd name="T101" fmla="*/ T100 w 191"/>
                                      <a:gd name="T102" fmla="+- 0 1006 983"/>
                                      <a:gd name="T103" fmla="*/ 1006 h 308"/>
                                      <a:gd name="T104" fmla="+- 0 1622 1452"/>
                                      <a:gd name="T105" fmla="*/ T104 w 191"/>
                                      <a:gd name="T106" fmla="+- 0 998 983"/>
                                      <a:gd name="T107" fmla="*/ 998 h 308"/>
                                      <a:gd name="T108" fmla="+- 0 1604 1452"/>
                                      <a:gd name="T109" fmla="*/ T108 w 191"/>
                                      <a:gd name="T110" fmla="+- 0 988 983"/>
                                      <a:gd name="T111" fmla="*/ 988 h 308"/>
                                      <a:gd name="T112" fmla="+- 0 1582 1452"/>
                                      <a:gd name="T113" fmla="*/ T112 w 191"/>
                                      <a:gd name="T114" fmla="+- 0 984 983"/>
                                      <a:gd name="T115" fmla="*/ 984 h 308"/>
                                      <a:gd name="T116" fmla="+- 0 1565 1452"/>
                                      <a:gd name="T117" fmla="*/ T116 w 191"/>
                                      <a:gd name="T118" fmla="+- 0 986 983"/>
                                      <a:gd name="T119" fmla="*/ 986 h 308"/>
                                      <a:gd name="T120" fmla="+- 0 1545 1452"/>
                                      <a:gd name="T121" fmla="*/ T120 w 191"/>
                                      <a:gd name="T122" fmla="+- 0 994 983"/>
                                      <a:gd name="T123" fmla="*/ 994 h 308"/>
                                      <a:gd name="T124" fmla="+- 0 1528 1452"/>
                                      <a:gd name="T125" fmla="*/ T124 w 191"/>
                                      <a:gd name="T126" fmla="+- 0 1005 983"/>
                                      <a:gd name="T127" fmla="*/ 1005 h 308"/>
                                      <a:gd name="T128" fmla="+- 0 1514 1452"/>
                                      <a:gd name="T129" fmla="*/ T128 w 191"/>
                                      <a:gd name="T130" fmla="+- 0 1018 983"/>
                                      <a:gd name="T131" fmla="*/ 1018 h 30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</a:cxnLst>
                                    <a:rect l="0" t="0" r="r" b="b"/>
                                    <a:pathLst>
                                      <a:path w="191" h="308">
                                        <a:moveTo>
                                          <a:pt x="62" y="35"/>
                                        </a:moveTo>
                                        <a:lnTo>
                                          <a:pt x="61" y="20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5" y="40"/>
                                        </a:lnTo>
                                        <a:lnTo>
                                          <a:pt x="7" y="60"/>
                                        </a:lnTo>
                                        <a:lnTo>
                                          <a:pt x="8" y="87"/>
                                        </a:lnTo>
                                        <a:lnTo>
                                          <a:pt x="8" y="308"/>
                                        </a:lnTo>
                                        <a:lnTo>
                                          <a:pt x="66" y="308"/>
                                        </a:lnTo>
                                        <a:lnTo>
                                          <a:pt x="66" y="85"/>
                                        </a:lnTo>
                                        <a:lnTo>
                                          <a:pt x="74" y="76"/>
                                        </a:lnTo>
                                        <a:lnTo>
                                          <a:pt x="92" y="63"/>
                                        </a:lnTo>
                                        <a:lnTo>
                                          <a:pt x="108" y="58"/>
                                        </a:lnTo>
                                        <a:lnTo>
                                          <a:pt x="116" y="58"/>
                                        </a:lnTo>
                                        <a:lnTo>
                                          <a:pt x="123" y="60"/>
                                        </a:lnTo>
                                        <a:lnTo>
                                          <a:pt x="127" y="66"/>
                                        </a:lnTo>
                                        <a:lnTo>
                                          <a:pt x="131" y="72"/>
                                        </a:lnTo>
                                        <a:lnTo>
                                          <a:pt x="133" y="82"/>
                                        </a:lnTo>
                                        <a:lnTo>
                                          <a:pt x="133" y="308"/>
                                        </a:lnTo>
                                        <a:lnTo>
                                          <a:pt x="191" y="308"/>
                                        </a:lnTo>
                                        <a:lnTo>
                                          <a:pt x="191" y="78"/>
                                        </a:lnTo>
                                        <a:lnTo>
                                          <a:pt x="191" y="60"/>
                                        </a:lnTo>
                                        <a:lnTo>
                                          <a:pt x="187" y="40"/>
                                        </a:lnTo>
                                        <a:lnTo>
                                          <a:pt x="178" y="23"/>
                                        </a:lnTo>
                                        <a:lnTo>
                                          <a:pt x="170" y="15"/>
                                        </a:lnTo>
                                        <a:lnTo>
                                          <a:pt x="152" y="5"/>
                                        </a:lnTo>
                                        <a:lnTo>
                                          <a:pt x="130" y="1"/>
                                        </a:lnTo>
                                        <a:lnTo>
                                          <a:pt x="113" y="3"/>
                                        </a:lnTo>
                                        <a:lnTo>
                                          <a:pt x="93" y="11"/>
                                        </a:lnTo>
                                        <a:lnTo>
                                          <a:pt x="76" y="22"/>
                                        </a:lnTo>
                                        <a:lnTo>
                                          <a:pt x="62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C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9" name="Group 1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02" y="855"/>
                                    <a:ext cx="147" cy="435"/>
                                    <a:chOff x="1702" y="855"/>
                                    <a:chExt cx="147" cy="435"/>
                                  </a:xfrm>
                                </wpg:grpSpPr>
                                <wps:wsp>
                                  <wps:cNvPr id="110" name="Freeform 1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2" y="855"/>
                                      <a:ext cx="147" cy="435"/>
                                    </a:xfrm>
                                    <a:custGeom>
                                      <a:avLst/>
                                      <a:gdLst>
                                        <a:gd name="T0" fmla="+- 0 1722 1702"/>
                                        <a:gd name="T1" fmla="*/ T0 w 147"/>
                                        <a:gd name="T2" fmla="+- 0 990 855"/>
                                        <a:gd name="T3" fmla="*/ 990 h 435"/>
                                        <a:gd name="T4" fmla="+- 0 1702 1702"/>
                                        <a:gd name="T5" fmla="*/ T4 w 147"/>
                                        <a:gd name="T6" fmla="+- 0 990 855"/>
                                        <a:gd name="T7" fmla="*/ 990 h 435"/>
                                        <a:gd name="T8" fmla="+- 0 1702 1702"/>
                                        <a:gd name="T9" fmla="*/ T8 w 147"/>
                                        <a:gd name="T10" fmla="+- 0 1041 855"/>
                                        <a:gd name="T11" fmla="*/ 1041 h 435"/>
                                        <a:gd name="T12" fmla="+- 0 1722 1702"/>
                                        <a:gd name="T13" fmla="*/ T12 w 147"/>
                                        <a:gd name="T14" fmla="+- 0 1041 855"/>
                                        <a:gd name="T15" fmla="*/ 1041 h 435"/>
                                        <a:gd name="T16" fmla="+- 0 1722 1702"/>
                                        <a:gd name="T17" fmla="*/ T16 w 147"/>
                                        <a:gd name="T18" fmla="+- 0 1291 855"/>
                                        <a:gd name="T19" fmla="*/ 1291 h 435"/>
                                        <a:gd name="T20" fmla="+- 0 1782 1702"/>
                                        <a:gd name="T21" fmla="*/ T20 w 147"/>
                                        <a:gd name="T22" fmla="+- 0 1291 855"/>
                                        <a:gd name="T23" fmla="*/ 1291 h 435"/>
                                        <a:gd name="T24" fmla="+- 0 1782 1702"/>
                                        <a:gd name="T25" fmla="*/ T24 w 147"/>
                                        <a:gd name="T26" fmla="+- 0 1041 855"/>
                                        <a:gd name="T27" fmla="*/ 1041 h 435"/>
                                        <a:gd name="T28" fmla="+- 0 1826 1702"/>
                                        <a:gd name="T29" fmla="*/ T28 w 147"/>
                                        <a:gd name="T30" fmla="+- 0 1041 855"/>
                                        <a:gd name="T31" fmla="*/ 1041 h 435"/>
                                        <a:gd name="T32" fmla="+- 0 1836 1702"/>
                                        <a:gd name="T33" fmla="*/ T32 w 147"/>
                                        <a:gd name="T34" fmla="+- 0 990 855"/>
                                        <a:gd name="T35" fmla="*/ 990 h 435"/>
                                        <a:gd name="T36" fmla="+- 0 1782 1702"/>
                                        <a:gd name="T37" fmla="*/ T36 w 147"/>
                                        <a:gd name="T38" fmla="+- 0 990 855"/>
                                        <a:gd name="T39" fmla="*/ 990 h 435"/>
                                        <a:gd name="T40" fmla="+- 0 1782 1702"/>
                                        <a:gd name="T41" fmla="*/ T40 w 147"/>
                                        <a:gd name="T42" fmla="+- 0 939 855"/>
                                        <a:gd name="T43" fmla="*/ 939 h 435"/>
                                        <a:gd name="T44" fmla="+- 0 1789 1702"/>
                                        <a:gd name="T45" fmla="*/ T44 w 147"/>
                                        <a:gd name="T46" fmla="+- 0 916 855"/>
                                        <a:gd name="T47" fmla="*/ 916 h 435"/>
                                        <a:gd name="T48" fmla="+- 0 1805 1702"/>
                                        <a:gd name="T49" fmla="*/ T48 w 147"/>
                                        <a:gd name="T50" fmla="+- 0 907 855"/>
                                        <a:gd name="T51" fmla="*/ 907 h 435"/>
                                        <a:gd name="T52" fmla="+- 0 1815 1702"/>
                                        <a:gd name="T53" fmla="*/ T52 w 147"/>
                                        <a:gd name="T54" fmla="+- 0 907 855"/>
                                        <a:gd name="T55" fmla="*/ 907 h 435"/>
                                        <a:gd name="T56" fmla="+- 0 1826 1702"/>
                                        <a:gd name="T57" fmla="*/ T56 w 147"/>
                                        <a:gd name="T58" fmla="+- 0 911 855"/>
                                        <a:gd name="T59" fmla="*/ 911 h 435"/>
                                        <a:gd name="T60" fmla="+- 0 1833 1702"/>
                                        <a:gd name="T61" fmla="*/ T60 w 147"/>
                                        <a:gd name="T62" fmla="+- 0 916 855"/>
                                        <a:gd name="T63" fmla="*/ 916 h 435"/>
                                        <a:gd name="T64" fmla="+- 0 1849 1702"/>
                                        <a:gd name="T65" fmla="*/ T64 w 147"/>
                                        <a:gd name="T66" fmla="+- 0 871 855"/>
                                        <a:gd name="T67" fmla="*/ 871 h 435"/>
                                        <a:gd name="T68" fmla="+- 0 1835 1702"/>
                                        <a:gd name="T69" fmla="*/ T68 w 147"/>
                                        <a:gd name="T70" fmla="+- 0 863 855"/>
                                        <a:gd name="T71" fmla="*/ 863 h 435"/>
                                        <a:gd name="T72" fmla="+- 0 1816 1702"/>
                                        <a:gd name="T73" fmla="*/ T72 w 147"/>
                                        <a:gd name="T74" fmla="+- 0 857 855"/>
                                        <a:gd name="T75" fmla="*/ 857 h 435"/>
                                        <a:gd name="T76" fmla="+- 0 1795 1702"/>
                                        <a:gd name="T77" fmla="*/ T76 w 147"/>
                                        <a:gd name="T78" fmla="+- 0 855 855"/>
                                        <a:gd name="T79" fmla="*/ 855 h 435"/>
                                        <a:gd name="T80" fmla="+- 0 1788 1702"/>
                                        <a:gd name="T81" fmla="*/ T80 w 147"/>
                                        <a:gd name="T82" fmla="+- 0 855 855"/>
                                        <a:gd name="T83" fmla="*/ 855 h 435"/>
                                        <a:gd name="T84" fmla="+- 0 1769 1702"/>
                                        <a:gd name="T85" fmla="*/ T84 w 147"/>
                                        <a:gd name="T86" fmla="+- 0 860 855"/>
                                        <a:gd name="T87" fmla="*/ 860 h 435"/>
                                        <a:gd name="T88" fmla="+- 0 1750 1702"/>
                                        <a:gd name="T89" fmla="*/ T88 w 147"/>
                                        <a:gd name="T90" fmla="+- 0 870 855"/>
                                        <a:gd name="T91" fmla="*/ 870 h 435"/>
                                        <a:gd name="T92" fmla="+- 0 1738 1702"/>
                                        <a:gd name="T93" fmla="*/ T92 w 147"/>
                                        <a:gd name="T94" fmla="+- 0 884 855"/>
                                        <a:gd name="T95" fmla="*/ 884 h 435"/>
                                        <a:gd name="T96" fmla="+- 0 1729 1702"/>
                                        <a:gd name="T97" fmla="*/ T96 w 147"/>
                                        <a:gd name="T98" fmla="+- 0 900 855"/>
                                        <a:gd name="T99" fmla="*/ 900 h 435"/>
                                        <a:gd name="T100" fmla="+- 0 1724 1702"/>
                                        <a:gd name="T101" fmla="*/ T100 w 147"/>
                                        <a:gd name="T102" fmla="+- 0 922 855"/>
                                        <a:gd name="T103" fmla="*/ 922 h 435"/>
                                        <a:gd name="T104" fmla="+- 0 1721 1702"/>
                                        <a:gd name="T105" fmla="*/ T104 w 147"/>
                                        <a:gd name="T106" fmla="+- 0 951 855"/>
                                        <a:gd name="T107" fmla="*/ 951 h 435"/>
                                        <a:gd name="T108" fmla="+- 0 1721 1702"/>
                                        <a:gd name="T109" fmla="*/ T108 w 147"/>
                                        <a:gd name="T110" fmla="+- 0 970 855"/>
                                        <a:gd name="T111" fmla="*/ 970 h 435"/>
                                        <a:gd name="T112" fmla="+- 0 1722 1702"/>
                                        <a:gd name="T113" fmla="*/ T112 w 147"/>
                                        <a:gd name="T114" fmla="+- 0 990 855"/>
                                        <a:gd name="T115" fmla="*/ 990 h 4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</a:cxnLst>
                                      <a:rect l="0" t="0" r="r" b="b"/>
                                      <a:pathLst>
                                        <a:path w="147" h="435">
                                          <a:moveTo>
                                            <a:pt x="20" y="135"/>
                                          </a:moveTo>
                                          <a:lnTo>
                                            <a:pt x="0" y="135"/>
                                          </a:lnTo>
                                          <a:lnTo>
                                            <a:pt x="0" y="186"/>
                                          </a:lnTo>
                                          <a:lnTo>
                                            <a:pt x="20" y="186"/>
                                          </a:lnTo>
                                          <a:lnTo>
                                            <a:pt x="20" y="436"/>
                                          </a:lnTo>
                                          <a:lnTo>
                                            <a:pt x="80" y="436"/>
                                          </a:lnTo>
                                          <a:lnTo>
                                            <a:pt x="80" y="186"/>
                                          </a:lnTo>
                                          <a:lnTo>
                                            <a:pt x="124" y="186"/>
                                          </a:lnTo>
                                          <a:lnTo>
                                            <a:pt x="134" y="135"/>
                                          </a:lnTo>
                                          <a:lnTo>
                                            <a:pt x="80" y="135"/>
                                          </a:lnTo>
                                          <a:lnTo>
                                            <a:pt x="80" y="84"/>
                                          </a:lnTo>
                                          <a:lnTo>
                                            <a:pt x="87" y="61"/>
                                          </a:lnTo>
                                          <a:lnTo>
                                            <a:pt x="103" y="52"/>
                                          </a:lnTo>
                                          <a:lnTo>
                                            <a:pt x="113" y="52"/>
                                          </a:lnTo>
                                          <a:lnTo>
                                            <a:pt x="124" y="56"/>
                                          </a:lnTo>
                                          <a:lnTo>
                                            <a:pt x="131" y="61"/>
                                          </a:lnTo>
                                          <a:lnTo>
                                            <a:pt x="147" y="16"/>
                                          </a:lnTo>
                                          <a:lnTo>
                                            <a:pt x="133" y="8"/>
                                          </a:lnTo>
                                          <a:lnTo>
                                            <a:pt x="114" y="2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86" y="0"/>
                                          </a:lnTo>
                                          <a:lnTo>
                                            <a:pt x="67" y="5"/>
                                          </a:lnTo>
                                          <a:lnTo>
                                            <a:pt x="48" y="15"/>
                                          </a:lnTo>
                                          <a:lnTo>
                                            <a:pt x="36" y="29"/>
                                          </a:lnTo>
                                          <a:lnTo>
                                            <a:pt x="27" y="45"/>
                                          </a:lnTo>
                                          <a:lnTo>
                                            <a:pt x="22" y="67"/>
                                          </a:lnTo>
                                          <a:lnTo>
                                            <a:pt x="19" y="96"/>
                                          </a:lnTo>
                                          <a:lnTo>
                                            <a:pt x="19" y="115"/>
                                          </a:lnTo>
                                          <a:lnTo>
                                            <a:pt x="20" y="1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C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1" name="Group 1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1" y="871"/>
                                      <a:ext cx="77" cy="77"/>
                                      <a:chOff x="1871" y="871"/>
                                      <a:chExt cx="77" cy="77"/>
                                    </a:xfrm>
                                  </wpg:grpSpPr>
                                  <wps:wsp>
                                    <wps:cNvPr id="112" name="Freeform 1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71" y="871"/>
                                        <a:ext cx="77" cy="77"/>
                                      </a:xfrm>
                                      <a:custGeom>
                                        <a:avLst/>
                                        <a:gdLst>
                                          <a:gd name="T0" fmla="+- 0 1871 1871"/>
                                          <a:gd name="T1" fmla="*/ T0 w 77"/>
                                          <a:gd name="T2" fmla="+- 0 910 871"/>
                                          <a:gd name="T3" fmla="*/ 910 h 77"/>
                                          <a:gd name="T4" fmla="+- 0 1874 1871"/>
                                          <a:gd name="T5" fmla="*/ T4 w 77"/>
                                          <a:gd name="T6" fmla="+- 0 925 871"/>
                                          <a:gd name="T7" fmla="*/ 925 h 77"/>
                                          <a:gd name="T8" fmla="+- 0 1888 1871"/>
                                          <a:gd name="T9" fmla="*/ T8 w 77"/>
                                          <a:gd name="T10" fmla="+- 0 942 871"/>
                                          <a:gd name="T11" fmla="*/ 942 h 77"/>
                                          <a:gd name="T12" fmla="+- 0 1909 1871"/>
                                          <a:gd name="T13" fmla="*/ T12 w 77"/>
                                          <a:gd name="T14" fmla="+- 0 948 871"/>
                                          <a:gd name="T15" fmla="*/ 948 h 77"/>
                                          <a:gd name="T16" fmla="+- 0 1926 1871"/>
                                          <a:gd name="T17" fmla="*/ T16 w 77"/>
                                          <a:gd name="T18" fmla="+- 0 945 871"/>
                                          <a:gd name="T19" fmla="*/ 945 h 77"/>
                                          <a:gd name="T20" fmla="+- 0 1942 1871"/>
                                          <a:gd name="T21" fmla="*/ T20 w 77"/>
                                          <a:gd name="T22" fmla="+- 0 931 871"/>
                                          <a:gd name="T23" fmla="*/ 931 h 77"/>
                                          <a:gd name="T24" fmla="+- 0 1948 1871"/>
                                          <a:gd name="T25" fmla="*/ T24 w 77"/>
                                          <a:gd name="T26" fmla="+- 0 910 871"/>
                                          <a:gd name="T27" fmla="*/ 910 h 77"/>
                                          <a:gd name="T28" fmla="+- 0 1945 1871"/>
                                          <a:gd name="T29" fmla="*/ T28 w 77"/>
                                          <a:gd name="T30" fmla="+- 0 894 871"/>
                                          <a:gd name="T31" fmla="*/ 894 h 77"/>
                                          <a:gd name="T32" fmla="+- 0 1931 1871"/>
                                          <a:gd name="T33" fmla="*/ T32 w 77"/>
                                          <a:gd name="T34" fmla="+- 0 878 871"/>
                                          <a:gd name="T35" fmla="*/ 878 h 77"/>
                                          <a:gd name="T36" fmla="+- 0 1910 1871"/>
                                          <a:gd name="T37" fmla="*/ T36 w 77"/>
                                          <a:gd name="T38" fmla="+- 0 871 871"/>
                                          <a:gd name="T39" fmla="*/ 871 h 77"/>
                                          <a:gd name="T40" fmla="+- 0 1894 1871"/>
                                          <a:gd name="T41" fmla="*/ T40 w 77"/>
                                          <a:gd name="T42" fmla="+- 0 875 871"/>
                                          <a:gd name="T43" fmla="*/ 875 h 77"/>
                                          <a:gd name="T44" fmla="+- 0 1878 1871"/>
                                          <a:gd name="T45" fmla="*/ T44 w 77"/>
                                          <a:gd name="T46" fmla="+- 0 889 871"/>
                                          <a:gd name="T47" fmla="*/ 889 h 77"/>
                                          <a:gd name="T48" fmla="+- 0 1871 1871"/>
                                          <a:gd name="T49" fmla="*/ T48 w 77"/>
                                          <a:gd name="T50" fmla="+- 0 910 871"/>
                                          <a:gd name="T51" fmla="*/ 910 h 77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" h="77">
                                            <a:moveTo>
                                              <a:pt x="0" y="39"/>
                                            </a:moveTo>
                                            <a:lnTo>
                                              <a:pt x="3" y="54"/>
                                            </a:lnTo>
                                            <a:lnTo>
                                              <a:pt x="17" y="71"/>
                                            </a:lnTo>
                                            <a:lnTo>
                                              <a:pt x="38" y="77"/>
                                            </a:lnTo>
                                            <a:lnTo>
                                              <a:pt x="55" y="74"/>
                                            </a:lnTo>
                                            <a:lnTo>
                                              <a:pt x="71" y="60"/>
                                            </a:lnTo>
                                            <a:lnTo>
                                              <a:pt x="77" y="39"/>
                                            </a:lnTo>
                                            <a:lnTo>
                                              <a:pt x="74" y="23"/>
                                            </a:lnTo>
                                            <a:lnTo>
                                              <a:pt x="60" y="7"/>
                                            </a:lnTo>
                                            <a:lnTo>
                                              <a:pt x="39" y="0"/>
                                            </a:lnTo>
                                            <a:lnTo>
                                              <a:pt x="23" y="4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0" y="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6CB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3" name="Group 10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81" y="984"/>
                                        <a:ext cx="59" cy="306"/>
                                        <a:chOff x="1881" y="984"/>
                                        <a:chExt cx="59" cy="306"/>
                                      </a:xfrm>
                                    </wpg:grpSpPr>
                                    <wps:wsp>
                                      <wps:cNvPr id="114" name="Freeform 12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881" y="984"/>
                                          <a:ext cx="59" cy="30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881 1881"/>
                                            <a:gd name="T1" fmla="*/ T0 w 59"/>
                                            <a:gd name="T2" fmla="+- 0 992 984"/>
                                            <a:gd name="T3" fmla="*/ 992 h 306"/>
                                            <a:gd name="T4" fmla="+- 0 1881 1881"/>
                                            <a:gd name="T5" fmla="*/ T4 w 59"/>
                                            <a:gd name="T6" fmla="+- 0 1291 984"/>
                                            <a:gd name="T7" fmla="*/ 1291 h 306"/>
                                            <a:gd name="T8" fmla="+- 0 1940 1881"/>
                                            <a:gd name="T9" fmla="*/ T8 w 59"/>
                                            <a:gd name="T10" fmla="+- 0 1291 984"/>
                                            <a:gd name="T11" fmla="*/ 1291 h 306"/>
                                            <a:gd name="T12" fmla="+- 0 1940 1881"/>
                                            <a:gd name="T13" fmla="*/ T12 w 59"/>
                                            <a:gd name="T14" fmla="+- 0 984 984"/>
                                            <a:gd name="T15" fmla="*/ 984 h 306"/>
                                            <a:gd name="T16" fmla="+- 0 1881 1881"/>
                                            <a:gd name="T17" fmla="*/ T16 w 59"/>
                                            <a:gd name="T18" fmla="+- 0 992 984"/>
                                            <a:gd name="T19" fmla="*/ 992 h 30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9" h="306">
                                              <a:moveTo>
                                                <a:pt x="0" y="8"/>
                                              </a:moveTo>
                                              <a:lnTo>
                                                <a:pt x="0" y="307"/>
                                              </a:lnTo>
                                              <a:lnTo>
                                                <a:pt x="59" y="307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0" y="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6CB4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5" name="Group 10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007" y="983"/>
                                          <a:ext cx="191" cy="308"/>
                                          <a:chOff x="2007" y="983"/>
                                          <a:chExt cx="191" cy="308"/>
                                        </a:xfrm>
                                      </wpg:grpSpPr>
                                      <wps:wsp>
                                        <wps:cNvPr id="116" name="Freeform 12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007" y="983"/>
                                            <a:ext cx="191" cy="30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068 2007"/>
                                              <a:gd name="T1" fmla="*/ T0 w 191"/>
                                              <a:gd name="T2" fmla="+- 0 1018 983"/>
                                              <a:gd name="T3" fmla="*/ 1018 h 308"/>
                                              <a:gd name="T4" fmla="+- 0 2068 2007"/>
                                              <a:gd name="T5" fmla="*/ T4 w 191"/>
                                              <a:gd name="T6" fmla="+- 0 1003 983"/>
                                              <a:gd name="T7" fmla="*/ 1003 h 308"/>
                                              <a:gd name="T8" fmla="+- 0 2062 2007"/>
                                              <a:gd name="T9" fmla="*/ T8 w 191"/>
                                              <a:gd name="T10" fmla="+- 0 988 983"/>
                                              <a:gd name="T11" fmla="*/ 988 h 308"/>
                                              <a:gd name="T12" fmla="+- 0 2061 2007"/>
                                              <a:gd name="T13" fmla="*/ T12 w 191"/>
                                              <a:gd name="T14" fmla="+- 0 983 983"/>
                                              <a:gd name="T15" fmla="*/ 983 h 308"/>
                                              <a:gd name="T16" fmla="+- 0 2007 2007"/>
                                              <a:gd name="T17" fmla="*/ T16 w 191"/>
                                              <a:gd name="T18" fmla="+- 0 997 983"/>
                                              <a:gd name="T19" fmla="*/ 997 h 308"/>
                                              <a:gd name="T20" fmla="+- 0 2008 2007"/>
                                              <a:gd name="T21" fmla="*/ T20 w 191"/>
                                              <a:gd name="T22" fmla="+- 0 1006 983"/>
                                              <a:gd name="T23" fmla="*/ 1006 h 308"/>
                                              <a:gd name="T24" fmla="+- 0 2011 2007"/>
                                              <a:gd name="T25" fmla="*/ T24 w 191"/>
                                              <a:gd name="T26" fmla="+- 0 1023 983"/>
                                              <a:gd name="T27" fmla="*/ 1023 h 308"/>
                                              <a:gd name="T28" fmla="+- 0 2013 2007"/>
                                              <a:gd name="T29" fmla="*/ T28 w 191"/>
                                              <a:gd name="T30" fmla="+- 0 1043 983"/>
                                              <a:gd name="T31" fmla="*/ 1043 h 308"/>
                                              <a:gd name="T32" fmla="+- 0 2014 2007"/>
                                              <a:gd name="T33" fmla="*/ T32 w 191"/>
                                              <a:gd name="T34" fmla="+- 0 1070 983"/>
                                              <a:gd name="T35" fmla="*/ 1070 h 308"/>
                                              <a:gd name="T36" fmla="+- 0 2014 2007"/>
                                              <a:gd name="T37" fmla="*/ T36 w 191"/>
                                              <a:gd name="T38" fmla="+- 0 1291 983"/>
                                              <a:gd name="T39" fmla="*/ 1291 h 308"/>
                                              <a:gd name="T40" fmla="+- 0 2072 2007"/>
                                              <a:gd name="T41" fmla="*/ T40 w 191"/>
                                              <a:gd name="T42" fmla="+- 0 1291 983"/>
                                              <a:gd name="T43" fmla="*/ 1291 h 308"/>
                                              <a:gd name="T44" fmla="+- 0 2072 2007"/>
                                              <a:gd name="T45" fmla="*/ T44 w 191"/>
                                              <a:gd name="T46" fmla="+- 0 1068 983"/>
                                              <a:gd name="T47" fmla="*/ 1068 h 308"/>
                                              <a:gd name="T48" fmla="+- 0 2081 2007"/>
                                              <a:gd name="T49" fmla="*/ T48 w 191"/>
                                              <a:gd name="T50" fmla="+- 0 1059 983"/>
                                              <a:gd name="T51" fmla="*/ 1059 h 308"/>
                                              <a:gd name="T52" fmla="+- 0 2099 2007"/>
                                              <a:gd name="T53" fmla="*/ T52 w 191"/>
                                              <a:gd name="T54" fmla="+- 0 1046 983"/>
                                              <a:gd name="T55" fmla="*/ 1046 h 308"/>
                                              <a:gd name="T56" fmla="+- 0 2114 2007"/>
                                              <a:gd name="T57" fmla="*/ T56 w 191"/>
                                              <a:gd name="T58" fmla="+- 0 1041 983"/>
                                              <a:gd name="T59" fmla="*/ 1041 h 308"/>
                                              <a:gd name="T60" fmla="+- 0 2122 2007"/>
                                              <a:gd name="T61" fmla="*/ T60 w 191"/>
                                              <a:gd name="T62" fmla="+- 0 1041 983"/>
                                              <a:gd name="T63" fmla="*/ 1041 h 308"/>
                                              <a:gd name="T64" fmla="+- 0 2129 2007"/>
                                              <a:gd name="T65" fmla="*/ T64 w 191"/>
                                              <a:gd name="T66" fmla="+- 0 1043 983"/>
                                              <a:gd name="T67" fmla="*/ 1043 h 308"/>
                                              <a:gd name="T68" fmla="+- 0 2133 2007"/>
                                              <a:gd name="T69" fmla="*/ T68 w 191"/>
                                              <a:gd name="T70" fmla="+- 0 1049 983"/>
                                              <a:gd name="T71" fmla="*/ 1049 h 308"/>
                                              <a:gd name="T72" fmla="+- 0 2138 2007"/>
                                              <a:gd name="T73" fmla="*/ T72 w 191"/>
                                              <a:gd name="T74" fmla="+- 0 1055 983"/>
                                              <a:gd name="T75" fmla="*/ 1055 h 308"/>
                                              <a:gd name="T76" fmla="+- 0 2140 2007"/>
                                              <a:gd name="T77" fmla="*/ T76 w 191"/>
                                              <a:gd name="T78" fmla="+- 0 1065 983"/>
                                              <a:gd name="T79" fmla="*/ 1065 h 308"/>
                                              <a:gd name="T80" fmla="+- 0 2140 2007"/>
                                              <a:gd name="T81" fmla="*/ T80 w 191"/>
                                              <a:gd name="T82" fmla="+- 0 1291 983"/>
                                              <a:gd name="T83" fmla="*/ 1291 h 308"/>
                                              <a:gd name="T84" fmla="+- 0 2198 2007"/>
                                              <a:gd name="T85" fmla="*/ T84 w 191"/>
                                              <a:gd name="T86" fmla="+- 0 1291 983"/>
                                              <a:gd name="T87" fmla="*/ 1291 h 308"/>
                                              <a:gd name="T88" fmla="+- 0 2198 2007"/>
                                              <a:gd name="T89" fmla="*/ T88 w 191"/>
                                              <a:gd name="T90" fmla="+- 0 1061 983"/>
                                              <a:gd name="T91" fmla="*/ 1061 h 308"/>
                                              <a:gd name="T92" fmla="+- 0 2197 2007"/>
                                              <a:gd name="T93" fmla="*/ T92 w 191"/>
                                              <a:gd name="T94" fmla="+- 0 1043 983"/>
                                              <a:gd name="T95" fmla="*/ 1043 h 308"/>
                                              <a:gd name="T96" fmla="+- 0 2193 2007"/>
                                              <a:gd name="T97" fmla="*/ T96 w 191"/>
                                              <a:gd name="T98" fmla="+- 0 1023 983"/>
                                              <a:gd name="T99" fmla="*/ 1023 h 308"/>
                                              <a:gd name="T100" fmla="+- 0 2184 2007"/>
                                              <a:gd name="T101" fmla="*/ T100 w 191"/>
                                              <a:gd name="T102" fmla="+- 0 1006 983"/>
                                              <a:gd name="T103" fmla="*/ 1006 h 308"/>
                                              <a:gd name="T104" fmla="+- 0 2176 2007"/>
                                              <a:gd name="T105" fmla="*/ T104 w 191"/>
                                              <a:gd name="T106" fmla="+- 0 998 983"/>
                                              <a:gd name="T107" fmla="*/ 998 h 308"/>
                                              <a:gd name="T108" fmla="+- 0 2159 2007"/>
                                              <a:gd name="T109" fmla="*/ T108 w 191"/>
                                              <a:gd name="T110" fmla="+- 0 988 983"/>
                                              <a:gd name="T111" fmla="*/ 988 h 308"/>
                                              <a:gd name="T112" fmla="+- 0 2137 2007"/>
                                              <a:gd name="T113" fmla="*/ T112 w 191"/>
                                              <a:gd name="T114" fmla="+- 0 984 983"/>
                                              <a:gd name="T115" fmla="*/ 984 h 308"/>
                                              <a:gd name="T116" fmla="+- 0 2120 2007"/>
                                              <a:gd name="T117" fmla="*/ T116 w 191"/>
                                              <a:gd name="T118" fmla="+- 0 986 983"/>
                                              <a:gd name="T119" fmla="*/ 986 h 308"/>
                                              <a:gd name="T120" fmla="+- 0 2100 2007"/>
                                              <a:gd name="T121" fmla="*/ T120 w 191"/>
                                              <a:gd name="T122" fmla="+- 0 994 983"/>
                                              <a:gd name="T123" fmla="*/ 994 h 308"/>
                                              <a:gd name="T124" fmla="+- 0 2082 2007"/>
                                              <a:gd name="T125" fmla="*/ T124 w 191"/>
                                              <a:gd name="T126" fmla="+- 0 1005 983"/>
                                              <a:gd name="T127" fmla="*/ 1005 h 308"/>
                                              <a:gd name="T128" fmla="+- 0 2068 2007"/>
                                              <a:gd name="T129" fmla="*/ T128 w 191"/>
                                              <a:gd name="T130" fmla="+- 0 1018 983"/>
                                              <a:gd name="T131" fmla="*/ 1018 h 30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  <a:cxn ang="0">
                                                <a:pos x="T29" y="T31"/>
                                              </a:cxn>
                                              <a:cxn ang="0">
                                                <a:pos x="T33" y="T35"/>
                                              </a:cxn>
                                              <a:cxn ang="0">
                                                <a:pos x="T37" y="T39"/>
                                              </a:cxn>
                                              <a:cxn ang="0">
                                                <a:pos x="T41" y="T43"/>
                                              </a:cxn>
                                              <a:cxn ang="0">
                                                <a:pos x="T45" y="T47"/>
                                              </a:cxn>
                                              <a:cxn ang="0">
                                                <a:pos x="T49" y="T51"/>
                                              </a:cxn>
                                              <a:cxn ang="0">
                                                <a:pos x="T53" y="T55"/>
                                              </a:cxn>
                                              <a:cxn ang="0">
                                                <a:pos x="T57" y="T59"/>
                                              </a:cxn>
                                              <a:cxn ang="0">
                                                <a:pos x="T61" y="T63"/>
                                              </a:cxn>
                                              <a:cxn ang="0">
                                                <a:pos x="T65" y="T67"/>
                                              </a:cxn>
                                              <a:cxn ang="0">
                                                <a:pos x="T69" y="T71"/>
                                              </a:cxn>
                                              <a:cxn ang="0">
                                                <a:pos x="T73" y="T75"/>
                                              </a:cxn>
                                              <a:cxn ang="0">
                                                <a:pos x="T77" y="T79"/>
                                              </a:cxn>
                                              <a:cxn ang="0">
                                                <a:pos x="T81" y="T83"/>
                                              </a:cxn>
                                              <a:cxn ang="0">
                                                <a:pos x="T85" y="T87"/>
                                              </a:cxn>
                                              <a:cxn ang="0">
                                                <a:pos x="T89" y="T91"/>
                                              </a:cxn>
                                              <a:cxn ang="0">
                                                <a:pos x="T93" y="T95"/>
                                              </a:cxn>
                                              <a:cxn ang="0">
                                                <a:pos x="T97" y="T99"/>
                                              </a:cxn>
                                              <a:cxn ang="0">
                                                <a:pos x="T101" y="T103"/>
                                              </a:cxn>
                                              <a:cxn ang="0">
                                                <a:pos x="T105" y="T107"/>
                                              </a:cxn>
                                              <a:cxn ang="0">
                                                <a:pos x="T109" y="T111"/>
                                              </a:cxn>
                                              <a:cxn ang="0">
                                                <a:pos x="T113" y="T115"/>
                                              </a:cxn>
                                              <a:cxn ang="0">
                                                <a:pos x="T117" y="T119"/>
                                              </a:cxn>
                                              <a:cxn ang="0">
                                                <a:pos x="T121" y="T123"/>
                                              </a:cxn>
                                              <a:cxn ang="0">
                                                <a:pos x="T125" y="T127"/>
                                              </a:cxn>
                                              <a:cxn ang="0">
                                                <a:pos x="T129" y="T13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1" h="308">
                                                <a:moveTo>
                                                  <a:pt x="61" y="35"/>
                                                </a:moveTo>
                                                <a:lnTo>
                                                  <a:pt x="61" y="20"/>
                                                </a:lnTo>
                                                <a:lnTo>
                                                  <a:pt x="55" y="5"/>
                                                </a:lnTo>
                                                <a:lnTo>
                                                  <a:pt x="54" y="0"/>
                                                </a:lnTo>
                                                <a:lnTo>
                                                  <a:pt x="0" y="14"/>
                                                </a:lnTo>
                                                <a:lnTo>
                                                  <a:pt x="1" y="23"/>
                                                </a:lnTo>
                                                <a:lnTo>
                                                  <a:pt x="4" y="40"/>
                                                </a:lnTo>
                                                <a:lnTo>
                                                  <a:pt x="6" y="60"/>
                                                </a:lnTo>
                                                <a:lnTo>
                                                  <a:pt x="7" y="87"/>
                                                </a:lnTo>
                                                <a:lnTo>
                                                  <a:pt x="7" y="308"/>
                                                </a:lnTo>
                                                <a:lnTo>
                                                  <a:pt x="65" y="308"/>
                                                </a:lnTo>
                                                <a:lnTo>
                                                  <a:pt x="65" y="85"/>
                                                </a:lnTo>
                                                <a:lnTo>
                                                  <a:pt x="74" y="76"/>
                                                </a:lnTo>
                                                <a:lnTo>
                                                  <a:pt x="92" y="63"/>
                                                </a:lnTo>
                                                <a:lnTo>
                                                  <a:pt x="107" y="58"/>
                                                </a:lnTo>
                                                <a:lnTo>
                                                  <a:pt x="115" y="58"/>
                                                </a:lnTo>
                                                <a:lnTo>
                                                  <a:pt x="122" y="60"/>
                                                </a:lnTo>
                                                <a:lnTo>
                                                  <a:pt x="126" y="66"/>
                                                </a:lnTo>
                                                <a:lnTo>
                                                  <a:pt x="131" y="72"/>
                                                </a:lnTo>
                                                <a:lnTo>
                                                  <a:pt x="133" y="82"/>
                                                </a:lnTo>
                                                <a:lnTo>
                                                  <a:pt x="133" y="308"/>
                                                </a:lnTo>
                                                <a:lnTo>
                                                  <a:pt x="191" y="308"/>
                                                </a:lnTo>
                                                <a:lnTo>
                                                  <a:pt x="191" y="78"/>
                                                </a:lnTo>
                                                <a:lnTo>
                                                  <a:pt x="190" y="60"/>
                                                </a:lnTo>
                                                <a:lnTo>
                                                  <a:pt x="186" y="40"/>
                                                </a:lnTo>
                                                <a:lnTo>
                                                  <a:pt x="177" y="23"/>
                                                </a:lnTo>
                                                <a:lnTo>
                                                  <a:pt x="169" y="15"/>
                                                </a:lnTo>
                                                <a:lnTo>
                                                  <a:pt x="152" y="5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lnTo>
                                                  <a:pt x="113" y="3"/>
                                                </a:lnTo>
                                                <a:lnTo>
                                                  <a:pt x="93" y="11"/>
                                                </a:lnTo>
                                                <a:lnTo>
                                                  <a:pt x="75" y="22"/>
                                                </a:lnTo>
                                                <a:lnTo>
                                                  <a:pt x="61" y="3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6CB4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7" name="Group 10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253" y="982"/>
                                            <a:ext cx="101" cy="316"/>
                                            <a:chOff x="2253" y="982"/>
                                            <a:chExt cx="101" cy="316"/>
                                          </a:xfrm>
                                        </wpg:grpSpPr>
                                        <wps:wsp>
                                          <wps:cNvPr id="118" name="Freeform 11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19 2253"/>
                                                <a:gd name="T1" fmla="*/ T0 w 101"/>
                                                <a:gd name="T2" fmla="+- 0 1068 982"/>
                                                <a:gd name="T3" fmla="*/ 1068 h 316"/>
                                                <a:gd name="T4" fmla="+- 0 2326 2253"/>
                                                <a:gd name="T5" fmla="*/ T4 w 101"/>
                                                <a:gd name="T6" fmla="+- 0 1047 982"/>
                                                <a:gd name="T7" fmla="*/ 1047 h 316"/>
                                                <a:gd name="T8" fmla="+- 0 2337 2253"/>
                                                <a:gd name="T9" fmla="*/ T8 w 101"/>
                                                <a:gd name="T10" fmla="+- 0 1035 982"/>
                                                <a:gd name="T11" fmla="*/ 1035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53 2253"/>
                                                <a:gd name="T17" fmla="*/ T16 w 101"/>
                                                <a:gd name="T18" fmla="+- 0 982 982"/>
                                                <a:gd name="T19" fmla="*/ 982 h 316"/>
                                                <a:gd name="T20" fmla="+- 0 2350 2253"/>
                                                <a:gd name="T21" fmla="*/ T20 w 101"/>
                                                <a:gd name="T22" fmla="+- 0 982 982"/>
                                                <a:gd name="T23" fmla="*/ 982 h 316"/>
                                                <a:gd name="T24" fmla="+- 0 2329 2253"/>
                                                <a:gd name="T25" fmla="*/ T24 w 101"/>
                                                <a:gd name="T26" fmla="+- 0 985 982"/>
                                                <a:gd name="T27" fmla="*/ 985 h 316"/>
                                                <a:gd name="T28" fmla="+- 0 2319 2253"/>
                                                <a:gd name="T29" fmla="*/ T28 w 101"/>
                                                <a:gd name="T30" fmla="+- 0 1068 982"/>
                                                <a:gd name="T31" fmla="*/ 1068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66" y="86"/>
                                                  </a:moveTo>
                                                  <a:lnTo>
                                                    <a:pt x="73" y="65"/>
                                                  </a:lnTo>
                                                  <a:lnTo>
                                                    <a:pt x="84" y="53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97" y="0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9" name="Freeform 11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93 2253"/>
                                                <a:gd name="T1" fmla="*/ T0 w 101"/>
                                                <a:gd name="T2" fmla="+- 0 992 982"/>
                                                <a:gd name="T3" fmla="*/ 992 h 316"/>
                                                <a:gd name="T4" fmla="+- 0 2374 2253"/>
                                                <a:gd name="T5" fmla="*/ T4 w 101"/>
                                                <a:gd name="T6" fmla="+- 0 984 982"/>
                                                <a:gd name="T7" fmla="*/ 984 h 316"/>
                                                <a:gd name="T8" fmla="+- 0 2353 2253"/>
                                                <a:gd name="T9" fmla="*/ T8 w 101"/>
                                                <a:gd name="T10" fmla="+- 0 982 982"/>
                                                <a:gd name="T11" fmla="*/ 982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68 2253"/>
                                                <a:gd name="T17" fmla="*/ T16 w 101"/>
                                                <a:gd name="T18" fmla="+- 0 1031 982"/>
                                                <a:gd name="T19" fmla="*/ 1031 h 316"/>
                                                <a:gd name="T20" fmla="+- 0 2377 2253"/>
                                                <a:gd name="T21" fmla="*/ T20 w 101"/>
                                                <a:gd name="T22" fmla="+- 0 1039 982"/>
                                                <a:gd name="T23" fmla="*/ 1039 h 316"/>
                                                <a:gd name="T24" fmla="+- 0 2383 2253"/>
                                                <a:gd name="T25" fmla="*/ T24 w 101"/>
                                                <a:gd name="T26" fmla="+- 0 1053 982"/>
                                                <a:gd name="T27" fmla="*/ 1053 h 316"/>
                                                <a:gd name="T28" fmla="+- 0 2386 2253"/>
                                                <a:gd name="T29" fmla="*/ T28 w 101"/>
                                                <a:gd name="T30" fmla="+- 0 1065 982"/>
                                                <a:gd name="T31" fmla="*/ 1065 h 316"/>
                                                <a:gd name="T32" fmla="+- 0 2389 2253"/>
                                                <a:gd name="T33" fmla="*/ T32 w 101"/>
                                                <a:gd name="T34" fmla="+- 0 1085 982"/>
                                                <a:gd name="T35" fmla="*/ 1085 h 316"/>
                                                <a:gd name="T36" fmla="+- 0 2390 2253"/>
                                                <a:gd name="T37" fmla="*/ T36 w 101"/>
                                                <a:gd name="T38" fmla="+- 0 1109 982"/>
                                                <a:gd name="T39" fmla="*/ 1109 h 316"/>
                                                <a:gd name="T40" fmla="+- 0 2315 2253"/>
                                                <a:gd name="T41" fmla="*/ T40 w 101"/>
                                                <a:gd name="T42" fmla="+- 0 1109 982"/>
                                                <a:gd name="T43" fmla="*/ 1109 h 316"/>
                                                <a:gd name="T44" fmla="+- 0 2315 2253"/>
                                                <a:gd name="T45" fmla="*/ T44 w 101"/>
                                                <a:gd name="T46" fmla="+- 0 1097 982"/>
                                                <a:gd name="T47" fmla="*/ 1097 h 316"/>
                                                <a:gd name="T48" fmla="+- 0 2319 2253"/>
                                                <a:gd name="T49" fmla="*/ T48 w 101"/>
                                                <a:gd name="T50" fmla="+- 0 1068 982"/>
                                                <a:gd name="T51" fmla="*/ 1068 h 316"/>
                                                <a:gd name="T52" fmla="+- 0 2329 2253"/>
                                                <a:gd name="T53" fmla="*/ T52 w 101"/>
                                                <a:gd name="T54" fmla="+- 0 985 982"/>
                                                <a:gd name="T55" fmla="*/ 985 h 316"/>
                                                <a:gd name="T56" fmla="+- 0 2311 2253"/>
                                                <a:gd name="T57" fmla="*/ T56 w 101"/>
                                                <a:gd name="T58" fmla="+- 0 992 982"/>
                                                <a:gd name="T59" fmla="*/ 992 h 316"/>
                                                <a:gd name="T60" fmla="+- 0 2295 2253"/>
                                                <a:gd name="T61" fmla="*/ T60 w 101"/>
                                                <a:gd name="T62" fmla="+- 0 1005 982"/>
                                                <a:gd name="T63" fmla="*/ 1005 h 316"/>
                                                <a:gd name="T64" fmla="+- 0 2280 2253"/>
                                                <a:gd name="T65" fmla="*/ T64 w 101"/>
                                                <a:gd name="T66" fmla="+- 0 1022 982"/>
                                                <a:gd name="T67" fmla="*/ 1022 h 316"/>
                                                <a:gd name="T68" fmla="+- 0 2271 2253"/>
                                                <a:gd name="T69" fmla="*/ T68 w 101"/>
                                                <a:gd name="T70" fmla="+- 0 1037 982"/>
                                                <a:gd name="T71" fmla="*/ 1037 h 316"/>
                                                <a:gd name="T72" fmla="+- 0 2264 2253"/>
                                                <a:gd name="T73" fmla="*/ T72 w 101"/>
                                                <a:gd name="T74" fmla="+- 0 1054 982"/>
                                                <a:gd name="T75" fmla="*/ 1054 h 316"/>
                                                <a:gd name="T76" fmla="+- 0 2259 2253"/>
                                                <a:gd name="T77" fmla="*/ T76 w 101"/>
                                                <a:gd name="T78" fmla="+- 0 1072 982"/>
                                                <a:gd name="T79" fmla="*/ 1072 h 316"/>
                                                <a:gd name="T80" fmla="+- 0 2256 2253"/>
                                                <a:gd name="T81" fmla="*/ T80 w 101"/>
                                                <a:gd name="T82" fmla="+- 0 1093 982"/>
                                                <a:gd name="T83" fmla="*/ 1093 h 316"/>
                                                <a:gd name="T84" fmla="+- 0 2253 2253"/>
                                                <a:gd name="T85" fmla="*/ T84 w 101"/>
                                                <a:gd name="T86" fmla="+- 0 1115 982"/>
                                                <a:gd name="T87" fmla="*/ 1115 h 316"/>
                                                <a:gd name="T88" fmla="+- 0 2253 2253"/>
                                                <a:gd name="T89" fmla="*/ T88 w 101"/>
                                                <a:gd name="T90" fmla="+- 0 1140 982"/>
                                                <a:gd name="T91" fmla="*/ 1140 h 316"/>
                                                <a:gd name="T92" fmla="+- 0 2253 2253"/>
                                                <a:gd name="T93" fmla="*/ T92 w 101"/>
                                                <a:gd name="T94" fmla="+- 0 1157 982"/>
                                                <a:gd name="T95" fmla="*/ 1157 h 316"/>
                                                <a:gd name="T96" fmla="+- 0 2256 2253"/>
                                                <a:gd name="T97" fmla="*/ T96 w 101"/>
                                                <a:gd name="T98" fmla="+- 0 1185 982"/>
                                                <a:gd name="T99" fmla="*/ 1185 h 316"/>
                                                <a:gd name="T100" fmla="+- 0 2261 2253"/>
                                                <a:gd name="T101" fmla="*/ T100 w 101"/>
                                                <a:gd name="T102" fmla="+- 0 1210 982"/>
                                                <a:gd name="T103" fmla="*/ 1210 h 316"/>
                                                <a:gd name="T104" fmla="+- 0 2268 2253"/>
                                                <a:gd name="T105" fmla="*/ T104 w 101"/>
                                                <a:gd name="T106" fmla="+- 0 1233 982"/>
                                                <a:gd name="T107" fmla="*/ 1233 h 316"/>
                                                <a:gd name="T108" fmla="+- 0 2278 2253"/>
                                                <a:gd name="T109" fmla="*/ T108 w 101"/>
                                                <a:gd name="T110" fmla="+- 0 1252 982"/>
                                                <a:gd name="T111" fmla="*/ 1252 h 316"/>
                                                <a:gd name="T112" fmla="+- 0 2290 2253"/>
                                                <a:gd name="T113" fmla="*/ T112 w 101"/>
                                                <a:gd name="T114" fmla="+- 0 1268 982"/>
                                                <a:gd name="T115" fmla="*/ 1268 h 316"/>
                                                <a:gd name="T116" fmla="+- 0 2305 2253"/>
                                                <a:gd name="T117" fmla="*/ T116 w 101"/>
                                                <a:gd name="T118" fmla="+- 0 1281 982"/>
                                                <a:gd name="T119" fmla="*/ 1281 h 316"/>
                                                <a:gd name="T120" fmla="+- 0 2321 2253"/>
                                                <a:gd name="T121" fmla="*/ T120 w 101"/>
                                                <a:gd name="T122" fmla="+- 0 1290 982"/>
                                                <a:gd name="T123" fmla="*/ 1290 h 316"/>
                                                <a:gd name="T124" fmla="+- 0 2339 2253"/>
                                                <a:gd name="T125" fmla="*/ T124 w 101"/>
                                                <a:gd name="T126" fmla="+- 0 1296 982"/>
                                                <a:gd name="T127" fmla="*/ 1296 h 316"/>
                                                <a:gd name="T128" fmla="+- 0 2360 2253"/>
                                                <a:gd name="T129" fmla="*/ T128 w 101"/>
                                                <a:gd name="T130" fmla="+- 0 1298 982"/>
                                                <a:gd name="T131" fmla="*/ 1298 h 316"/>
                                                <a:gd name="T132" fmla="+- 0 2374 2253"/>
                                                <a:gd name="T133" fmla="*/ T132 w 101"/>
                                                <a:gd name="T134" fmla="+- 0 1297 982"/>
                                                <a:gd name="T135" fmla="*/ 1297 h 316"/>
                                                <a:gd name="T136" fmla="+- 0 2393 2253"/>
                                                <a:gd name="T137" fmla="*/ T136 w 101"/>
                                                <a:gd name="T138" fmla="+- 0 1293 982"/>
                                                <a:gd name="T139" fmla="*/ 1293 h 316"/>
                                                <a:gd name="T140" fmla="+- 0 2411 2253"/>
                                                <a:gd name="T141" fmla="*/ T140 w 101"/>
                                                <a:gd name="T142" fmla="+- 0 1285 982"/>
                                                <a:gd name="T143" fmla="*/ 1285 h 316"/>
                                                <a:gd name="T144" fmla="+- 0 2428 2253"/>
                                                <a:gd name="T145" fmla="*/ T144 w 101"/>
                                                <a:gd name="T146" fmla="+- 0 1273 982"/>
                                                <a:gd name="T147" fmla="*/ 1273 h 316"/>
                                                <a:gd name="T148" fmla="+- 0 2445 2253"/>
                                                <a:gd name="T149" fmla="*/ T148 w 101"/>
                                                <a:gd name="T150" fmla="+- 0 1257 982"/>
                                                <a:gd name="T151" fmla="*/ 1257 h 316"/>
                                                <a:gd name="T152" fmla="+- 0 2422 2253"/>
                                                <a:gd name="T153" fmla="*/ T152 w 101"/>
                                                <a:gd name="T154" fmla="+- 0 1214 982"/>
                                                <a:gd name="T155" fmla="*/ 1214 h 316"/>
                                                <a:gd name="T156" fmla="+- 0 2418 2253"/>
                                                <a:gd name="T157" fmla="*/ T156 w 101"/>
                                                <a:gd name="T158" fmla="+- 0 1218 982"/>
                                                <a:gd name="T159" fmla="*/ 1218 h 316"/>
                                                <a:gd name="T160" fmla="+- 0 2401 2253"/>
                                                <a:gd name="T161" fmla="*/ T160 w 101"/>
                                                <a:gd name="T162" fmla="+- 0 1232 982"/>
                                                <a:gd name="T163" fmla="*/ 1232 h 316"/>
                                                <a:gd name="T164" fmla="+- 0 2384 2253"/>
                                                <a:gd name="T165" fmla="*/ T164 w 101"/>
                                                <a:gd name="T166" fmla="+- 0 1241 982"/>
                                                <a:gd name="T167" fmla="*/ 1241 h 316"/>
                                                <a:gd name="T168" fmla="+- 0 2365 2253"/>
                                                <a:gd name="T169" fmla="*/ T168 w 101"/>
                                                <a:gd name="T170" fmla="+- 0 1244 982"/>
                                                <a:gd name="T171" fmla="*/ 1244 h 316"/>
                                                <a:gd name="T172" fmla="+- 0 2354 2253"/>
                                                <a:gd name="T173" fmla="*/ T172 w 101"/>
                                                <a:gd name="T174" fmla="+- 0 1243 982"/>
                                                <a:gd name="T175" fmla="*/ 1243 h 316"/>
                                                <a:gd name="T176" fmla="+- 0 2337 2253"/>
                                                <a:gd name="T177" fmla="*/ T176 w 101"/>
                                                <a:gd name="T178" fmla="+- 0 1233 982"/>
                                                <a:gd name="T179" fmla="*/ 1233 h 316"/>
                                                <a:gd name="T180" fmla="+- 0 2323 2253"/>
                                                <a:gd name="T181" fmla="*/ T180 w 101"/>
                                                <a:gd name="T182" fmla="+- 0 1215 982"/>
                                                <a:gd name="T183" fmla="*/ 1215 h 316"/>
                                                <a:gd name="T184" fmla="+- 0 2319 2253"/>
                                                <a:gd name="T185" fmla="*/ T184 w 101"/>
                                                <a:gd name="T186" fmla="+- 0 1203 982"/>
                                                <a:gd name="T187" fmla="*/ 1203 h 316"/>
                                                <a:gd name="T188" fmla="+- 0 2316 2253"/>
                                                <a:gd name="T189" fmla="*/ T188 w 101"/>
                                                <a:gd name="T190" fmla="+- 0 1184 982"/>
                                                <a:gd name="T191" fmla="*/ 1184 h 316"/>
                                                <a:gd name="T192" fmla="+- 0 2315 2253"/>
                                                <a:gd name="T193" fmla="*/ T192 w 101"/>
                                                <a:gd name="T194" fmla="+- 0 1163 982"/>
                                                <a:gd name="T195" fmla="*/ 1163 h 316"/>
                                                <a:gd name="T196" fmla="+- 0 2315 2253"/>
                                                <a:gd name="T197" fmla="*/ T196 w 101"/>
                                                <a:gd name="T198" fmla="+- 0 1157 982"/>
                                                <a:gd name="T199" fmla="*/ 1157 h 316"/>
                                                <a:gd name="T200" fmla="+- 0 2449 2253"/>
                                                <a:gd name="T201" fmla="*/ T200 w 101"/>
                                                <a:gd name="T202" fmla="+- 0 1157 982"/>
                                                <a:gd name="T203" fmla="*/ 1157 h 316"/>
                                                <a:gd name="T204" fmla="+- 0 2449 2253"/>
                                                <a:gd name="T205" fmla="*/ T204 w 101"/>
                                                <a:gd name="T206" fmla="+- 0 1144 982"/>
                                                <a:gd name="T207" fmla="*/ 1144 h 316"/>
                                                <a:gd name="T208" fmla="+- 0 2448 2253"/>
                                                <a:gd name="T209" fmla="*/ T208 w 101"/>
                                                <a:gd name="T210" fmla="+- 0 1125 982"/>
                                                <a:gd name="T211" fmla="*/ 1125 h 316"/>
                                                <a:gd name="T212" fmla="+- 0 2447 2253"/>
                                                <a:gd name="T213" fmla="*/ T212 w 101"/>
                                                <a:gd name="T214" fmla="+- 0 1100 982"/>
                                                <a:gd name="T215" fmla="*/ 1100 h 316"/>
                                                <a:gd name="T216" fmla="+- 0 2444 2253"/>
                                                <a:gd name="T217" fmla="*/ T216 w 101"/>
                                                <a:gd name="T218" fmla="+- 0 1078 982"/>
                                                <a:gd name="T219" fmla="*/ 1078 h 316"/>
                                                <a:gd name="T220" fmla="+- 0 2440 2253"/>
                                                <a:gd name="T221" fmla="*/ T220 w 101"/>
                                                <a:gd name="T222" fmla="+- 0 1058 982"/>
                                                <a:gd name="T223" fmla="*/ 1058 h 316"/>
                                                <a:gd name="T224" fmla="+- 0 2435 2253"/>
                                                <a:gd name="T225" fmla="*/ T224 w 101"/>
                                                <a:gd name="T226" fmla="+- 0 1042 982"/>
                                                <a:gd name="T227" fmla="*/ 1042 h 316"/>
                                                <a:gd name="T228" fmla="+- 0 2428 2253"/>
                                                <a:gd name="T229" fmla="*/ T228 w 101"/>
                                                <a:gd name="T230" fmla="+- 0 1027 982"/>
                                                <a:gd name="T231" fmla="*/ 1027 h 316"/>
                                                <a:gd name="T232" fmla="+- 0 2419 2253"/>
                                                <a:gd name="T233" fmla="*/ T232 w 101"/>
                                                <a:gd name="T234" fmla="+- 0 1014 982"/>
                                                <a:gd name="T235" fmla="*/ 1014 h 316"/>
                                                <a:gd name="T236" fmla="+- 0 2410 2253"/>
                                                <a:gd name="T237" fmla="*/ T236 w 101"/>
                                                <a:gd name="T238" fmla="+- 0 1003 982"/>
                                                <a:gd name="T239" fmla="*/ 1003 h 316"/>
                                                <a:gd name="T240" fmla="+- 0 2393 2253"/>
                                                <a:gd name="T241" fmla="*/ T240 w 101"/>
                                                <a:gd name="T242" fmla="+- 0 992 982"/>
                                                <a:gd name="T243" fmla="*/ 992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  <a:cxn ang="0">
                                                  <a:pos x="T37" y="T39"/>
                                                </a:cxn>
                                                <a:cxn ang="0">
                                                  <a:pos x="T41" y="T43"/>
                                                </a:cxn>
                                                <a:cxn ang="0">
                                                  <a:pos x="T45" y="T47"/>
                                                </a:cxn>
                                                <a:cxn ang="0">
                                                  <a:pos x="T49" y="T51"/>
                                                </a:cxn>
                                                <a:cxn ang="0">
                                                  <a:pos x="T53" y="T55"/>
                                                </a:cxn>
                                                <a:cxn ang="0">
                                                  <a:pos x="T57" y="T59"/>
                                                </a:cxn>
                                                <a:cxn ang="0">
                                                  <a:pos x="T61" y="T63"/>
                                                </a:cxn>
                                                <a:cxn ang="0">
                                                  <a:pos x="T65" y="T67"/>
                                                </a:cxn>
                                                <a:cxn ang="0">
                                                  <a:pos x="T69" y="T71"/>
                                                </a:cxn>
                                                <a:cxn ang="0">
                                                  <a:pos x="T73" y="T75"/>
                                                </a:cxn>
                                                <a:cxn ang="0">
                                                  <a:pos x="T77" y="T79"/>
                                                </a:cxn>
                                                <a:cxn ang="0">
                                                  <a:pos x="T81" y="T83"/>
                                                </a:cxn>
                                                <a:cxn ang="0">
                                                  <a:pos x="T85" y="T87"/>
                                                </a:cxn>
                                                <a:cxn ang="0">
                                                  <a:pos x="T89" y="T91"/>
                                                </a:cxn>
                                                <a:cxn ang="0">
                                                  <a:pos x="T93" y="T95"/>
                                                </a:cxn>
                                                <a:cxn ang="0">
                                                  <a:pos x="T97" y="T99"/>
                                                </a:cxn>
                                                <a:cxn ang="0">
                                                  <a:pos x="T101" y="T103"/>
                                                </a:cxn>
                                                <a:cxn ang="0">
                                                  <a:pos x="T105" y="T107"/>
                                                </a:cxn>
                                                <a:cxn ang="0">
                                                  <a:pos x="T109" y="T111"/>
                                                </a:cxn>
                                                <a:cxn ang="0">
                                                  <a:pos x="T113" y="T115"/>
                                                </a:cxn>
                                                <a:cxn ang="0">
                                                  <a:pos x="T117" y="T119"/>
                                                </a:cxn>
                                                <a:cxn ang="0">
                                                  <a:pos x="T121" y="T123"/>
                                                </a:cxn>
                                                <a:cxn ang="0">
                                                  <a:pos x="T125" y="T127"/>
                                                </a:cxn>
                                                <a:cxn ang="0">
                                                  <a:pos x="T129" y="T131"/>
                                                </a:cxn>
                                                <a:cxn ang="0">
                                                  <a:pos x="T133" y="T135"/>
                                                </a:cxn>
                                                <a:cxn ang="0">
                                                  <a:pos x="T137" y="T139"/>
                                                </a:cxn>
                                                <a:cxn ang="0">
                                                  <a:pos x="T141" y="T143"/>
                                                </a:cxn>
                                                <a:cxn ang="0">
                                                  <a:pos x="T145" y="T147"/>
                                                </a:cxn>
                                                <a:cxn ang="0">
                                                  <a:pos x="T149" y="T151"/>
                                                </a:cxn>
                                                <a:cxn ang="0">
                                                  <a:pos x="T153" y="T155"/>
                                                </a:cxn>
                                                <a:cxn ang="0">
                                                  <a:pos x="T157" y="T159"/>
                                                </a:cxn>
                                                <a:cxn ang="0">
                                                  <a:pos x="T161" y="T163"/>
                                                </a:cxn>
                                                <a:cxn ang="0">
                                                  <a:pos x="T165" y="T167"/>
                                                </a:cxn>
                                                <a:cxn ang="0">
                                                  <a:pos x="T169" y="T171"/>
                                                </a:cxn>
                                                <a:cxn ang="0">
                                                  <a:pos x="T173" y="T175"/>
                                                </a:cxn>
                                                <a:cxn ang="0">
                                                  <a:pos x="T177" y="T179"/>
                                                </a:cxn>
                                                <a:cxn ang="0">
                                                  <a:pos x="T181" y="T183"/>
                                                </a:cxn>
                                                <a:cxn ang="0">
                                                  <a:pos x="T185" y="T187"/>
                                                </a:cxn>
                                                <a:cxn ang="0">
                                                  <a:pos x="T189" y="T191"/>
                                                </a:cxn>
                                                <a:cxn ang="0">
                                                  <a:pos x="T193" y="T195"/>
                                                </a:cxn>
                                                <a:cxn ang="0">
                                                  <a:pos x="T197" y="T199"/>
                                                </a:cxn>
                                                <a:cxn ang="0">
                                                  <a:pos x="T201" y="T203"/>
                                                </a:cxn>
                                                <a:cxn ang="0">
                                                  <a:pos x="T205" y="T207"/>
                                                </a:cxn>
                                                <a:cxn ang="0">
                                                  <a:pos x="T209" y="T211"/>
                                                </a:cxn>
                                                <a:cxn ang="0">
                                                  <a:pos x="T213" y="T215"/>
                                                </a:cxn>
                                                <a:cxn ang="0">
                                                  <a:pos x="T217" y="T219"/>
                                                </a:cxn>
                                                <a:cxn ang="0">
                                                  <a:pos x="T221" y="T223"/>
                                                </a:cxn>
                                                <a:cxn ang="0">
                                                  <a:pos x="T225" y="T227"/>
                                                </a:cxn>
                                                <a:cxn ang="0">
                                                  <a:pos x="T229" y="T231"/>
                                                </a:cxn>
                                                <a:cxn ang="0">
                                                  <a:pos x="T233" y="T235"/>
                                                </a:cxn>
                                                <a:cxn ang="0">
                                                  <a:pos x="T237" y="T239"/>
                                                </a:cxn>
                                                <a:cxn ang="0">
                                                  <a:pos x="T241" y="T24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140" y="10"/>
                                                  </a:moveTo>
                                                  <a:lnTo>
                                                    <a:pt x="121" y="2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15" y="49"/>
                                                  </a:lnTo>
                                                  <a:lnTo>
                                                    <a:pt x="124" y="57"/>
                                                  </a:lnTo>
                                                  <a:lnTo>
                                                    <a:pt x="130" y="71"/>
                                                  </a:lnTo>
                                                  <a:lnTo>
                                                    <a:pt x="133" y="83"/>
                                                  </a:lnTo>
                                                  <a:lnTo>
                                                    <a:pt x="136" y="103"/>
                                                  </a:lnTo>
                                                  <a:lnTo>
                                                    <a:pt x="137" y="127"/>
                                                  </a:lnTo>
                                                  <a:lnTo>
                                                    <a:pt x="62" y="127"/>
                                                  </a:lnTo>
                                                  <a:lnTo>
                                                    <a:pt x="62" y="115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58" y="10"/>
                                                  </a:lnTo>
                                                  <a:lnTo>
                                                    <a:pt x="42" y="23"/>
                                                  </a:lnTo>
                                                  <a:lnTo>
                                                    <a:pt x="27" y="40"/>
                                                  </a:lnTo>
                                                  <a:lnTo>
                                                    <a:pt x="18" y="55"/>
                                                  </a:lnTo>
                                                  <a:lnTo>
                                                    <a:pt x="11" y="72"/>
                                                  </a:lnTo>
                                                  <a:lnTo>
                                                    <a:pt x="6" y="90"/>
                                                  </a:lnTo>
                                                  <a:lnTo>
                                                    <a:pt x="3" y="111"/>
                                                  </a:lnTo>
                                                  <a:lnTo>
                                                    <a:pt x="0" y="133"/>
                                                  </a:lnTo>
                                                  <a:lnTo>
                                                    <a:pt x="0" y="158"/>
                                                  </a:lnTo>
                                                  <a:lnTo>
                                                    <a:pt x="0" y="175"/>
                                                  </a:lnTo>
                                                  <a:lnTo>
                                                    <a:pt x="3" y="203"/>
                                                  </a:lnTo>
                                                  <a:lnTo>
                                                    <a:pt x="8" y="228"/>
                                                  </a:lnTo>
                                                  <a:lnTo>
                                                    <a:pt x="15" y="251"/>
                                                  </a:lnTo>
                                                  <a:lnTo>
                                                    <a:pt x="25" y="270"/>
                                                  </a:lnTo>
                                                  <a:lnTo>
                                                    <a:pt x="37" y="286"/>
                                                  </a:lnTo>
                                                  <a:lnTo>
                                                    <a:pt x="52" y="299"/>
                                                  </a:lnTo>
                                                  <a:lnTo>
                                                    <a:pt x="68" y="308"/>
                                                  </a:lnTo>
                                                  <a:lnTo>
                                                    <a:pt x="86" y="314"/>
                                                  </a:lnTo>
                                                  <a:lnTo>
                                                    <a:pt x="107" y="316"/>
                                                  </a:lnTo>
                                                  <a:lnTo>
                                                    <a:pt x="121" y="315"/>
                                                  </a:lnTo>
                                                  <a:lnTo>
                                                    <a:pt x="140" y="311"/>
                                                  </a:lnTo>
                                                  <a:lnTo>
                                                    <a:pt x="158" y="303"/>
                                                  </a:lnTo>
                                                  <a:lnTo>
                                                    <a:pt x="175" y="291"/>
                                                  </a:lnTo>
                                                  <a:lnTo>
                                                    <a:pt x="192" y="275"/>
                                                  </a:lnTo>
                                                  <a:lnTo>
                                                    <a:pt x="169" y="232"/>
                                                  </a:lnTo>
                                                  <a:lnTo>
                                                    <a:pt x="165" y="236"/>
                                                  </a:lnTo>
                                                  <a:lnTo>
                                                    <a:pt x="148" y="250"/>
                                                  </a:lnTo>
                                                  <a:lnTo>
                                                    <a:pt x="131" y="259"/>
                                                  </a:lnTo>
                                                  <a:lnTo>
                                                    <a:pt x="112" y="262"/>
                                                  </a:lnTo>
                                                  <a:lnTo>
                                                    <a:pt x="101" y="261"/>
                                                  </a:lnTo>
                                                  <a:lnTo>
                                                    <a:pt x="84" y="251"/>
                                                  </a:lnTo>
                                                  <a:lnTo>
                                                    <a:pt x="70" y="233"/>
                                                  </a:lnTo>
                                                  <a:lnTo>
                                                    <a:pt x="66" y="221"/>
                                                  </a:lnTo>
                                                  <a:lnTo>
                                                    <a:pt x="63" y="202"/>
                                                  </a:lnTo>
                                                  <a:lnTo>
                                                    <a:pt x="62" y="181"/>
                                                  </a:lnTo>
                                                  <a:lnTo>
                                                    <a:pt x="62" y="175"/>
                                                  </a:lnTo>
                                                  <a:lnTo>
                                                    <a:pt x="196" y="175"/>
                                                  </a:lnTo>
                                                  <a:lnTo>
                                                    <a:pt x="196" y="162"/>
                                                  </a:lnTo>
                                                  <a:lnTo>
                                                    <a:pt x="195" y="143"/>
                                                  </a:lnTo>
                                                  <a:lnTo>
                                                    <a:pt x="194" y="118"/>
                                                  </a:lnTo>
                                                  <a:lnTo>
                                                    <a:pt x="191" y="96"/>
                                                  </a:lnTo>
                                                  <a:lnTo>
                                                    <a:pt x="187" y="76"/>
                                                  </a:lnTo>
                                                  <a:lnTo>
                                                    <a:pt x="182" y="60"/>
                                                  </a:lnTo>
                                                  <a:lnTo>
                                                    <a:pt x="175" y="45"/>
                                                  </a:lnTo>
                                                  <a:lnTo>
                                                    <a:pt x="166" y="32"/>
                                                  </a:lnTo>
                                                  <a:lnTo>
                                                    <a:pt x="157" y="21"/>
                                                  </a:lnTo>
                                                  <a:lnTo>
                                                    <a:pt x="140" y="1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20" name="Group 10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488" y="982"/>
                                              <a:ext cx="205" cy="316"/>
                                              <a:chOff x="2488" y="982"/>
                                              <a:chExt cx="205" cy="316"/>
                                            </a:xfrm>
                                          </wpg:grpSpPr>
                                          <wps:wsp>
                                            <wps:cNvPr id="121" name="Freeform 11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488 2488"/>
                                                  <a:gd name="T1" fmla="*/ T0 w 205"/>
                                                  <a:gd name="T2" fmla="+- 0 1140 982"/>
                                                  <a:gd name="T3" fmla="*/ 1140 h 316"/>
                                                  <a:gd name="T4" fmla="+- 0 2488 2488"/>
                                                  <a:gd name="T5" fmla="*/ T4 w 205"/>
                                                  <a:gd name="T6" fmla="+- 0 1150 982"/>
                                                  <a:gd name="T7" fmla="*/ 1150 h 316"/>
                                                  <a:gd name="T8" fmla="+- 0 2489 2488"/>
                                                  <a:gd name="T9" fmla="*/ T8 w 205"/>
                                                  <a:gd name="T10" fmla="+- 0 1173 982"/>
                                                  <a:gd name="T11" fmla="*/ 1173 h 316"/>
                                                  <a:gd name="T12" fmla="+- 0 2493 2488"/>
                                                  <a:gd name="T13" fmla="*/ T12 w 205"/>
                                                  <a:gd name="T14" fmla="+- 0 1197 982"/>
                                                  <a:gd name="T15" fmla="*/ 1197 h 316"/>
                                                  <a:gd name="T16" fmla="+- 0 2498 2488"/>
                                                  <a:gd name="T17" fmla="*/ T16 w 205"/>
                                                  <a:gd name="T18" fmla="+- 0 1220 982"/>
                                                  <a:gd name="T19" fmla="*/ 1220 h 316"/>
                                                  <a:gd name="T20" fmla="+- 0 2506 2488"/>
                                                  <a:gd name="T21" fmla="*/ T20 w 205"/>
                                                  <a:gd name="T22" fmla="+- 0 1241 982"/>
                                                  <a:gd name="T23" fmla="*/ 1241 h 316"/>
                                                  <a:gd name="T24" fmla="+- 0 2516 2488"/>
                                                  <a:gd name="T25" fmla="*/ T24 w 205"/>
                                                  <a:gd name="T26" fmla="+- 0 1260 982"/>
                                                  <a:gd name="T27" fmla="*/ 1260 h 316"/>
                                                  <a:gd name="T28" fmla="+- 0 2529 2488"/>
                                                  <a:gd name="T29" fmla="*/ T28 w 205"/>
                                                  <a:gd name="T30" fmla="+- 0 1276 982"/>
                                                  <a:gd name="T31" fmla="*/ 1276 h 316"/>
                                                  <a:gd name="T32" fmla="+- 0 2546 2488"/>
                                                  <a:gd name="T33" fmla="*/ T32 w 205"/>
                                                  <a:gd name="T34" fmla="+- 0 1288 982"/>
                                                  <a:gd name="T35" fmla="*/ 1288 h 316"/>
                                                  <a:gd name="T36" fmla="+- 0 2550 2488"/>
                                                  <a:gd name="T37" fmla="*/ T36 w 205"/>
                                                  <a:gd name="T38" fmla="+- 0 1157 982"/>
                                                  <a:gd name="T39" fmla="*/ 1157 h 316"/>
                                                  <a:gd name="T40" fmla="+- 0 2550 2488"/>
                                                  <a:gd name="T41" fmla="*/ T40 w 205"/>
                                                  <a:gd name="T42" fmla="+- 0 1129 982"/>
                                                  <a:gd name="T43" fmla="*/ 1129 h 316"/>
                                                  <a:gd name="T44" fmla="+- 0 2551 2488"/>
                                                  <a:gd name="T45" fmla="*/ T44 w 205"/>
                                                  <a:gd name="T46" fmla="+- 0 1106 982"/>
                                                  <a:gd name="T47" fmla="*/ 1106 h 316"/>
                                                  <a:gd name="T48" fmla="+- 0 2554 2488"/>
                                                  <a:gd name="T49" fmla="*/ T48 w 205"/>
                                                  <a:gd name="T50" fmla="+- 0 1081 982"/>
                                                  <a:gd name="T51" fmla="*/ 1081 h 316"/>
                                                  <a:gd name="T52" fmla="+- 0 2560 2488"/>
                                                  <a:gd name="T53" fmla="*/ T52 w 205"/>
                                                  <a:gd name="T54" fmla="+- 0 1058 982"/>
                                                  <a:gd name="T55" fmla="*/ 1058 h 316"/>
                                                  <a:gd name="T56" fmla="+- 0 2571 2488"/>
                                                  <a:gd name="T57" fmla="*/ T56 w 205"/>
                                                  <a:gd name="T58" fmla="+- 0 1042 982"/>
                                                  <a:gd name="T59" fmla="*/ 1042 h 316"/>
                                                  <a:gd name="T60" fmla="+- 0 2589 2488"/>
                                                  <a:gd name="T61" fmla="*/ T60 w 205"/>
                                                  <a:gd name="T62" fmla="+- 0 1035 982"/>
                                                  <a:gd name="T63" fmla="*/ 1035 h 316"/>
                                                  <a:gd name="T64" fmla="+- 0 2601 2488"/>
                                                  <a:gd name="T65" fmla="*/ T64 w 205"/>
                                                  <a:gd name="T66" fmla="+- 0 1037 982"/>
                                                  <a:gd name="T67" fmla="*/ 1037 h 316"/>
                                                  <a:gd name="T68" fmla="+- 0 2615 2488"/>
                                                  <a:gd name="T69" fmla="*/ T68 w 205"/>
                                                  <a:gd name="T70" fmla="+- 0 1050 982"/>
                                                  <a:gd name="T71" fmla="*/ 1050 h 316"/>
                                                  <a:gd name="T72" fmla="+- 0 2624 2488"/>
                                                  <a:gd name="T73" fmla="*/ T72 w 205"/>
                                                  <a:gd name="T74" fmla="+- 0 1070 982"/>
                                                  <a:gd name="T75" fmla="*/ 1070 h 316"/>
                                                  <a:gd name="T76" fmla="+- 0 2628 2488"/>
                                                  <a:gd name="T77" fmla="*/ T76 w 205"/>
                                                  <a:gd name="T78" fmla="+- 0 1094 982"/>
                                                  <a:gd name="T79" fmla="*/ 1094 h 316"/>
                                                  <a:gd name="T80" fmla="+- 0 2629 2488"/>
                                                  <a:gd name="T81" fmla="*/ T80 w 205"/>
                                                  <a:gd name="T82" fmla="+- 0 1118 982"/>
                                                  <a:gd name="T83" fmla="*/ 1118 h 316"/>
                                                  <a:gd name="T84" fmla="+- 0 2629 2488"/>
                                                  <a:gd name="T85" fmla="*/ T84 w 205"/>
                                                  <a:gd name="T86" fmla="+- 0 1151 982"/>
                                                  <a:gd name="T87" fmla="*/ 1151 h 316"/>
                                                  <a:gd name="T88" fmla="+- 0 2628 2488"/>
                                                  <a:gd name="T89" fmla="*/ T88 w 205"/>
                                                  <a:gd name="T90" fmla="+- 0 1175 982"/>
                                                  <a:gd name="T91" fmla="*/ 1175 h 316"/>
                                                  <a:gd name="T92" fmla="+- 0 2625 2488"/>
                                                  <a:gd name="T93" fmla="*/ T92 w 205"/>
                                                  <a:gd name="T94" fmla="+- 0 1200 982"/>
                                                  <a:gd name="T95" fmla="*/ 1200 h 316"/>
                                                  <a:gd name="T96" fmla="+- 0 2623 2488"/>
                                                  <a:gd name="T97" fmla="*/ T96 w 205"/>
                                                  <a:gd name="T98" fmla="+- 0 1292 982"/>
                                                  <a:gd name="T99" fmla="*/ 1292 h 316"/>
                                                  <a:gd name="T100" fmla="+- 0 2641 2488"/>
                                                  <a:gd name="T101" fmla="*/ T100 w 205"/>
                                                  <a:gd name="T102" fmla="+- 0 1282 982"/>
                                                  <a:gd name="T103" fmla="*/ 1282 h 316"/>
                                                  <a:gd name="T104" fmla="+- 0 2656 2488"/>
                                                  <a:gd name="T105" fmla="*/ T104 w 205"/>
                                                  <a:gd name="T106" fmla="+- 0 1269 982"/>
                                                  <a:gd name="T107" fmla="*/ 1269 h 316"/>
                                                  <a:gd name="T108" fmla="+- 0 2668 2488"/>
                                                  <a:gd name="T109" fmla="*/ T108 w 205"/>
                                                  <a:gd name="T110" fmla="+- 0 1251 982"/>
                                                  <a:gd name="T111" fmla="*/ 1251 h 316"/>
                                                  <a:gd name="T112" fmla="+- 0 2677 2488"/>
                                                  <a:gd name="T113" fmla="*/ T112 w 205"/>
                                                  <a:gd name="T114" fmla="+- 0 1232 982"/>
                                                  <a:gd name="T115" fmla="*/ 1232 h 316"/>
                                                  <a:gd name="T116" fmla="+- 0 2684 2488"/>
                                                  <a:gd name="T117" fmla="*/ T116 w 205"/>
                                                  <a:gd name="T118" fmla="+- 0 1210 982"/>
                                                  <a:gd name="T119" fmla="*/ 1210 h 316"/>
                                                  <a:gd name="T120" fmla="+- 0 2689 2488"/>
                                                  <a:gd name="T121" fmla="*/ T120 w 205"/>
                                                  <a:gd name="T122" fmla="+- 0 1187 982"/>
                                                  <a:gd name="T123" fmla="*/ 1187 h 316"/>
                                                  <a:gd name="T124" fmla="+- 0 2692 2488"/>
                                                  <a:gd name="T125" fmla="*/ T124 w 205"/>
                                                  <a:gd name="T126" fmla="+- 0 1163 982"/>
                                                  <a:gd name="T127" fmla="*/ 1163 h 316"/>
                                                  <a:gd name="T128" fmla="+- 0 2693 2488"/>
                                                  <a:gd name="T129" fmla="*/ T128 w 205"/>
                                                  <a:gd name="T130" fmla="+- 0 1138 982"/>
                                                  <a:gd name="T131" fmla="*/ 1138 h 316"/>
                                                  <a:gd name="T132" fmla="+- 0 2693 2488"/>
                                                  <a:gd name="T133" fmla="*/ T132 w 205"/>
                                                  <a:gd name="T134" fmla="+- 0 1127 982"/>
                                                  <a:gd name="T135" fmla="*/ 1127 h 316"/>
                                                  <a:gd name="T136" fmla="+- 0 2690 2488"/>
                                                  <a:gd name="T137" fmla="*/ T136 w 205"/>
                                                  <a:gd name="T138" fmla="+- 0 1097 982"/>
                                                  <a:gd name="T139" fmla="*/ 1097 h 316"/>
                                                  <a:gd name="T140" fmla="+- 0 2685 2488"/>
                                                  <a:gd name="T141" fmla="*/ T140 w 205"/>
                                                  <a:gd name="T142" fmla="+- 0 1070 982"/>
                                                  <a:gd name="T143" fmla="*/ 1070 h 316"/>
                                                  <a:gd name="T144" fmla="+- 0 2677 2488"/>
                                                  <a:gd name="T145" fmla="*/ T144 w 205"/>
                                                  <a:gd name="T146" fmla="+- 0 1047 982"/>
                                                  <a:gd name="T147" fmla="*/ 1047 h 316"/>
                                                  <a:gd name="T148" fmla="+- 0 2667 2488"/>
                                                  <a:gd name="T149" fmla="*/ T148 w 205"/>
                                                  <a:gd name="T150" fmla="+- 0 1027 982"/>
                                                  <a:gd name="T151" fmla="*/ 1027 h 316"/>
                                                  <a:gd name="T152" fmla="+- 0 2655 2488"/>
                                                  <a:gd name="T153" fmla="*/ T152 w 205"/>
                                                  <a:gd name="T154" fmla="+- 0 1011 982"/>
                                                  <a:gd name="T155" fmla="*/ 1011 h 316"/>
                                                  <a:gd name="T156" fmla="+- 0 2641 2488"/>
                                                  <a:gd name="T157" fmla="*/ T156 w 205"/>
                                                  <a:gd name="T158" fmla="+- 0 998 982"/>
                                                  <a:gd name="T159" fmla="*/ 998 h 316"/>
                                                  <a:gd name="T160" fmla="+- 0 2625 2488"/>
                                                  <a:gd name="T161" fmla="*/ T160 w 205"/>
                                                  <a:gd name="T162" fmla="+- 0 989 982"/>
                                                  <a:gd name="T163" fmla="*/ 989 h 316"/>
                                                  <a:gd name="T164" fmla="+- 0 2608 2488"/>
                                                  <a:gd name="T165" fmla="*/ T164 w 205"/>
                                                  <a:gd name="T166" fmla="+- 0 984 982"/>
                                                  <a:gd name="T167" fmla="*/ 984 h 316"/>
                                                  <a:gd name="T168" fmla="+- 0 2590 2488"/>
                                                  <a:gd name="T169" fmla="*/ T168 w 205"/>
                                                  <a:gd name="T170" fmla="+- 0 982 982"/>
                                                  <a:gd name="T171" fmla="*/ 982 h 316"/>
                                                  <a:gd name="T172" fmla="+- 0 2580 2488"/>
                                                  <a:gd name="T173" fmla="*/ T172 w 205"/>
                                                  <a:gd name="T174" fmla="+- 0 982 982"/>
                                                  <a:gd name="T175" fmla="*/ 982 h 316"/>
                                                  <a:gd name="T176" fmla="+- 0 2559 2488"/>
                                                  <a:gd name="T177" fmla="*/ T176 w 205"/>
                                                  <a:gd name="T178" fmla="+- 0 987 982"/>
                                                  <a:gd name="T179" fmla="*/ 987 h 316"/>
                                                  <a:gd name="T180" fmla="+- 0 2540 2488"/>
                                                  <a:gd name="T181" fmla="*/ T180 w 205"/>
                                                  <a:gd name="T182" fmla="+- 0 997 982"/>
                                                  <a:gd name="T183" fmla="*/ 997 h 316"/>
                                                  <a:gd name="T184" fmla="+- 0 2525 2488"/>
                                                  <a:gd name="T185" fmla="*/ T184 w 205"/>
                                                  <a:gd name="T186" fmla="+- 0 1011 982"/>
                                                  <a:gd name="T187" fmla="*/ 1011 h 316"/>
                                                  <a:gd name="T188" fmla="+- 0 2513 2488"/>
                                                  <a:gd name="T189" fmla="*/ T188 w 205"/>
                                                  <a:gd name="T190" fmla="+- 0 1028 982"/>
                                                  <a:gd name="T191" fmla="*/ 1028 h 316"/>
                                                  <a:gd name="T192" fmla="+- 0 2503 2488"/>
                                                  <a:gd name="T193" fmla="*/ T192 w 205"/>
                                                  <a:gd name="T194" fmla="+- 0 1047 982"/>
                                                  <a:gd name="T195" fmla="*/ 1047 h 316"/>
                                                  <a:gd name="T196" fmla="+- 0 2496 2488"/>
                                                  <a:gd name="T197" fmla="*/ T196 w 205"/>
                                                  <a:gd name="T198" fmla="+- 0 1069 982"/>
                                                  <a:gd name="T199" fmla="*/ 1069 h 316"/>
                                                  <a:gd name="T200" fmla="+- 0 2491 2488"/>
                                                  <a:gd name="T201" fmla="*/ T200 w 205"/>
                                                  <a:gd name="T202" fmla="+- 0 1092 982"/>
                                                  <a:gd name="T203" fmla="*/ 1092 h 316"/>
                                                  <a:gd name="T204" fmla="+- 0 2488 2488"/>
                                                  <a:gd name="T205" fmla="*/ T204 w 205"/>
                                                  <a:gd name="T206" fmla="+- 0 1116 982"/>
                                                  <a:gd name="T207" fmla="*/ 1116 h 316"/>
                                                  <a:gd name="T208" fmla="+- 0 2488 2488"/>
                                                  <a:gd name="T209" fmla="*/ T208 w 205"/>
                                                  <a:gd name="T210" fmla="+- 0 1140 982"/>
                                                  <a:gd name="T211" fmla="*/ 114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  <a:cxn ang="0">
                                                    <a:pos x="T61" y="T63"/>
                                                  </a:cxn>
                                                  <a:cxn ang="0">
                                                    <a:pos x="T65" y="T67"/>
                                                  </a:cxn>
                                                  <a:cxn ang="0">
                                                    <a:pos x="T69" y="T71"/>
                                                  </a:cxn>
                                                  <a:cxn ang="0">
                                                    <a:pos x="T73" y="T75"/>
                                                  </a:cxn>
                                                  <a:cxn ang="0">
                                                    <a:pos x="T77" y="T79"/>
                                                  </a:cxn>
                                                  <a:cxn ang="0">
                                                    <a:pos x="T81" y="T83"/>
                                                  </a:cxn>
                                                  <a:cxn ang="0">
                                                    <a:pos x="T85" y="T87"/>
                                                  </a:cxn>
                                                  <a:cxn ang="0">
                                                    <a:pos x="T89" y="T91"/>
                                                  </a:cxn>
                                                  <a:cxn ang="0">
                                                    <a:pos x="T93" y="T95"/>
                                                  </a:cxn>
                                                  <a:cxn ang="0">
                                                    <a:pos x="T97" y="T99"/>
                                                  </a:cxn>
                                                  <a:cxn ang="0">
                                                    <a:pos x="T101" y="T103"/>
                                                  </a:cxn>
                                                  <a:cxn ang="0">
                                                    <a:pos x="T105" y="T107"/>
                                                  </a:cxn>
                                                  <a:cxn ang="0">
                                                    <a:pos x="T109" y="T111"/>
                                                  </a:cxn>
                                                  <a:cxn ang="0">
                                                    <a:pos x="T113" y="T115"/>
                                                  </a:cxn>
                                                  <a:cxn ang="0">
                                                    <a:pos x="T117" y="T119"/>
                                                  </a:cxn>
                                                  <a:cxn ang="0">
                                                    <a:pos x="T121" y="T123"/>
                                                  </a:cxn>
                                                  <a:cxn ang="0">
                                                    <a:pos x="T125" y="T127"/>
                                                  </a:cxn>
                                                  <a:cxn ang="0">
                                                    <a:pos x="T129" y="T131"/>
                                                  </a:cxn>
                                                  <a:cxn ang="0">
                                                    <a:pos x="T133" y="T135"/>
                                                  </a:cxn>
                                                  <a:cxn ang="0">
                                                    <a:pos x="T137" y="T139"/>
                                                  </a:cxn>
                                                  <a:cxn ang="0">
                                                    <a:pos x="T141" y="T143"/>
                                                  </a:cxn>
                                                  <a:cxn ang="0">
                                                    <a:pos x="T145" y="T147"/>
                                                  </a:cxn>
                                                  <a:cxn ang="0">
                                                    <a:pos x="T149" y="T151"/>
                                                  </a:cxn>
                                                  <a:cxn ang="0">
                                                    <a:pos x="T153" y="T155"/>
                                                  </a:cxn>
                                                  <a:cxn ang="0">
                                                    <a:pos x="T157" y="T159"/>
                                                  </a:cxn>
                                                  <a:cxn ang="0">
                                                    <a:pos x="T161" y="T163"/>
                                                  </a:cxn>
                                                  <a:cxn ang="0">
                                                    <a:pos x="T165" y="T167"/>
                                                  </a:cxn>
                                                  <a:cxn ang="0">
                                                    <a:pos x="T169" y="T171"/>
                                                  </a:cxn>
                                                  <a:cxn ang="0">
                                                    <a:pos x="T173" y="T175"/>
                                                  </a:cxn>
                                                  <a:cxn ang="0">
                                                    <a:pos x="T177" y="T179"/>
                                                  </a:cxn>
                                                  <a:cxn ang="0">
                                                    <a:pos x="T181" y="T183"/>
                                                  </a:cxn>
                                                  <a:cxn ang="0">
                                                    <a:pos x="T185" y="T187"/>
                                                  </a:cxn>
                                                  <a:cxn ang="0">
                                                    <a:pos x="T189" y="T191"/>
                                                  </a:cxn>
                                                  <a:cxn ang="0">
                                                    <a:pos x="T193" y="T195"/>
                                                  </a:cxn>
                                                  <a:cxn ang="0">
                                                    <a:pos x="T197" y="T199"/>
                                                  </a:cxn>
                                                  <a:cxn ang="0">
                                                    <a:pos x="T201" y="T203"/>
                                                  </a:cxn>
                                                  <a:cxn ang="0">
                                                    <a:pos x="T205" y="T207"/>
                                                  </a:cxn>
                                                  <a:cxn ang="0">
                                                    <a:pos x="T209" y="T21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0" y="158"/>
                                                    </a:moveTo>
                                                    <a:lnTo>
                                                      <a:pt x="0" y="168"/>
                                                    </a:lnTo>
                                                    <a:lnTo>
                                                      <a:pt x="1" y="191"/>
                                                    </a:lnTo>
                                                    <a:lnTo>
                                                      <a:pt x="5" y="215"/>
                                                    </a:lnTo>
                                                    <a:lnTo>
                                                      <a:pt x="10" y="238"/>
                                                    </a:lnTo>
                                                    <a:lnTo>
                                                      <a:pt x="18" y="259"/>
                                                    </a:lnTo>
                                                    <a:lnTo>
                                                      <a:pt x="28" y="278"/>
                                                    </a:lnTo>
                                                    <a:lnTo>
                                                      <a:pt x="41" y="294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62" y="147"/>
                                                    </a:lnTo>
                                                    <a:lnTo>
                                                      <a:pt x="63" y="124"/>
                                                    </a:lnTo>
                                                    <a:lnTo>
                                                      <a:pt x="66" y="99"/>
                                                    </a:lnTo>
                                                    <a:lnTo>
                                                      <a:pt x="72" y="76"/>
                                                    </a:lnTo>
                                                    <a:lnTo>
                                                      <a:pt x="83" y="60"/>
                                                    </a:lnTo>
                                                    <a:lnTo>
                                                      <a:pt x="101" y="53"/>
                                                    </a:lnTo>
                                                    <a:lnTo>
                                                      <a:pt x="113" y="55"/>
                                                    </a:lnTo>
                                                    <a:lnTo>
                                                      <a:pt x="127" y="68"/>
                                                    </a:lnTo>
                                                    <a:lnTo>
                                                      <a:pt x="136" y="88"/>
                                                    </a:lnTo>
                                                    <a:lnTo>
                                                      <a:pt x="140" y="112"/>
                                                    </a:lnTo>
                                                    <a:lnTo>
                                                      <a:pt x="141" y="136"/>
                                                    </a:lnTo>
                                                    <a:lnTo>
                                                      <a:pt x="141" y="169"/>
                                                    </a:lnTo>
                                                    <a:lnTo>
                                                      <a:pt x="140" y="193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53" y="300"/>
                                                    </a:lnTo>
                                                    <a:lnTo>
                                                      <a:pt x="168" y="287"/>
                                                    </a:lnTo>
                                                    <a:lnTo>
                                                      <a:pt x="180" y="269"/>
                                                    </a:lnTo>
                                                    <a:lnTo>
                                                      <a:pt x="189" y="250"/>
                                                    </a:lnTo>
                                                    <a:lnTo>
                                                      <a:pt x="196" y="228"/>
                                                    </a:lnTo>
                                                    <a:lnTo>
                                                      <a:pt x="201" y="205"/>
                                                    </a:lnTo>
                                                    <a:lnTo>
                                                      <a:pt x="204" y="181"/>
                                                    </a:lnTo>
                                                    <a:lnTo>
                                                      <a:pt x="205" y="156"/>
                                                    </a:lnTo>
                                                    <a:lnTo>
                                                      <a:pt x="205" y="145"/>
                                                    </a:lnTo>
                                                    <a:lnTo>
                                                      <a:pt x="202" y="115"/>
                                                    </a:lnTo>
                                                    <a:lnTo>
                                                      <a:pt x="197" y="88"/>
                                                    </a:lnTo>
                                                    <a:lnTo>
                                                      <a:pt x="189" y="65"/>
                                                    </a:lnTo>
                                                    <a:lnTo>
                                                      <a:pt x="179" y="45"/>
                                                    </a:lnTo>
                                                    <a:lnTo>
                                                      <a:pt x="167" y="29"/>
                                                    </a:lnTo>
                                                    <a:lnTo>
                                                      <a:pt x="153" y="16"/>
                                                    </a:lnTo>
                                                    <a:lnTo>
                                                      <a:pt x="137" y="7"/>
                                                    </a:lnTo>
                                                    <a:lnTo>
                                                      <a:pt x="120" y="2"/>
                                                    </a:lnTo>
                                                    <a:lnTo>
                                                      <a:pt x="102" y="0"/>
                                                    </a:lnTo>
                                                    <a:lnTo>
                                                      <a:pt x="92" y="0"/>
                                                    </a:lnTo>
                                                    <a:lnTo>
                                                      <a:pt x="71" y="5"/>
                                                    </a:lnTo>
                                                    <a:lnTo>
                                                      <a:pt x="52" y="15"/>
                                                    </a:lnTo>
                                                    <a:lnTo>
                                                      <a:pt x="37" y="29"/>
                                                    </a:lnTo>
                                                    <a:lnTo>
                                                      <a:pt x="25" y="46"/>
                                                    </a:lnTo>
                                                    <a:lnTo>
                                                      <a:pt x="15" y="65"/>
                                                    </a:lnTo>
                                                    <a:lnTo>
                                                      <a:pt x="8" y="87"/>
                                                    </a:lnTo>
                                                    <a:lnTo>
                                                      <a:pt x="3" y="110"/>
                                                    </a:lnTo>
                                                    <a:lnTo>
                                                      <a:pt x="0" y="134"/>
                                                    </a:lnTo>
                                                    <a:lnTo>
                                                      <a:pt x="0" y="15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" name="Freeform 11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625 2488"/>
                                                  <a:gd name="T1" fmla="*/ T0 w 205"/>
                                                  <a:gd name="T2" fmla="+- 0 1200 982"/>
                                                  <a:gd name="T3" fmla="*/ 1200 h 316"/>
                                                  <a:gd name="T4" fmla="+- 0 2619 2488"/>
                                                  <a:gd name="T5" fmla="*/ T4 w 205"/>
                                                  <a:gd name="T6" fmla="+- 0 1222 982"/>
                                                  <a:gd name="T7" fmla="*/ 1222 h 316"/>
                                                  <a:gd name="T8" fmla="+- 0 2608 2488"/>
                                                  <a:gd name="T9" fmla="*/ T8 w 205"/>
                                                  <a:gd name="T10" fmla="+- 0 1239 982"/>
                                                  <a:gd name="T11" fmla="*/ 1239 h 316"/>
                                                  <a:gd name="T12" fmla="+- 0 2591 2488"/>
                                                  <a:gd name="T13" fmla="*/ T12 w 205"/>
                                                  <a:gd name="T14" fmla="+- 0 1245 982"/>
                                                  <a:gd name="T15" fmla="*/ 1245 h 316"/>
                                                  <a:gd name="T16" fmla="+- 0 2576 2488"/>
                                                  <a:gd name="T17" fmla="*/ T16 w 205"/>
                                                  <a:gd name="T18" fmla="+- 0 1241 982"/>
                                                  <a:gd name="T19" fmla="*/ 1241 h 316"/>
                                                  <a:gd name="T20" fmla="+- 0 2563 2488"/>
                                                  <a:gd name="T21" fmla="*/ T20 w 205"/>
                                                  <a:gd name="T22" fmla="+- 0 1227 982"/>
                                                  <a:gd name="T23" fmla="*/ 1227 h 316"/>
                                                  <a:gd name="T24" fmla="+- 0 2555 2488"/>
                                                  <a:gd name="T25" fmla="*/ T24 w 205"/>
                                                  <a:gd name="T26" fmla="+- 0 1206 982"/>
                                                  <a:gd name="T27" fmla="*/ 1206 h 316"/>
                                                  <a:gd name="T28" fmla="+- 0 2552 2488"/>
                                                  <a:gd name="T29" fmla="*/ T28 w 205"/>
                                                  <a:gd name="T30" fmla="+- 0 1181 982"/>
                                                  <a:gd name="T31" fmla="*/ 1181 h 316"/>
                                                  <a:gd name="T32" fmla="+- 0 2550 2488"/>
                                                  <a:gd name="T33" fmla="*/ T32 w 205"/>
                                                  <a:gd name="T34" fmla="+- 0 1157 982"/>
                                                  <a:gd name="T35" fmla="*/ 1157 h 316"/>
                                                  <a:gd name="T36" fmla="+- 0 2546 2488"/>
                                                  <a:gd name="T37" fmla="*/ T36 w 205"/>
                                                  <a:gd name="T38" fmla="+- 0 1288 982"/>
                                                  <a:gd name="T39" fmla="*/ 1288 h 316"/>
                                                  <a:gd name="T40" fmla="+- 0 2566 2488"/>
                                                  <a:gd name="T41" fmla="*/ T40 w 205"/>
                                                  <a:gd name="T42" fmla="+- 0 1296 982"/>
                                                  <a:gd name="T43" fmla="*/ 1296 h 316"/>
                                                  <a:gd name="T44" fmla="+- 0 2589 2488"/>
                                                  <a:gd name="T45" fmla="*/ T44 w 205"/>
                                                  <a:gd name="T46" fmla="+- 0 1298 982"/>
                                                  <a:gd name="T47" fmla="*/ 1298 h 316"/>
                                                  <a:gd name="T48" fmla="+- 0 2602 2488"/>
                                                  <a:gd name="T49" fmla="*/ T48 w 205"/>
                                                  <a:gd name="T50" fmla="+- 0 1298 982"/>
                                                  <a:gd name="T51" fmla="*/ 1298 h 316"/>
                                                  <a:gd name="T52" fmla="+- 0 2623 2488"/>
                                                  <a:gd name="T53" fmla="*/ T52 w 205"/>
                                                  <a:gd name="T54" fmla="+- 0 1292 982"/>
                                                  <a:gd name="T55" fmla="*/ 1292 h 316"/>
                                                  <a:gd name="T56" fmla="+- 0 2625 2488"/>
                                                  <a:gd name="T57" fmla="*/ T56 w 205"/>
                                                  <a:gd name="T58" fmla="+- 0 1200 982"/>
                                                  <a:gd name="T59" fmla="*/ 120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137" y="218"/>
                                                    </a:moveTo>
                                                    <a:lnTo>
                                                      <a:pt x="131" y="240"/>
                                                    </a:lnTo>
                                                    <a:lnTo>
                                                      <a:pt x="120" y="257"/>
                                                    </a:lnTo>
                                                    <a:lnTo>
                                                      <a:pt x="103" y="263"/>
                                                    </a:lnTo>
                                                    <a:lnTo>
                                                      <a:pt x="88" y="259"/>
                                                    </a:lnTo>
                                                    <a:lnTo>
                                                      <a:pt x="75" y="245"/>
                                                    </a:lnTo>
                                                    <a:lnTo>
                                                      <a:pt x="67" y="224"/>
                                                    </a:lnTo>
                                                    <a:lnTo>
                                                      <a:pt x="64" y="199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78" y="314"/>
                                                    </a:lnTo>
                                                    <a:lnTo>
                                                      <a:pt x="101" y="316"/>
                                                    </a:lnTo>
                                                    <a:lnTo>
                                                      <a:pt x="114" y="316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3" name="Group 11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34" y="983"/>
                                                <a:ext cx="191" cy="308"/>
                                                <a:chOff x="2734" y="983"/>
                                                <a:chExt cx="191" cy="308"/>
                                              </a:xfrm>
                                            </wpg:grpSpPr>
                                            <wps:wsp>
                                              <wps:cNvPr id="124" name="Freeform 11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2734" y="983"/>
                                                  <a:ext cx="191" cy="30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2795 2734"/>
                                                    <a:gd name="T1" fmla="*/ T0 w 191"/>
                                                    <a:gd name="T2" fmla="+- 0 1018 983"/>
                                                    <a:gd name="T3" fmla="*/ 1018 h 308"/>
                                                    <a:gd name="T4" fmla="+- 0 2795 2734"/>
                                                    <a:gd name="T5" fmla="*/ T4 w 191"/>
                                                    <a:gd name="T6" fmla="+- 0 1003 983"/>
                                                    <a:gd name="T7" fmla="*/ 1003 h 308"/>
                                                    <a:gd name="T8" fmla="+- 0 2790 2734"/>
                                                    <a:gd name="T9" fmla="*/ T8 w 191"/>
                                                    <a:gd name="T10" fmla="+- 0 988 983"/>
                                                    <a:gd name="T11" fmla="*/ 988 h 308"/>
                                                    <a:gd name="T12" fmla="+- 0 2788 2734"/>
                                                    <a:gd name="T13" fmla="*/ T12 w 191"/>
                                                    <a:gd name="T14" fmla="+- 0 983 983"/>
                                                    <a:gd name="T15" fmla="*/ 983 h 308"/>
                                                    <a:gd name="T16" fmla="+- 0 2734 2734"/>
                                                    <a:gd name="T17" fmla="*/ T16 w 191"/>
                                                    <a:gd name="T18" fmla="+- 0 997 983"/>
                                                    <a:gd name="T19" fmla="*/ 997 h 308"/>
                                                    <a:gd name="T20" fmla="+- 0 2736 2734"/>
                                                    <a:gd name="T21" fmla="*/ T20 w 191"/>
                                                    <a:gd name="T22" fmla="+- 0 1006 983"/>
                                                    <a:gd name="T23" fmla="*/ 1006 h 308"/>
                                                    <a:gd name="T24" fmla="+- 0 2738 2734"/>
                                                    <a:gd name="T25" fmla="*/ T24 w 191"/>
                                                    <a:gd name="T26" fmla="+- 0 1023 983"/>
                                                    <a:gd name="T27" fmla="*/ 1023 h 308"/>
                                                    <a:gd name="T28" fmla="+- 0 2741 2734"/>
                                                    <a:gd name="T29" fmla="*/ T28 w 191"/>
                                                    <a:gd name="T30" fmla="+- 0 1043 983"/>
                                                    <a:gd name="T31" fmla="*/ 1043 h 308"/>
                                                    <a:gd name="T32" fmla="+- 0 2742 2734"/>
                                                    <a:gd name="T33" fmla="*/ T32 w 191"/>
                                                    <a:gd name="T34" fmla="+- 0 1070 983"/>
                                                    <a:gd name="T35" fmla="*/ 1070 h 308"/>
                                                    <a:gd name="T36" fmla="+- 0 2742 2734"/>
                                                    <a:gd name="T37" fmla="*/ T36 w 191"/>
                                                    <a:gd name="T38" fmla="+- 0 1291 983"/>
                                                    <a:gd name="T39" fmla="*/ 1291 h 308"/>
                                                    <a:gd name="T40" fmla="+- 0 2800 2734"/>
                                                    <a:gd name="T41" fmla="*/ T40 w 191"/>
                                                    <a:gd name="T42" fmla="+- 0 1291 983"/>
                                                    <a:gd name="T43" fmla="*/ 1291 h 308"/>
                                                    <a:gd name="T44" fmla="+- 0 2800 2734"/>
                                                    <a:gd name="T45" fmla="*/ T44 w 191"/>
                                                    <a:gd name="T46" fmla="+- 0 1068 983"/>
                                                    <a:gd name="T47" fmla="*/ 1068 h 308"/>
                                                    <a:gd name="T48" fmla="+- 0 2808 2734"/>
                                                    <a:gd name="T49" fmla="*/ T48 w 191"/>
                                                    <a:gd name="T50" fmla="+- 0 1059 983"/>
                                                    <a:gd name="T51" fmla="*/ 1059 h 308"/>
                                                    <a:gd name="T52" fmla="+- 0 2826 2734"/>
                                                    <a:gd name="T53" fmla="*/ T52 w 191"/>
                                                    <a:gd name="T54" fmla="+- 0 1046 983"/>
                                                    <a:gd name="T55" fmla="*/ 1046 h 308"/>
                                                    <a:gd name="T56" fmla="+- 0 2842 2734"/>
                                                    <a:gd name="T57" fmla="*/ T56 w 191"/>
                                                    <a:gd name="T58" fmla="+- 0 1041 983"/>
                                                    <a:gd name="T59" fmla="*/ 1041 h 308"/>
                                                    <a:gd name="T60" fmla="+- 0 2849 2734"/>
                                                    <a:gd name="T61" fmla="*/ T60 w 191"/>
                                                    <a:gd name="T62" fmla="+- 0 1041 983"/>
                                                    <a:gd name="T63" fmla="*/ 1041 h 308"/>
                                                    <a:gd name="T64" fmla="+- 0 2857 2734"/>
                                                    <a:gd name="T65" fmla="*/ T64 w 191"/>
                                                    <a:gd name="T66" fmla="+- 0 1043 983"/>
                                                    <a:gd name="T67" fmla="*/ 1043 h 308"/>
                                                    <a:gd name="T68" fmla="+- 0 2861 2734"/>
                                                    <a:gd name="T69" fmla="*/ T68 w 191"/>
                                                    <a:gd name="T70" fmla="+- 0 1049 983"/>
                                                    <a:gd name="T71" fmla="*/ 1049 h 308"/>
                                                    <a:gd name="T72" fmla="+- 0 2865 2734"/>
                                                    <a:gd name="T73" fmla="*/ T72 w 191"/>
                                                    <a:gd name="T74" fmla="+- 0 1055 983"/>
                                                    <a:gd name="T75" fmla="*/ 1055 h 308"/>
                                                    <a:gd name="T76" fmla="+- 0 2867 2734"/>
                                                    <a:gd name="T77" fmla="*/ T76 w 191"/>
                                                    <a:gd name="T78" fmla="+- 0 1065 983"/>
                                                    <a:gd name="T79" fmla="*/ 1065 h 308"/>
                                                    <a:gd name="T80" fmla="+- 0 2867 2734"/>
                                                    <a:gd name="T81" fmla="*/ T80 w 191"/>
                                                    <a:gd name="T82" fmla="+- 0 1291 983"/>
                                                    <a:gd name="T83" fmla="*/ 1291 h 308"/>
                                                    <a:gd name="T84" fmla="+- 0 2925 2734"/>
                                                    <a:gd name="T85" fmla="*/ T84 w 191"/>
                                                    <a:gd name="T86" fmla="+- 0 1291 983"/>
                                                    <a:gd name="T87" fmla="*/ 1291 h 308"/>
                                                    <a:gd name="T88" fmla="+- 0 2925 2734"/>
                                                    <a:gd name="T89" fmla="*/ T88 w 191"/>
                                                    <a:gd name="T90" fmla="+- 0 1061 983"/>
                                                    <a:gd name="T91" fmla="*/ 1061 h 308"/>
                                                    <a:gd name="T92" fmla="+- 0 2925 2734"/>
                                                    <a:gd name="T93" fmla="*/ T92 w 191"/>
                                                    <a:gd name="T94" fmla="+- 0 1043 983"/>
                                                    <a:gd name="T95" fmla="*/ 1043 h 308"/>
                                                    <a:gd name="T96" fmla="+- 0 2921 2734"/>
                                                    <a:gd name="T97" fmla="*/ T96 w 191"/>
                                                    <a:gd name="T98" fmla="+- 0 1023 983"/>
                                                    <a:gd name="T99" fmla="*/ 1023 h 308"/>
                                                    <a:gd name="T100" fmla="+- 0 2911 2734"/>
                                                    <a:gd name="T101" fmla="*/ T100 w 191"/>
                                                    <a:gd name="T102" fmla="+- 0 1006 983"/>
                                                    <a:gd name="T103" fmla="*/ 1006 h 308"/>
                                                    <a:gd name="T104" fmla="+- 0 2903 2734"/>
                                                    <a:gd name="T105" fmla="*/ T104 w 191"/>
                                                    <a:gd name="T106" fmla="+- 0 998 983"/>
                                                    <a:gd name="T107" fmla="*/ 998 h 308"/>
                                                    <a:gd name="T108" fmla="+- 0 2886 2734"/>
                                                    <a:gd name="T109" fmla="*/ T108 w 191"/>
                                                    <a:gd name="T110" fmla="+- 0 988 983"/>
                                                    <a:gd name="T111" fmla="*/ 988 h 308"/>
                                                    <a:gd name="T112" fmla="+- 0 2864 2734"/>
                                                    <a:gd name="T113" fmla="*/ T112 w 191"/>
                                                    <a:gd name="T114" fmla="+- 0 984 983"/>
                                                    <a:gd name="T115" fmla="*/ 984 h 308"/>
                                                    <a:gd name="T116" fmla="+- 0 2847 2734"/>
                                                    <a:gd name="T117" fmla="*/ T116 w 191"/>
                                                    <a:gd name="T118" fmla="+- 0 986 983"/>
                                                    <a:gd name="T119" fmla="*/ 986 h 308"/>
                                                    <a:gd name="T120" fmla="+- 0 2827 2734"/>
                                                    <a:gd name="T121" fmla="*/ T120 w 191"/>
                                                    <a:gd name="T122" fmla="+- 0 994 983"/>
                                                    <a:gd name="T123" fmla="*/ 994 h 308"/>
                                                    <a:gd name="T124" fmla="+- 0 2809 2734"/>
                                                    <a:gd name="T125" fmla="*/ T124 w 191"/>
                                                    <a:gd name="T126" fmla="+- 0 1005 983"/>
                                                    <a:gd name="T127" fmla="*/ 1005 h 308"/>
                                                    <a:gd name="T128" fmla="+- 0 2795 2734"/>
                                                    <a:gd name="T129" fmla="*/ T128 w 191"/>
                                                    <a:gd name="T130" fmla="+- 0 1018 983"/>
                                                    <a:gd name="T131" fmla="*/ 1018 h 30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  <a:cxn ang="0">
                                                      <a:pos x="T77" y="T79"/>
                                                    </a:cxn>
                                                    <a:cxn ang="0">
                                                      <a:pos x="T81" y="T83"/>
                                                    </a:cxn>
                                                    <a:cxn ang="0">
                                                      <a:pos x="T85" y="T87"/>
                                                    </a:cxn>
                                                    <a:cxn ang="0">
                                                      <a:pos x="T89" y="T91"/>
                                                    </a:cxn>
                                                    <a:cxn ang="0">
                                                      <a:pos x="T93" y="T95"/>
                                                    </a:cxn>
                                                    <a:cxn ang="0">
                                                      <a:pos x="T97" y="T99"/>
                                                    </a:cxn>
                                                    <a:cxn ang="0">
                                                      <a:pos x="T101" y="T103"/>
                                                    </a:cxn>
                                                    <a:cxn ang="0">
                                                      <a:pos x="T105" y="T107"/>
                                                    </a:cxn>
                                                    <a:cxn ang="0">
                                                      <a:pos x="T109" y="T111"/>
                                                    </a:cxn>
                                                    <a:cxn ang="0">
                                                      <a:pos x="T113" y="T115"/>
                                                    </a:cxn>
                                                    <a:cxn ang="0">
                                                      <a:pos x="T117" y="T119"/>
                                                    </a:cxn>
                                                    <a:cxn ang="0">
                                                      <a:pos x="T121" y="T123"/>
                                                    </a:cxn>
                                                    <a:cxn ang="0">
                                                      <a:pos x="T125" y="T127"/>
                                                    </a:cxn>
                                                    <a:cxn ang="0">
                                                      <a:pos x="T129" y="T131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91" h="308">
                                                      <a:moveTo>
                                                        <a:pt x="61" y="35"/>
                                                      </a:moveTo>
                                                      <a:lnTo>
                                                        <a:pt x="61" y="20"/>
                                                      </a:lnTo>
                                                      <a:lnTo>
                                                        <a:pt x="56" y="5"/>
                                                      </a:lnTo>
                                                      <a:lnTo>
                                                        <a:pt x="54" y="0"/>
                                                      </a:lnTo>
                                                      <a:lnTo>
                                                        <a:pt x="0" y="14"/>
                                                      </a:lnTo>
                                                      <a:lnTo>
                                                        <a:pt x="2" y="23"/>
                                                      </a:lnTo>
                                                      <a:lnTo>
                                                        <a:pt x="4" y="40"/>
                                                      </a:lnTo>
                                                      <a:lnTo>
                                                        <a:pt x="7" y="60"/>
                                                      </a:lnTo>
                                                      <a:lnTo>
                                                        <a:pt x="8" y="87"/>
                                                      </a:lnTo>
                                                      <a:lnTo>
                                                        <a:pt x="8" y="308"/>
                                                      </a:lnTo>
                                                      <a:lnTo>
                                                        <a:pt x="66" y="308"/>
                                                      </a:lnTo>
                                                      <a:lnTo>
                                                        <a:pt x="66" y="85"/>
                                                      </a:lnTo>
                                                      <a:lnTo>
                                                        <a:pt x="74" y="76"/>
                                                      </a:lnTo>
                                                      <a:lnTo>
                                                        <a:pt x="92" y="63"/>
                                                      </a:lnTo>
                                                      <a:lnTo>
                                                        <a:pt x="108" y="58"/>
                                                      </a:lnTo>
                                                      <a:lnTo>
                                                        <a:pt x="115" y="58"/>
                                                      </a:lnTo>
                                                      <a:lnTo>
                                                        <a:pt x="123" y="60"/>
                                                      </a:lnTo>
                                                      <a:lnTo>
                                                        <a:pt x="127" y="66"/>
                                                      </a:lnTo>
                                                      <a:lnTo>
                                                        <a:pt x="131" y="72"/>
                                                      </a:lnTo>
                                                      <a:lnTo>
                                                        <a:pt x="133" y="82"/>
                                                      </a:lnTo>
                                                      <a:lnTo>
                                                        <a:pt x="133" y="308"/>
                                                      </a:lnTo>
                                                      <a:lnTo>
                                                        <a:pt x="191" y="308"/>
                                                      </a:lnTo>
                                                      <a:lnTo>
                                                        <a:pt x="191" y="78"/>
                                                      </a:lnTo>
                                                      <a:lnTo>
                                                        <a:pt x="191" y="60"/>
                                                      </a:lnTo>
                                                      <a:lnTo>
                                                        <a:pt x="187" y="40"/>
                                                      </a:lnTo>
                                                      <a:lnTo>
                                                        <a:pt x="177" y="23"/>
                                                      </a:lnTo>
                                                      <a:lnTo>
                                                        <a:pt x="169" y="15"/>
                                                      </a:lnTo>
                                                      <a:lnTo>
                                                        <a:pt x="152" y="5"/>
                                                      </a:lnTo>
                                                      <a:lnTo>
                                                        <a:pt x="130" y="1"/>
                                                      </a:lnTo>
                                                      <a:lnTo>
                                                        <a:pt x="113" y="3"/>
                                                      </a:lnTo>
                                                      <a:lnTo>
                                                        <a:pt x="93" y="11"/>
                                                      </a:lnTo>
                                                      <a:lnTo>
                                                        <a:pt x="75" y="22"/>
                                                      </a:lnTo>
                                                      <a:lnTo>
                                                        <a:pt x="61" y="3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6CB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25" name="Group 11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118" y="1588"/>
                                                  <a:ext cx="2" cy="0"/>
                                                  <a:chOff x="3118" y="1588"/>
                                                  <a:chExt cx="2" cy="0"/>
                                                </a:xfrm>
                                              </wpg:grpSpPr>
                                              <wps:wsp>
                                                <wps:cNvPr id="126" name="Freeform 11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3118" y="1588"/>
                                                    <a:ext cx="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118 3118"/>
                                                      <a:gd name="T1" fmla="*/ T0 w 2"/>
                                                      <a:gd name="T2" fmla="+- 0 3120 3118"/>
                                                      <a:gd name="T3" fmla="*/ T2 w 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508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27" name="Group 11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120" y="1588"/>
                                                    <a:ext cx="7814" cy="0"/>
                                                    <a:chOff x="3120" y="1588"/>
                                                    <a:chExt cx="7814" cy="0"/>
                                                  </a:xfrm>
                                                </wpg:grpSpPr>
                                                <wps:wsp>
                                                  <wps:cNvPr id="128" name="Freeform 11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120" y="1588"/>
                                                      <a:ext cx="7814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120 3120"/>
                                                        <a:gd name="T1" fmla="*/ T0 w 7814"/>
                                                        <a:gd name="T2" fmla="+- 0 10934 3120"/>
                                                        <a:gd name="T3" fmla="*/ T2 w 781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7814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781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508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8" o:spid="_x0000_s1026" style="position:absolute;margin-left:50.5pt;margin-top:33.5pt;width:496.4pt;height:46.9pt;z-index:-7962;mso-position-horizontal-relative:page;mso-position-vertical-relative:page" coordorigin="1010,670" coordsize="992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">
              <v:group id="Group 99" o:spid="_x0000_s1027" style="position:absolute;left:1297;top:764;width:124;height:124" coordorigin="1297,764" coordsize="124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shape id="Freeform 128" o:spid="_x0000_s1028" style="position:absolute;left:1297;top:764;width:124;height:124;visibility:visible;mso-wrap-style:square;v-text-anchor:top" coordsize="124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/ascA&#10;AADcAAAADwAAAGRycy9kb3ducmV2LnhtbESPQUvDQBCF74L/YRnBm91tQRtjt6UUWj1Ig1XR45Ad&#10;k2h2NmTXNvbXdw4FbzO8N+99M1sMvlV76mMT2MJ4ZEARl8E1XFl4e13fZKBiQnbYBiYLfxRhMb+8&#10;mGHuwoFfaL9LlZIQjjlaqFPqcq1jWZPHOAodsWhfofeYZO0r7Xo8SLhv9cSYO+2xYWmosaNVTeXP&#10;7tdb2BarzXt2NM/FNz7ef2Yft9Ni3Fl7fTUsH0AlGtK/+Xz95ATfCL48IxPo+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sf2rHAAAA3AAAAA8AAAAAAAAAAAAAAAAAmAIAAGRy&#10;cy9kb3ducmV2LnhtbFBLBQYAAAAABAAEAPUAAACMAwAAAAA=&#10;" path="m,62r1,9l8,92r13,17l40,120r22,4l70,123r21,-7l108,103,120,84r4,-22l123,54,116,33,103,16,84,4,62,,53,1,32,8,15,21,4,40,,62xe" fillcolor="#006cb4" stroked="f">
                  <v:path arrowok="t" o:connecttype="custom" o:connectlocs="0,826;1,835;8,856;21,873;40,884;62,888;70,887;91,880;108,867;120,848;124,826;123,818;116,797;103,780;84,768;62,764;53,765;32,772;15,785;4,804;0,826" o:connectangles="0,0,0,0,0,0,0,0,0,0,0,0,0,0,0,0,0,0,0,0,0"/>
                </v:shape>
                <v:group id="Group 100" o:spid="_x0000_s1029" style="position:absolute;left:1418;top:678;width:727;height:145" coordorigin="1418,678" coordsize="727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27" o:spid="_x0000_s1030" style="position:absolute;left:1418;top:678;width:727;height:145;visibility:visible;mso-wrap-style:square;v-text-anchor:top" coordsize="72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qjMQA&#10;AADcAAAADwAAAGRycy9kb3ducmV2LnhtbESPQWvCQBCF7wX/wzJCb3VjpEWjq9SA0EsPVX/AmB2T&#10;YHY2zY5J/PfdQqG3Gd6b973Z7EbXqJ66UHs2MJ8loIgLb2suDZxPh5clqCDIFhvPZOBBAXbbydMG&#10;M+sH/qL+KKWKIRwyNFCJtJnWoajIYZj5ljhqV985lLh2pbYdDjHcNTpNkjftsOZIqLClvKLidry7&#10;yF2Fx+01/15cSt+KFJ+0mO/vxjxPx/c1KKFR/s1/1x821k9S+H0mTq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KozEAAAA3AAAAA8AAAAAAAAAAAAAAAAAmAIAAGRycy9k&#10;b3ducmV2LnhtbFBLBQYAAAAABAAEAPUAAACJAwAAAAA=&#10;" path="m36,140r12,-5l60,130,91,119r21,-8l135,103,168,92r25,-8l216,77,259,65r24,-6l307,53r25,-6l356,42r24,-5l405,33r25,-5l455,24r25,-3l504,17r25,-2l554,12r25,-2l604,8,629,6,654,5,678,4r25,l727,4,700,2,471,2,461,3,436,4,411,6,387,8r-24,3l339,13r-24,3l292,19r-23,4l246,26r-22,4l219,31r-14,3l184,38r-26,5l129,50r-7,2l95,59,72,66,55,71,44,74,25,80,6,86,,88r12,16l21,123r3,20l24,145r12,-5xe" fillcolor="#ed304b" stroked="f">
                    <v:path arrowok="t" o:connecttype="custom" o:connectlocs="36,818;48,813;60,808;91,797;112,789;135,781;168,770;193,762;216,755;259,743;283,737;307,731;332,725;356,720;380,715;405,711;430,706;455,702;480,699;504,695;529,693;554,690;579,688;604,686;629,684;654,683;678,682;703,682;727,682;700,680;471,680;461,681;436,682;411,684;387,686;363,689;339,691;315,694;292,697;269,701;246,704;224,708;219,709;205,712;184,716;158,721;129,728;122,730;95,737;72,744;55,749;44,752;44,752;25,758;6,764;0,766;12,782;21,801;24,821;24,823;36,818" o:connectangles="0,0,0,0,0,0,0,0,0,0,0,0,0,0,0,0,0,0,0,0,0,0,0,0,0,0,0,0,0,0,0,0,0,0,0,0,0,0,0,0,0,0,0,0,0,0,0,0,0,0,0,0,0,0,0,0,0,0,0,0,0"/>
                  </v:shape>
                  <v:group id="Group 101" o:spid="_x0000_s1031" style="position:absolute;left:1020;top:828;width:2107;height:771" coordorigin="1020,828" coordsize="2107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Freeform 126" o:spid="_x0000_s1032" style="position:absolute;left:1020;top:828;width:2107;height:771;visibility:visible;mso-wrap-style:square;v-text-anchor:top" coordsize="2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TBMAA&#10;AADcAAAADwAAAGRycy9kb3ducmV2LnhtbERPS4vCMBC+L/gfwgje1lQRWbpGsUVBT4uPvY/N2FSb&#10;SWmi1n+/EYS9zcf3nNmis7W4U+srxwpGwwQEceF0xaWC42H9+QXCB2SNtWNS8CQPi3nvY4apdg/e&#10;0X0fShFD2KeowITQpFL6wpBFP3QNceTOrrUYImxLqVt8xHBby3GSTKXFimODwYZyQ8V1f7MKfnPU&#10;l2OeXbY/wWVuNcoOq5NRatDvlt8gAnXhX/x2b3Scn0zg9Uy8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lTBMAAAADcAAAADwAAAAAAAAAAAAAAAACYAgAAZHJzL2Rvd25y&#10;ZXYueG1sUEsFBgAAAAAEAAQA9QAAAIUDAAAAAA==&#10;" path="m1193,769r66,-4l1323,760r63,-7l1447,744r58,-10l1562,722r55,-13l1670,695r51,-15l1770,663r46,-17l1861,627r42,-20l1943,587r37,-21l2015,544r33,-23l2078,498r28,-24l2103,469r-26,22l2047,513r-69,39l1899,588r-89,31l1712,646r-107,23l1492,687r-120,12l1311,704r-63,3l1184,709r-65,1l1031,708r-84,-3l867,698r-77,-8l716,679,646,666,580,651,518,634,460,615,356,572,270,522,202,466,153,406,124,340r-8,-50l117,273r22,-66l188,144,239,99,289,65,274,51,263,34,257,14,255,,231,13,187,40,146,69,111,98,80,129,54,161,33,194,10,244,,295r,5l,318r13,69l29,423r23,35l81,492r34,33l156,556r46,30l253,614r57,26l372,664r66,22l509,706r76,18l665,739r85,12l838,760r92,7l1026,770r14,l1133,770r60,-1xe" fillcolor="#ed304b" stroked="f">
                      <v:path arrowok="t" o:connecttype="custom" o:connectlocs="1259,1593;1386,1581;1505,1562;1617,1537;1721,1508;1816,1474;1903,1435;1980,1394;2048,1349;2106,1302;2077,1319;1978,1380;1810,1447;1605,1497;1372,1527;1248,1535;1119,1538;947,1533;790,1518;646,1494;518,1462;356,1400;202,1294;124,1168;117,1101;188,972;289,893;263,862;255,828;187,868;111,926;54,989;10,1072;0,1128;13,1215;52,1286;115,1353;202,1414;310,1468;438,1514;585,1552;750,1579;930,1595;1040,1598;1193,1597" o:connectangles="0,0,0,0,0,0,0,0,0,0,0,0,0,0,0,0,0,0,0,0,0,0,0,0,0,0,0,0,0,0,0,0,0,0,0,0,0,0,0,0,0,0,0,0,0"/>
                    </v:shape>
                    <v:group id="Group 102" o:spid="_x0000_s1033" style="position:absolute;left:1332;top:929;width:58;height:362" coordorigin="1332,929" coordsize="58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 id="Freeform 125" o:spid="_x0000_s1034" style="position:absolute;left:1332;top:929;width:58;height:362;visibility:visible;mso-wrap-style:square;v-text-anchor:top" coordsize="5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M2MAA&#10;AADcAAAADwAAAGRycy9kb3ducmV2LnhtbERPTYvCMBC9C/6HMII3TRUsSzWKiAVBF3ZV8Do0Y1ps&#10;JqWJtf77zcLC3ubxPme16W0tOmp95VjBbJqAIC6crtgouF7yyQcIH5A11o5JwZs8bNbDwQoz7V78&#10;Td05GBFD2GeooAyhyaT0RUkW/dQ1xJG7u9ZiiLA1Urf4iuG2lvMkSaXFimNDiQ3tSioe56dVsMCc&#10;Pk9vu//qDKYyb8z8djRKjUf9dgkiUB/+xX/ug47zkxR+n4kX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JM2MAAAADcAAAADwAAAAAAAAAAAAAAAACYAgAAZHJzL2Rvd25y&#10;ZXYueG1sUEsFBgAAAAAEAAQA9QAAAIUDAAAAAA==&#10;" path="m,362r58,l58,,,7,,362xe" fillcolor="#006cb4" stroked="f">
                        <v:path arrowok="t" o:connecttype="custom" o:connectlocs="0,1291;58,1291;58,929;0,936;0,1291" o:connectangles="0,0,0,0,0"/>
                      </v:shape>
                      <v:group id="Group 103" o:spid="_x0000_s1035" style="position:absolute;left:1452;top:983;width:191;height:308" coordorigin="1452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Freeform 124" o:spid="_x0000_s1036" style="position:absolute;left:1452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dCMQA&#10;AADcAAAADwAAAGRycy9kb3ducmV2LnhtbESPQWvCQBCF74X+h2UKvdVdLRZJXUUUab0IjYLXITtN&#10;gtnZmF017a93DoK3Gd6b976ZznvfqAt1sQ5sYTgwoIiL4GouLex367cJqJiQHTaBycIfRZjPnp+m&#10;mLlw5R+65KlUEsIxQwtVSm2mdSwq8hgHoSUW7Td0HpOsXaldh1cJ940eGfOhPdYsDRW2tKyoOOZn&#10;b2G1wl2em8O705vTYkv/4+VX0Vr7+tIvPkEl6tPDfL/+doJvhFaekQn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nQjEAAAA3AAAAA8AAAAAAAAAAAAAAAAAmAIAAGRycy9k&#10;b3ducmV2LnhtbFBLBQYAAAAABAAEAPUAAACJAwAAAAA=&#10;" path="m62,35l61,20,56,5,54,,,14r2,9l5,40,7,60,8,87r,221l66,308,66,85r8,-9l92,63r16,-5l116,58r7,2l127,66r4,6l133,82r,226l191,308r,-230l191,60,187,40,178,23r-8,-8l152,5,130,1,113,3,93,11,76,22,62,35xe" fillcolor="#006cb4" stroked="f">
                          <v:path arrowok="t" o:connecttype="custom" o:connectlocs="62,1018;61,1003;56,988;54,983;0,997;2,1006;5,1023;7,1043;8,1070;8,1291;66,1291;66,1068;74,1059;92,1046;108,1041;116,1041;123,1043;127,1049;131,1055;133,1065;133,1291;191,1291;191,1061;191,1043;187,1023;178,1006;170,998;152,988;130,984;113,986;93,994;76,1005;62,1018" o:connectangles="0,0,0,0,0,0,0,0,0,0,0,0,0,0,0,0,0,0,0,0,0,0,0,0,0,0,0,0,0,0,0,0,0"/>
                        </v:shape>
                        <v:group id="Group 104" o:spid="_x0000_s1037" style="position:absolute;left:1702;top:855;width:147;height:435" coordorigin="1702,855" coordsize="147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shape id="Freeform 123" o:spid="_x0000_s1038" style="position:absolute;left:1702;top:855;width:147;height:435;visibility:visible;mso-wrap-style:square;v-text-anchor:top" coordsize="147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6EVsYA&#10;AADcAAAADwAAAGRycy9kb3ducmV2LnhtbESPQW/CMAyF75P4D5GRuI0UhKapI6CB2Ni0y9bxA0xj&#10;2o7GqZJQyr+fD5N2s/We3/u8XA+uVT2F2Hg2MJtmoIhLbxuuDBy+X+4fQcWEbLH1TAZuFGG9Gt0t&#10;Mbf+yl/UF6lSEsIxRwN1Sl2udSxrchinviMW7eSDwyRrqLQNeJVw1+p5lj1ohw1LQ40dbWsqz8XF&#10;GQg/75vDbX8sPk+Lvnj96M6X435nzGQ8PD+BSjSkf/Pf9ZsV/Jn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6EVsYAAADcAAAADwAAAAAAAAAAAAAAAACYAgAAZHJz&#10;L2Rvd25yZXYueG1sUEsFBgAAAAAEAAQA9QAAAIsDAAAAAA==&#10;" path="m20,135l,135r,51l20,186r,250l80,436r,-250l124,186r10,-51l80,135r,-51l87,61r16,-9l113,52r11,4l131,61,147,16,133,8,114,2,93,,86,,67,5,48,15,36,29,27,45,22,67,19,96r,19l20,135xe" fillcolor="#006cb4" stroked="f">
                            <v:path arrowok="t" o:connecttype="custom" o:connectlocs="20,990;0,990;0,1041;20,1041;20,1291;80,1291;80,1041;124,1041;134,990;80,990;80,939;87,916;103,907;113,907;124,911;131,916;147,871;133,863;114,857;93,855;86,855;67,860;48,870;36,884;27,900;22,922;19,951;19,970;20,990" o:connectangles="0,0,0,0,0,0,0,0,0,0,0,0,0,0,0,0,0,0,0,0,0,0,0,0,0,0,0,0,0"/>
                          </v:shape>
                          <v:group id="Group 105" o:spid="_x0000_s1039" style="position:absolute;left:1871;top:871;width:77;height:77" coordorigin="1871,871" coordsize="77,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<v:shape id="Freeform 122" o:spid="_x0000_s1040" style="position:absolute;left:1871;top:871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RDcQA&#10;AADcAAAADwAAAGRycy9kb3ducmV2LnhtbERP32vCMBB+H+x/CDfwbaYGptIZZZMNRZCpdeDj0Zxt&#10;WXMpTdT63xtB2Nt9fD9vMutsLc7U+sqxhkE/AUGcO1NxoWGffb+OQfiAbLB2TBqu5GE2fX6aYGrc&#10;hbd03oVCxBD2KWooQ2hSKX1ekkXfdw1x5I6utRgibAtpWrzEcFtLlSRDabHi2FBiQ/OS8r/dyWo4&#10;dKtssflcZ78jtZ+Pft7UZv2ltO69dB/vIAJ14V/8cC9NnD9QcH8mXi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UUQ3EAAAA3AAAAA8AAAAAAAAAAAAAAAAAmAIAAGRycy9k&#10;b3ducmV2LnhtbFBLBQYAAAAABAAEAPUAAACJAwAAAAA=&#10;" path="m,39l3,54,17,71r21,6l55,74,71,60,77,39,74,23,60,7,39,,23,4,7,18,,39xe" fillcolor="#006cb4" stroked="f">
                              <v:path arrowok="t" o:connecttype="custom" o:connectlocs="0,910;3,925;17,942;38,948;55,945;71,931;77,910;74,894;60,878;39,871;23,875;7,889;0,910" o:connectangles="0,0,0,0,0,0,0,0,0,0,0,0,0"/>
                            </v:shape>
                            <v:group id="Group 106" o:spid="_x0000_s1041" style="position:absolute;left:1881;top:984;width:59;height:306" coordorigin="1881,984" coordsize="59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<v:shape id="Freeform 121" o:spid="_x0000_s1042" style="position:absolute;left:1881;top:984;width:59;height:306;visibility:visible;mso-wrap-style:square;v-text-anchor:top" coordsize="5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Ro8MA&#10;AADcAAAADwAAAGRycy9kb3ducmV2LnhtbERP22oCMRB9F/yHMEJfima9IGVrdtFCaSmiVPsBw2a6&#10;u3QzWZKoqV9vCgXf5nCusyqj6cSZnG8tK5hOMhDEldUt1wq+jq/jJxA+IGvsLJOCX/JQFsPBCnNt&#10;L/xJ50OoRQphn6OCJoQ+l9JXDRn0E9sTJ+7bOoMhQVdL7fCSwk0nZ1m2lAZbTg0N9vTSUPVzOBkF&#10;bhbdqb36iN3jfL4z+4/t5m2p1MMorp9BBIrhLv53v+s0f7qAv2fSB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8Ro8MAAADcAAAADwAAAAAAAAAAAAAAAACYAgAAZHJzL2Rv&#10;d25yZXYueG1sUEsFBgAAAAAEAAQA9QAAAIgDAAAAAA==&#10;" path="m,8l,307r59,l59,,,8xe" fillcolor="#006cb4" stroked="f">
                                <v:path arrowok="t" o:connecttype="custom" o:connectlocs="0,992;0,1291;59,1291;59,984;0,992" o:connectangles="0,0,0,0,0"/>
                              </v:shape>
                              <v:group id="Group 107" o:spid="_x0000_s1043" style="position:absolute;left:2007;top:983;width:191;height:308" coordorigin="2007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<v:shape id="Freeform 120" o:spid="_x0000_s1044" style="position:absolute;left:2007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6PMEA&#10;AADcAAAADwAAAGRycy9kb3ducmV2LnhtbERPTYvCMBC9L/gfwgje1rQrilRjEWVRLwtbBa9DM7bF&#10;ZlKbqNVfbxYWvM3jfc487UwtbtS6yrKCeBiBIM6trrhQcNh/f05BOI+ssbZMCh7kIF30PuaYaHvn&#10;X7plvhAhhF2CCkrvm0RKl5dk0A1tQxy4k20N+gDbQuoW7yHc1PIriibSYMWhocSGViXl5+xqFKzX&#10;uM+y6DjScndZ/tBzvNrkjVKDfrecgfDU+bf4373VYX48gb9nwgV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OjzBAAAA3AAAAA8AAAAAAAAAAAAAAAAAmAIAAGRycy9kb3du&#10;cmV2LnhtbFBLBQYAAAAABAAEAPUAAACGAwAAAAA=&#10;" path="m61,35r,-15l55,5,54,,,14r1,9l4,40,6,60,7,87r,221l65,308,65,85r9,-9l92,63r15,-5l115,58r7,2l126,66r5,6l133,82r,226l191,308r,-230l190,60,186,40,177,23r-8,-8l152,5,130,1,113,3,93,11,75,22,61,35xe" fillcolor="#006cb4" stroked="f">
                                  <v:path arrowok="t" o:connecttype="custom" o:connectlocs="61,1018;61,1003;55,988;54,983;0,997;1,1006;4,1023;6,1043;7,1070;7,1291;65,1291;65,1068;74,1059;92,1046;107,1041;115,1041;122,1043;126,1049;131,1055;133,1065;133,1291;191,1291;191,1061;190,1043;186,1023;177,1006;169,998;152,988;130,984;113,986;93,994;75,1005;61,1018" o:connectangles="0,0,0,0,0,0,0,0,0,0,0,0,0,0,0,0,0,0,0,0,0,0,0,0,0,0,0,0,0,0,0,0,0"/>
                                </v:shape>
                                <v:group id="Group 108" o:spid="_x0000_s1045" style="position:absolute;left:2253;top:982;width:101;height:316" coordorigin="2253,982" coordsize="10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<v:shape id="Freeform 119" o:spid="_x0000_s1046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ai8QA&#10;AADcAAAADwAAAGRycy9kb3ducmV2LnhtbESPQWvCQBCF74X+h2UK3urGgiKpq4ho0QqCWjwP2TGJ&#10;ZmdDdk3Sf+8cCr29Yd58895s0btKtdSE0rOB0TABRZx5W3Ju4Oe8eZ+CChHZYuWZDPxSgMX89WWG&#10;qfUdH6k9xVwJhEOKBooY61TrkBXkMAx9TSy7q28cRhmbXNsGO4G7Sn8kyUQ7LFk+FFjTqqDsfno4&#10;oey+9Djy6vvSPrrz4bre37DbGzN465efoCL18d/8d721En8kaaWMKN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GovEAAAA3AAAAA8AAAAAAAAAAAAAAAAAmAIAAGRycy9k&#10;b3ducmV2LnhtbFBLBQYAAAAABAAEAPUAAACJAwAAAAA=&#10;" path="m66,86l73,65,84,53r16,-4l100,,97,,76,3,66,86xe" fillcolor="#006cb4" stroked="f">
                                    <v:path arrowok="t" o:connecttype="custom" o:connectlocs="66,1068;73,1047;84,1035;100,1031;100,982;97,982;76,985;66,1068" o:connectangles="0,0,0,0,0,0,0,0"/>
                                  </v:shape>
                                  <v:shape id="Freeform 118" o:spid="_x0000_s1047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/EMQA&#10;AADcAAAADwAAAGRycy9kb3ducmV2LnhtbESPW4vCMBCF3wX/Qxhh3zR1YUWrURbZXbyA4AWfh2Zs&#10;6zaT0sS2/nsjCL7NcM755sxs0ZpC1FS53LKC4SACQZxYnXOq4HT87Y9BOI+ssbBMCu7kYDHvdmYY&#10;a9vwnuqDT0WAsItRQeZ9GUvpkowMuoEtiYN2sZVBH9YqlbrCJsBNIT+jaCQN5hwuZFjSMqPk/3Az&#10;gbL+k1+el5tzfWuOu8vP9orNVqmPXvs9BeGp9W/zK73Sof5wAs9nwgR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2vxDEAAAA3AAAAA8AAAAAAAAAAAAAAAAAmAIAAGRycy9k&#10;b3ducmV2LnhtbFBLBQYAAAAABAAEAPUAAACJAwAAAAA=&#10;" path="m140,10l121,2,100,r,49l115,49r9,8l130,71r3,12l136,103r1,24l62,127r,-12l66,86,76,3,58,10,42,23,27,40,18,55,11,72,6,90,3,111,,133r,25l,175r3,28l8,228r7,23l25,270r12,16l52,299r16,9l86,314r21,2l121,315r19,-4l158,303r17,-12l192,275,169,232r-4,4l148,250r-17,9l112,262r-11,-1l84,251,70,233,66,221,63,202,62,181r,-6l196,175r,-13l195,143r-1,-25l191,96,187,76,182,60,175,45,166,32,157,21,140,10xe" fillcolor="#006cb4" stroked="f">
                                    <v:path arrowok="t" o:connecttype="custom" o:connectlocs="140,992;121,984;100,982;100,1031;115,1031;124,1039;130,1053;133,1065;136,1085;137,1109;62,1109;62,1097;66,1068;76,985;58,992;42,1005;27,1022;18,1037;11,1054;6,1072;3,1093;0,1115;0,1140;0,1157;3,1185;8,1210;15,1233;25,1252;37,1268;52,1281;68,1290;86,1296;107,1298;121,1297;140,1293;158,1285;175,1273;192,1257;169,1214;165,1218;148,1232;131,1241;112,1244;101,1243;84,1233;70,1215;66,1203;63,1184;62,1163;62,1157;196,1157;196,1144;195,1125;194,1100;191,1078;187,1058;182,1042;175,1027;166,1014;157,1003;140,992" o:connectangles="0,0,0,0,0,0,0,0,0,0,0,0,0,0,0,0,0,0,0,0,0,0,0,0,0,0,0,0,0,0,0,0,0,0,0,0,0,0,0,0,0,0,0,0,0,0,0,0,0,0,0,0,0,0,0,0,0,0,0,0,0"/>
                                  </v:shape>
                                  <v:group id="Group 109" o:spid="_x0000_s1048" style="position:absolute;left:2488;top:982;width:205;height:316" coordorigin="2488,982" coordsize="205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<v:shape id="Freeform 117" o:spid="_x0000_s1049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EXMIA&#10;AADcAAAADwAAAGRycy9kb3ducmV2LnhtbERPTYvCMBC9L/gfwgje1tQiy1KNIqKg3rar4HFsxrbY&#10;TEoStfXXbxYW9jaP9znzZWca8SDna8sKJuMEBHFhdc2lguP39v0ThA/IGhvLpKAnD8vF4G2OmbZP&#10;/qJHHkoRQ9hnqKAKoc2k9EVFBv3YtsSRu1pnMEToSqkdPmO4aWSaJB/SYM2xocKW1hUVt/xuFJz7&#10;zXSPNj0fXq69HKb5etufeqVGw241AxGoC//iP/dOx/npBH6fi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wRcwgAAANwAAAAPAAAAAAAAAAAAAAAAAJgCAABkcnMvZG93&#10;bnJldi54bWxQSwUGAAAAAAQABAD1AAAAhwMAAAAA&#10;" path="m,158r,10l1,191r4,24l10,238r8,21l28,278r13,16l58,306,62,175r,-28l63,124,66,99,72,76,83,60r18,-7l113,55r14,13l136,88r4,24l141,136r,33l140,193r-3,25l135,310r18,-10l168,287r12,-18l189,250r7,-22l201,205r3,-24l205,156r,-11l202,115,197,88,189,65,179,45,167,29,153,16,137,7,120,2,102,,92,,71,5,52,15,37,29,25,46,15,65,8,87,3,110,,134r,24xe" fillcolor="#006cb4" stroked="f">
                                      <v:path arrowok="t" o:connecttype="custom" o:connectlocs="0,1140;0,1150;1,1173;5,1197;10,1220;18,1241;28,1260;41,1276;58,1288;62,1157;62,1129;63,1106;66,1081;72,1058;83,1042;101,1035;113,1037;127,1050;136,1070;140,1094;141,1118;141,1151;140,1175;137,1200;135,1292;153,1282;168,1269;180,1251;189,1232;196,1210;201,1187;204,1163;205,1138;205,1127;202,1097;197,1070;189,1047;179,1027;167,1011;153,998;137,989;120,984;102,982;92,982;71,987;52,997;37,1011;25,1028;15,1047;8,1069;3,1092;0,1116;0,1140" o:connectangles="0,0,0,0,0,0,0,0,0,0,0,0,0,0,0,0,0,0,0,0,0,0,0,0,0,0,0,0,0,0,0,0,0,0,0,0,0,0,0,0,0,0,0,0,0,0,0,0,0,0,0,0,0"/>
                                    </v:shape>
                                    <v:shape id="Freeform 116" o:spid="_x0000_s1050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WaK8IA&#10;AADcAAAADwAAAGRycy9kb3ducmV2LnhtbERPTWvCQBC9F/wPywje6qZBikRXKaKg3hpbyHHMjkkw&#10;Oxt2V0389d1Cobd5vM9ZrnvTijs531hW8DZNQBCXVjdcKfg67V7nIHxA1thaJgUDeVivRi9LzLR9&#10;8Cfd81CJGMI+QwV1CF0mpS9rMuintiOO3MU6gyFCV0nt8BHDTSvTJHmXBhuODTV2tKmpvOY3o6AY&#10;trMD2rQ4Pl13Ps7yzW74HpSajPuPBYhAffgX/7n3Os5PU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ZorwgAAANwAAAAPAAAAAAAAAAAAAAAAAJgCAABkcnMvZG93&#10;bnJldi54bWxQSwUGAAAAAAQABAD1AAAAhwMAAAAA&#10;" path="m137,218r-6,22l120,257r-17,6l88,259,75,245,67,224,64,199,62,175,58,306r20,8l101,316r13,l135,310r2,-92xe" fillcolor="#006cb4" stroked="f">
                                      <v:path arrowok="t" o:connecttype="custom" o:connectlocs="137,1200;131,1222;120,1239;103,1245;88,1241;75,1227;67,1206;64,1181;62,1157;58,1288;78,1296;101,1298;114,1298;135,1292;137,1200" o:connectangles="0,0,0,0,0,0,0,0,0,0,0,0,0,0,0"/>
                                    </v:shape>
                                    <v:group id="Group 110" o:spid="_x0000_s1051" style="position:absolute;left:2734;top:983;width:191;height:308" coordorigin="2734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      <v:shape id="Freeform 115" o:spid="_x0000_s1052" style="position:absolute;left:2734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LbcEA&#10;AADcAAAADwAAAGRycy9kb3ducmV2LnhtbERPS4vCMBC+C/sfwix403R9sVSjiCK6F8F2wevQjG2x&#10;mXSbqNVfbxYEb/PxPWe2aE0lrtS40rKCr34EgjizuuRcwW+66X2DcB5ZY2WZFNzJwWL+0ZlhrO2N&#10;D3RNfC5CCLsYFRTe17GULivIoOvbmjhwJ9sY9AE2udQN3kK4qeQgiibSYMmhocCaVgVl5+RiFKzX&#10;mCZJdBxq+fO33NNjvNpmtVLdz3Y5BeGp9W/xy73TYf5gBP/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oy23BAAAA3AAAAA8AAAAAAAAAAAAAAAAAmAIAAGRycy9kb3du&#10;cmV2LnhtbFBLBQYAAAAABAAEAPUAAACGAwAAAAA=&#10;" path="m61,35r,-15l56,5,54,,,14r2,9l4,40,7,60,8,87r,221l66,308,66,85r8,-9l92,63r16,-5l115,58r8,2l127,66r4,6l133,82r,226l191,308r,-230l191,60,187,40,177,23r-8,-8l152,5,130,1,113,3,93,11,75,22,61,35xe" fillcolor="#006cb4" stroked="f">
                                        <v:path arrowok="t" o:connecttype="custom" o:connectlocs="61,1018;61,1003;56,988;54,983;0,997;2,1006;4,1023;7,1043;8,1070;8,1291;66,1291;66,1068;74,1059;92,1046;108,1041;115,1041;123,1043;127,1049;131,1055;133,1065;133,1291;191,1291;191,1061;191,1043;187,1023;177,1006;169,998;152,988;130,984;113,986;93,994;75,1005;61,1018" o:connectangles="0,0,0,0,0,0,0,0,0,0,0,0,0,0,0,0,0,0,0,0,0,0,0,0,0,0,0,0,0,0,0,0,0"/>
                                      </v:shape>
                                      <v:group id="Group 111" o:spid="_x0000_s1053" style="position:absolute;left:3118;top:1588;width:2;height:0" coordorigin="3118,1588" coordsize="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            <v:shape id="Freeform 114" o:spid="_x0000_s1054" style="position:absolute;left:3118;top:1588;width:2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NrcIA&#10;AADcAAAADwAAAGRycy9kb3ducmV2LnhtbERP22oCMRB9L/gPYQTfalZtRVajaKEXighePmDYjJvg&#10;ZrJs4u7275tCwbc5nOusNr2rREtNsJ4VTMYZCOLCa8ulgsv5/XkBIkRkjZVnUvBDATbrwdMKc+07&#10;PlJ7iqVIIRxyVGBirHMpQ2HIYRj7mjhxV984jAk2pdQNdincVXKaZXPp0HJqMFjTm6Hidro7Bd/H&#10;bre3M3uXrx/XFzbt4XPfklKjYb9dgojUx4f43/2l0/zpHP6eS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42twgAAANwAAAAPAAAAAAAAAAAAAAAAAJgCAABkcnMvZG93&#10;bnJldi54bWxQSwUGAAAAAAQABAD1AAAAhwMAAAAA&#10;" path="m,l2,e" filled="f" strokeweight=".4pt">
                                          <v:path arrowok="t" o:connecttype="custom" o:connectlocs="0,0;2,0" o:connectangles="0,0"/>
                                        </v:shape>
                                        <v:group id="Group 112" o:spid="_x0000_s1055" style="position:absolute;left:3120;top:1588;width:7814;height:0" coordorigin="3120,1588" coordsize="7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            <v:shape id="Freeform 113" o:spid="_x0000_s1056" style="position:absolute;left:3120;top:1588;width:7814;height:0;visibility:visible;mso-wrap-style:square;v-text-anchor:top" coordsize="7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qAcUA&#10;AADcAAAADwAAAGRycy9kb3ducmV2LnhtbESPQWvCQBCF70L/wzIFb7pRaFpTVwkFoV6ExtJex+w0&#10;Cc3Oht1V4793DoXeZnhv3vtmvR1dry4UYufZwGKegSKuve24MfB53M1eQMWEbLH3TAZuFGG7eZis&#10;sbD+yh90qVKjJIRjgQbalIZC61i35DDO/UAs2o8PDpOsodE24FXCXa+XWZZrhx1LQ4sDvbVU/1Zn&#10;Z6D6ftoHdIfua5Hfnlelb/L6VBozfRzLV1CJxvRv/rt+t4K/FFp5Ri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ioBxQAAANwAAAAPAAAAAAAAAAAAAAAAAJgCAABkcnMv&#10;ZG93bnJldi54bWxQSwUGAAAAAAQABAD1AAAAigMAAAAA&#10;" path="m,l7814,e" filled="f" strokeweight=".4pt">
                                            <v:path arrowok="t" o:connecttype="custom" o:connectlocs="0,0;7814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8519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1781175</wp:posOffset>
              </wp:positionV>
              <wp:extent cx="6135370" cy="382270"/>
              <wp:effectExtent l="5715" t="9525" r="2540" b="8255"/>
              <wp:wrapNone/>
              <wp:docPr id="53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35370" cy="382270"/>
                        <a:chOff x="1134" y="2805"/>
                        <a:chExt cx="9662" cy="602"/>
                      </a:xfrm>
                    </wpg:grpSpPr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40" y="2810"/>
                          <a:ext cx="9651" cy="0"/>
                          <a:chOff x="1140" y="2810"/>
                          <a:chExt cx="9651" cy="0"/>
                        </a:xfrm>
                      </wpg:grpSpPr>
                      <wps:wsp>
                        <wps:cNvPr id="55" name="Freeform 97"/>
                        <wps:cNvSpPr>
                          <a:spLocks/>
                        </wps:cNvSpPr>
                        <wps:spPr bwMode="auto">
                          <a:xfrm>
                            <a:off x="1140" y="2810"/>
                            <a:ext cx="9651" cy="0"/>
                          </a:xfrm>
                          <a:custGeom>
                            <a:avLst/>
                            <a:gdLst>
                              <a:gd name="T0" fmla="+- 0 10790 1140"/>
                              <a:gd name="T1" fmla="*/ T0 w 9651"/>
                              <a:gd name="T2" fmla="+- 0 1140 1140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9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0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96"/>
                        <wps:cNvSpPr>
                          <a:spLocks/>
                        </wps:cNvSpPr>
                        <wps:spPr bwMode="auto">
                          <a:xfrm>
                            <a:off x="1140" y="2810"/>
                            <a:ext cx="9651" cy="0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651"/>
                              <a:gd name="T2" fmla="+- 0 10790 1140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0" y="0"/>
                                </a:lnTo>
                              </a:path>
                            </a:pathLst>
                          </a:custGeom>
                          <a:noFill/>
                          <a:ln w="70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7" name="Group 55"/>
                        <wpg:cNvGrpSpPr>
                          <a:grpSpLocks/>
                        </wpg:cNvGrpSpPr>
                        <wpg:grpSpPr bwMode="auto">
                          <a:xfrm>
                            <a:off x="2344" y="2810"/>
                            <a:ext cx="0" cy="73"/>
                            <a:chOff x="2344" y="2810"/>
                            <a:chExt cx="0" cy="73"/>
                          </a:xfrm>
                        </wpg:grpSpPr>
                        <wps:wsp>
                          <wps:cNvPr id="58" name="Freeform 95"/>
                          <wps:cNvSpPr>
                            <a:spLocks/>
                          </wps:cNvSpPr>
                          <wps:spPr bwMode="auto">
                            <a:xfrm>
                              <a:off x="2344" y="2810"/>
                              <a:ext cx="0" cy="73"/>
                            </a:xfrm>
                            <a:custGeom>
                              <a:avLst/>
                              <a:gdLst>
                                <a:gd name="T0" fmla="+- 0 2810 2810"/>
                                <a:gd name="T1" fmla="*/ 2810 h 73"/>
                                <a:gd name="T2" fmla="+- 0 2883 2810"/>
                                <a:gd name="T3" fmla="*/ 2883 h 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">
                                  <a:moveTo>
                                    <a:pt x="0" y="0"/>
                                  </a:moveTo>
                                  <a:lnTo>
                                    <a:pt x="0" y="73"/>
                                  </a:lnTo>
                                </a:path>
                              </a:pathLst>
                            </a:custGeom>
                            <a:noFill/>
                            <a:ln w="7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549" y="2810"/>
                              <a:ext cx="0" cy="73"/>
                              <a:chOff x="3549" y="2810"/>
                              <a:chExt cx="0" cy="73"/>
                            </a:xfrm>
                          </wpg:grpSpPr>
                          <wps:wsp>
                            <wps:cNvPr id="60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3549" y="2810"/>
                                <a:ext cx="0" cy="73"/>
                              </a:xfrm>
                              <a:custGeom>
                                <a:avLst/>
                                <a:gdLst>
                                  <a:gd name="T0" fmla="+- 0 2810 2810"/>
                                  <a:gd name="T1" fmla="*/ 2810 h 73"/>
                                  <a:gd name="T2" fmla="+- 0 2883 2810"/>
                                  <a:gd name="T3" fmla="*/ 2883 h 73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73">
                                    <a:moveTo>
                                      <a:pt x="0" y="0"/>
                                    </a:moveTo>
                                    <a:lnTo>
                                      <a:pt x="0" y="73"/>
                                    </a:lnTo>
                                  </a:path>
                                </a:pathLst>
                              </a:custGeom>
                              <a:noFill/>
                              <a:ln w="70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1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54" y="2810"/>
                                <a:ext cx="0" cy="73"/>
                                <a:chOff x="4754" y="2810"/>
                                <a:chExt cx="0" cy="73"/>
                              </a:xfrm>
                            </wpg:grpSpPr>
                            <wps:wsp>
                              <wps:cNvPr id="62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2810"/>
                                  <a:ext cx="0" cy="73"/>
                                </a:xfrm>
                                <a:custGeom>
                                  <a:avLst/>
                                  <a:gdLst>
                                    <a:gd name="T0" fmla="+- 0 2810 2810"/>
                                    <a:gd name="T1" fmla="*/ 2810 h 73"/>
                                    <a:gd name="T2" fmla="+- 0 2883 2810"/>
                                    <a:gd name="T3" fmla="*/ 2883 h 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73">
                                      <a:moveTo>
                                        <a:pt x="0" y="0"/>
                                      </a:moveTo>
                                      <a:lnTo>
                                        <a:pt x="0" y="73"/>
                                      </a:lnTo>
                                    </a:path>
                                  </a:pathLst>
                                </a:custGeom>
                                <a:noFill/>
                                <a:ln w="70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3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59" y="2810"/>
                                  <a:ext cx="0" cy="73"/>
                                  <a:chOff x="5959" y="2810"/>
                                  <a:chExt cx="0" cy="73"/>
                                </a:xfrm>
                              </wpg:grpSpPr>
                              <wps:wsp>
                                <wps:cNvPr id="64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59" y="2810"/>
                                    <a:ext cx="0" cy="73"/>
                                  </a:xfrm>
                                  <a:custGeom>
                                    <a:avLst/>
                                    <a:gdLst>
                                      <a:gd name="T0" fmla="+- 0 2810 2810"/>
                                      <a:gd name="T1" fmla="*/ 2810 h 73"/>
                                      <a:gd name="T2" fmla="+- 0 2883 2810"/>
                                      <a:gd name="T3" fmla="*/ 2883 h 7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73">
                                        <a:moveTo>
                                          <a:pt x="0" y="0"/>
                                        </a:moveTo>
                                        <a:lnTo>
                                          <a:pt x="0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0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5" name="Group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64" y="2810"/>
                                    <a:ext cx="0" cy="73"/>
                                    <a:chOff x="7164" y="2810"/>
                                    <a:chExt cx="0" cy="73"/>
                                  </a:xfrm>
                                </wpg:grpSpPr>
                                <wps:wsp>
                                  <wps:cNvPr id="66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64" y="2810"/>
                                      <a:ext cx="0" cy="73"/>
                                    </a:xfrm>
                                    <a:custGeom>
                                      <a:avLst/>
                                      <a:gdLst>
                                        <a:gd name="T0" fmla="+- 0 2810 2810"/>
                                        <a:gd name="T1" fmla="*/ 2810 h 73"/>
                                        <a:gd name="T2" fmla="+- 0 2883 2810"/>
                                        <a:gd name="T3" fmla="*/ 2883 h 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0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7" name="Group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369" y="2810"/>
                                      <a:ext cx="0" cy="73"/>
                                      <a:chOff x="8369" y="2810"/>
                                      <a:chExt cx="0" cy="73"/>
                                    </a:xfrm>
                                  </wpg:grpSpPr>
                                  <wps:wsp>
                                    <wps:cNvPr id="68" name="Freeform 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369" y="2810"/>
                                        <a:ext cx="0" cy="73"/>
                                      </a:xfrm>
                                      <a:custGeom>
                                        <a:avLst/>
                                        <a:gdLst>
                                          <a:gd name="T0" fmla="+- 0 2810 2810"/>
                                          <a:gd name="T1" fmla="*/ 2810 h 73"/>
                                          <a:gd name="T2" fmla="+- 0 2883 2810"/>
                                          <a:gd name="T3" fmla="*/ 2883 h 73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7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0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9" name="Group 6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574" y="2810"/>
                                        <a:ext cx="0" cy="73"/>
                                        <a:chOff x="9574" y="2810"/>
                                        <a:chExt cx="0" cy="73"/>
                                      </a:xfrm>
                                    </wpg:grpSpPr>
                                    <wps:wsp>
                                      <wps:cNvPr id="70" name="Freeform 8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574" y="2810"/>
                                          <a:ext cx="0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0 2810"/>
                                            <a:gd name="T1" fmla="*/ 2810 h 73"/>
                                            <a:gd name="T2" fmla="+- 0 2883 2810"/>
                                            <a:gd name="T3" fmla="*/ 2883 h 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0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1" name="Group 6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40" y="3401"/>
                                          <a:ext cx="9651" cy="0"/>
                                          <a:chOff x="1140" y="3401"/>
                                          <a:chExt cx="9651" cy="0"/>
                                        </a:xfrm>
                                      </wpg:grpSpPr>
                                      <wps:wsp>
                                        <wps:cNvPr id="72" name="Freeform 8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40" y="3401"/>
                                            <a:ext cx="9651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0790 1140"/>
                                              <a:gd name="T1" fmla="*/ T0 w 9651"/>
                                              <a:gd name="T2" fmla="+- 0 1140 1140"/>
                                              <a:gd name="T3" fmla="*/ T2 w 965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651">
                                                <a:moveTo>
                                                  <a:pt x="965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3" name="Freeform 8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40" y="3401"/>
                                            <a:ext cx="9651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140 1140"/>
                                              <a:gd name="T1" fmla="*/ T0 w 9651"/>
                                              <a:gd name="T2" fmla="+- 0 10790 1140"/>
                                              <a:gd name="T3" fmla="*/ T2 w 965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65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65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087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" name="Group 6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344" y="3328"/>
                                            <a:ext cx="0" cy="73"/>
                                            <a:chOff x="2344" y="3328"/>
                                            <a:chExt cx="0" cy="73"/>
                                          </a:xfrm>
                                        </wpg:grpSpPr>
                                        <wps:wsp>
                                          <wps:cNvPr id="75" name="Freeform 8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344" y="3328"/>
                                              <a:ext cx="0" cy="7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401 3328"/>
                                                <a:gd name="T1" fmla="*/ 3401 h 73"/>
                                                <a:gd name="T2" fmla="+- 0 3328 3328"/>
                                                <a:gd name="T3" fmla="*/ 3328 h 7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73">
                                                  <a:moveTo>
                                                    <a:pt x="0" y="73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087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6" name="Group 6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549" y="3328"/>
                                              <a:ext cx="0" cy="73"/>
                                              <a:chOff x="3549" y="3328"/>
                                              <a:chExt cx="0" cy="73"/>
                                            </a:xfrm>
                                          </wpg:grpSpPr>
                                          <wps:wsp>
                                            <wps:cNvPr id="77" name="Freeform 8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3549" y="3328"/>
                                                <a:ext cx="0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401 3328"/>
                                                  <a:gd name="T1" fmla="*/ 3401 h 73"/>
                                                  <a:gd name="T2" fmla="+- 0 3328 3328"/>
                                                  <a:gd name="T3" fmla="*/ 3328 h 7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73">
                                                    <a:moveTo>
                                                      <a:pt x="0" y="73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087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8" name="Group 6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754" y="3328"/>
                                                <a:ext cx="0" cy="73"/>
                                                <a:chOff x="4754" y="3328"/>
                                                <a:chExt cx="0" cy="73"/>
                                              </a:xfrm>
                                            </wpg:grpSpPr>
                                            <wps:wsp>
                                              <wps:cNvPr id="79" name="Freeform 8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754" y="3328"/>
                                                  <a:ext cx="0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401 3328"/>
                                                    <a:gd name="T1" fmla="*/ 3401 h 73"/>
                                                    <a:gd name="T2" fmla="+- 0 3328 3328"/>
                                                    <a:gd name="T3" fmla="*/ 3328 h 7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73">
                                                      <a:moveTo>
                                                        <a:pt x="0" y="73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087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0" name="Group 6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5959" y="3328"/>
                                                  <a:ext cx="0" cy="73"/>
                                                  <a:chOff x="5959" y="3328"/>
                                                  <a:chExt cx="0" cy="73"/>
                                                </a:xfrm>
                                              </wpg:grpSpPr>
                                              <wps:wsp>
                                                <wps:cNvPr id="81" name="Freeform 8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5959" y="3328"/>
                                                    <a:ext cx="0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401 3328"/>
                                                      <a:gd name="T1" fmla="*/ 3401 h 73"/>
                                                      <a:gd name="T2" fmla="+- 0 3328 3328"/>
                                                      <a:gd name="T3" fmla="*/ 3328 h 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73">
                                                        <a:moveTo>
                                                          <a:pt x="0" y="7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087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82" name="Group 6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7164" y="3328"/>
                                                    <a:ext cx="0" cy="73"/>
                                                    <a:chOff x="7164" y="3328"/>
                                                    <a:chExt cx="0" cy="73"/>
                                                  </a:xfrm>
                                                </wpg:grpSpPr>
                                                <wps:wsp>
                                                  <wps:cNvPr id="83" name="Freeform 8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7164" y="3328"/>
                                                      <a:ext cx="0" cy="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401 3328"/>
                                                        <a:gd name="T1" fmla="*/ 3401 h 73"/>
                                                        <a:gd name="T2" fmla="+- 0 3328 3328"/>
                                                        <a:gd name="T3" fmla="*/ 3328 h 7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73">
                                                          <a:moveTo>
                                                            <a:pt x="0" y="73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087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4" name="Group 6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8369" y="3328"/>
                                                      <a:ext cx="0" cy="73"/>
                                                      <a:chOff x="8369" y="3328"/>
                                                      <a:chExt cx="0" cy="73"/>
                                                    </a:xfrm>
                                                  </wpg:grpSpPr>
                                                  <wps:wsp>
                                                    <wps:cNvPr id="85" name="Freeform 81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8369" y="3328"/>
                                                        <a:ext cx="0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401 3328"/>
                                                          <a:gd name="T1" fmla="*/ 3401 h 73"/>
                                                          <a:gd name="T2" fmla="+- 0 3328 3328"/>
                                                          <a:gd name="T3" fmla="*/ 3328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73">
                                                            <a:moveTo>
                                                              <a:pt x="0" y="73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087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6" name="Group 6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9574" y="3328"/>
                                                        <a:ext cx="0" cy="73"/>
                                                        <a:chOff x="9574" y="3328"/>
                                                        <a:chExt cx="0" cy="73"/>
                                                      </a:xfrm>
                                                    </wpg:grpSpPr>
                                                    <wps:wsp>
                                                      <wps:cNvPr id="87" name="Freeform 8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9574" y="3328"/>
                                                          <a:ext cx="0" cy="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401 3328"/>
                                                            <a:gd name="T1" fmla="*/ 3401 h 73"/>
                                                            <a:gd name="T2" fmla="+- 0 3328 3328"/>
                                                            <a:gd name="T3" fmla="*/ 3328 h 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73">
                                                              <a:moveTo>
                                                                <a:pt x="0" y="73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087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8" name="Group 7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2344" y="2810"/>
                                                          <a:ext cx="0" cy="590"/>
                                                          <a:chOff x="2344" y="2810"/>
                                                          <a:chExt cx="0" cy="590"/>
                                                        </a:xfrm>
                                                      </wpg:grpSpPr>
                                                      <wps:wsp>
                                                        <wps:cNvPr id="89" name="Freeform 7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344" y="2810"/>
                                                            <a:ext cx="0" cy="59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2810 2810"/>
                                                              <a:gd name="T1" fmla="*/ 2810 h 590"/>
                                                              <a:gd name="T2" fmla="+- 0 3401 2810"/>
                                                              <a:gd name="T3" fmla="*/ 3401 h 59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59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0" y="591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7087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0" name="Group 7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549" y="2810"/>
                                                            <a:ext cx="0" cy="590"/>
                                                            <a:chOff x="3549" y="2810"/>
                                                            <a:chExt cx="0" cy="5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1" name="Freeform 78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49" y="2810"/>
                                                              <a:ext cx="0" cy="5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2810 2810"/>
                                                                <a:gd name="T1" fmla="*/ 2810 h 590"/>
                                                                <a:gd name="T2" fmla="+- 0 3401 2810"/>
                                                                <a:gd name="T3" fmla="*/ 3401 h 5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59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59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087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2" name="Group 7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7164" y="2810"/>
                                                              <a:ext cx="0" cy="590"/>
                                                              <a:chOff x="7164" y="2810"/>
                                                              <a:chExt cx="0" cy="5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3" name="Freeform 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164" y="2810"/>
                                                                <a:ext cx="0" cy="5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2810 2810"/>
                                                                  <a:gd name="T1" fmla="*/ 2810 h 590"/>
                                                                  <a:gd name="T2" fmla="+- 0 3401 2810"/>
                                                                  <a:gd name="T3" fmla="*/ 3401 h 5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5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591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087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94" name="Group 73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574" y="2810"/>
                                                                <a:ext cx="0" cy="590"/>
                                                                <a:chOff x="9574" y="2810"/>
                                                                <a:chExt cx="0" cy="5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5" name="Freeform 76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574" y="2810"/>
                                                                  <a:ext cx="0" cy="5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2810 2810"/>
                                                                    <a:gd name="T1" fmla="*/ 2810 h 590"/>
                                                                    <a:gd name="T2" fmla="+- 0 3401 2810"/>
                                                                    <a:gd name="T3" fmla="*/ 3401 h 5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590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591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087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96" name="Group 74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779" y="2810"/>
                                                                  <a:ext cx="0" cy="590"/>
                                                                  <a:chOff x="10779" y="2810"/>
                                                                  <a:chExt cx="0" cy="5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7" name="Freeform 75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779" y="2810"/>
                                                                    <a:ext cx="0" cy="5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2810 2810"/>
                                                                      <a:gd name="T1" fmla="*/ 2810 h 590"/>
                                                                      <a:gd name="T2" fmla="+- 0 3401 2810"/>
                                                                      <a:gd name="T3" fmla="*/ 3401 h 5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590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591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087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margin-left:56.7pt;margin-top:140.25pt;width:483.1pt;height:30.1pt;z-index:-7961;mso-position-horizontal-relative:page;mso-position-vertical-relative:page" coordorigin="1134,2805" coordsize="9662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">
              <v:group id="Group 54" o:spid="_x0000_s1027" style="position:absolute;left:1140;top:2810;width:9651;height:0" coordorigin="1140,2810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Freeform 97" o:spid="_x0000_s1028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wQMUA&#10;AADbAAAADwAAAGRycy9kb3ducmV2LnhtbESPQWvCQBSE70L/w/IKvZmNlkiaukopWHroQRMPze2R&#10;fU2C2bdhd9X477tCocdhZr5h1tvJDOJCzveWFSySFARxY3XPrYJjtZvnIHxA1jhYJgU38rDdPMzW&#10;WGh75QNdytCKCGFfoIIuhLGQ0jcdGfSJHYmj92OdwRCla6V2eI1wM8hlmq6kwZ7jQocjvXfUnMqz&#10;UWCfW5m/1Mva3T6+q/CV1vsmy5R6epzeXkEEmsJ/+K/9qRVkG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rBAxQAAANsAAAAPAAAAAAAAAAAAAAAAAJgCAABkcnMv&#10;ZG93bnJldi54bWxQSwUGAAAAAAQABAD1AAAAigMAAAAA&#10;" path="m9650,l,e" filled="f" strokeweight=".19686mm">
                  <v:path arrowok="t" o:connecttype="custom" o:connectlocs="9650,0;0,0" o:connectangles="0,0"/>
                </v:shape>
                <v:shape id="Freeform 96" o:spid="_x0000_s1029" style="position:absolute;left:1140;top:2810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uN8MA&#10;AADbAAAADwAAAGRycy9kb3ducmV2LnhtbESPQYvCMBSE7wv+h/AEb2uqUtFqFBEUD3twdQ/b26N5&#10;tsXmpSRR6783C8Ieh5n5hlmuO9OIOzlfW1YwGiYgiAuray4V/Jx3nzMQPiBrbCyTgid5WK96H0vM&#10;tH3wN91PoRQRwj5DBVUIbSalLyoy6Ie2JY7exTqDIUpXSu3wEeGmkeMkmUqDNceFClvaVlRcTzej&#10;wE5KOZvn49w997/n8JXkxyJNlRr0u80CRKAu/Iff7YNWkE7h70v8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QuN8MAAADbAAAADwAAAAAAAAAAAAAAAACYAgAAZHJzL2Rv&#10;d25yZXYueG1sUEsFBgAAAAAEAAQA9QAAAIgDAAAAAA==&#10;" path="m,l9650,e" filled="f" strokeweight=".19686mm">
                  <v:path arrowok="t" o:connecttype="custom" o:connectlocs="0,0;9650,0" o:connectangles="0,0"/>
                </v:shape>
                <v:group id="Group 55" o:spid="_x0000_s1030" style="position:absolute;left:2344;top:2810;width:0;height:73" coordorigin="234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95" o:spid="_x0000_s1031" style="position:absolute;left:234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EhMIA&#10;AADbAAAADwAAAGRycy9kb3ducmV2LnhtbERPTWvCQBC9F/wPywjemk0E2yTNGqSgeK21lN4m2TEJ&#10;ZmfT7Kqxv757KPT4eN9FOZleXGl0nWUFSRSDIK6t7rhRcHzfPqYgnEfW2FsmBXdyUK5nDwXm2t74&#10;ja4H34gQwi5HBa33Qy6lq1sy6CI7EAfuZEeDPsCxkXrEWwg3vVzG8ZM02HFoaHGg15bq8+FiFHw9&#10;fzbJ9zKrKv5Jvb5nu4/teafUYj5tXkB4mvy/+M+91wpWYWz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9cSEwgAAANsAAAAPAAAAAAAAAAAAAAAAAJgCAABkcnMvZG93&#10;bnJldi54bWxQSwUGAAAAAAQABAD1AAAAhwMAAAAA&#10;" path="m,l,73e" filled="f" strokeweight=".19686mm">
                    <v:path arrowok="t" o:connecttype="custom" o:connectlocs="0,2810;0,2883" o:connectangles="0,0"/>
                  </v:shape>
                  <v:group id="Group 56" o:spid="_x0000_s1032" style="position:absolute;left:3549;top:2810;width:0;height:73" coordorigin="354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Freeform 94" o:spid="_x0000_s1033" style="position:absolute;left:354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8CP70A&#10;AADbAAAADwAAAGRycy9kb3ducmV2LnhtbERPyw7BQBTdS/zD5ErsmLLwKENEQmy9InZX52obnTvV&#10;GZSvNwuJ5cl5T+e1KcSTKpdbVtDrRiCIE6tzThUc9qvOCITzyBoLy6TgTQ7ms2ZjirG2L97Sc+dT&#10;EULYxagg876MpXRJRgZd15bEgbvayqAPsEqlrvAVwk0h+1E0kAZzDg0ZlrTMKLntHkbBeXhKe/f+&#10;+HLhz8jr93h9XN3WSrVb9WICwlPt/+Kfe6MVDML68CX8AD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8CP70AAADbAAAADwAAAAAAAAAAAAAAAACYAgAAZHJzL2Rvd25yZXYu&#10;eG1sUEsFBgAAAAAEAAQA9QAAAIIDAAAAAA==&#10;" path="m,l,73e" filled="f" strokeweight=".19686mm">
                      <v:path arrowok="t" o:connecttype="custom" o:connectlocs="0,2810;0,2883" o:connectangles="0,0"/>
                    </v:shape>
                    <v:group id="Group 57" o:spid="_x0000_s1034" style="position:absolute;left:4754;top:2810;width:0;height:73" coordorigin="475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shape id="Freeform 93" o:spid="_x0000_s1035" style="position:absolute;left:475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508UA&#10;AADbAAAADwAAAGRycy9kb3ducmV2LnhtbESPQWvCQBSE7wX/w/KE3urGHKKmbkSEhF5rW0pvz+wz&#10;Ccm+jdltjP76bqHQ4zAz3zDb3WQ6MdLgGssKlosIBHFpdcOVgve3/GkNwnlkjZ1lUnAjB7ts9rDF&#10;VNsrv9J49JUIEHYpKqi971MpXVmTQbewPXHwznYw6IMcKqkHvAa46WQcRYk02HBYqLGnQ01le/w2&#10;Cr5Wn9XyEm9OJ76vvb5tio+8LZR6nE/7ZxCeJv8f/mu/aAVJDL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nTxQAAANsAAAAPAAAAAAAAAAAAAAAAAJgCAABkcnMv&#10;ZG93bnJldi54bWxQSwUGAAAAAAQABAD1AAAAigMAAAAA&#10;" path="m,l,73e" filled="f" strokeweight=".19686mm">
                        <v:path arrowok="t" o:connecttype="custom" o:connectlocs="0,2810;0,2883" o:connectangles="0,0"/>
                      </v:shape>
                      <v:group id="Group 58" o:spid="_x0000_s1036" style="position:absolute;left:5959;top:2810;width:0;height:73" coordorigin="595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Freeform 92" o:spid="_x0000_s1037" style="position:absolute;left:595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EPMIA&#10;AADbAAAADwAAAGRycy9kb3ducmV2LnhtbESPS6vCMBSE94L/IRzh7jRVLj6qUURQ7tYX4u7YHNti&#10;c1KbXK3+eiMILoeZ+YaZzGpTiBtVLresoNuJQBAnVuecKthtl+0hCOeRNRaWScGDHMymzcYEY23v&#10;vKbbxqciQNjFqCDzvoyldElGBl3HlsTBO9vKoA+ySqWu8B7gppC9KOpLgzmHhQxLWmSUXDb/RsFx&#10;cEi7197odOLn0OvHaLVfXlZK/bTq+RiEp9p/w5/2n1bQ/4X3l/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AQ8wgAAANsAAAAPAAAAAAAAAAAAAAAAAJgCAABkcnMvZG93&#10;bnJldi54bWxQSwUGAAAAAAQABAD1AAAAhwMAAAAA&#10;" path="m,l,73e" filled="f" strokeweight=".19686mm">
                          <v:path arrowok="t" o:connecttype="custom" o:connectlocs="0,2810;0,2883" o:connectangles="0,0"/>
                        </v:shape>
                        <v:group id="Group 59" o:spid="_x0000_s1038" style="position:absolute;left:7164;top:2810;width:0;height:73" coordorigin="716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shape id="Freeform 91" o:spid="_x0000_s1039" style="position:absolute;left:716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/0MMA&#10;AADbAAAADwAAAGRycy9kb3ducmV2LnhtbESPQYvCMBSE7wv+h/AEb2uqh6rVVERQ9qq7It6ezbMt&#10;bV5qk9Xqr98Iwh6HmfmGWSw7U4sbta60rGA0jEAQZ1aXnCv4+d58TkE4j6yxtkwKHuRgmfY+Fpho&#10;e+cd3fY+FwHCLkEFhfdNIqXLCjLohrYhDt7FtgZ9kG0udYv3ADe1HEdRLA2WHBYKbGhdUFbtf42C&#10;0+SYj67j2fnMz6nXj9n2sKm2Sg363WoOwlPn/8Pv9pdWEMfw+h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o/0MMAAADbAAAADwAAAAAAAAAAAAAAAACYAgAAZHJzL2Rv&#10;d25yZXYueG1sUEsFBgAAAAAEAAQA9QAAAIgDAAAAAA==&#10;" path="m,l,73e" filled="f" strokeweight=".19686mm">
                            <v:path arrowok="t" o:connecttype="custom" o:connectlocs="0,2810;0,2883" o:connectangles="0,0"/>
                          </v:shape>
                          <v:group id="Group 60" o:spid="_x0000_s1040" style="position:absolute;left:8369;top:2810;width:0;height:73" coordorigin="8369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Freeform 90" o:spid="_x0000_s1041" style="position:absolute;left:8369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kOOb0A&#10;AADbAAAADwAAAGRycy9kb3ducmV2LnhtbERPyw7BQBTdS/zD5ErsmLLwKENEQmy9InZX52obnTvV&#10;GZSvNwuJ5cl5T+e1KcSTKpdbVtDrRiCIE6tzThUc9qvOCITzyBoLy6TgTQ7ms2ZjirG2L97Sc+dT&#10;EULYxagg876MpXRJRgZd15bEgbvayqAPsEqlrvAVwk0h+1E0kAZzDg0ZlrTMKLntHkbBeXhKe/f+&#10;+HLhz8jr93h9XN3WSrVb9WICwlPt/+Kfe6MVDMLY8CX8AD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pkOOb0AAADbAAAADwAAAAAAAAAAAAAAAACYAgAAZHJzL2Rvd25yZXYu&#10;eG1sUEsFBgAAAAAEAAQA9QAAAIIDAAAAAA==&#10;" path="m,l,73e" filled="f" strokeweight=".19686mm">
                              <v:path arrowok="t" o:connecttype="custom" o:connectlocs="0,2810;0,2883" o:connectangles="0,0"/>
                            </v:shape>
                            <v:group id="Group 61" o:spid="_x0000_s1042" style="position:absolute;left:9574;top:2810;width:0;height:73" coordorigin="9574,2810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shape id="Freeform 89" o:spid="_x0000_s1043" style="position:absolute;left:9574;top:2810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aU4r0A&#10;AADbAAAADwAAAGRycy9kb3ducmV2LnhtbERPyw7BQBTdS/zD5ErsmLLwKENEQmy9InZX52obnTvV&#10;GZSvNwuJ5cl5T+e1KcSTKpdbVtDrRiCIE6tzThUc9qvOCITzyBoLy6TgTQ7ms2ZjirG2L97Sc+dT&#10;EULYxagg876MpXRJRgZd15bEgbvayqAPsEqlrvAVwk0h+1E0kAZzDg0ZlrTMKLntHkbBeXhKe/f+&#10;+HLhz8jr93h9XN3WSrVb9WICwlPt/+Kfe6MVDMP68CX8AD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TaU4r0AAADbAAAADwAAAAAAAAAAAAAAAACYAgAAZHJzL2Rvd25yZXYu&#10;eG1sUEsFBgAAAAAEAAQA9QAAAIIDAAAAAA==&#10;" path="m,l,73e" filled="f" strokeweight=".19686mm">
                                <v:path arrowok="t" o:connecttype="custom" o:connectlocs="0,2810;0,2883" o:connectangles="0,0"/>
                              </v:shape>
                              <v:group id="Group 62" o:spid="_x0000_s1044" style="position:absolute;left:1140;top:3401;width:9651;height:0" coordorigin="1140,3401" coordsize="9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<v:shape id="Freeform 88" o:spid="_x0000_s1045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0VMUA&#10;AADbAAAADwAAAGRycy9kb3ducmV2LnhtbESPQWvCQBSE74L/YXlCb7oxotXoJohg6aGHVntobo/s&#10;axKafRt2V43/vlsoeBxm5htmVwymE1dyvrWsYD5LQBBXVrdcK/g8H6drED4ga+wsk4I7eSjy8WiH&#10;mbY3/qDrKdQiQthnqKAJoc+k9FVDBv3M9sTR+7bOYIjS1VI7vEW46WSaJCtpsOW40GBPh4aqn9PF&#10;KLCLWq43ZVq6+8vXObwl5Xu1XCr1NBn2WxCBhvAI/7dftYLnF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nRUxQAAANsAAAAPAAAAAAAAAAAAAAAAAJgCAABkcnMv&#10;ZG93bnJldi54bWxQSwUGAAAAAAQABAD1AAAAigMAAAAA&#10;" path="m9650,l,e" filled="f" strokeweight=".19686mm">
                                  <v:path arrowok="t" o:connecttype="custom" o:connectlocs="9650,0;0,0" o:connectangles="0,0"/>
                                </v:shape>
                                <v:shape id="Freeform 87" o:spid="_x0000_s1046" style="position:absolute;left:1140;top:3401;width:9651;height:0;visibility:visible;mso-wrap-style:square;v-text-anchor:top" coordsize="9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Rz8YA&#10;AADbAAAADwAAAGRycy9kb3ducmV2LnhtbESPzWrDMBCE74W+g9hCbo1chzSpE8WUQkIOPTQ/h/q2&#10;WBvb1FoZSYntt48KhR6HmfmGWeeDacWNnG8sK3iZJiCIS6sbrhScT9vnJQgfkDW2lknBSB7yzePD&#10;GjNtez7Q7RgqESHsM1RQh9BlUvqyJoN+ajvi6F2sMxiidJXUDvsIN61Mk+RVGmw4LtTY0UdN5c/x&#10;ahTYWSWXb0VauHH3fQqfSfFVzudKTZ6G9xWIQEP4D/+191rBYga/X+IP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bRz8YAAADbAAAADwAAAAAAAAAAAAAAAACYAgAAZHJz&#10;L2Rvd25yZXYueG1sUEsFBgAAAAAEAAQA9QAAAIsDAAAAAA==&#10;" path="m,l9650,e" filled="f" strokeweight=".19686mm">
                                  <v:path arrowok="t" o:connecttype="custom" o:connectlocs="0,0;9650,0" o:connectangles="0,0"/>
                                </v:shape>
                                <v:group id="Group 63" o:spid="_x0000_s1047" style="position:absolute;left:2344;top:3328;width:0;height:73" coordorigin="234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<v:shape id="Freeform 86" o:spid="_x0000_s1048" style="position:absolute;left:234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3esIA&#10;AADbAAAADwAAAGRycy9kb3ducmV2LnhtbESPS6vCMBSE94L/IRzh7jRVuD6qUURQ7tYX4u7YHNti&#10;c1KbXK3+eiMILoeZ+YaZzGpTiBtVLresoNuJQBAnVuecKthtl+0hCOeRNRaWScGDHMymzcYEY23v&#10;vKbbxqciQNjFqCDzvoyldElGBl3HlsTBO9vKoA+ySqWu8B7gppC9KOpLgzmHhQxLWmSUXDb/RsFx&#10;cEi7197odOLn0OvHaLVfXlZK/bTq+RiEp9p/w5/2n1Yw+IX3l/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Td6wgAAANsAAAAPAAAAAAAAAAAAAAAAAJgCAABkcnMvZG93&#10;bnJldi54bWxQSwUGAAAAAAQABAD1AAAAhwMAAAAA&#10;" path="m,73l,e" filled="f" strokeweight=".19686mm">
                                    <v:path arrowok="t" o:connecttype="custom" o:connectlocs="0,3401;0,3328" o:connectangles="0,0"/>
                                  </v:shape>
                                  <v:group id="Group 64" o:spid="_x0000_s1049" style="position:absolute;left:3549;top:3328;width:0;height:73" coordorigin="354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<v:shape id="Freeform 85" o:spid="_x0000_s1050" style="position:absolute;left:354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MlsUA&#10;AADbAAAADwAAAGRycy9kb3ducmV2LnhtbESPQWvCQBSE7wX/w/KE3nRjDo2mbqQIkV6rltLbM/ua&#10;hGTfxuzWJP31bqHQ4zAz3zDb3WhacaPe1ZYVrJYRCOLC6ppLBedTvliDcB5ZY2uZFEzkYJfNHraY&#10;ajvwG92OvhQBwi5FBZX3XSqlKyoy6Ja2Iw7el+0N+iD7UuoehwA3rYyj6EkarDksVNjRvqKiOX4b&#10;BZ/JR7m6xpvLhX/WXk+bw3veHJR6nI8vzyA8jf4//Nd+1QqSBH6/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3wyWxQAAANsAAAAPAAAAAAAAAAAAAAAAAJgCAABkcnMv&#10;ZG93bnJldi54bWxQSwUGAAAAAAQABAD1AAAAigMAAAAA&#10;" path="m,73l,e" filled="f" strokeweight=".19686mm">
                                      <v:path arrowok="t" o:connecttype="custom" o:connectlocs="0,3401;0,3328" o:connectangles="0,0"/>
                                    </v:shape>
                                    <v:group id="Group 65" o:spid="_x0000_s1051" style="position:absolute;left:4754;top:3328;width:0;height:73" coordorigin="475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<v:shape id="Freeform 84" o:spid="_x0000_s1052" style="position:absolute;left:475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9f8UA&#10;AADbAAAADwAAAGRycy9kb3ducmV2LnhtbESPQWvCQBSE7wX/w/KE3nSjh2pS11AEQ6+NltLbM/ua&#10;hGTfxuw2if31bqHQ4zAz3zC7dDKtGKh3tWUFq2UEgriwuuZSwfl0XGxBOI+ssbVMCm7kIN3PHnaY&#10;aDvyGw25L0WAsEtQQeV9l0jpiooMuqXtiIP3ZXuDPsi+lLrHMcBNK9dR9CQN1hwWKuzoUFHR5N9G&#10;wefmo1xd1/Hlwj9br29x9n5sMqUe59PLMwhPk/8P/7VftYJNDL9fwg+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D1/xQAAANsAAAAPAAAAAAAAAAAAAAAAAJgCAABkcnMv&#10;ZG93bnJldi54bWxQSwUGAAAAAAQABAD1AAAAigMAAAAA&#10;" path="m,73l,e" filled="f" strokeweight=".19686mm">
                                        <v:path arrowok="t" o:connecttype="custom" o:connectlocs="0,3401;0,3328" o:connectangles="0,0"/>
                                      </v:shape>
                                      <v:group id="Group 66" o:spid="_x0000_s1053" style="position:absolute;left:5959;top:3328;width:0;height:73" coordorigin="595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      <v:shape id="Freeform 83" o:spid="_x0000_s1054" style="position:absolute;left:595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9BXsQA&#10;AADbAAAADwAAAGRycy9kb3ducmV2LnhtbESPQWvCQBSE70L/w/IEb3WTHNokdRUpRHrVVkpvz+xr&#10;Esy+jdnVJP313ULB4zAz3zCrzWhacaPeNZYVxMsIBHFpdcOVgo/34jEF4TyyxtYyKZjIwWb9MFth&#10;ru3Ae7odfCUChF2OCmrvu1xKV9Zk0C1tRxy8b9sb9EH2ldQ9DgFuWplE0ZM02HBYqLGj15rK8+Fq&#10;FHw9f1bxJclOJ/5JvZ6y3bE475RazMftCwhPo7+H/9tvWkEaw9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QV7EAAAA2wAAAA8AAAAAAAAAAAAAAAAAmAIAAGRycy9k&#10;b3ducmV2LnhtbFBLBQYAAAAABAAEAPUAAACJAwAAAAA=&#10;" path="m,73l,e" filled="f" strokeweight=".19686mm">
                                          <v:path arrowok="t" o:connecttype="custom" o:connectlocs="0,3401;0,3328" o:connectangles="0,0"/>
                                        </v:shape>
                                        <v:group id="Group 67" o:spid="_x0000_s1055" style="position:absolute;left:7164;top:3328;width:0;height:73" coordorigin="716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<v:shape id="Freeform 82" o:spid="_x0000_s1056" style="position:absolute;left:716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6ssQA&#10;AADbAAAADwAAAGRycy9kb3ducmV2LnhtbESPQWvCQBSE7wX/w/IEb3WjQpukboIISq+1LeLtJfua&#10;BLNvY3bV2F/vCoUeh5n5hlnmg2nFhXrXWFYwm0YgiEurG64UfH1unmMQziNrbC2Tghs5yLPR0xJT&#10;ba/8QZedr0SAsEtRQe19l0rpypoMuqntiIP3Y3uDPsi+krrHa4CbVs6j6EUabDgs1NjRuqbyuDsb&#10;BYfXfTU7zZOi4N/Y61uy/d4ct0pNxsPqDYSnwf+H/9rvWkG8gM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xerLEAAAA2wAAAA8AAAAAAAAAAAAAAAAAmAIAAGRycy9k&#10;b3ducmV2LnhtbFBLBQYAAAAABAAEAPUAAACJAwAAAAA=&#10;" path="m,73l,e" filled="f" strokeweight=".19686mm">
                                            <v:path arrowok="t" o:connecttype="custom" o:connectlocs="0,3401;0,3328" o:connectangles="0,0"/>
                                          </v:shape>
                                          <v:group id="Group 68" o:spid="_x0000_s1057" style="position:absolute;left:8369;top:3328;width:0;height:73" coordorigin="8369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      <v:shape id="Freeform 81" o:spid="_x0000_s1058" style="position:absolute;left:8369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RHXcQA&#10;AADbAAAADwAAAGRycy9kb3ducmV2LnhtbESPQWvCQBSE7wX/w/IEb3WjYJukboIISq+1LeLtJfua&#10;BLNvY3bV2F/vCoUeh5n5hlnmg2nFhXrXWFYwm0YgiEurG64UfH1unmMQziNrbC2Tghs5yLPR0xJT&#10;ba/8QZedr0SAsEtRQe19l0rpypoMuqntiIP3Y3uDPsi+krrHa4CbVs6j6EUabDgs1NjRuqbyuDsb&#10;BYfXfTU7zZOi4N/Y61uy/d4ct0pNxsPqDYSnwf+H/9rvWkG8gM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UR13EAAAA2wAAAA8AAAAAAAAAAAAAAAAAmAIAAGRycy9k&#10;b3ducmV2LnhtbFBLBQYAAAAABAAEAPUAAACJAwAAAAA=&#10;" path="m,73l,e" filled="f" strokeweight=".19686mm">
                                              <v:path arrowok="t" o:connecttype="custom" o:connectlocs="0,3401;0,3328" o:connectangles="0,0"/>
                                            </v:shape>
                                            <v:group id="Group 69" o:spid="_x0000_s1059" style="position:absolute;left:9574;top:3328;width:0;height:73" coordorigin="9574,3328" coordsize="0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            <v:shape id="Freeform 80" o:spid="_x0000_s1060" style="position:absolute;left:9574;top:3328;width:0;height:73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8scMA&#10;AADbAAAADwAAAGRycy9kb3ducmV2LnhtbESPQYvCMBSE7wv+h/AEb2uqB63VVERQ9qq7It6ezbMt&#10;bV5qk9Xqr98Iwh6HmfmGWSw7U4sbta60rGA0jEAQZ1aXnCv4+d58xiCcR9ZYWyYFD3KwTHsfC0y0&#10;vfOObnufiwBhl6CCwvsmkdJlBRl0Q9sQB+9iW4M+yDaXusV7gJtajqNoIg2WHBYKbGhdUFbtf42C&#10;0/SYj67j2fnMz9jrx2x72FRbpQb9bjUH4anz/+F3+0sriKfw+h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p8scMAAADbAAAADwAAAAAAAAAAAAAAAACYAgAAZHJzL2Rv&#10;d25yZXYueG1sUEsFBgAAAAAEAAQA9QAAAIgDAAAAAA==&#10;" path="m,73l,e" filled="f" strokeweight=".19686mm">
                                                <v:path arrowok="t" o:connecttype="custom" o:connectlocs="0,3401;0,3328" o:connectangles="0,0"/>
                                              </v:shape>
                                              <v:group id="Group 70" o:spid="_x0000_s1061" style="position:absolute;left:2344;top:2810;width:0;height:590" coordorigin="234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              <v:shape id="Freeform 79" o:spid="_x0000_s1062" style="position:absolute;left:234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XecUA&#10;AADbAAAADwAAAGRycy9kb3ducmV2LnhtbESPQWvCQBSE7wX/w/KE3upGaWuMriKpgkJBjHp/ZJ9J&#10;MPs2ZLcx9dd3C4Ueh5n5hlmselOLjlpXWVYwHkUgiHOrKy4UnE/blxiE88gaa8uk4JscrJaDpwUm&#10;2t75SF3mCxEg7BJUUHrfJFK6vCSDbmQb4uBdbWvQB9kWUrd4D3BTy0kUvUuDFYeFEhtKS8pv2ZdR&#10;cLg8zn06/fjcu8nrZrs5NtG+flPqediv5yA89f4//NfeaQXxDH6/h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Fd5xQAAANsAAAAPAAAAAAAAAAAAAAAAAJgCAABkcnMv&#10;ZG93bnJldi54bWxQSwUGAAAAAAQABAD1AAAAigMAAAAA&#10;" path="m,l,591e" filled="f" strokeweight=".19686mm">
                                                  <v:path arrowok="t" o:connecttype="custom" o:connectlocs="0,2810;0,3401" o:connectangles="0,0"/>
                                                </v:shape>
                                                <v:group id="Group 71" o:spid="_x0000_s1063" style="position:absolute;left:3549;top:2810;width:0;height:590" coordorigin="354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                <v:shape id="Freeform 78" o:spid="_x0000_s1064" style="position:absolute;left:354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NosMA&#10;AADbAAAADwAAAGRycy9kb3ducmV2LnhtbESPW4vCMBSE3wX/QziCb5oqumo1ingBhYXF2/uhObbF&#10;5qQ0Ubv7682C4OMwM98ws0VtCvGgyuWWFfS6EQjixOqcUwXn07YzBuE8ssbCMin4JQeLebMxw1jb&#10;Jx/ocfSpCBB2MSrIvC9jKV2SkUHXtSVx8K62MuiDrFKpK3wGuClkP4q+pMGcw0KGJa0ySm7Hu1Hw&#10;c/k716vR+nvv+oPNdnMoo30xVKrdqpdTEJ5q/wm/2zutYNKD/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PNosMAAADbAAAADwAAAAAAAAAAAAAAAACYAgAAZHJzL2Rv&#10;d25yZXYueG1sUEsFBgAAAAAEAAQA9QAAAIgDAAAAAA==&#10;" path="m,l,591e" filled="f" strokeweight=".19686mm">
                                                    <v:path arrowok="t" o:connecttype="custom" o:connectlocs="0,2810;0,3401" o:connectangles="0,0"/>
                                                  </v:shape>
                                                  <v:group id="Group 72" o:spid="_x0000_s1065" style="position:absolute;left:7164;top:2810;width:0;height:590" coordorigin="716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              <v:shape id="Freeform 77" o:spid="_x0000_s1066" style="position:absolute;left:716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32TsQA&#10;AADbAAAADwAAAGRycy9kb3ducmV2LnhtbESPW4vCMBSE3wX/QziCb2uqrrdqFPECCgvi7f3QHNti&#10;c1KaqN399ZuFBR+HmfmGmS1qU4gnVS63rKDbiUAQJ1bnnCq4nLcfYxDOI2ssLJOCb3KwmDcbM4y1&#10;ffGRniefigBhF6OCzPsyltIlGRl0HVsSB+9mK4M+yCqVusJXgJtC9qJoKA3mHBYyLGmVUXI/PYyC&#10;w/XnUq9G66+9631utptjGe2LgVLtVr2cgvBU+3f4v73TCiZ9+Ps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d9k7EAAAA2wAAAA8AAAAAAAAAAAAAAAAAmAIAAGRycy9k&#10;b3ducmV2LnhtbFBLBQYAAAAABAAEAPUAAACJAwAAAAA=&#10;" path="m,l,591e" filled="f" strokeweight=".19686mm">
                                                      <v:path arrowok="t" o:connecttype="custom" o:connectlocs="0,2810;0,3401" o:connectangles="0,0"/>
                                                    </v:shape>
                                                    <v:group id="Group 73" o:spid="_x0000_s1067" style="position:absolute;left:9574;top:2810;width:0;height:590" coordorigin="9574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            <v:shape id="Freeform 76" o:spid="_x0000_s1068" style="position:absolute;left:9574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LocQA&#10;AADbAAAADwAAAGRycy9kb3ducmV2LnhtbESPW4vCMBSE34X9D+Es+KbpiretRlm8gIIgdfX90Jxt&#10;yzYnpYla/fVGEHwcZuYbZjpvTCkuVLvCsoKvbgSCOLW64EzB8XfdGYNwHlljaZkU3MjBfPbRmmKs&#10;7ZUTuhx8JgKEXYwKcu+rWEqX5mTQdW1FHLw/Wxv0QdaZ1DVeA9yUshdFQ2mw4LCQY0WLnNL/w9ko&#10;2J/ux2YxWu62rtdfrVdJFW3LgVLtz+ZnAsJT49/hV3ujFXwP4Pkl/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4y6HEAAAA2wAAAA8AAAAAAAAAAAAAAAAAmAIAAGRycy9k&#10;b3ducmV2LnhtbFBLBQYAAAAABAAEAPUAAACJAwAAAAA=&#10;" path="m,l,591e" filled="f" strokeweight=".19686mm">
                                                        <v:path arrowok="t" o:connecttype="custom" o:connectlocs="0,2810;0,3401" o:connectangles="0,0"/>
                                                      </v:shape>
                                                      <v:group id="Group 74" o:spid="_x0000_s1069" style="position:absolute;left:10779;top:2810;width:0;height:590" coordorigin="10779,2810" coordsize="0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                          <v:shape id="Freeform 75" o:spid="_x0000_s1070" style="position:absolute;left:10779;top:2810;width:0;height:590;visibility:visible;mso-wrap-style:square;v-text-anchor:top" coordsize="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wTcUA&#10;AADbAAAADwAAAGRycy9kb3ducmV2LnhtbESPQWvCQBSE7wX/w/KE3pqN0laNriKpgkJBjHp/ZJ9J&#10;MPs2ZLcx9dd3C4Ueh5n5hlmselOLjlpXWVYwimIQxLnVFRcKzqftyxSE88gaa8uk4JscrJaDpwUm&#10;2t75SF3mCxEg7BJUUHrfJFK6vCSDLrINcfCutjXog2wLqVu8B7ip5TiO36XBisNCiQ2lJeW37Mso&#10;OFwe5z6dfHzu3fh1s90cm3hfvyn1POzXcxCeev8f/mvvtILZBH6/h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vBNxQAAANsAAAAPAAAAAAAAAAAAAAAAAJgCAABkcnMv&#10;ZG93bnJldi54bWxQSwUGAAAAAAQABAD1AAAAigMAAAAA&#10;" path="m,l,591e" filled="f" strokeweight=".19686mm">
                                                          <v:path arrowok="t" o:connecttype="custom" o:connectlocs="0,2810;0,3401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0" behindDoc="1" locked="0" layoutInCell="1" allowOverlap="1">
              <wp:simplePos x="0" y="0"/>
              <wp:positionH relativeFrom="page">
                <wp:posOffset>5089525</wp:posOffset>
              </wp:positionH>
              <wp:positionV relativeFrom="page">
                <wp:posOffset>505460</wp:posOffset>
              </wp:positionV>
              <wp:extent cx="1871345" cy="356235"/>
              <wp:effectExtent l="3175" t="635" r="1905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60" w:lineRule="exact"/>
                            <w:ind w:left="12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TLE9180-X0QX</w:t>
                          </w:r>
                        </w:p>
                        <w:p w:rsidR="004665D7" w:rsidRDefault="00E71633">
                          <w:pPr>
                            <w:spacing w:before="5"/>
                            <w:ind w:left="20" w:right="-34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Provided under NDA 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0" type="#_x0000_t202" style="position:absolute;margin-left:400.75pt;margin-top:39.8pt;width:147.35pt;height:28.0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XBsg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" filled="f" stroked="f">
              <v:textbox inset="0,0,0,0">
                <w:txbxContent>
                  <w:p w:rsidR="004665D7" w:rsidRDefault="00E71633">
                    <w:pPr>
                      <w:spacing w:line="260" w:lineRule="exact"/>
                      <w:ind w:left="12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TLE9180-X0QX</w:t>
                    </w:r>
                  </w:p>
                  <w:p w:rsidR="004665D7" w:rsidRDefault="00E71633">
                    <w:pPr>
                      <w:spacing w:before="5"/>
                      <w:ind w:left="20" w:right="-34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Provided under NDA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1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1052830</wp:posOffset>
              </wp:positionV>
              <wp:extent cx="969645" cy="151765"/>
              <wp:effectExtent l="0" t="0" r="0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96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CONFI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1" type="#_x0000_t202" style="position:absolute;margin-left:50pt;margin-top:82.9pt;width:76.35pt;height:11.95pt;z-index:-79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CONFI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</w:rPr>
                      <w:t>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2" behindDoc="1" locked="0" layoutInCell="1" allowOverlap="1">
              <wp:simplePos x="0" y="0"/>
              <wp:positionH relativeFrom="page">
                <wp:posOffset>5601970</wp:posOffset>
              </wp:positionH>
              <wp:positionV relativeFrom="page">
                <wp:posOffset>1053465</wp:posOffset>
              </wp:positionV>
              <wp:extent cx="1357630" cy="151765"/>
              <wp:effectExtent l="1270" t="0" r="3175" b="444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ec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if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2" type="#_x0000_t202" style="position:absolute;margin-left:441.1pt;margin-top:82.95pt;width:106.9pt;height:11.95pt;z-index:-79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" filled="f" stroked="f">
              <v:textbox inset="0,0,0,0">
                <w:txbxContent>
                  <w:p w:rsidR="004665D7" w:rsidRDefault="00E71633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b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3" behindDoc="1" locked="0" layoutInCell="1" allowOverlap="1">
              <wp:simplePos x="0" y="0"/>
              <wp:positionH relativeFrom="page">
                <wp:posOffset>1058545</wp:posOffset>
              </wp:positionH>
              <wp:positionV relativeFrom="page">
                <wp:posOffset>1642110</wp:posOffset>
              </wp:positionV>
              <wp:extent cx="94615" cy="150495"/>
              <wp:effectExtent l="1270" t="381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3" type="#_x0000_t202" style="position:absolute;margin-left:83.35pt;margin-top:129.3pt;width:7.45pt;height:11.85pt;z-index:-79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4" behindDoc="1" locked="0" layoutInCell="1" allowOverlap="1">
              <wp:simplePos x="0" y="0"/>
              <wp:positionH relativeFrom="page">
                <wp:posOffset>1823720</wp:posOffset>
              </wp:positionH>
              <wp:positionV relativeFrom="page">
                <wp:posOffset>1642110</wp:posOffset>
              </wp:positionV>
              <wp:extent cx="94615" cy="150495"/>
              <wp:effectExtent l="4445" t="381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4" type="#_x0000_t202" style="position:absolute;margin-left:143.6pt;margin-top:129.3pt;width:7.45pt;height:11.85pt;z-index:-79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5" behindDoc="1" locked="0" layoutInCell="1" allowOverlap="1">
              <wp:simplePos x="0" y="0"/>
              <wp:positionH relativeFrom="page">
                <wp:posOffset>2588895</wp:posOffset>
              </wp:positionH>
              <wp:positionV relativeFrom="page">
                <wp:posOffset>1642110</wp:posOffset>
              </wp:positionV>
              <wp:extent cx="94615" cy="150495"/>
              <wp:effectExtent l="0" t="3810" r="254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203.85pt;margin-top:129.3pt;width:7.45pt;height:11.85pt;z-index:-79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6" behindDoc="1" locked="0" layoutInCell="1" allowOverlap="1">
              <wp:simplePos x="0" y="0"/>
              <wp:positionH relativeFrom="page">
                <wp:posOffset>3354070</wp:posOffset>
              </wp:positionH>
              <wp:positionV relativeFrom="page">
                <wp:posOffset>1642110</wp:posOffset>
              </wp:positionV>
              <wp:extent cx="94615" cy="150495"/>
              <wp:effectExtent l="1270" t="381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6" type="#_x0000_t202" style="position:absolute;margin-left:264.1pt;margin-top:129.3pt;width:7.45pt;height:11.85pt;z-index:-79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7" behindDoc="1" locked="0" layoutInCell="1" allowOverlap="1">
              <wp:simplePos x="0" y="0"/>
              <wp:positionH relativeFrom="page">
                <wp:posOffset>4119245</wp:posOffset>
              </wp:positionH>
              <wp:positionV relativeFrom="page">
                <wp:posOffset>1642110</wp:posOffset>
              </wp:positionV>
              <wp:extent cx="94615" cy="150495"/>
              <wp:effectExtent l="4445" t="381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324.35pt;margin-top:129.3pt;width:7.45pt;height:11.85pt;z-index:-79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8" behindDoc="1" locked="0" layoutInCell="1" allowOverlap="1">
              <wp:simplePos x="0" y="0"/>
              <wp:positionH relativeFrom="page">
                <wp:posOffset>4884420</wp:posOffset>
              </wp:positionH>
              <wp:positionV relativeFrom="page">
                <wp:posOffset>1642110</wp:posOffset>
              </wp:positionV>
              <wp:extent cx="94615" cy="150495"/>
              <wp:effectExtent l="0" t="3810" r="254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38" type="#_x0000_t202" style="position:absolute;margin-left:384.6pt;margin-top:129.3pt;width:7.45pt;height:11.85pt;z-index:-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9" behindDoc="1" locked="0" layoutInCell="1" allowOverlap="1">
              <wp:simplePos x="0" y="0"/>
              <wp:positionH relativeFrom="page">
                <wp:posOffset>5649595</wp:posOffset>
              </wp:positionH>
              <wp:positionV relativeFrom="page">
                <wp:posOffset>1642110</wp:posOffset>
              </wp:positionV>
              <wp:extent cx="94615" cy="150495"/>
              <wp:effectExtent l="1270" t="381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39" type="#_x0000_t202" style="position:absolute;margin-left:444.85pt;margin-top:129.3pt;width:7.45pt;height:11.85pt;z-index:-79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0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1642110</wp:posOffset>
              </wp:positionV>
              <wp:extent cx="94615" cy="150495"/>
              <wp:effectExtent l="4445" t="381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00" w:lineRule="exact"/>
                            <w:ind w:left="20" w:right="-3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3"/>
                              <w:sz w:val="19"/>
                              <w:szCs w:val="19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0" type="#_x0000_t202" style="position:absolute;margin-left:505.1pt;margin-top:129.3pt;width:7.45pt;height:11.85pt;z-index:-79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" filled="f" stroked="f">
              <v:textbox inset="0,0,0,0">
                <w:txbxContent>
                  <w:p w:rsidR="004665D7" w:rsidRDefault="00E71633">
                    <w:pPr>
                      <w:spacing w:line="200" w:lineRule="exact"/>
                      <w:ind w:left="20" w:right="-30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w w:val="103"/>
                        <w:sz w:val="19"/>
                        <w:szCs w:val="19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D7" w:rsidRDefault="009A62A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503308531" behindDoc="1" locked="0" layoutInCell="1" allowOverlap="1">
              <wp:simplePos x="0" y="0"/>
              <wp:positionH relativeFrom="page">
                <wp:posOffset>641350</wp:posOffset>
              </wp:positionH>
              <wp:positionV relativeFrom="page">
                <wp:posOffset>425450</wp:posOffset>
              </wp:positionV>
              <wp:extent cx="6304280" cy="595630"/>
              <wp:effectExtent l="0" t="0" r="762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4280" cy="595630"/>
                        <a:chOff x="1010" y="670"/>
                        <a:chExt cx="9928" cy="938"/>
                      </a:xfrm>
                    </wpg:grpSpPr>
                    <wpg:grpSp>
                      <wpg:cNvPr id="12" name="Group 12"/>
                      <wpg:cNvGrpSpPr>
                        <a:grpSpLocks/>
                      </wpg:cNvGrpSpPr>
                      <wpg:grpSpPr bwMode="auto">
                        <a:xfrm>
                          <a:off x="1297" y="764"/>
                          <a:ext cx="124" cy="124"/>
                          <a:chOff x="1297" y="764"/>
                          <a:chExt cx="124" cy="124"/>
                        </a:xfrm>
                      </wpg:grpSpPr>
                      <wps:wsp>
                        <wps:cNvPr id="13" name="Freeform 41"/>
                        <wps:cNvSpPr>
                          <a:spLocks/>
                        </wps:cNvSpPr>
                        <wps:spPr bwMode="auto">
                          <a:xfrm>
                            <a:off x="1297" y="764"/>
                            <a:ext cx="124" cy="124"/>
                          </a:xfrm>
                          <a:custGeom>
                            <a:avLst/>
                            <a:gdLst>
                              <a:gd name="T0" fmla="+- 0 1297 1297"/>
                              <a:gd name="T1" fmla="*/ T0 w 124"/>
                              <a:gd name="T2" fmla="+- 0 826 764"/>
                              <a:gd name="T3" fmla="*/ 826 h 124"/>
                              <a:gd name="T4" fmla="+- 0 1298 1297"/>
                              <a:gd name="T5" fmla="*/ T4 w 124"/>
                              <a:gd name="T6" fmla="+- 0 835 764"/>
                              <a:gd name="T7" fmla="*/ 835 h 124"/>
                              <a:gd name="T8" fmla="+- 0 1305 1297"/>
                              <a:gd name="T9" fmla="*/ T8 w 124"/>
                              <a:gd name="T10" fmla="+- 0 856 764"/>
                              <a:gd name="T11" fmla="*/ 856 h 124"/>
                              <a:gd name="T12" fmla="+- 0 1318 1297"/>
                              <a:gd name="T13" fmla="*/ T12 w 124"/>
                              <a:gd name="T14" fmla="+- 0 873 764"/>
                              <a:gd name="T15" fmla="*/ 873 h 124"/>
                              <a:gd name="T16" fmla="+- 0 1337 1297"/>
                              <a:gd name="T17" fmla="*/ T16 w 124"/>
                              <a:gd name="T18" fmla="+- 0 884 764"/>
                              <a:gd name="T19" fmla="*/ 884 h 124"/>
                              <a:gd name="T20" fmla="+- 0 1359 1297"/>
                              <a:gd name="T21" fmla="*/ T20 w 124"/>
                              <a:gd name="T22" fmla="+- 0 888 764"/>
                              <a:gd name="T23" fmla="*/ 888 h 124"/>
                              <a:gd name="T24" fmla="+- 0 1367 1297"/>
                              <a:gd name="T25" fmla="*/ T24 w 124"/>
                              <a:gd name="T26" fmla="+- 0 887 764"/>
                              <a:gd name="T27" fmla="*/ 887 h 124"/>
                              <a:gd name="T28" fmla="+- 0 1388 1297"/>
                              <a:gd name="T29" fmla="*/ T28 w 124"/>
                              <a:gd name="T30" fmla="+- 0 880 764"/>
                              <a:gd name="T31" fmla="*/ 880 h 124"/>
                              <a:gd name="T32" fmla="+- 0 1405 1297"/>
                              <a:gd name="T33" fmla="*/ T32 w 124"/>
                              <a:gd name="T34" fmla="+- 0 867 764"/>
                              <a:gd name="T35" fmla="*/ 867 h 124"/>
                              <a:gd name="T36" fmla="+- 0 1417 1297"/>
                              <a:gd name="T37" fmla="*/ T36 w 124"/>
                              <a:gd name="T38" fmla="+- 0 848 764"/>
                              <a:gd name="T39" fmla="*/ 848 h 124"/>
                              <a:gd name="T40" fmla="+- 0 1421 1297"/>
                              <a:gd name="T41" fmla="*/ T40 w 124"/>
                              <a:gd name="T42" fmla="+- 0 826 764"/>
                              <a:gd name="T43" fmla="*/ 826 h 124"/>
                              <a:gd name="T44" fmla="+- 0 1420 1297"/>
                              <a:gd name="T45" fmla="*/ T44 w 124"/>
                              <a:gd name="T46" fmla="+- 0 818 764"/>
                              <a:gd name="T47" fmla="*/ 818 h 124"/>
                              <a:gd name="T48" fmla="+- 0 1413 1297"/>
                              <a:gd name="T49" fmla="*/ T48 w 124"/>
                              <a:gd name="T50" fmla="+- 0 797 764"/>
                              <a:gd name="T51" fmla="*/ 797 h 124"/>
                              <a:gd name="T52" fmla="+- 0 1400 1297"/>
                              <a:gd name="T53" fmla="*/ T52 w 124"/>
                              <a:gd name="T54" fmla="+- 0 780 764"/>
                              <a:gd name="T55" fmla="*/ 780 h 124"/>
                              <a:gd name="T56" fmla="+- 0 1381 1297"/>
                              <a:gd name="T57" fmla="*/ T56 w 124"/>
                              <a:gd name="T58" fmla="+- 0 768 764"/>
                              <a:gd name="T59" fmla="*/ 768 h 124"/>
                              <a:gd name="T60" fmla="+- 0 1359 1297"/>
                              <a:gd name="T61" fmla="*/ T60 w 124"/>
                              <a:gd name="T62" fmla="+- 0 764 764"/>
                              <a:gd name="T63" fmla="*/ 764 h 124"/>
                              <a:gd name="T64" fmla="+- 0 1350 1297"/>
                              <a:gd name="T65" fmla="*/ T64 w 124"/>
                              <a:gd name="T66" fmla="+- 0 765 764"/>
                              <a:gd name="T67" fmla="*/ 765 h 124"/>
                              <a:gd name="T68" fmla="+- 0 1329 1297"/>
                              <a:gd name="T69" fmla="*/ T68 w 124"/>
                              <a:gd name="T70" fmla="+- 0 772 764"/>
                              <a:gd name="T71" fmla="*/ 772 h 124"/>
                              <a:gd name="T72" fmla="+- 0 1312 1297"/>
                              <a:gd name="T73" fmla="*/ T72 w 124"/>
                              <a:gd name="T74" fmla="+- 0 785 764"/>
                              <a:gd name="T75" fmla="*/ 785 h 124"/>
                              <a:gd name="T76" fmla="+- 0 1301 1297"/>
                              <a:gd name="T77" fmla="*/ T76 w 124"/>
                              <a:gd name="T78" fmla="+- 0 804 764"/>
                              <a:gd name="T79" fmla="*/ 804 h 124"/>
                              <a:gd name="T80" fmla="+- 0 1297 1297"/>
                              <a:gd name="T81" fmla="*/ T80 w 124"/>
                              <a:gd name="T82" fmla="+- 0 826 764"/>
                              <a:gd name="T83" fmla="*/ 82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" h="124">
                                <a:moveTo>
                                  <a:pt x="0" y="62"/>
                                </a:moveTo>
                                <a:lnTo>
                                  <a:pt x="1" y="71"/>
                                </a:lnTo>
                                <a:lnTo>
                                  <a:pt x="8" y="92"/>
                                </a:lnTo>
                                <a:lnTo>
                                  <a:pt x="21" y="109"/>
                                </a:lnTo>
                                <a:lnTo>
                                  <a:pt x="40" y="120"/>
                                </a:lnTo>
                                <a:lnTo>
                                  <a:pt x="62" y="124"/>
                                </a:lnTo>
                                <a:lnTo>
                                  <a:pt x="70" y="123"/>
                                </a:lnTo>
                                <a:lnTo>
                                  <a:pt x="91" y="116"/>
                                </a:lnTo>
                                <a:lnTo>
                                  <a:pt x="108" y="103"/>
                                </a:lnTo>
                                <a:lnTo>
                                  <a:pt x="120" y="84"/>
                                </a:lnTo>
                                <a:lnTo>
                                  <a:pt x="124" y="62"/>
                                </a:lnTo>
                                <a:lnTo>
                                  <a:pt x="123" y="54"/>
                                </a:lnTo>
                                <a:lnTo>
                                  <a:pt x="116" y="33"/>
                                </a:lnTo>
                                <a:lnTo>
                                  <a:pt x="103" y="16"/>
                                </a:lnTo>
                                <a:lnTo>
                                  <a:pt x="84" y="4"/>
                                </a:lnTo>
                                <a:lnTo>
                                  <a:pt x="62" y="0"/>
                                </a:lnTo>
                                <a:lnTo>
                                  <a:pt x="53" y="1"/>
                                </a:lnTo>
                                <a:lnTo>
                                  <a:pt x="32" y="8"/>
                                </a:lnTo>
                                <a:lnTo>
                                  <a:pt x="15" y="21"/>
                                </a:lnTo>
                                <a:lnTo>
                                  <a:pt x="4" y="4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418" y="678"/>
                            <a:ext cx="727" cy="145"/>
                            <a:chOff x="1418" y="678"/>
                            <a:chExt cx="727" cy="145"/>
                          </a:xfrm>
                        </wpg:grpSpPr>
                        <wps:wsp>
                          <wps:cNvPr id="15" name="Freeform 40"/>
                          <wps:cNvSpPr>
                            <a:spLocks/>
                          </wps:cNvSpPr>
                          <wps:spPr bwMode="auto">
                            <a:xfrm>
                              <a:off x="1418" y="678"/>
                              <a:ext cx="727" cy="145"/>
                            </a:xfrm>
                            <a:custGeom>
                              <a:avLst/>
                              <a:gdLst>
                                <a:gd name="T0" fmla="+- 0 1454 1418"/>
                                <a:gd name="T1" fmla="*/ T0 w 727"/>
                                <a:gd name="T2" fmla="+- 0 818 678"/>
                                <a:gd name="T3" fmla="*/ 818 h 145"/>
                                <a:gd name="T4" fmla="+- 0 1466 1418"/>
                                <a:gd name="T5" fmla="*/ T4 w 727"/>
                                <a:gd name="T6" fmla="+- 0 813 678"/>
                                <a:gd name="T7" fmla="*/ 813 h 145"/>
                                <a:gd name="T8" fmla="+- 0 1478 1418"/>
                                <a:gd name="T9" fmla="*/ T8 w 727"/>
                                <a:gd name="T10" fmla="+- 0 808 678"/>
                                <a:gd name="T11" fmla="*/ 808 h 145"/>
                                <a:gd name="T12" fmla="+- 0 1509 1418"/>
                                <a:gd name="T13" fmla="*/ T12 w 727"/>
                                <a:gd name="T14" fmla="+- 0 797 678"/>
                                <a:gd name="T15" fmla="*/ 797 h 145"/>
                                <a:gd name="T16" fmla="+- 0 1530 1418"/>
                                <a:gd name="T17" fmla="*/ T16 w 727"/>
                                <a:gd name="T18" fmla="+- 0 789 678"/>
                                <a:gd name="T19" fmla="*/ 789 h 145"/>
                                <a:gd name="T20" fmla="+- 0 1553 1418"/>
                                <a:gd name="T21" fmla="*/ T20 w 727"/>
                                <a:gd name="T22" fmla="+- 0 781 678"/>
                                <a:gd name="T23" fmla="*/ 781 h 145"/>
                                <a:gd name="T24" fmla="+- 0 1586 1418"/>
                                <a:gd name="T25" fmla="*/ T24 w 727"/>
                                <a:gd name="T26" fmla="+- 0 770 678"/>
                                <a:gd name="T27" fmla="*/ 770 h 145"/>
                                <a:gd name="T28" fmla="+- 0 1611 1418"/>
                                <a:gd name="T29" fmla="*/ T28 w 727"/>
                                <a:gd name="T30" fmla="+- 0 762 678"/>
                                <a:gd name="T31" fmla="*/ 762 h 145"/>
                                <a:gd name="T32" fmla="+- 0 1634 1418"/>
                                <a:gd name="T33" fmla="*/ T32 w 727"/>
                                <a:gd name="T34" fmla="+- 0 755 678"/>
                                <a:gd name="T35" fmla="*/ 755 h 145"/>
                                <a:gd name="T36" fmla="+- 0 1677 1418"/>
                                <a:gd name="T37" fmla="*/ T36 w 727"/>
                                <a:gd name="T38" fmla="+- 0 743 678"/>
                                <a:gd name="T39" fmla="*/ 743 h 145"/>
                                <a:gd name="T40" fmla="+- 0 1701 1418"/>
                                <a:gd name="T41" fmla="*/ T40 w 727"/>
                                <a:gd name="T42" fmla="+- 0 737 678"/>
                                <a:gd name="T43" fmla="*/ 737 h 145"/>
                                <a:gd name="T44" fmla="+- 0 1725 1418"/>
                                <a:gd name="T45" fmla="*/ T44 w 727"/>
                                <a:gd name="T46" fmla="+- 0 731 678"/>
                                <a:gd name="T47" fmla="*/ 731 h 145"/>
                                <a:gd name="T48" fmla="+- 0 1750 1418"/>
                                <a:gd name="T49" fmla="*/ T48 w 727"/>
                                <a:gd name="T50" fmla="+- 0 725 678"/>
                                <a:gd name="T51" fmla="*/ 725 h 145"/>
                                <a:gd name="T52" fmla="+- 0 1774 1418"/>
                                <a:gd name="T53" fmla="*/ T52 w 727"/>
                                <a:gd name="T54" fmla="+- 0 720 678"/>
                                <a:gd name="T55" fmla="*/ 720 h 145"/>
                                <a:gd name="T56" fmla="+- 0 1798 1418"/>
                                <a:gd name="T57" fmla="*/ T56 w 727"/>
                                <a:gd name="T58" fmla="+- 0 715 678"/>
                                <a:gd name="T59" fmla="*/ 715 h 145"/>
                                <a:gd name="T60" fmla="+- 0 1823 1418"/>
                                <a:gd name="T61" fmla="*/ T60 w 727"/>
                                <a:gd name="T62" fmla="+- 0 711 678"/>
                                <a:gd name="T63" fmla="*/ 711 h 145"/>
                                <a:gd name="T64" fmla="+- 0 1848 1418"/>
                                <a:gd name="T65" fmla="*/ T64 w 727"/>
                                <a:gd name="T66" fmla="+- 0 706 678"/>
                                <a:gd name="T67" fmla="*/ 706 h 145"/>
                                <a:gd name="T68" fmla="+- 0 1873 1418"/>
                                <a:gd name="T69" fmla="*/ T68 w 727"/>
                                <a:gd name="T70" fmla="+- 0 702 678"/>
                                <a:gd name="T71" fmla="*/ 702 h 145"/>
                                <a:gd name="T72" fmla="+- 0 1898 1418"/>
                                <a:gd name="T73" fmla="*/ T72 w 727"/>
                                <a:gd name="T74" fmla="+- 0 699 678"/>
                                <a:gd name="T75" fmla="*/ 699 h 145"/>
                                <a:gd name="T76" fmla="+- 0 1922 1418"/>
                                <a:gd name="T77" fmla="*/ T76 w 727"/>
                                <a:gd name="T78" fmla="+- 0 695 678"/>
                                <a:gd name="T79" fmla="*/ 695 h 145"/>
                                <a:gd name="T80" fmla="+- 0 1947 1418"/>
                                <a:gd name="T81" fmla="*/ T80 w 727"/>
                                <a:gd name="T82" fmla="+- 0 693 678"/>
                                <a:gd name="T83" fmla="*/ 693 h 145"/>
                                <a:gd name="T84" fmla="+- 0 1972 1418"/>
                                <a:gd name="T85" fmla="*/ T84 w 727"/>
                                <a:gd name="T86" fmla="+- 0 690 678"/>
                                <a:gd name="T87" fmla="*/ 690 h 145"/>
                                <a:gd name="T88" fmla="+- 0 1997 1418"/>
                                <a:gd name="T89" fmla="*/ T88 w 727"/>
                                <a:gd name="T90" fmla="+- 0 688 678"/>
                                <a:gd name="T91" fmla="*/ 688 h 145"/>
                                <a:gd name="T92" fmla="+- 0 2022 1418"/>
                                <a:gd name="T93" fmla="*/ T92 w 727"/>
                                <a:gd name="T94" fmla="+- 0 686 678"/>
                                <a:gd name="T95" fmla="*/ 686 h 145"/>
                                <a:gd name="T96" fmla="+- 0 2047 1418"/>
                                <a:gd name="T97" fmla="*/ T96 w 727"/>
                                <a:gd name="T98" fmla="+- 0 684 678"/>
                                <a:gd name="T99" fmla="*/ 684 h 145"/>
                                <a:gd name="T100" fmla="+- 0 2072 1418"/>
                                <a:gd name="T101" fmla="*/ T100 w 727"/>
                                <a:gd name="T102" fmla="+- 0 683 678"/>
                                <a:gd name="T103" fmla="*/ 683 h 145"/>
                                <a:gd name="T104" fmla="+- 0 2096 1418"/>
                                <a:gd name="T105" fmla="*/ T104 w 727"/>
                                <a:gd name="T106" fmla="+- 0 682 678"/>
                                <a:gd name="T107" fmla="*/ 682 h 145"/>
                                <a:gd name="T108" fmla="+- 0 2121 1418"/>
                                <a:gd name="T109" fmla="*/ T108 w 727"/>
                                <a:gd name="T110" fmla="+- 0 682 678"/>
                                <a:gd name="T111" fmla="*/ 682 h 145"/>
                                <a:gd name="T112" fmla="+- 0 2145 1418"/>
                                <a:gd name="T113" fmla="*/ T112 w 727"/>
                                <a:gd name="T114" fmla="+- 0 682 678"/>
                                <a:gd name="T115" fmla="*/ 682 h 145"/>
                                <a:gd name="T116" fmla="+- 0 2118 1418"/>
                                <a:gd name="T117" fmla="*/ T116 w 727"/>
                                <a:gd name="T118" fmla="+- 0 680 678"/>
                                <a:gd name="T119" fmla="*/ 680 h 145"/>
                                <a:gd name="T120" fmla="+- 0 1889 1418"/>
                                <a:gd name="T121" fmla="*/ T120 w 727"/>
                                <a:gd name="T122" fmla="+- 0 680 678"/>
                                <a:gd name="T123" fmla="*/ 680 h 145"/>
                                <a:gd name="T124" fmla="+- 0 1879 1418"/>
                                <a:gd name="T125" fmla="*/ T124 w 727"/>
                                <a:gd name="T126" fmla="+- 0 681 678"/>
                                <a:gd name="T127" fmla="*/ 681 h 145"/>
                                <a:gd name="T128" fmla="+- 0 1854 1418"/>
                                <a:gd name="T129" fmla="*/ T128 w 727"/>
                                <a:gd name="T130" fmla="+- 0 682 678"/>
                                <a:gd name="T131" fmla="*/ 682 h 145"/>
                                <a:gd name="T132" fmla="+- 0 1829 1418"/>
                                <a:gd name="T133" fmla="*/ T132 w 727"/>
                                <a:gd name="T134" fmla="+- 0 684 678"/>
                                <a:gd name="T135" fmla="*/ 684 h 145"/>
                                <a:gd name="T136" fmla="+- 0 1805 1418"/>
                                <a:gd name="T137" fmla="*/ T136 w 727"/>
                                <a:gd name="T138" fmla="+- 0 686 678"/>
                                <a:gd name="T139" fmla="*/ 686 h 145"/>
                                <a:gd name="T140" fmla="+- 0 1781 1418"/>
                                <a:gd name="T141" fmla="*/ T140 w 727"/>
                                <a:gd name="T142" fmla="+- 0 689 678"/>
                                <a:gd name="T143" fmla="*/ 689 h 145"/>
                                <a:gd name="T144" fmla="+- 0 1757 1418"/>
                                <a:gd name="T145" fmla="*/ T144 w 727"/>
                                <a:gd name="T146" fmla="+- 0 691 678"/>
                                <a:gd name="T147" fmla="*/ 691 h 145"/>
                                <a:gd name="T148" fmla="+- 0 1733 1418"/>
                                <a:gd name="T149" fmla="*/ T148 w 727"/>
                                <a:gd name="T150" fmla="+- 0 694 678"/>
                                <a:gd name="T151" fmla="*/ 694 h 145"/>
                                <a:gd name="T152" fmla="+- 0 1710 1418"/>
                                <a:gd name="T153" fmla="*/ T152 w 727"/>
                                <a:gd name="T154" fmla="+- 0 697 678"/>
                                <a:gd name="T155" fmla="*/ 697 h 145"/>
                                <a:gd name="T156" fmla="+- 0 1687 1418"/>
                                <a:gd name="T157" fmla="*/ T156 w 727"/>
                                <a:gd name="T158" fmla="+- 0 701 678"/>
                                <a:gd name="T159" fmla="*/ 701 h 145"/>
                                <a:gd name="T160" fmla="+- 0 1664 1418"/>
                                <a:gd name="T161" fmla="*/ T160 w 727"/>
                                <a:gd name="T162" fmla="+- 0 704 678"/>
                                <a:gd name="T163" fmla="*/ 704 h 145"/>
                                <a:gd name="T164" fmla="+- 0 1642 1418"/>
                                <a:gd name="T165" fmla="*/ T164 w 727"/>
                                <a:gd name="T166" fmla="+- 0 708 678"/>
                                <a:gd name="T167" fmla="*/ 708 h 145"/>
                                <a:gd name="T168" fmla="+- 0 1637 1418"/>
                                <a:gd name="T169" fmla="*/ T168 w 727"/>
                                <a:gd name="T170" fmla="+- 0 709 678"/>
                                <a:gd name="T171" fmla="*/ 709 h 145"/>
                                <a:gd name="T172" fmla="+- 0 1623 1418"/>
                                <a:gd name="T173" fmla="*/ T172 w 727"/>
                                <a:gd name="T174" fmla="+- 0 712 678"/>
                                <a:gd name="T175" fmla="*/ 712 h 145"/>
                                <a:gd name="T176" fmla="+- 0 1602 1418"/>
                                <a:gd name="T177" fmla="*/ T176 w 727"/>
                                <a:gd name="T178" fmla="+- 0 716 678"/>
                                <a:gd name="T179" fmla="*/ 716 h 145"/>
                                <a:gd name="T180" fmla="+- 0 1576 1418"/>
                                <a:gd name="T181" fmla="*/ T180 w 727"/>
                                <a:gd name="T182" fmla="+- 0 721 678"/>
                                <a:gd name="T183" fmla="*/ 721 h 145"/>
                                <a:gd name="T184" fmla="+- 0 1547 1418"/>
                                <a:gd name="T185" fmla="*/ T184 w 727"/>
                                <a:gd name="T186" fmla="+- 0 728 678"/>
                                <a:gd name="T187" fmla="*/ 728 h 145"/>
                                <a:gd name="T188" fmla="+- 0 1540 1418"/>
                                <a:gd name="T189" fmla="*/ T188 w 727"/>
                                <a:gd name="T190" fmla="+- 0 730 678"/>
                                <a:gd name="T191" fmla="*/ 730 h 145"/>
                                <a:gd name="T192" fmla="+- 0 1513 1418"/>
                                <a:gd name="T193" fmla="*/ T192 w 727"/>
                                <a:gd name="T194" fmla="+- 0 737 678"/>
                                <a:gd name="T195" fmla="*/ 737 h 145"/>
                                <a:gd name="T196" fmla="+- 0 1490 1418"/>
                                <a:gd name="T197" fmla="*/ T196 w 727"/>
                                <a:gd name="T198" fmla="+- 0 744 678"/>
                                <a:gd name="T199" fmla="*/ 744 h 145"/>
                                <a:gd name="T200" fmla="+- 0 1473 1418"/>
                                <a:gd name="T201" fmla="*/ T200 w 727"/>
                                <a:gd name="T202" fmla="+- 0 749 678"/>
                                <a:gd name="T203" fmla="*/ 749 h 145"/>
                                <a:gd name="T204" fmla="+- 0 1462 1418"/>
                                <a:gd name="T205" fmla="*/ T204 w 727"/>
                                <a:gd name="T206" fmla="+- 0 752 678"/>
                                <a:gd name="T207" fmla="*/ 752 h 145"/>
                                <a:gd name="T208" fmla="+- 0 1462 1418"/>
                                <a:gd name="T209" fmla="*/ T208 w 727"/>
                                <a:gd name="T210" fmla="+- 0 752 678"/>
                                <a:gd name="T211" fmla="*/ 752 h 145"/>
                                <a:gd name="T212" fmla="+- 0 1443 1418"/>
                                <a:gd name="T213" fmla="*/ T212 w 727"/>
                                <a:gd name="T214" fmla="+- 0 758 678"/>
                                <a:gd name="T215" fmla="*/ 758 h 145"/>
                                <a:gd name="T216" fmla="+- 0 1424 1418"/>
                                <a:gd name="T217" fmla="*/ T216 w 727"/>
                                <a:gd name="T218" fmla="+- 0 764 678"/>
                                <a:gd name="T219" fmla="*/ 764 h 145"/>
                                <a:gd name="T220" fmla="+- 0 1418 1418"/>
                                <a:gd name="T221" fmla="*/ T220 w 727"/>
                                <a:gd name="T222" fmla="+- 0 766 678"/>
                                <a:gd name="T223" fmla="*/ 766 h 145"/>
                                <a:gd name="T224" fmla="+- 0 1430 1418"/>
                                <a:gd name="T225" fmla="*/ T224 w 727"/>
                                <a:gd name="T226" fmla="+- 0 782 678"/>
                                <a:gd name="T227" fmla="*/ 782 h 145"/>
                                <a:gd name="T228" fmla="+- 0 1439 1418"/>
                                <a:gd name="T229" fmla="*/ T228 w 727"/>
                                <a:gd name="T230" fmla="+- 0 801 678"/>
                                <a:gd name="T231" fmla="*/ 801 h 145"/>
                                <a:gd name="T232" fmla="+- 0 1442 1418"/>
                                <a:gd name="T233" fmla="*/ T232 w 727"/>
                                <a:gd name="T234" fmla="+- 0 821 678"/>
                                <a:gd name="T235" fmla="*/ 821 h 145"/>
                                <a:gd name="T236" fmla="+- 0 1442 1418"/>
                                <a:gd name="T237" fmla="*/ T236 w 727"/>
                                <a:gd name="T238" fmla="+- 0 823 678"/>
                                <a:gd name="T239" fmla="*/ 823 h 145"/>
                                <a:gd name="T240" fmla="+- 0 1454 1418"/>
                                <a:gd name="T241" fmla="*/ T240 w 727"/>
                                <a:gd name="T242" fmla="+- 0 818 678"/>
                                <a:gd name="T243" fmla="*/ 818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727" h="145">
                                  <a:moveTo>
                                    <a:pt x="36" y="140"/>
                                  </a:moveTo>
                                  <a:lnTo>
                                    <a:pt x="48" y="135"/>
                                  </a:lnTo>
                                  <a:lnTo>
                                    <a:pt x="60" y="130"/>
                                  </a:lnTo>
                                  <a:lnTo>
                                    <a:pt x="91" y="119"/>
                                  </a:lnTo>
                                  <a:lnTo>
                                    <a:pt x="112" y="111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68" y="92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216" y="77"/>
                                  </a:lnTo>
                                  <a:lnTo>
                                    <a:pt x="259" y="65"/>
                                  </a:lnTo>
                                  <a:lnTo>
                                    <a:pt x="283" y="59"/>
                                  </a:lnTo>
                                  <a:lnTo>
                                    <a:pt x="307" y="53"/>
                                  </a:lnTo>
                                  <a:lnTo>
                                    <a:pt x="332" y="47"/>
                                  </a:lnTo>
                                  <a:lnTo>
                                    <a:pt x="356" y="42"/>
                                  </a:lnTo>
                                  <a:lnTo>
                                    <a:pt x="380" y="37"/>
                                  </a:lnTo>
                                  <a:lnTo>
                                    <a:pt x="405" y="33"/>
                                  </a:lnTo>
                                  <a:lnTo>
                                    <a:pt x="430" y="28"/>
                                  </a:lnTo>
                                  <a:lnTo>
                                    <a:pt x="455" y="24"/>
                                  </a:lnTo>
                                  <a:lnTo>
                                    <a:pt x="480" y="21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529" y="15"/>
                                  </a:lnTo>
                                  <a:lnTo>
                                    <a:pt x="554" y="12"/>
                                  </a:lnTo>
                                  <a:lnTo>
                                    <a:pt x="579" y="10"/>
                                  </a:lnTo>
                                  <a:lnTo>
                                    <a:pt x="604" y="8"/>
                                  </a:lnTo>
                                  <a:lnTo>
                                    <a:pt x="629" y="6"/>
                                  </a:lnTo>
                                  <a:lnTo>
                                    <a:pt x="654" y="5"/>
                                  </a:lnTo>
                                  <a:lnTo>
                                    <a:pt x="678" y="4"/>
                                  </a:lnTo>
                                  <a:lnTo>
                                    <a:pt x="703" y="4"/>
                                  </a:lnTo>
                                  <a:lnTo>
                                    <a:pt x="727" y="4"/>
                                  </a:lnTo>
                                  <a:lnTo>
                                    <a:pt x="700" y="2"/>
                                  </a:lnTo>
                                  <a:lnTo>
                                    <a:pt x="471" y="2"/>
                                  </a:lnTo>
                                  <a:lnTo>
                                    <a:pt x="461" y="3"/>
                                  </a:lnTo>
                                  <a:lnTo>
                                    <a:pt x="436" y="4"/>
                                  </a:lnTo>
                                  <a:lnTo>
                                    <a:pt x="411" y="6"/>
                                  </a:lnTo>
                                  <a:lnTo>
                                    <a:pt x="387" y="8"/>
                                  </a:lnTo>
                                  <a:lnTo>
                                    <a:pt x="363" y="11"/>
                                  </a:lnTo>
                                  <a:lnTo>
                                    <a:pt x="339" y="13"/>
                                  </a:lnTo>
                                  <a:lnTo>
                                    <a:pt x="315" y="16"/>
                                  </a:lnTo>
                                  <a:lnTo>
                                    <a:pt x="292" y="19"/>
                                  </a:lnTo>
                                  <a:lnTo>
                                    <a:pt x="269" y="23"/>
                                  </a:lnTo>
                                  <a:lnTo>
                                    <a:pt x="246" y="26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19" y="31"/>
                                  </a:lnTo>
                                  <a:lnTo>
                                    <a:pt x="205" y="34"/>
                                  </a:lnTo>
                                  <a:lnTo>
                                    <a:pt x="184" y="38"/>
                                  </a:lnTo>
                                  <a:lnTo>
                                    <a:pt x="158" y="43"/>
                                  </a:lnTo>
                                  <a:lnTo>
                                    <a:pt x="129" y="50"/>
                                  </a:lnTo>
                                  <a:lnTo>
                                    <a:pt x="122" y="52"/>
                                  </a:lnTo>
                                  <a:lnTo>
                                    <a:pt x="95" y="59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44" y="74"/>
                                  </a:lnTo>
                                  <a:lnTo>
                                    <a:pt x="25" y="80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1" y="123"/>
                                  </a:lnTo>
                                  <a:lnTo>
                                    <a:pt x="24" y="143"/>
                                  </a:lnTo>
                                  <a:lnTo>
                                    <a:pt x="24" y="145"/>
                                  </a:lnTo>
                                  <a:lnTo>
                                    <a:pt x="36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30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020" y="828"/>
                              <a:ext cx="2107" cy="771"/>
                              <a:chOff x="1020" y="828"/>
                              <a:chExt cx="2107" cy="771"/>
                            </a:xfrm>
                          </wpg:grpSpPr>
                          <wps:wsp>
                            <wps:cNvPr id="17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1020" y="828"/>
                                <a:ext cx="2107" cy="771"/>
                              </a:xfrm>
                              <a:custGeom>
                                <a:avLst/>
                                <a:gdLst>
                                  <a:gd name="T0" fmla="+- 0 2279 1020"/>
                                  <a:gd name="T1" fmla="*/ T0 w 2107"/>
                                  <a:gd name="T2" fmla="+- 0 1593 828"/>
                                  <a:gd name="T3" fmla="*/ 1593 h 771"/>
                                  <a:gd name="T4" fmla="+- 0 2406 1020"/>
                                  <a:gd name="T5" fmla="*/ T4 w 2107"/>
                                  <a:gd name="T6" fmla="+- 0 1581 828"/>
                                  <a:gd name="T7" fmla="*/ 1581 h 771"/>
                                  <a:gd name="T8" fmla="+- 0 2525 1020"/>
                                  <a:gd name="T9" fmla="*/ T8 w 2107"/>
                                  <a:gd name="T10" fmla="+- 0 1562 828"/>
                                  <a:gd name="T11" fmla="*/ 1562 h 771"/>
                                  <a:gd name="T12" fmla="+- 0 2637 1020"/>
                                  <a:gd name="T13" fmla="*/ T12 w 2107"/>
                                  <a:gd name="T14" fmla="+- 0 1537 828"/>
                                  <a:gd name="T15" fmla="*/ 1537 h 771"/>
                                  <a:gd name="T16" fmla="+- 0 2741 1020"/>
                                  <a:gd name="T17" fmla="*/ T16 w 2107"/>
                                  <a:gd name="T18" fmla="+- 0 1508 828"/>
                                  <a:gd name="T19" fmla="*/ 1508 h 771"/>
                                  <a:gd name="T20" fmla="+- 0 2836 1020"/>
                                  <a:gd name="T21" fmla="*/ T20 w 2107"/>
                                  <a:gd name="T22" fmla="+- 0 1474 828"/>
                                  <a:gd name="T23" fmla="*/ 1474 h 771"/>
                                  <a:gd name="T24" fmla="+- 0 2923 1020"/>
                                  <a:gd name="T25" fmla="*/ T24 w 2107"/>
                                  <a:gd name="T26" fmla="+- 0 1435 828"/>
                                  <a:gd name="T27" fmla="*/ 1435 h 771"/>
                                  <a:gd name="T28" fmla="+- 0 3000 1020"/>
                                  <a:gd name="T29" fmla="*/ T28 w 2107"/>
                                  <a:gd name="T30" fmla="+- 0 1394 828"/>
                                  <a:gd name="T31" fmla="*/ 1394 h 771"/>
                                  <a:gd name="T32" fmla="+- 0 3068 1020"/>
                                  <a:gd name="T33" fmla="*/ T32 w 2107"/>
                                  <a:gd name="T34" fmla="+- 0 1349 828"/>
                                  <a:gd name="T35" fmla="*/ 1349 h 771"/>
                                  <a:gd name="T36" fmla="+- 0 3126 1020"/>
                                  <a:gd name="T37" fmla="*/ T36 w 2107"/>
                                  <a:gd name="T38" fmla="+- 0 1302 828"/>
                                  <a:gd name="T39" fmla="*/ 1302 h 771"/>
                                  <a:gd name="T40" fmla="+- 0 3097 1020"/>
                                  <a:gd name="T41" fmla="*/ T40 w 2107"/>
                                  <a:gd name="T42" fmla="+- 0 1319 828"/>
                                  <a:gd name="T43" fmla="*/ 1319 h 771"/>
                                  <a:gd name="T44" fmla="+- 0 2998 1020"/>
                                  <a:gd name="T45" fmla="*/ T44 w 2107"/>
                                  <a:gd name="T46" fmla="+- 0 1380 828"/>
                                  <a:gd name="T47" fmla="*/ 1380 h 771"/>
                                  <a:gd name="T48" fmla="+- 0 2830 1020"/>
                                  <a:gd name="T49" fmla="*/ T48 w 2107"/>
                                  <a:gd name="T50" fmla="+- 0 1447 828"/>
                                  <a:gd name="T51" fmla="*/ 1447 h 771"/>
                                  <a:gd name="T52" fmla="+- 0 2625 1020"/>
                                  <a:gd name="T53" fmla="*/ T52 w 2107"/>
                                  <a:gd name="T54" fmla="+- 0 1497 828"/>
                                  <a:gd name="T55" fmla="*/ 1497 h 771"/>
                                  <a:gd name="T56" fmla="+- 0 2392 1020"/>
                                  <a:gd name="T57" fmla="*/ T56 w 2107"/>
                                  <a:gd name="T58" fmla="+- 0 1527 828"/>
                                  <a:gd name="T59" fmla="*/ 1527 h 771"/>
                                  <a:gd name="T60" fmla="+- 0 2268 1020"/>
                                  <a:gd name="T61" fmla="*/ T60 w 2107"/>
                                  <a:gd name="T62" fmla="+- 0 1535 828"/>
                                  <a:gd name="T63" fmla="*/ 1535 h 771"/>
                                  <a:gd name="T64" fmla="+- 0 2139 1020"/>
                                  <a:gd name="T65" fmla="*/ T64 w 2107"/>
                                  <a:gd name="T66" fmla="+- 0 1538 828"/>
                                  <a:gd name="T67" fmla="*/ 1538 h 771"/>
                                  <a:gd name="T68" fmla="+- 0 1967 1020"/>
                                  <a:gd name="T69" fmla="*/ T68 w 2107"/>
                                  <a:gd name="T70" fmla="+- 0 1533 828"/>
                                  <a:gd name="T71" fmla="*/ 1533 h 771"/>
                                  <a:gd name="T72" fmla="+- 0 1810 1020"/>
                                  <a:gd name="T73" fmla="*/ T72 w 2107"/>
                                  <a:gd name="T74" fmla="+- 0 1518 828"/>
                                  <a:gd name="T75" fmla="*/ 1518 h 771"/>
                                  <a:gd name="T76" fmla="+- 0 1666 1020"/>
                                  <a:gd name="T77" fmla="*/ T76 w 2107"/>
                                  <a:gd name="T78" fmla="+- 0 1494 828"/>
                                  <a:gd name="T79" fmla="*/ 1494 h 771"/>
                                  <a:gd name="T80" fmla="+- 0 1538 1020"/>
                                  <a:gd name="T81" fmla="*/ T80 w 2107"/>
                                  <a:gd name="T82" fmla="+- 0 1462 828"/>
                                  <a:gd name="T83" fmla="*/ 1462 h 771"/>
                                  <a:gd name="T84" fmla="+- 0 1376 1020"/>
                                  <a:gd name="T85" fmla="*/ T84 w 2107"/>
                                  <a:gd name="T86" fmla="+- 0 1400 828"/>
                                  <a:gd name="T87" fmla="*/ 1400 h 771"/>
                                  <a:gd name="T88" fmla="+- 0 1222 1020"/>
                                  <a:gd name="T89" fmla="*/ T88 w 2107"/>
                                  <a:gd name="T90" fmla="+- 0 1294 828"/>
                                  <a:gd name="T91" fmla="*/ 1294 h 771"/>
                                  <a:gd name="T92" fmla="+- 0 1144 1020"/>
                                  <a:gd name="T93" fmla="*/ T92 w 2107"/>
                                  <a:gd name="T94" fmla="+- 0 1168 828"/>
                                  <a:gd name="T95" fmla="*/ 1168 h 771"/>
                                  <a:gd name="T96" fmla="+- 0 1137 1020"/>
                                  <a:gd name="T97" fmla="*/ T96 w 2107"/>
                                  <a:gd name="T98" fmla="+- 0 1101 828"/>
                                  <a:gd name="T99" fmla="*/ 1101 h 771"/>
                                  <a:gd name="T100" fmla="+- 0 1208 1020"/>
                                  <a:gd name="T101" fmla="*/ T100 w 2107"/>
                                  <a:gd name="T102" fmla="+- 0 972 828"/>
                                  <a:gd name="T103" fmla="*/ 972 h 771"/>
                                  <a:gd name="T104" fmla="+- 0 1309 1020"/>
                                  <a:gd name="T105" fmla="*/ T104 w 2107"/>
                                  <a:gd name="T106" fmla="+- 0 893 828"/>
                                  <a:gd name="T107" fmla="*/ 893 h 771"/>
                                  <a:gd name="T108" fmla="+- 0 1283 1020"/>
                                  <a:gd name="T109" fmla="*/ T108 w 2107"/>
                                  <a:gd name="T110" fmla="+- 0 862 828"/>
                                  <a:gd name="T111" fmla="*/ 862 h 771"/>
                                  <a:gd name="T112" fmla="+- 0 1275 1020"/>
                                  <a:gd name="T113" fmla="*/ T112 w 2107"/>
                                  <a:gd name="T114" fmla="+- 0 828 828"/>
                                  <a:gd name="T115" fmla="*/ 828 h 771"/>
                                  <a:gd name="T116" fmla="+- 0 1207 1020"/>
                                  <a:gd name="T117" fmla="*/ T116 w 2107"/>
                                  <a:gd name="T118" fmla="+- 0 868 828"/>
                                  <a:gd name="T119" fmla="*/ 868 h 771"/>
                                  <a:gd name="T120" fmla="+- 0 1131 1020"/>
                                  <a:gd name="T121" fmla="*/ T120 w 2107"/>
                                  <a:gd name="T122" fmla="+- 0 926 828"/>
                                  <a:gd name="T123" fmla="*/ 926 h 771"/>
                                  <a:gd name="T124" fmla="+- 0 1074 1020"/>
                                  <a:gd name="T125" fmla="*/ T124 w 2107"/>
                                  <a:gd name="T126" fmla="+- 0 989 828"/>
                                  <a:gd name="T127" fmla="*/ 989 h 771"/>
                                  <a:gd name="T128" fmla="+- 0 1030 1020"/>
                                  <a:gd name="T129" fmla="*/ T128 w 2107"/>
                                  <a:gd name="T130" fmla="+- 0 1072 828"/>
                                  <a:gd name="T131" fmla="*/ 1072 h 771"/>
                                  <a:gd name="T132" fmla="+- 0 1020 1020"/>
                                  <a:gd name="T133" fmla="*/ T132 w 2107"/>
                                  <a:gd name="T134" fmla="+- 0 1128 828"/>
                                  <a:gd name="T135" fmla="*/ 1128 h 771"/>
                                  <a:gd name="T136" fmla="+- 0 1033 1020"/>
                                  <a:gd name="T137" fmla="*/ T136 w 2107"/>
                                  <a:gd name="T138" fmla="+- 0 1215 828"/>
                                  <a:gd name="T139" fmla="*/ 1215 h 771"/>
                                  <a:gd name="T140" fmla="+- 0 1072 1020"/>
                                  <a:gd name="T141" fmla="*/ T140 w 2107"/>
                                  <a:gd name="T142" fmla="+- 0 1286 828"/>
                                  <a:gd name="T143" fmla="*/ 1286 h 771"/>
                                  <a:gd name="T144" fmla="+- 0 1135 1020"/>
                                  <a:gd name="T145" fmla="*/ T144 w 2107"/>
                                  <a:gd name="T146" fmla="+- 0 1353 828"/>
                                  <a:gd name="T147" fmla="*/ 1353 h 771"/>
                                  <a:gd name="T148" fmla="+- 0 1222 1020"/>
                                  <a:gd name="T149" fmla="*/ T148 w 2107"/>
                                  <a:gd name="T150" fmla="+- 0 1414 828"/>
                                  <a:gd name="T151" fmla="*/ 1414 h 771"/>
                                  <a:gd name="T152" fmla="+- 0 1330 1020"/>
                                  <a:gd name="T153" fmla="*/ T152 w 2107"/>
                                  <a:gd name="T154" fmla="+- 0 1468 828"/>
                                  <a:gd name="T155" fmla="*/ 1468 h 771"/>
                                  <a:gd name="T156" fmla="+- 0 1458 1020"/>
                                  <a:gd name="T157" fmla="*/ T156 w 2107"/>
                                  <a:gd name="T158" fmla="+- 0 1514 828"/>
                                  <a:gd name="T159" fmla="*/ 1514 h 771"/>
                                  <a:gd name="T160" fmla="+- 0 1605 1020"/>
                                  <a:gd name="T161" fmla="*/ T160 w 2107"/>
                                  <a:gd name="T162" fmla="+- 0 1552 828"/>
                                  <a:gd name="T163" fmla="*/ 1552 h 771"/>
                                  <a:gd name="T164" fmla="+- 0 1770 1020"/>
                                  <a:gd name="T165" fmla="*/ T164 w 2107"/>
                                  <a:gd name="T166" fmla="+- 0 1579 828"/>
                                  <a:gd name="T167" fmla="*/ 1579 h 771"/>
                                  <a:gd name="T168" fmla="+- 0 1950 1020"/>
                                  <a:gd name="T169" fmla="*/ T168 w 2107"/>
                                  <a:gd name="T170" fmla="+- 0 1595 828"/>
                                  <a:gd name="T171" fmla="*/ 1595 h 771"/>
                                  <a:gd name="T172" fmla="+- 0 2060 1020"/>
                                  <a:gd name="T173" fmla="*/ T172 w 2107"/>
                                  <a:gd name="T174" fmla="+- 0 1598 828"/>
                                  <a:gd name="T175" fmla="*/ 1598 h 771"/>
                                  <a:gd name="T176" fmla="+- 0 2213 1020"/>
                                  <a:gd name="T177" fmla="*/ T176 w 2107"/>
                                  <a:gd name="T178" fmla="+- 0 1597 828"/>
                                  <a:gd name="T179" fmla="*/ 1597 h 77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</a:cxnLst>
                                <a:rect l="0" t="0" r="r" b="b"/>
                                <a:pathLst>
                                  <a:path w="2107" h="771">
                                    <a:moveTo>
                                      <a:pt x="1193" y="769"/>
                                    </a:moveTo>
                                    <a:lnTo>
                                      <a:pt x="1259" y="765"/>
                                    </a:lnTo>
                                    <a:lnTo>
                                      <a:pt x="1323" y="760"/>
                                    </a:lnTo>
                                    <a:lnTo>
                                      <a:pt x="1386" y="753"/>
                                    </a:lnTo>
                                    <a:lnTo>
                                      <a:pt x="1447" y="744"/>
                                    </a:lnTo>
                                    <a:lnTo>
                                      <a:pt x="1505" y="734"/>
                                    </a:lnTo>
                                    <a:lnTo>
                                      <a:pt x="1562" y="722"/>
                                    </a:lnTo>
                                    <a:lnTo>
                                      <a:pt x="1617" y="709"/>
                                    </a:lnTo>
                                    <a:lnTo>
                                      <a:pt x="1670" y="695"/>
                                    </a:lnTo>
                                    <a:lnTo>
                                      <a:pt x="1721" y="680"/>
                                    </a:lnTo>
                                    <a:lnTo>
                                      <a:pt x="1770" y="663"/>
                                    </a:lnTo>
                                    <a:lnTo>
                                      <a:pt x="1816" y="646"/>
                                    </a:lnTo>
                                    <a:lnTo>
                                      <a:pt x="1861" y="627"/>
                                    </a:lnTo>
                                    <a:lnTo>
                                      <a:pt x="1903" y="607"/>
                                    </a:lnTo>
                                    <a:lnTo>
                                      <a:pt x="1943" y="587"/>
                                    </a:lnTo>
                                    <a:lnTo>
                                      <a:pt x="1980" y="566"/>
                                    </a:lnTo>
                                    <a:lnTo>
                                      <a:pt x="2015" y="544"/>
                                    </a:lnTo>
                                    <a:lnTo>
                                      <a:pt x="2048" y="521"/>
                                    </a:lnTo>
                                    <a:lnTo>
                                      <a:pt x="2078" y="498"/>
                                    </a:lnTo>
                                    <a:lnTo>
                                      <a:pt x="2106" y="474"/>
                                    </a:lnTo>
                                    <a:lnTo>
                                      <a:pt x="2103" y="469"/>
                                    </a:lnTo>
                                    <a:lnTo>
                                      <a:pt x="2077" y="491"/>
                                    </a:lnTo>
                                    <a:lnTo>
                                      <a:pt x="2047" y="513"/>
                                    </a:lnTo>
                                    <a:lnTo>
                                      <a:pt x="1978" y="552"/>
                                    </a:lnTo>
                                    <a:lnTo>
                                      <a:pt x="1899" y="588"/>
                                    </a:lnTo>
                                    <a:lnTo>
                                      <a:pt x="1810" y="619"/>
                                    </a:lnTo>
                                    <a:lnTo>
                                      <a:pt x="1712" y="646"/>
                                    </a:lnTo>
                                    <a:lnTo>
                                      <a:pt x="1605" y="669"/>
                                    </a:lnTo>
                                    <a:lnTo>
                                      <a:pt x="1492" y="687"/>
                                    </a:lnTo>
                                    <a:lnTo>
                                      <a:pt x="1372" y="699"/>
                                    </a:lnTo>
                                    <a:lnTo>
                                      <a:pt x="1311" y="704"/>
                                    </a:lnTo>
                                    <a:lnTo>
                                      <a:pt x="1248" y="707"/>
                                    </a:lnTo>
                                    <a:lnTo>
                                      <a:pt x="1184" y="709"/>
                                    </a:lnTo>
                                    <a:lnTo>
                                      <a:pt x="1119" y="710"/>
                                    </a:lnTo>
                                    <a:lnTo>
                                      <a:pt x="1031" y="708"/>
                                    </a:lnTo>
                                    <a:lnTo>
                                      <a:pt x="947" y="705"/>
                                    </a:lnTo>
                                    <a:lnTo>
                                      <a:pt x="867" y="698"/>
                                    </a:lnTo>
                                    <a:lnTo>
                                      <a:pt x="790" y="690"/>
                                    </a:lnTo>
                                    <a:lnTo>
                                      <a:pt x="716" y="679"/>
                                    </a:lnTo>
                                    <a:lnTo>
                                      <a:pt x="646" y="666"/>
                                    </a:lnTo>
                                    <a:lnTo>
                                      <a:pt x="580" y="651"/>
                                    </a:lnTo>
                                    <a:lnTo>
                                      <a:pt x="518" y="634"/>
                                    </a:lnTo>
                                    <a:lnTo>
                                      <a:pt x="460" y="615"/>
                                    </a:lnTo>
                                    <a:lnTo>
                                      <a:pt x="356" y="572"/>
                                    </a:lnTo>
                                    <a:lnTo>
                                      <a:pt x="270" y="522"/>
                                    </a:lnTo>
                                    <a:lnTo>
                                      <a:pt x="202" y="466"/>
                                    </a:lnTo>
                                    <a:lnTo>
                                      <a:pt x="153" y="406"/>
                                    </a:lnTo>
                                    <a:lnTo>
                                      <a:pt x="124" y="34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7" y="273"/>
                                    </a:lnTo>
                                    <a:lnTo>
                                      <a:pt x="139" y="207"/>
                                    </a:lnTo>
                                    <a:lnTo>
                                      <a:pt x="188" y="144"/>
                                    </a:lnTo>
                                    <a:lnTo>
                                      <a:pt x="239" y="99"/>
                                    </a:lnTo>
                                    <a:lnTo>
                                      <a:pt x="289" y="65"/>
                                    </a:lnTo>
                                    <a:lnTo>
                                      <a:pt x="274" y="51"/>
                                    </a:lnTo>
                                    <a:lnTo>
                                      <a:pt x="263" y="34"/>
                                    </a:lnTo>
                                    <a:lnTo>
                                      <a:pt x="257" y="14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231" y="13"/>
                                    </a:lnTo>
                                    <a:lnTo>
                                      <a:pt x="187" y="40"/>
                                    </a:lnTo>
                                    <a:lnTo>
                                      <a:pt x="146" y="69"/>
                                    </a:lnTo>
                                    <a:lnTo>
                                      <a:pt x="111" y="98"/>
                                    </a:lnTo>
                                    <a:lnTo>
                                      <a:pt x="80" y="129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10" y="244"/>
                                    </a:lnTo>
                                    <a:lnTo>
                                      <a:pt x="0" y="295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13" y="387"/>
                                    </a:lnTo>
                                    <a:lnTo>
                                      <a:pt x="29" y="423"/>
                                    </a:lnTo>
                                    <a:lnTo>
                                      <a:pt x="52" y="458"/>
                                    </a:lnTo>
                                    <a:lnTo>
                                      <a:pt x="81" y="492"/>
                                    </a:lnTo>
                                    <a:lnTo>
                                      <a:pt x="115" y="525"/>
                                    </a:lnTo>
                                    <a:lnTo>
                                      <a:pt x="156" y="556"/>
                                    </a:lnTo>
                                    <a:lnTo>
                                      <a:pt x="202" y="586"/>
                                    </a:lnTo>
                                    <a:lnTo>
                                      <a:pt x="253" y="614"/>
                                    </a:lnTo>
                                    <a:lnTo>
                                      <a:pt x="310" y="640"/>
                                    </a:lnTo>
                                    <a:lnTo>
                                      <a:pt x="372" y="664"/>
                                    </a:lnTo>
                                    <a:lnTo>
                                      <a:pt x="438" y="686"/>
                                    </a:lnTo>
                                    <a:lnTo>
                                      <a:pt x="509" y="706"/>
                                    </a:lnTo>
                                    <a:lnTo>
                                      <a:pt x="585" y="724"/>
                                    </a:lnTo>
                                    <a:lnTo>
                                      <a:pt x="665" y="739"/>
                                    </a:lnTo>
                                    <a:lnTo>
                                      <a:pt x="750" y="751"/>
                                    </a:lnTo>
                                    <a:lnTo>
                                      <a:pt x="838" y="760"/>
                                    </a:lnTo>
                                    <a:lnTo>
                                      <a:pt x="930" y="767"/>
                                    </a:lnTo>
                                    <a:lnTo>
                                      <a:pt x="1026" y="770"/>
                                    </a:lnTo>
                                    <a:lnTo>
                                      <a:pt x="1040" y="770"/>
                                    </a:lnTo>
                                    <a:lnTo>
                                      <a:pt x="1133" y="770"/>
                                    </a:lnTo>
                                    <a:lnTo>
                                      <a:pt x="1193" y="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304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929"/>
                                <a:ext cx="58" cy="362"/>
                                <a:chOff x="1332" y="929"/>
                                <a:chExt cx="58" cy="362"/>
                              </a:xfrm>
                            </wpg:grpSpPr>
                            <wps:wsp>
                              <wps:cNvPr id="19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929"/>
                                  <a:ext cx="58" cy="362"/>
                                </a:xfrm>
                                <a:custGeom>
                                  <a:avLst/>
                                  <a:gdLst>
                                    <a:gd name="T0" fmla="+- 0 1332 1332"/>
                                    <a:gd name="T1" fmla="*/ T0 w 58"/>
                                    <a:gd name="T2" fmla="+- 0 1291 929"/>
                                    <a:gd name="T3" fmla="*/ 1291 h 362"/>
                                    <a:gd name="T4" fmla="+- 0 1390 1332"/>
                                    <a:gd name="T5" fmla="*/ T4 w 58"/>
                                    <a:gd name="T6" fmla="+- 0 1291 929"/>
                                    <a:gd name="T7" fmla="*/ 1291 h 362"/>
                                    <a:gd name="T8" fmla="+- 0 1390 1332"/>
                                    <a:gd name="T9" fmla="*/ T8 w 58"/>
                                    <a:gd name="T10" fmla="+- 0 929 929"/>
                                    <a:gd name="T11" fmla="*/ 929 h 362"/>
                                    <a:gd name="T12" fmla="+- 0 1332 1332"/>
                                    <a:gd name="T13" fmla="*/ T12 w 58"/>
                                    <a:gd name="T14" fmla="+- 0 936 929"/>
                                    <a:gd name="T15" fmla="*/ 936 h 362"/>
                                    <a:gd name="T16" fmla="+- 0 1332 1332"/>
                                    <a:gd name="T17" fmla="*/ T16 w 58"/>
                                    <a:gd name="T18" fmla="+- 0 1291 929"/>
                                    <a:gd name="T19" fmla="*/ 1291 h 3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8" h="362">
                                      <a:moveTo>
                                        <a:pt x="0" y="362"/>
                                      </a:moveTo>
                                      <a:lnTo>
                                        <a:pt x="58" y="362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3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C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2" y="983"/>
                                  <a:ext cx="191" cy="308"/>
                                  <a:chOff x="1452" y="983"/>
                                  <a:chExt cx="191" cy="308"/>
                                </a:xfrm>
                              </wpg:grpSpPr>
                              <wps:wsp>
                                <wps:cNvPr id="21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2" y="983"/>
                                    <a:ext cx="191" cy="308"/>
                                  </a:xfrm>
                                  <a:custGeom>
                                    <a:avLst/>
                                    <a:gdLst>
                                      <a:gd name="T0" fmla="+- 0 1514 1452"/>
                                      <a:gd name="T1" fmla="*/ T0 w 191"/>
                                      <a:gd name="T2" fmla="+- 0 1018 983"/>
                                      <a:gd name="T3" fmla="*/ 1018 h 308"/>
                                      <a:gd name="T4" fmla="+- 0 1513 1452"/>
                                      <a:gd name="T5" fmla="*/ T4 w 191"/>
                                      <a:gd name="T6" fmla="+- 0 1003 983"/>
                                      <a:gd name="T7" fmla="*/ 1003 h 308"/>
                                      <a:gd name="T8" fmla="+- 0 1508 1452"/>
                                      <a:gd name="T9" fmla="*/ T8 w 191"/>
                                      <a:gd name="T10" fmla="+- 0 988 983"/>
                                      <a:gd name="T11" fmla="*/ 988 h 308"/>
                                      <a:gd name="T12" fmla="+- 0 1506 1452"/>
                                      <a:gd name="T13" fmla="*/ T12 w 191"/>
                                      <a:gd name="T14" fmla="+- 0 983 983"/>
                                      <a:gd name="T15" fmla="*/ 983 h 308"/>
                                      <a:gd name="T16" fmla="+- 0 1452 1452"/>
                                      <a:gd name="T17" fmla="*/ T16 w 191"/>
                                      <a:gd name="T18" fmla="+- 0 997 983"/>
                                      <a:gd name="T19" fmla="*/ 997 h 308"/>
                                      <a:gd name="T20" fmla="+- 0 1454 1452"/>
                                      <a:gd name="T21" fmla="*/ T20 w 191"/>
                                      <a:gd name="T22" fmla="+- 0 1006 983"/>
                                      <a:gd name="T23" fmla="*/ 1006 h 308"/>
                                      <a:gd name="T24" fmla="+- 0 1457 1452"/>
                                      <a:gd name="T25" fmla="*/ T24 w 191"/>
                                      <a:gd name="T26" fmla="+- 0 1023 983"/>
                                      <a:gd name="T27" fmla="*/ 1023 h 308"/>
                                      <a:gd name="T28" fmla="+- 0 1459 1452"/>
                                      <a:gd name="T29" fmla="*/ T28 w 191"/>
                                      <a:gd name="T30" fmla="+- 0 1043 983"/>
                                      <a:gd name="T31" fmla="*/ 1043 h 308"/>
                                      <a:gd name="T32" fmla="+- 0 1460 1452"/>
                                      <a:gd name="T33" fmla="*/ T32 w 191"/>
                                      <a:gd name="T34" fmla="+- 0 1070 983"/>
                                      <a:gd name="T35" fmla="*/ 1070 h 308"/>
                                      <a:gd name="T36" fmla="+- 0 1460 1452"/>
                                      <a:gd name="T37" fmla="*/ T36 w 191"/>
                                      <a:gd name="T38" fmla="+- 0 1291 983"/>
                                      <a:gd name="T39" fmla="*/ 1291 h 308"/>
                                      <a:gd name="T40" fmla="+- 0 1518 1452"/>
                                      <a:gd name="T41" fmla="*/ T40 w 191"/>
                                      <a:gd name="T42" fmla="+- 0 1291 983"/>
                                      <a:gd name="T43" fmla="*/ 1291 h 308"/>
                                      <a:gd name="T44" fmla="+- 0 1518 1452"/>
                                      <a:gd name="T45" fmla="*/ T44 w 191"/>
                                      <a:gd name="T46" fmla="+- 0 1068 983"/>
                                      <a:gd name="T47" fmla="*/ 1068 h 308"/>
                                      <a:gd name="T48" fmla="+- 0 1526 1452"/>
                                      <a:gd name="T49" fmla="*/ T48 w 191"/>
                                      <a:gd name="T50" fmla="+- 0 1059 983"/>
                                      <a:gd name="T51" fmla="*/ 1059 h 308"/>
                                      <a:gd name="T52" fmla="+- 0 1544 1452"/>
                                      <a:gd name="T53" fmla="*/ T52 w 191"/>
                                      <a:gd name="T54" fmla="+- 0 1046 983"/>
                                      <a:gd name="T55" fmla="*/ 1046 h 308"/>
                                      <a:gd name="T56" fmla="+- 0 1560 1452"/>
                                      <a:gd name="T57" fmla="*/ T56 w 191"/>
                                      <a:gd name="T58" fmla="+- 0 1041 983"/>
                                      <a:gd name="T59" fmla="*/ 1041 h 308"/>
                                      <a:gd name="T60" fmla="+- 0 1568 1452"/>
                                      <a:gd name="T61" fmla="*/ T60 w 191"/>
                                      <a:gd name="T62" fmla="+- 0 1041 983"/>
                                      <a:gd name="T63" fmla="*/ 1041 h 308"/>
                                      <a:gd name="T64" fmla="+- 0 1575 1452"/>
                                      <a:gd name="T65" fmla="*/ T64 w 191"/>
                                      <a:gd name="T66" fmla="+- 0 1043 983"/>
                                      <a:gd name="T67" fmla="*/ 1043 h 308"/>
                                      <a:gd name="T68" fmla="+- 0 1579 1452"/>
                                      <a:gd name="T69" fmla="*/ T68 w 191"/>
                                      <a:gd name="T70" fmla="+- 0 1049 983"/>
                                      <a:gd name="T71" fmla="*/ 1049 h 308"/>
                                      <a:gd name="T72" fmla="+- 0 1583 1452"/>
                                      <a:gd name="T73" fmla="*/ T72 w 191"/>
                                      <a:gd name="T74" fmla="+- 0 1055 983"/>
                                      <a:gd name="T75" fmla="*/ 1055 h 308"/>
                                      <a:gd name="T76" fmla="+- 0 1585 1452"/>
                                      <a:gd name="T77" fmla="*/ T76 w 191"/>
                                      <a:gd name="T78" fmla="+- 0 1065 983"/>
                                      <a:gd name="T79" fmla="*/ 1065 h 308"/>
                                      <a:gd name="T80" fmla="+- 0 1585 1452"/>
                                      <a:gd name="T81" fmla="*/ T80 w 191"/>
                                      <a:gd name="T82" fmla="+- 0 1291 983"/>
                                      <a:gd name="T83" fmla="*/ 1291 h 308"/>
                                      <a:gd name="T84" fmla="+- 0 1643 1452"/>
                                      <a:gd name="T85" fmla="*/ T84 w 191"/>
                                      <a:gd name="T86" fmla="+- 0 1291 983"/>
                                      <a:gd name="T87" fmla="*/ 1291 h 308"/>
                                      <a:gd name="T88" fmla="+- 0 1643 1452"/>
                                      <a:gd name="T89" fmla="*/ T88 w 191"/>
                                      <a:gd name="T90" fmla="+- 0 1061 983"/>
                                      <a:gd name="T91" fmla="*/ 1061 h 308"/>
                                      <a:gd name="T92" fmla="+- 0 1643 1452"/>
                                      <a:gd name="T93" fmla="*/ T92 w 191"/>
                                      <a:gd name="T94" fmla="+- 0 1043 983"/>
                                      <a:gd name="T95" fmla="*/ 1043 h 308"/>
                                      <a:gd name="T96" fmla="+- 0 1639 1452"/>
                                      <a:gd name="T97" fmla="*/ T96 w 191"/>
                                      <a:gd name="T98" fmla="+- 0 1023 983"/>
                                      <a:gd name="T99" fmla="*/ 1023 h 308"/>
                                      <a:gd name="T100" fmla="+- 0 1630 1452"/>
                                      <a:gd name="T101" fmla="*/ T100 w 191"/>
                                      <a:gd name="T102" fmla="+- 0 1006 983"/>
                                      <a:gd name="T103" fmla="*/ 1006 h 308"/>
                                      <a:gd name="T104" fmla="+- 0 1622 1452"/>
                                      <a:gd name="T105" fmla="*/ T104 w 191"/>
                                      <a:gd name="T106" fmla="+- 0 998 983"/>
                                      <a:gd name="T107" fmla="*/ 998 h 308"/>
                                      <a:gd name="T108" fmla="+- 0 1604 1452"/>
                                      <a:gd name="T109" fmla="*/ T108 w 191"/>
                                      <a:gd name="T110" fmla="+- 0 988 983"/>
                                      <a:gd name="T111" fmla="*/ 988 h 308"/>
                                      <a:gd name="T112" fmla="+- 0 1582 1452"/>
                                      <a:gd name="T113" fmla="*/ T112 w 191"/>
                                      <a:gd name="T114" fmla="+- 0 984 983"/>
                                      <a:gd name="T115" fmla="*/ 984 h 308"/>
                                      <a:gd name="T116" fmla="+- 0 1565 1452"/>
                                      <a:gd name="T117" fmla="*/ T116 w 191"/>
                                      <a:gd name="T118" fmla="+- 0 986 983"/>
                                      <a:gd name="T119" fmla="*/ 986 h 308"/>
                                      <a:gd name="T120" fmla="+- 0 1545 1452"/>
                                      <a:gd name="T121" fmla="*/ T120 w 191"/>
                                      <a:gd name="T122" fmla="+- 0 994 983"/>
                                      <a:gd name="T123" fmla="*/ 994 h 308"/>
                                      <a:gd name="T124" fmla="+- 0 1528 1452"/>
                                      <a:gd name="T125" fmla="*/ T124 w 191"/>
                                      <a:gd name="T126" fmla="+- 0 1005 983"/>
                                      <a:gd name="T127" fmla="*/ 1005 h 308"/>
                                      <a:gd name="T128" fmla="+- 0 1514 1452"/>
                                      <a:gd name="T129" fmla="*/ T128 w 191"/>
                                      <a:gd name="T130" fmla="+- 0 1018 983"/>
                                      <a:gd name="T131" fmla="*/ 1018 h 30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</a:cxnLst>
                                    <a:rect l="0" t="0" r="r" b="b"/>
                                    <a:pathLst>
                                      <a:path w="191" h="308">
                                        <a:moveTo>
                                          <a:pt x="62" y="35"/>
                                        </a:moveTo>
                                        <a:lnTo>
                                          <a:pt x="61" y="20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5" y="40"/>
                                        </a:lnTo>
                                        <a:lnTo>
                                          <a:pt x="7" y="60"/>
                                        </a:lnTo>
                                        <a:lnTo>
                                          <a:pt x="8" y="87"/>
                                        </a:lnTo>
                                        <a:lnTo>
                                          <a:pt x="8" y="308"/>
                                        </a:lnTo>
                                        <a:lnTo>
                                          <a:pt x="66" y="308"/>
                                        </a:lnTo>
                                        <a:lnTo>
                                          <a:pt x="66" y="85"/>
                                        </a:lnTo>
                                        <a:lnTo>
                                          <a:pt x="74" y="76"/>
                                        </a:lnTo>
                                        <a:lnTo>
                                          <a:pt x="92" y="63"/>
                                        </a:lnTo>
                                        <a:lnTo>
                                          <a:pt x="108" y="58"/>
                                        </a:lnTo>
                                        <a:lnTo>
                                          <a:pt x="116" y="58"/>
                                        </a:lnTo>
                                        <a:lnTo>
                                          <a:pt x="123" y="60"/>
                                        </a:lnTo>
                                        <a:lnTo>
                                          <a:pt x="127" y="66"/>
                                        </a:lnTo>
                                        <a:lnTo>
                                          <a:pt x="131" y="72"/>
                                        </a:lnTo>
                                        <a:lnTo>
                                          <a:pt x="133" y="82"/>
                                        </a:lnTo>
                                        <a:lnTo>
                                          <a:pt x="133" y="308"/>
                                        </a:lnTo>
                                        <a:lnTo>
                                          <a:pt x="191" y="308"/>
                                        </a:lnTo>
                                        <a:lnTo>
                                          <a:pt x="191" y="78"/>
                                        </a:lnTo>
                                        <a:lnTo>
                                          <a:pt x="191" y="60"/>
                                        </a:lnTo>
                                        <a:lnTo>
                                          <a:pt x="187" y="40"/>
                                        </a:lnTo>
                                        <a:lnTo>
                                          <a:pt x="178" y="23"/>
                                        </a:lnTo>
                                        <a:lnTo>
                                          <a:pt x="170" y="15"/>
                                        </a:lnTo>
                                        <a:lnTo>
                                          <a:pt x="152" y="5"/>
                                        </a:lnTo>
                                        <a:lnTo>
                                          <a:pt x="130" y="1"/>
                                        </a:lnTo>
                                        <a:lnTo>
                                          <a:pt x="113" y="3"/>
                                        </a:lnTo>
                                        <a:lnTo>
                                          <a:pt x="93" y="11"/>
                                        </a:lnTo>
                                        <a:lnTo>
                                          <a:pt x="76" y="22"/>
                                        </a:lnTo>
                                        <a:lnTo>
                                          <a:pt x="62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C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02" y="855"/>
                                    <a:ext cx="147" cy="435"/>
                                    <a:chOff x="1702" y="855"/>
                                    <a:chExt cx="147" cy="435"/>
                                  </a:xfrm>
                                </wpg:grpSpPr>
                                <wps:wsp>
                                  <wps:cNvPr id="23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2" y="855"/>
                                      <a:ext cx="147" cy="435"/>
                                    </a:xfrm>
                                    <a:custGeom>
                                      <a:avLst/>
                                      <a:gdLst>
                                        <a:gd name="T0" fmla="+- 0 1722 1702"/>
                                        <a:gd name="T1" fmla="*/ T0 w 147"/>
                                        <a:gd name="T2" fmla="+- 0 990 855"/>
                                        <a:gd name="T3" fmla="*/ 990 h 435"/>
                                        <a:gd name="T4" fmla="+- 0 1702 1702"/>
                                        <a:gd name="T5" fmla="*/ T4 w 147"/>
                                        <a:gd name="T6" fmla="+- 0 990 855"/>
                                        <a:gd name="T7" fmla="*/ 990 h 435"/>
                                        <a:gd name="T8" fmla="+- 0 1702 1702"/>
                                        <a:gd name="T9" fmla="*/ T8 w 147"/>
                                        <a:gd name="T10" fmla="+- 0 1041 855"/>
                                        <a:gd name="T11" fmla="*/ 1041 h 435"/>
                                        <a:gd name="T12" fmla="+- 0 1722 1702"/>
                                        <a:gd name="T13" fmla="*/ T12 w 147"/>
                                        <a:gd name="T14" fmla="+- 0 1041 855"/>
                                        <a:gd name="T15" fmla="*/ 1041 h 435"/>
                                        <a:gd name="T16" fmla="+- 0 1722 1702"/>
                                        <a:gd name="T17" fmla="*/ T16 w 147"/>
                                        <a:gd name="T18" fmla="+- 0 1291 855"/>
                                        <a:gd name="T19" fmla="*/ 1291 h 435"/>
                                        <a:gd name="T20" fmla="+- 0 1782 1702"/>
                                        <a:gd name="T21" fmla="*/ T20 w 147"/>
                                        <a:gd name="T22" fmla="+- 0 1291 855"/>
                                        <a:gd name="T23" fmla="*/ 1291 h 435"/>
                                        <a:gd name="T24" fmla="+- 0 1782 1702"/>
                                        <a:gd name="T25" fmla="*/ T24 w 147"/>
                                        <a:gd name="T26" fmla="+- 0 1041 855"/>
                                        <a:gd name="T27" fmla="*/ 1041 h 435"/>
                                        <a:gd name="T28" fmla="+- 0 1826 1702"/>
                                        <a:gd name="T29" fmla="*/ T28 w 147"/>
                                        <a:gd name="T30" fmla="+- 0 1041 855"/>
                                        <a:gd name="T31" fmla="*/ 1041 h 435"/>
                                        <a:gd name="T32" fmla="+- 0 1836 1702"/>
                                        <a:gd name="T33" fmla="*/ T32 w 147"/>
                                        <a:gd name="T34" fmla="+- 0 990 855"/>
                                        <a:gd name="T35" fmla="*/ 990 h 435"/>
                                        <a:gd name="T36" fmla="+- 0 1782 1702"/>
                                        <a:gd name="T37" fmla="*/ T36 w 147"/>
                                        <a:gd name="T38" fmla="+- 0 990 855"/>
                                        <a:gd name="T39" fmla="*/ 990 h 435"/>
                                        <a:gd name="T40" fmla="+- 0 1782 1702"/>
                                        <a:gd name="T41" fmla="*/ T40 w 147"/>
                                        <a:gd name="T42" fmla="+- 0 939 855"/>
                                        <a:gd name="T43" fmla="*/ 939 h 435"/>
                                        <a:gd name="T44" fmla="+- 0 1789 1702"/>
                                        <a:gd name="T45" fmla="*/ T44 w 147"/>
                                        <a:gd name="T46" fmla="+- 0 916 855"/>
                                        <a:gd name="T47" fmla="*/ 916 h 435"/>
                                        <a:gd name="T48" fmla="+- 0 1805 1702"/>
                                        <a:gd name="T49" fmla="*/ T48 w 147"/>
                                        <a:gd name="T50" fmla="+- 0 907 855"/>
                                        <a:gd name="T51" fmla="*/ 907 h 435"/>
                                        <a:gd name="T52" fmla="+- 0 1815 1702"/>
                                        <a:gd name="T53" fmla="*/ T52 w 147"/>
                                        <a:gd name="T54" fmla="+- 0 907 855"/>
                                        <a:gd name="T55" fmla="*/ 907 h 435"/>
                                        <a:gd name="T56" fmla="+- 0 1826 1702"/>
                                        <a:gd name="T57" fmla="*/ T56 w 147"/>
                                        <a:gd name="T58" fmla="+- 0 911 855"/>
                                        <a:gd name="T59" fmla="*/ 911 h 435"/>
                                        <a:gd name="T60" fmla="+- 0 1833 1702"/>
                                        <a:gd name="T61" fmla="*/ T60 w 147"/>
                                        <a:gd name="T62" fmla="+- 0 916 855"/>
                                        <a:gd name="T63" fmla="*/ 916 h 435"/>
                                        <a:gd name="T64" fmla="+- 0 1849 1702"/>
                                        <a:gd name="T65" fmla="*/ T64 w 147"/>
                                        <a:gd name="T66" fmla="+- 0 871 855"/>
                                        <a:gd name="T67" fmla="*/ 871 h 435"/>
                                        <a:gd name="T68" fmla="+- 0 1835 1702"/>
                                        <a:gd name="T69" fmla="*/ T68 w 147"/>
                                        <a:gd name="T70" fmla="+- 0 863 855"/>
                                        <a:gd name="T71" fmla="*/ 863 h 435"/>
                                        <a:gd name="T72" fmla="+- 0 1816 1702"/>
                                        <a:gd name="T73" fmla="*/ T72 w 147"/>
                                        <a:gd name="T74" fmla="+- 0 857 855"/>
                                        <a:gd name="T75" fmla="*/ 857 h 435"/>
                                        <a:gd name="T76" fmla="+- 0 1795 1702"/>
                                        <a:gd name="T77" fmla="*/ T76 w 147"/>
                                        <a:gd name="T78" fmla="+- 0 855 855"/>
                                        <a:gd name="T79" fmla="*/ 855 h 435"/>
                                        <a:gd name="T80" fmla="+- 0 1788 1702"/>
                                        <a:gd name="T81" fmla="*/ T80 w 147"/>
                                        <a:gd name="T82" fmla="+- 0 855 855"/>
                                        <a:gd name="T83" fmla="*/ 855 h 435"/>
                                        <a:gd name="T84" fmla="+- 0 1769 1702"/>
                                        <a:gd name="T85" fmla="*/ T84 w 147"/>
                                        <a:gd name="T86" fmla="+- 0 860 855"/>
                                        <a:gd name="T87" fmla="*/ 860 h 435"/>
                                        <a:gd name="T88" fmla="+- 0 1750 1702"/>
                                        <a:gd name="T89" fmla="*/ T88 w 147"/>
                                        <a:gd name="T90" fmla="+- 0 870 855"/>
                                        <a:gd name="T91" fmla="*/ 870 h 435"/>
                                        <a:gd name="T92" fmla="+- 0 1738 1702"/>
                                        <a:gd name="T93" fmla="*/ T92 w 147"/>
                                        <a:gd name="T94" fmla="+- 0 884 855"/>
                                        <a:gd name="T95" fmla="*/ 884 h 435"/>
                                        <a:gd name="T96" fmla="+- 0 1729 1702"/>
                                        <a:gd name="T97" fmla="*/ T96 w 147"/>
                                        <a:gd name="T98" fmla="+- 0 900 855"/>
                                        <a:gd name="T99" fmla="*/ 900 h 435"/>
                                        <a:gd name="T100" fmla="+- 0 1724 1702"/>
                                        <a:gd name="T101" fmla="*/ T100 w 147"/>
                                        <a:gd name="T102" fmla="+- 0 922 855"/>
                                        <a:gd name="T103" fmla="*/ 922 h 435"/>
                                        <a:gd name="T104" fmla="+- 0 1721 1702"/>
                                        <a:gd name="T105" fmla="*/ T104 w 147"/>
                                        <a:gd name="T106" fmla="+- 0 951 855"/>
                                        <a:gd name="T107" fmla="*/ 951 h 435"/>
                                        <a:gd name="T108" fmla="+- 0 1721 1702"/>
                                        <a:gd name="T109" fmla="*/ T108 w 147"/>
                                        <a:gd name="T110" fmla="+- 0 970 855"/>
                                        <a:gd name="T111" fmla="*/ 970 h 435"/>
                                        <a:gd name="T112" fmla="+- 0 1722 1702"/>
                                        <a:gd name="T113" fmla="*/ T112 w 147"/>
                                        <a:gd name="T114" fmla="+- 0 990 855"/>
                                        <a:gd name="T115" fmla="*/ 990 h 4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</a:cxnLst>
                                      <a:rect l="0" t="0" r="r" b="b"/>
                                      <a:pathLst>
                                        <a:path w="147" h="435">
                                          <a:moveTo>
                                            <a:pt x="20" y="135"/>
                                          </a:moveTo>
                                          <a:lnTo>
                                            <a:pt x="0" y="135"/>
                                          </a:lnTo>
                                          <a:lnTo>
                                            <a:pt x="0" y="186"/>
                                          </a:lnTo>
                                          <a:lnTo>
                                            <a:pt x="20" y="186"/>
                                          </a:lnTo>
                                          <a:lnTo>
                                            <a:pt x="20" y="436"/>
                                          </a:lnTo>
                                          <a:lnTo>
                                            <a:pt x="80" y="436"/>
                                          </a:lnTo>
                                          <a:lnTo>
                                            <a:pt x="80" y="186"/>
                                          </a:lnTo>
                                          <a:lnTo>
                                            <a:pt x="124" y="186"/>
                                          </a:lnTo>
                                          <a:lnTo>
                                            <a:pt x="134" y="135"/>
                                          </a:lnTo>
                                          <a:lnTo>
                                            <a:pt x="80" y="135"/>
                                          </a:lnTo>
                                          <a:lnTo>
                                            <a:pt x="80" y="84"/>
                                          </a:lnTo>
                                          <a:lnTo>
                                            <a:pt x="87" y="61"/>
                                          </a:lnTo>
                                          <a:lnTo>
                                            <a:pt x="103" y="52"/>
                                          </a:lnTo>
                                          <a:lnTo>
                                            <a:pt x="113" y="52"/>
                                          </a:lnTo>
                                          <a:lnTo>
                                            <a:pt x="124" y="56"/>
                                          </a:lnTo>
                                          <a:lnTo>
                                            <a:pt x="131" y="61"/>
                                          </a:lnTo>
                                          <a:lnTo>
                                            <a:pt x="147" y="16"/>
                                          </a:lnTo>
                                          <a:lnTo>
                                            <a:pt x="133" y="8"/>
                                          </a:lnTo>
                                          <a:lnTo>
                                            <a:pt x="114" y="2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86" y="0"/>
                                          </a:lnTo>
                                          <a:lnTo>
                                            <a:pt x="67" y="5"/>
                                          </a:lnTo>
                                          <a:lnTo>
                                            <a:pt x="48" y="15"/>
                                          </a:lnTo>
                                          <a:lnTo>
                                            <a:pt x="36" y="29"/>
                                          </a:lnTo>
                                          <a:lnTo>
                                            <a:pt x="27" y="45"/>
                                          </a:lnTo>
                                          <a:lnTo>
                                            <a:pt x="22" y="67"/>
                                          </a:lnTo>
                                          <a:lnTo>
                                            <a:pt x="19" y="96"/>
                                          </a:lnTo>
                                          <a:lnTo>
                                            <a:pt x="19" y="115"/>
                                          </a:lnTo>
                                          <a:lnTo>
                                            <a:pt x="20" y="1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C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4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1" y="871"/>
                                      <a:ext cx="77" cy="77"/>
                                      <a:chOff x="1871" y="871"/>
                                      <a:chExt cx="77" cy="77"/>
                                    </a:xfrm>
                                  </wpg:grpSpPr>
                                  <wps:wsp>
                                    <wps:cNvPr id="25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71" y="871"/>
                                        <a:ext cx="77" cy="77"/>
                                      </a:xfrm>
                                      <a:custGeom>
                                        <a:avLst/>
                                        <a:gdLst>
                                          <a:gd name="T0" fmla="+- 0 1871 1871"/>
                                          <a:gd name="T1" fmla="*/ T0 w 77"/>
                                          <a:gd name="T2" fmla="+- 0 910 871"/>
                                          <a:gd name="T3" fmla="*/ 910 h 77"/>
                                          <a:gd name="T4" fmla="+- 0 1874 1871"/>
                                          <a:gd name="T5" fmla="*/ T4 w 77"/>
                                          <a:gd name="T6" fmla="+- 0 925 871"/>
                                          <a:gd name="T7" fmla="*/ 925 h 77"/>
                                          <a:gd name="T8" fmla="+- 0 1888 1871"/>
                                          <a:gd name="T9" fmla="*/ T8 w 77"/>
                                          <a:gd name="T10" fmla="+- 0 942 871"/>
                                          <a:gd name="T11" fmla="*/ 942 h 77"/>
                                          <a:gd name="T12" fmla="+- 0 1909 1871"/>
                                          <a:gd name="T13" fmla="*/ T12 w 77"/>
                                          <a:gd name="T14" fmla="+- 0 948 871"/>
                                          <a:gd name="T15" fmla="*/ 948 h 77"/>
                                          <a:gd name="T16" fmla="+- 0 1926 1871"/>
                                          <a:gd name="T17" fmla="*/ T16 w 77"/>
                                          <a:gd name="T18" fmla="+- 0 945 871"/>
                                          <a:gd name="T19" fmla="*/ 945 h 77"/>
                                          <a:gd name="T20" fmla="+- 0 1942 1871"/>
                                          <a:gd name="T21" fmla="*/ T20 w 77"/>
                                          <a:gd name="T22" fmla="+- 0 931 871"/>
                                          <a:gd name="T23" fmla="*/ 931 h 77"/>
                                          <a:gd name="T24" fmla="+- 0 1948 1871"/>
                                          <a:gd name="T25" fmla="*/ T24 w 77"/>
                                          <a:gd name="T26" fmla="+- 0 910 871"/>
                                          <a:gd name="T27" fmla="*/ 910 h 77"/>
                                          <a:gd name="T28" fmla="+- 0 1945 1871"/>
                                          <a:gd name="T29" fmla="*/ T28 w 77"/>
                                          <a:gd name="T30" fmla="+- 0 894 871"/>
                                          <a:gd name="T31" fmla="*/ 894 h 77"/>
                                          <a:gd name="T32" fmla="+- 0 1931 1871"/>
                                          <a:gd name="T33" fmla="*/ T32 w 77"/>
                                          <a:gd name="T34" fmla="+- 0 878 871"/>
                                          <a:gd name="T35" fmla="*/ 878 h 77"/>
                                          <a:gd name="T36" fmla="+- 0 1910 1871"/>
                                          <a:gd name="T37" fmla="*/ T36 w 77"/>
                                          <a:gd name="T38" fmla="+- 0 871 871"/>
                                          <a:gd name="T39" fmla="*/ 871 h 77"/>
                                          <a:gd name="T40" fmla="+- 0 1894 1871"/>
                                          <a:gd name="T41" fmla="*/ T40 w 77"/>
                                          <a:gd name="T42" fmla="+- 0 875 871"/>
                                          <a:gd name="T43" fmla="*/ 875 h 77"/>
                                          <a:gd name="T44" fmla="+- 0 1878 1871"/>
                                          <a:gd name="T45" fmla="*/ T44 w 77"/>
                                          <a:gd name="T46" fmla="+- 0 889 871"/>
                                          <a:gd name="T47" fmla="*/ 889 h 77"/>
                                          <a:gd name="T48" fmla="+- 0 1871 1871"/>
                                          <a:gd name="T49" fmla="*/ T48 w 77"/>
                                          <a:gd name="T50" fmla="+- 0 910 871"/>
                                          <a:gd name="T51" fmla="*/ 910 h 77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" h="77">
                                            <a:moveTo>
                                              <a:pt x="0" y="39"/>
                                            </a:moveTo>
                                            <a:lnTo>
                                              <a:pt x="3" y="54"/>
                                            </a:lnTo>
                                            <a:lnTo>
                                              <a:pt x="17" y="71"/>
                                            </a:lnTo>
                                            <a:lnTo>
                                              <a:pt x="38" y="77"/>
                                            </a:lnTo>
                                            <a:lnTo>
                                              <a:pt x="55" y="74"/>
                                            </a:lnTo>
                                            <a:lnTo>
                                              <a:pt x="71" y="60"/>
                                            </a:lnTo>
                                            <a:lnTo>
                                              <a:pt x="77" y="39"/>
                                            </a:lnTo>
                                            <a:lnTo>
                                              <a:pt x="74" y="23"/>
                                            </a:lnTo>
                                            <a:lnTo>
                                              <a:pt x="60" y="7"/>
                                            </a:lnTo>
                                            <a:lnTo>
                                              <a:pt x="39" y="0"/>
                                            </a:lnTo>
                                            <a:lnTo>
                                              <a:pt x="23" y="4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0" y="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6CB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6" name="Group 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81" y="984"/>
                                        <a:ext cx="59" cy="306"/>
                                        <a:chOff x="1881" y="984"/>
                                        <a:chExt cx="59" cy="306"/>
                                      </a:xfrm>
                                    </wpg:grpSpPr>
                                    <wps:wsp>
                                      <wps:cNvPr id="27" name="Freeform 3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881" y="984"/>
                                          <a:ext cx="59" cy="30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881 1881"/>
                                            <a:gd name="T1" fmla="*/ T0 w 59"/>
                                            <a:gd name="T2" fmla="+- 0 992 984"/>
                                            <a:gd name="T3" fmla="*/ 992 h 306"/>
                                            <a:gd name="T4" fmla="+- 0 1881 1881"/>
                                            <a:gd name="T5" fmla="*/ T4 w 59"/>
                                            <a:gd name="T6" fmla="+- 0 1291 984"/>
                                            <a:gd name="T7" fmla="*/ 1291 h 306"/>
                                            <a:gd name="T8" fmla="+- 0 1940 1881"/>
                                            <a:gd name="T9" fmla="*/ T8 w 59"/>
                                            <a:gd name="T10" fmla="+- 0 1291 984"/>
                                            <a:gd name="T11" fmla="*/ 1291 h 306"/>
                                            <a:gd name="T12" fmla="+- 0 1940 1881"/>
                                            <a:gd name="T13" fmla="*/ T12 w 59"/>
                                            <a:gd name="T14" fmla="+- 0 984 984"/>
                                            <a:gd name="T15" fmla="*/ 984 h 306"/>
                                            <a:gd name="T16" fmla="+- 0 1881 1881"/>
                                            <a:gd name="T17" fmla="*/ T16 w 59"/>
                                            <a:gd name="T18" fmla="+- 0 992 984"/>
                                            <a:gd name="T19" fmla="*/ 992 h 30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9" h="306">
                                              <a:moveTo>
                                                <a:pt x="0" y="8"/>
                                              </a:moveTo>
                                              <a:lnTo>
                                                <a:pt x="0" y="307"/>
                                              </a:lnTo>
                                              <a:lnTo>
                                                <a:pt x="59" y="307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0" y="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6CB4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" name="Group 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007" y="983"/>
                                          <a:ext cx="191" cy="308"/>
                                          <a:chOff x="2007" y="983"/>
                                          <a:chExt cx="191" cy="308"/>
                                        </a:xfrm>
                                      </wpg:grpSpPr>
                                      <wps:wsp>
                                        <wps:cNvPr id="29" name="Freeform 3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007" y="983"/>
                                            <a:ext cx="191" cy="30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068 2007"/>
                                              <a:gd name="T1" fmla="*/ T0 w 191"/>
                                              <a:gd name="T2" fmla="+- 0 1018 983"/>
                                              <a:gd name="T3" fmla="*/ 1018 h 308"/>
                                              <a:gd name="T4" fmla="+- 0 2068 2007"/>
                                              <a:gd name="T5" fmla="*/ T4 w 191"/>
                                              <a:gd name="T6" fmla="+- 0 1003 983"/>
                                              <a:gd name="T7" fmla="*/ 1003 h 308"/>
                                              <a:gd name="T8" fmla="+- 0 2062 2007"/>
                                              <a:gd name="T9" fmla="*/ T8 w 191"/>
                                              <a:gd name="T10" fmla="+- 0 988 983"/>
                                              <a:gd name="T11" fmla="*/ 988 h 308"/>
                                              <a:gd name="T12" fmla="+- 0 2061 2007"/>
                                              <a:gd name="T13" fmla="*/ T12 w 191"/>
                                              <a:gd name="T14" fmla="+- 0 983 983"/>
                                              <a:gd name="T15" fmla="*/ 983 h 308"/>
                                              <a:gd name="T16" fmla="+- 0 2007 2007"/>
                                              <a:gd name="T17" fmla="*/ T16 w 191"/>
                                              <a:gd name="T18" fmla="+- 0 997 983"/>
                                              <a:gd name="T19" fmla="*/ 997 h 308"/>
                                              <a:gd name="T20" fmla="+- 0 2008 2007"/>
                                              <a:gd name="T21" fmla="*/ T20 w 191"/>
                                              <a:gd name="T22" fmla="+- 0 1006 983"/>
                                              <a:gd name="T23" fmla="*/ 1006 h 308"/>
                                              <a:gd name="T24" fmla="+- 0 2011 2007"/>
                                              <a:gd name="T25" fmla="*/ T24 w 191"/>
                                              <a:gd name="T26" fmla="+- 0 1023 983"/>
                                              <a:gd name="T27" fmla="*/ 1023 h 308"/>
                                              <a:gd name="T28" fmla="+- 0 2013 2007"/>
                                              <a:gd name="T29" fmla="*/ T28 w 191"/>
                                              <a:gd name="T30" fmla="+- 0 1043 983"/>
                                              <a:gd name="T31" fmla="*/ 1043 h 308"/>
                                              <a:gd name="T32" fmla="+- 0 2014 2007"/>
                                              <a:gd name="T33" fmla="*/ T32 w 191"/>
                                              <a:gd name="T34" fmla="+- 0 1070 983"/>
                                              <a:gd name="T35" fmla="*/ 1070 h 308"/>
                                              <a:gd name="T36" fmla="+- 0 2014 2007"/>
                                              <a:gd name="T37" fmla="*/ T36 w 191"/>
                                              <a:gd name="T38" fmla="+- 0 1291 983"/>
                                              <a:gd name="T39" fmla="*/ 1291 h 308"/>
                                              <a:gd name="T40" fmla="+- 0 2072 2007"/>
                                              <a:gd name="T41" fmla="*/ T40 w 191"/>
                                              <a:gd name="T42" fmla="+- 0 1291 983"/>
                                              <a:gd name="T43" fmla="*/ 1291 h 308"/>
                                              <a:gd name="T44" fmla="+- 0 2072 2007"/>
                                              <a:gd name="T45" fmla="*/ T44 w 191"/>
                                              <a:gd name="T46" fmla="+- 0 1068 983"/>
                                              <a:gd name="T47" fmla="*/ 1068 h 308"/>
                                              <a:gd name="T48" fmla="+- 0 2081 2007"/>
                                              <a:gd name="T49" fmla="*/ T48 w 191"/>
                                              <a:gd name="T50" fmla="+- 0 1059 983"/>
                                              <a:gd name="T51" fmla="*/ 1059 h 308"/>
                                              <a:gd name="T52" fmla="+- 0 2099 2007"/>
                                              <a:gd name="T53" fmla="*/ T52 w 191"/>
                                              <a:gd name="T54" fmla="+- 0 1046 983"/>
                                              <a:gd name="T55" fmla="*/ 1046 h 308"/>
                                              <a:gd name="T56" fmla="+- 0 2114 2007"/>
                                              <a:gd name="T57" fmla="*/ T56 w 191"/>
                                              <a:gd name="T58" fmla="+- 0 1041 983"/>
                                              <a:gd name="T59" fmla="*/ 1041 h 308"/>
                                              <a:gd name="T60" fmla="+- 0 2122 2007"/>
                                              <a:gd name="T61" fmla="*/ T60 w 191"/>
                                              <a:gd name="T62" fmla="+- 0 1041 983"/>
                                              <a:gd name="T63" fmla="*/ 1041 h 308"/>
                                              <a:gd name="T64" fmla="+- 0 2129 2007"/>
                                              <a:gd name="T65" fmla="*/ T64 w 191"/>
                                              <a:gd name="T66" fmla="+- 0 1043 983"/>
                                              <a:gd name="T67" fmla="*/ 1043 h 308"/>
                                              <a:gd name="T68" fmla="+- 0 2133 2007"/>
                                              <a:gd name="T69" fmla="*/ T68 w 191"/>
                                              <a:gd name="T70" fmla="+- 0 1049 983"/>
                                              <a:gd name="T71" fmla="*/ 1049 h 308"/>
                                              <a:gd name="T72" fmla="+- 0 2138 2007"/>
                                              <a:gd name="T73" fmla="*/ T72 w 191"/>
                                              <a:gd name="T74" fmla="+- 0 1055 983"/>
                                              <a:gd name="T75" fmla="*/ 1055 h 308"/>
                                              <a:gd name="T76" fmla="+- 0 2140 2007"/>
                                              <a:gd name="T77" fmla="*/ T76 w 191"/>
                                              <a:gd name="T78" fmla="+- 0 1065 983"/>
                                              <a:gd name="T79" fmla="*/ 1065 h 308"/>
                                              <a:gd name="T80" fmla="+- 0 2140 2007"/>
                                              <a:gd name="T81" fmla="*/ T80 w 191"/>
                                              <a:gd name="T82" fmla="+- 0 1291 983"/>
                                              <a:gd name="T83" fmla="*/ 1291 h 308"/>
                                              <a:gd name="T84" fmla="+- 0 2198 2007"/>
                                              <a:gd name="T85" fmla="*/ T84 w 191"/>
                                              <a:gd name="T86" fmla="+- 0 1291 983"/>
                                              <a:gd name="T87" fmla="*/ 1291 h 308"/>
                                              <a:gd name="T88" fmla="+- 0 2198 2007"/>
                                              <a:gd name="T89" fmla="*/ T88 w 191"/>
                                              <a:gd name="T90" fmla="+- 0 1061 983"/>
                                              <a:gd name="T91" fmla="*/ 1061 h 308"/>
                                              <a:gd name="T92" fmla="+- 0 2197 2007"/>
                                              <a:gd name="T93" fmla="*/ T92 w 191"/>
                                              <a:gd name="T94" fmla="+- 0 1043 983"/>
                                              <a:gd name="T95" fmla="*/ 1043 h 308"/>
                                              <a:gd name="T96" fmla="+- 0 2193 2007"/>
                                              <a:gd name="T97" fmla="*/ T96 w 191"/>
                                              <a:gd name="T98" fmla="+- 0 1023 983"/>
                                              <a:gd name="T99" fmla="*/ 1023 h 308"/>
                                              <a:gd name="T100" fmla="+- 0 2184 2007"/>
                                              <a:gd name="T101" fmla="*/ T100 w 191"/>
                                              <a:gd name="T102" fmla="+- 0 1006 983"/>
                                              <a:gd name="T103" fmla="*/ 1006 h 308"/>
                                              <a:gd name="T104" fmla="+- 0 2176 2007"/>
                                              <a:gd name="T105" fmla="*/ T104 w 191"/>
                                              <a:gd name="T106" fmla="+- 0 998 983"/>
                                              <a:gd name="T107" fmla="*/ 998 h 308"/>
                                              <a:gd name="T108" fmla="+- 0 2159 2007"/>
                                              <a:gd name="T109" fmla="*/ T108 w 191"/>
                                              <a:gd name="T110" fmla="+- 0 988 983"/>
                                              <a:gd name="T111" fmla="*/ 988 h 308"/>
                                              <a:gd name="T112" fmla="+- 0 2137 2007"/>
                                              <a:gd name="T113" fmla="*/ T112 w 191"/>
                                              <a:gd name="T114" fmla="+- 0 984 983"/>
                                              <a:gd name="T115" fmla="*/ 984 h 308"/>
                                              <a:gd name="T116" fmla="+- 0 2120 2007"/>
                                              <a:gd name="T117" fmla="*/ T116 w 191"/>
                                              <a:gd name="T118" fmla="+- 0 986 983"/>
                                              <a:gd name="T119" fmla="*/ 986 h 308"/>
                                              <a:gd name="T120" fmla="+- 0 2100 2007"/>
                                              <a:gd name="T121" fmla="*/ T120 w 191"/>
                                              <a:gd name="T122" fmla="+- 0 994 983"/>
                                              <a:gd name="T123" fmla="*/ 994 h 308"/>
                                              <a:gd name="T124" fmla="+- 0 2082 2007"/>
                                              <a:gd name="T125" fmla="*/ T124 w 191"/>
                                              <a:gd name="T126" fmla="+- 0 1005 983"/>
                                              <a:gd name="T127" fmla="*/ 1005 h 308"/>
                                              <a:gd name="T128" fmla="+- 0 2068 2007"/>
                                              <a:gd name="T129" fmla="*/ T128 w 191"/>
                                              <a:gd name="T130" fmla="+- 0 1018 983"/>
                                              <a:gd name="T131" fmla="*/ 1018 h 30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  <a:cxn ang="0">
                                                <a:pos x="T29" y="T31"/>
                                              </a:cxn>
                                              <a:cxn ang="0">
                                                <a:pos x="T33" y="T35"/>
                                              </a:cxn>
                                              <a:cxn ang="0">
                                                <a:pos x="T37" y="T39"/>
                                              </a:cxn>
                                              <a:cxn ang="0">
                                                <a:pos x="T41" y="T43"/>
                                              </a:cxn>
                                              <a:cxn ang="0">
                                                <a:pos x="T45" y="T47"/>
                                              </a:cxn>
                                              <a:cxn ang="0">
                                                <a:pos x="T49" y="T51"/>
                                              </a:cxn>
                                              <a:cxn ang="0">
                                                <a:pos x="T53" y="T55"/>
                                              </a:cxn>
                                              <a:cxn ang="0">
                                                <a:pos x="T57" y="T59"/>
                                              </a:cxn>
                                              <a:cxn ang="0">
                                                <a:pos x="T61" y="T63"/>
                                              </a:cxn>
                                              <a:cxn ang="0">
                                                <a:pos x="T65" y="T67"/>
                                              </a:cxn>
                                              <a:cxn ang="0">
                                                <a:pos x="T69" y="T71"/>
                                              </a:cxn>
                                              <a:cxn ang="0">
                                                <a:pos x="T73" y="T75"/>
                                              </a:cxn>
                                              <a:cxn ang="0">
                                                <a:pos x="T77" y="T79"/>
                                              </a:cxn>
                                              <a:cxn ang="0">
                                                <a:pos x="T81" y="T83"/>
                                              </a:cxn>
                                              <a:cxn ang="0">
                                                <a:pos x="T85" y="T87"/>
                                              </a:cxn>
                                              <a:cxn ang="0">
                                                <a:pos x="T89" y="T91"/>
                                              </a:cxn>
                                              <a:cxn ang="0">
                                                <a:pos x="T93" y="T95"/>
                                              </a:cxn>
                                              <a:cxn ang="0">
                                                <a:pos x="T97" y="T99"/>
                                              </a:cxn>
                                              <a:cxn ang="0">
                                                <a:pos x="T101" y="T103"/>
                                              </a:cxn>
                                              <a:cxn ang="0">
                                                <a:pos x="T105" y="T107"/>
                                              </a:cxn>
                                              <a:cxn ang="0">
                                                <a:pos x="T109" y="T111"/>
                                              </a:cxn>
                                              <a:cxn ang="0">
                                                <a:pos x="T113" y="T115"/>
                                              </a:cxn>
                                              <a:cxn ang="0">
                                                <a:pos x="T117" y="T119"/>
                                              </a:cxn>
                                              <a:cxn ang="0">
                                                <a:pos x="T121" y="T123"/>
                                              </a:cxn>
                                              <a:cxn ang="0">
                                                <a:pos x="T125" y="T127"/>
                                              </a:cxn>
                                              <a:cxn ang="0">
                                                <a:pos x="T129" y="T13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1" h="308">
                                                <a:moveTo>
                                                  <a:pt x="61" y="35"/>
                                                </a:moveTo>
                                                <a:lnTo>
                                                  <a:pt x="61" y="20"/>
                                                </a:lnTo>
                                                <a:lnTo>
                                                  <a:pt x="55" y="5"/>
                                                </a:lnTo>
                                                <a:lnTo>
                                                  <a:pt x="54" y="0"/>
                                                </a:lnTo>
                                                <a:lnTo>
                                                  <a:pt x="0" y="14"/>
                                                </a:lnTo>
                                                <a:lnTo>
                                                  <a:pt x="1" y="23"/>
                                                </a:lnTo>
                                                <a:lnTo>
                                                  <a:pt x="4" y="40"/>
                                                </a:lnTo>
                                                <a:lnTo>
                                                  <a:pt x="6" y="60"/>
                                                </a:lnTo>
                                                <a:lnTo>
                                                  <a:pt x="7" y="87"/>
                                                </a:lnTo>
                                                <a:lnTo>
                                                  <a:pt x="7" y="308"/>
                                                </a:lnTo>
                                                <a:lnTo>
                                                  <a:pt x="65" y="308"/>
                                                </a:lnTo>
                                                <a:lnTo>
                                                  <a:pt x="65" y="85"/>
                                                </a:lnTo>
                                                <a:lnTo>
                                                  <a:pt x="74" y="76"/>
                                                </a:lnTo>
                                                <a:lnTo>
                                                  <a:pt x="92" y="63"/>
                                                </a:lnTo>
                                                <a:lnTo>
                                                  <a:pt x="107" y="58"/>
                                                </a:lnTo>
                                                <a:lnTo>
                                                  <a:pt x="115" y="58"/>
                                                </a:lnTo>
                                                <a:lnTo>
                                                  <a:pt x="122" y="60"/>
                                                </a:lnTo>
                                                <a:lnTo>
                                                  <a:pt x="126" y="66"/>
                                                </a:lnTo>
                                                <a:lnTo>
                                                  <a:pt x="131" y="72"/>
                                                </a:lnTo>
                                                <a:lnTo>
                                                  <a:pt x="133" y="82"/>
                                                </a:lnTo>
                                                <a:lnTo>
                                                  <a:pt x="133" y="308"/>
                                                </a:lnTo>
                                                <a:lnTo>
                                                  <a:pt x="191" y="308"/>
                                                </a:lnTo>
                                                <a:lnTo>
                                                  <a:pt x="191" y="78"/>
                                                </a:lnTo>
                                                <a:lnTo>
                                                  <a:pt x="190" y="60"/>
                                                </a:lnTo>
                                                <a:lnTo>
                                                  <a:pt x="186" y="40"/>
                                                </a:lnTo>
                                                <a:lnTo>
                                                  <a:pt x="177" y="23"/>
                                                </a:lnTo>
                                                <a:lnTo>
                                                  <a:pt x="169" y="15"/>
                                                </a:lnTo>
                                                <a:lnTo>
                                                  <a:pt x="152" y="5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lnTo>
                                                  <a:pt x="113" y="3"/>
                                                </a:lnTo>
                                                <a:lnTo>
                                                  <a:pt x="93" y="11"/>
                                                </a:lnTo>
                                                <a:lnTo>
                                                  <a:pt x="75" y="22"/>
                                                </a:lnTo>
                                                <a:lnTo>
                                                  <a:pt x="61" y="3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6CB4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0" name="Group 2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253" y="982"/>
                                            <a:ext cx="101" cy="316"/>
                                            <a:chOff x="2253" y="982"/>
                                            <a:chExt cx="101" cy="316"/>
                                          </a:xfrm>
                                        </wpg:grpSpPr>
                                        <wps:wsp>
                                          <wps:cNvPr id="31" name="Freeform 3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19 2253"/>
                                                <a:gd name="T1" fmla="*/ T0 w 101"/>
                                                <a:gd name="T2" fmla="+- 0 1068 982"/>
                                                <a:gd name="T3" fmla="*/ 1068 h 316"/>
                                                <a:gd name="T4" fmla="+- 0 2326 2253"/>
                                                <a:gd name="T5" fmla="*/ T4 w 101"/>
                                                <a:gd name="T6" fmla="+- 0 1047 982"/>
                                                <a:gd name="T7" fmla="*/ 1047 h 316"/>
                                                <a:gd name="T8" fmla="+- 0 2337 2253"/>
                                                <a:gd name="T9" fmla="*/ T8 w 101"/>
                                                <a:gd name="T10" fmla="+- 0 1035 982"/>
                                                <a:gd name="T11" fmla="*/ 1035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53 2253"/>
                                                <a:gd name="T17" fmla="*/ T16 w 101"/>
                                                <a:gd name="T18" fmla="+- 0 982 982"/>
                                                <a:gd name="T19" fmla="*/ 982 h 316"/>
                                                <a:gd name="T20" fmla="+- 0 2350 2253"/>
                                                <a:gd name="T21" fmla="*/ T20 w 101"/>
                                                <a:gd name="T22" fmla="+- 0 982 982"/>
                                                <a:gd name="T23" fmla="*/ 982 h 316"/>
                                                <a:gd name="T24" fmla="+- 0 2329 2253"/>
                                                <a:gd name="T25" fmla="*/ T24 w 101"/>
                                                <a:gd name="T26" fmla="+- 0 985 982"/>
                                                <a:gd name="T27" fmla="*/ 985 h 316"/>
                                                <a:gd name="T28" fmla="+- 0 2319 2253"/>
                                                <a:gd name="T29" fmla="*/ T28 w 101"/>
                                                <a:gd name="T30" fmla="+- 0 1068 982"/>
                                                <a:gd name="T31" fmla="*/ 1068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66" y="86"/>
                                                  </a:moveTo>
                                                  <a:lnTo>
                                                    <a:pt x="73" y="65"/>
                                                  </a:lnTo>
                                                  <a:lnTo>
                                                    <a:pt x="84" y="53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97" y="0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Freeform 3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253" y="982"/>
                                              <a:ext cx="101" cy="31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393 2253"/>
                                                <a:gd name="T1" fmla="*/ T0 w 101"/>
                                                <a:gd name="T2" fmla="+- 0 992 982"/>
                                                <a:gd name="T3" fmla="*/ 992 h 316"/>
                                                <a:gd name="T4" fmla="+- 0 2374 2253"/>
                                                <a:gd name="T5" fmla="*/ T4 w 101"/>
                                                <a:gd name="T6" fmla="+- 0 984 982"/>
                                                <a:gd name="T7" fmla="*/ 984 h 316"/>
                                                <a:gd name="T8" fmla="+- 0 2353 2253"/>
                                                <a:gd name="T9" fmla="*/ T8 w 101"/>
                                                <a:gd name="T10" fmla="+- 0 982 982"/>
                                                <a:gd name="T11" fmla="*/ 982 h 316"/>
                                                <a:gd name="T12" fmla="+- 0 2353 2253"/>
                                                <a:gd name="T13" fmla="*/ T12 w 101"/>
                                                <a:gd name="T14" fmla="+- 0 1031 982"/>
                                                <a:gd name="T15" fmla="*/ 1031 h 316"/>
                                                <a:gd name="T16" fmla="+- 0 2368 2253"/>
                                                <a:gd name="T17" fmla="*/ T16 w 101"/>
                                                <a:gd name="T18" fmla="+- 0 1031 982"/>
                                                <a:gd name="T19" fmla="*/ 1031 h 316"/>
                                                <a:gd name="T20" fmla="+- 0 2377 2253"/>
                                                <a:gd name="T21" fmla="*/ T20 w 101"/>
                                                <a:gd name="T22" fmla="+- 0 1039 982"/>
                                                <a:gd name="T23" fmla="*/ 1039 h 316"/>
                                                <a:gd name="T24" fmla="+- 0 2383 2253"/>
                                                <a:gd name="T25" fmla="*/ T24 w 101"/>
                                                <a:gd name="T26" fmla="+- 0 1053 982"/>
                                                <a:gd name="T27" fmla="*/ 1053 h 316"/>
                                                <a:gd name="T28" fmla="+- 0 2386 2253"/>
                                                <a:gd name="T29" fmla="*/ T28 w 101"/>
                                                <a:gd name="T30" fmla="+- 0 1065 982"/>
                                                <a:gd name="T31" fmla="*/ 1065 h 316"/>
                                                <a:gd name="T32" fmla="+- 0 2389 2253"/>
                                                <a:gd name="T33" fmla="*/ T32 w 101"/>
                                                <a:gd name="T34" fmla="+- 0 1085 982"/>
                                                <a:gd name="T35" fmla="*/ 1085 h 316"/>
                                                <a:gd name="T36" fmla="+- 0 2390 2253"/>
                                                <a:gd name="T37" fmla="*/ T36 w 101"/>
                                                <a:gd name="T38" fmla="+- 0 1109 982"/>
                                                <a:gd name="T39" fmla="*/ 1109 h 316"/>
                                                <a:gd name="T40" fmla="+- 0 2315 2253"/>
                                                <a:gd name="T41" fmla="*/ T40 w 101"/>
                                                <a:gd name="T42" fmla="+- 0 1109 982"/>
                                                <a:gd name="T43" fmla="*/ 1109 h 316"/>
                                                <a:gd name="T44" fmla="+- 0 2315 2253"/>
                                                <a:gd name="T45" fmla="*/ T44 w 101"/>
                                                <a:gd name="T46" fmla="+- 0 1097 982"/>
                                                <a:gd name="T47" fmla="*/ 1097 h 316"/>
                                                <a:gd name="T48" fmla="+- 0 2319 2253"/>
                                                <a:gd name="T49" fmla="*/ T48 w 101"/>
                                                <a:gd name="T50" fmla="+- 0 1068 982"/>
                                                <a:gd name="T51" fmla="*/ 1068 h 316"/>
                                                <a:gd name="T52" fmla="+- 0 2329 2253"/>
                                                <a:gd name="T53" fmla="*/ T52 w 101"/>
                                                <a:gd name="T54" fmla="+- 0 985 982"/>
                                                <a:gd name="T55" fmla="*/ 985 h 316"/>
                                                <a:gd name="T56" fmla="+- 0 2311 2253"/>
                                                <a:gd name="T57" fmla="*/ T56 w 101"/>
                                                <a:gd name="T58" fmla="+- 0 992 982"/>
                                                <a:gd name="T59" fmla="*/ 992 h 316"/>
                                                <a:gd name="T60" fmla="+- 0 2295 2253"/>
                                                <a:gd name="T61" fmla="*/ T60 w 101"/>
                                                <a:gd name="T62" fmla="+- 0 1005 982"/>
                                                <a:gd name="T63" fmla="*/ 1005 h 316"/>
                                                <a:gd name="T64" fmla="+- 0 2280 2253"/>
                                                <a:gd name="T65" fmla="*/ T64 w 101"/>
                                                <a:gd name="T66" fmla="+- 0 1022 982"/>
                                                <a:gd name="T67" fmla="*/ 1022 h 316"/>
                                                <a:gd name="T68" fmla="+- 0 2271 2253"/>
                                                <a:gd name="T69" fmla="*/ T68 w 101"/>
                                                <a:gd name="T70" fmla="+- 0 1037 982"/>
                                                <a:gd name="T71" fmla="*/ 1037 h 316"/>
                                                <a:gd name="T72" fmla="+- 0 2264 2253"/>
                                                <a:gd name="T73" fmla="*/ T72 w 101"/>
                                                <a:gd name="T74" fmla="+- 0 1054 982"/>
                                                <a:gd name="T75" fmla="*/ 1054 h 316"/>
                                                <a:gd name="T76" fmla="+- 0 2259 2253"/>
                                                <a:gd name="T77" fmla="*/ T76 w 101"/>
                                                <a:gd name="T78" fmla="+- 0 1072 982"/>
                                                <a:gd name="T79" fmla="*/ 1072 h 316"/>
                                                <a:gd name="T80" fmla="+- 0 2256 2253"/>
                                                <a:gd name="T81" fmla="*/ T80 w 101"/>
                                                <a:gd name="T82" fmla="+- 0 1093 982"/>
                                                <a:gd name="T83" fmla="*/ 1093 h 316"/>
                                                <a:gd name="T84" fmla="+- 0 2253 2253"/>
                                                <a:gd name="T85" fmla="*/ T84 w 101"/>
                                                <a:gd name="T86" fmla="+- 0 1115 982"/>
                                                <a:gd name="T87" fmla="*/ 1115 h 316"/>
                                                <a:gd name="T88" fmla="+- 0 2253 2253"/>
                                                <a:gd name="T89" fmla="*/ T88 w 101"/>
                                                <a:gd name="T90" fmla="+- 0 1140 982"/>
                                                <a:gd name="T91" fmla="*/ 1140 h 316"/>
                                                <a:gd name="T92" fmla="+- 0 2253 2253"/>
                                                <a:gd name="T93" fmla="*/ T92 w 101"/>
                                                <a:gd name="T94" fmla="+- 0 1157 982"/>
                                                <a:gd name="T95" fmla="*/ 1157 h 316"/>
                                                <a:gd name="T96" fmla="+- 0 2256 2253"/>
                                                <a:gd name="T97" fmla="*/ T96 w 101"/>
                                                <a:gd name="T98" fmla="+- 0 1185 982"/>
                                                <a:gd name="T99" fmla="*/ 1185 h 316"/>
                                                <a:gd name="T100" fmla="+- 0 2261 2253"/>
                                                <a:gd name="T101" fmla="*/ T100 w 101"/>
                                                <a:gd name="T102" fmla="+- 0 1210 982"/>
                                                <a:gd name="T103" fmla="*/ 1210 h 316"/>
                                                <a:gd name="T104" fmla="+- 0 2268 2253"/>
                                                <a:gd name="T105" fmla="*/ T104 w 101"/>
                                                <a:gd name="T106" fmla="+- 0 1233 982"/>
                                                <a:gd name="T107" fmla="*/ 1233 h 316"/>
                                                <a:gd name="T108" fmla="+- 0 2278 2253"/>
                                                <a:gd name="T109" fmla="*/ T108 w 101"/>
                                                <a:gd name="T110" fmla="+- 0 1252 982"/>
                                                <a:gd name="T111" fmla="*/ 1252 h 316"/>
                                                <a:gd name="T112" fmla="+- 0 2290 2253"/>
                                                <a:gd name="T113" fmla="*/ T112 w 101"/>
                                                <a:gd name="T114" fmla="+- 0 1268 982"/>
                                                <a:gd name="T115" fmla="*/ 1268 h 316"/>
                                                <a:gd name="T116" fmla="+- 0 2305 2253"/>
                                                <a:gd name="T117" fmla="*/ T116 w 101"/>
                                                <a:gd name="T118" fmla="+- 0 1281 982"/>
                                                <a:gd name="T119" fmla="*/ 1281 h 316"/>
                                                <a:gd name="T120" fmla="+- 0 2321 2253"/>
                                                <a:gd name="T121" fmla="*/ T120 w 101"/>
                                                <a:gd name="T122" fmla="+- 0 1290 982"/>
                                                <a:gd name="T123" fmla="*/ 1290 h 316"/>
                                                <a:gd name="T124" fmla="+- 0 2339 2253"/>
                                                <a:gd name="T125" fmla="*/ T124 w 101"/>
                                                <a:gd name="T126" fmla="+- 0 1296 982"/>
                                                <a:gd name="T127" fmla="*/ 1296 h 316"/>
                                                <a:gd name="T128" fmla="+- 0 2360 2253"/>
                                                <a:gd name="T129" fmla="*/ T128 w 101"/>
                                                <a:gd name="T130" fmla="+- 0 1298 982"/>
                                                <a:gd name="T131" fmla="*/ 1298 h 316"/>
                                                <a:gd name="T132" fmla="+- 0 2374 2253"/>
                                                <a:gd name="T133" fmla="*/ T132 w 101"/>
                                                <a:gd name="T134" fmla="+- 0 1297 982"/>
                                                <a:gd name="T135" fmla="*/ 1297 h 316"/>
                                                <a:gd name="T136" fmla="+- 0 2393 2253"/>
                                                <a:gd name="T137" fmla="*/ T136 w 101"/>
                                                <a:gd name="T138" fmla="+- 0 1293 982"/>
                                                <a:gd name="T139" fmla="*/ 1293 h 316"/>
                                                <a:gd name="T140" fmla="+- 0 2411 2253"/>
                                                <a:gd name="T141" fmla="*/ T140 w 101"/>
                                                <a:gd name="T142" fmla="+- 0 1285 982"/>
                                                <a:gd name="T143" fmla="*/ 1285 h 316"/>
                                                <a:gd name="T144" fmla="+- 0 2428 2253"/>
                                                <a:gd name="T145" fmla="*/ T144 w 101"/>
                                                <a:gd name="T146" fmla="+- 0 1273 982"/>
                                                <a:gd name="T147" fmla="*/ 1273 h 316"/>
                                                <a:gd name="T148" fmla="+- 0 2445 2253"/>
                                                <a:gd name="T149" fmla="*/ T148 w 101"/>
                                                <a:gd name="T150" fmla="+- 0 1257 982"/>
                                                <a:gd name="T151" fmla="*/ 1257 h 316"/>
                                                <a:gd name="T152" fmla="+- 0 2422 2253"/>
                                                <a:gd name="T153" fmla="*/ T152 w 101"/>
                                                <a:gd name="T154" fmla="+- 0 1214 982"/>
                                                <a:gd name="T155" fmla="*/ 1214 h 316"/>
                                                <a:gd name="T156" fmla="+- 0 2418 2253"/>
                                                <a:gd name="T157" fmla="*/ T156 w 101"/>
                                                <a:gd name="T158" fmla="+- 0 1218 982"/>
                                                <a:gd name="T159" fmla="*/ 1218 h 316"/>
                                                <a:gd name="T160" fmla="+- 0 2401 2253"/>
                                                <a:gd name="T161" fmla="*/ T160 w 101"/>
                                                <a:gd name="T162" fmla="+- 0 1232 982"/>
                                                <a:gd name="T163" fmla="*/ 1232 h 316"/>
                                                <a:gd name="T164" fmla="+- 0 2384 2253"/>
                                                <a:gd name="T165" fmla="*/ T164 w 101"/>
                                                <a:gd name="T166" fmla="+- 0 1241 982"/>
                                                <a:gd name="T167" fmla="*/ 1241 h 316"/>
                                                <a:gd name="T168" fmla="+- 0 2365 2253"/>
                                                <a:gd name="T169" fmla="*/ T168 w 101"/>
                                                <a:gd name="T170" fmla="+- 0 1244 982"/>
                                                <a:gd name="T171" fmla="*/ 1244 h 316"/>
                                                <a:gd name="T172" fmla="+- 0 2354 2253"/>
                                                <a:gd name="T173" fmla="*/ T172 w 101"/>
                                                <a:gd name="T174" fmla="+- 0 1243 982"/>
                                                <a:gd name="T175" fmla="*/ 1243 h 316"/>
                                                <a:gd name="T176" fmla="+- 0 2337 2253"/>
                                                <a:gd name="T177" fmla="*/ T176 w 101"/>
                                                <a:gd name="T178" fmla="+- 0 1233 982"/>
                                                <a:gd name="T179" fmla="*/ 1233 h 316"/>
                                                <a:gd name="T180" fmla="+- 0 2323 2253"/>
                                                <a:gd name="T181" fmla="*/ T180 w 101"/>
                                                <a:gd name="T182" fmla="+- 0 1215 982"/>
                                                <a:gd name="T183" fmla="*/ 1215 h 316"/>
                                                <a:gd name="T184" fmla="+- 0 2319 2253"/>
                                                <a:gd name="T185" fmla="*/ T184 w 101"/>
                                                <a:gd name="T186" fmla="+- 0 1203 982"/>
                                                <a:gd name="T187" fmla="*/ 1203 h 316"/>
                                                <a:gd name="T188" fmla="+- 0 2316 2253"/>
                                                <a:gd name="T189" fmla="*/ T188 w 101"/>
                                                <a:gd name="T190" fmla="+- 0 1184 982"/>
                                                <a:gd name="T191" fmla="*/ 1184 h 316"/>
                                                <a:gd name="T192" fmla="+- 0 2315 2253"/>
                                                <a:gd name="T193" fmla="*/ T192 w 101"/>
                                                <a:gd name="T194" fmla="+- 0 1163 982"/>
                                                <a:gd name="T195" fmla="*/ 1163 h 316"/>
                                                <a:gd name="T196" fmla="+- 0 2315 2253"/>
                                                <a:gd name="T197" fmla="*/ T196 w 101"/>
                                                <a:gd name="T198" fmla="+- 0 1157 982"/>
                                                <a:gd name="T199" fmla="*/ 1157 h 316"/>
                                                <a:gd name="T200" fmla="+- 0 2449 2253"/>
                                                <a:gd name="T201" fmla="*/ T200 w 101"/>
                                                <a:gd name="T202" fmla="+- 0 1157 982"/>
                                                <a:gd name="T203" fmla="*/ 1157 h 316"/>
                                                <a:gd name="T204" fmla="+- 0 2449 2253"/>
                                                <a:gd name="T205" fmla="*/ T204 w 101"/>
                                                <a:gd name="T206" fmla="+- 0 1144 982"/>
                                                <a:gd name="T207" fmla="*/ 1144 h 316"/>
                                                <a:gd name="T208" fmla="+- 0 2448 2253"/>
                                                <a:gd name="T209" fmla="*/ T208 w 101"/>
                                                <a:gd name="T210" fmla="+- 0 1125 982"/>
                                                <a:gd name="T211" fmla="*/ 1125 h 316"/>
                                                <a:gd name="T212" fmla="+- 0 2447 2253"/>
                                                <a:gd name="T213" fmla="*/ T212 w 101"/>
                                                <a:gd name="T214" fmla="+- 0 1100 982"/>
                                                <a:gd name="T215" fmla="*/ 1100 h 316"/>
                                                <a:gd name="T216" fmla="+- 0 2444 2253"/>
                                                <a:gd name="T217" fmla="*/ T216 w 101"/>
                                                <a:gd name="T218" fmla="+- 0 1078 982"/>
                                                <a:gd name="T219" fmla="*/ 1078 h 316"/>
                                                <a:gd name="T220" fmla="+- 0 2440 2253"/>
                                                <a:gd name="T221" fmla="*/ T220 w 101"/>
                                                <a:gd name="T222" fmla="+- 0 1058 982"/>
                                                <a:gd name="T223" fmla="*/ 1058 h 316"/>
                                                <a:gd name="T224" fmla="+- 0 2435 2253"/>
                                                <a:gd name="T225" fmla="*/ T224 w 101"/>
                                                <a:gd name="T226" fmla="+- 0 1042 982"/>
                                                <a:gd name="T227" fmla="*/ 1042 h 316"/>
                                                <a:gd name="T228" fmla="+- 0 2428 2253"/>
                                                <a:gd name="T229" fmla="*/ T228 w 101"/>
                                                <a:gd name="T230" fmla="+- 0 1027 982"/>
                                                <a:gd name="T231" fmla="*/ 1027 h 316"/>
                                                <a:gd name="T232" fmla="+- 0 2419 2253"/>
                                                <a:gd name="T233" fmla="*/ T232 w 101"/>
                                                <a:gd name="T234" fmla="+- 0 1014 982"/>
                                                <a:gd name="T235" fmla="*/ 1014 h 316"/>
                                                <a:gd name="T236" fmla="+- 0 2410 2253"/>
                                                <a:gd name="T237" fmla="*/ T236 w 101"/>
                                                <a:gd name="T238" fmla="+- 0 1003 982"/>
                                                <a:gd name="T239" fmla="*/ 1003 h 316"/>
                                                <a:gd name="T240" fmla="+- 0 2393 2253"/>
                                                <a:gd name="T241" fmla="*/ T240 w 101"/>
                                                <a:gd name="T242" fmla="+- 0 992 982"/>
                                                <a:gd name="T243" fmla="*/ 992 h 31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  <a:cxn ang="0">
                                                  <a:pos x="T37" y="T39"/>
                                                </a:cxn>
                                                <a:cxn ang="0">
                                                  <a:pos x="T41" y="T43"/>
                                                </a:cxn>
                                                <a:cxn ang="0">
                                                  <a:pos x="T45" y="T47"/>
                                                </a:cxn>
                                                <a:cxn ang="0">
                                                  <a:pos x="T49" y="T51"/>
                                                </a:cxn>
                                                <a:cxn ang="0">
                                                  <a:pos x="T53" y="T55"/>
                                                </a:cxn>
                                                <a:cxn ang="0">
                                                  <a:pos x="T57" y="T59"/>
                                                </a:cxn>
                                                <a:cxn ang="0">
                                                  <a:pos x="T61" y="T63"/>
                                                </a:cxn>
                                                <a:cxn ang="0">
                                                  <a:pos x="T65" y="T67"/>
                                                </a:cxn>
                                                <a:cxn ang="0">
                                                  <a:pos x="T69" y="T71"/>
                                                </a:cxn>
                                                <a:cxn ang="0">
                                                  <a:pos x="T73" y="T75"/>
                                                </a:cxn>
                                                <a:cxn ang="0">
                                                  <a:pos x="T77" y="T79"/>
                                                </a:cxn>
                                                <a:cxn ang="0">
                                                  <a:pos x="T81" y="T83"/>
                                                </a:cxn>
                                                <a:cxn ang="0">
                                                  <a:pos x="T85" y="T87"/>
                                                </a:cxn>
                                                <a:cxn ang="0">
                                                  <a:pos x="T89" y="T91"/>
                                                </a:cxn>
                                                <a:cxn ang="0">
                                                  <a:pos x="T93" y="T95"/>
                                                </a:cxn>
                                                <a:cxn ang="0">
                                                  <a:pos x="T97" y="T99"/>
                                                </a:cxn>
                                                <a:cxn ang="0">
                                                  <a:pos x="T101" y="T103"/>
                                                </a:cxn>
                                                <a:cxn ang="0">
                                                  <a:pos x="T105" y="T107"/>
                                                </a:cxn>
                                                <a:cxn ang="0">
                                                  <a:pos x="T109" y="T111"/>
                                                </a:cxn>
                                                <a:cxn ang="0">
                                                  <a:pos x="T113" y="T115"/>
                                                </a:cxn>
                                                <a:cxn ang="0">
                                                  <a:pos x="T117" y="T119"/>
                                                </a:cxn>
                                                <a:cxn ang="0">
                                                  <a:pos x="T121" y="T123"/>
                                                </a:cxn>
                                                <a:cxn ang="0">
                                                  <a:pos x="T125" y="T127"/>
                                                </a:cxn>
                                                <a:cxn ang="0">
                                                  <a:pos x="T129" y="T131"/>
                                                </a:cxn>
                                                <a:cxn ang="0">
                                                  <a:pos x="T133" y="T135"/>
                                                </a:cxn>
                                                <a:cxn ang="0">
                                                  <a:pos x="T137" y="T139"/>
                                                </a:cxn>
                                                <a:cxn ang="0">
                                                  <a:pos x="T141" y="T143"/>
                                                </a:cxn>
                                                <a:cxn ang="0">
                                                  <a:pos x="T145" y="T147"/>
                                                </a:cxn>
                                                <a:cxn ang="0">
                                                  <a:pos x="T149" y="T151"/>
                                                </a:cxn>
                                                <a:cxn ang="0">
                                                  <a:pos x="T153" y="T155"/>
                                                </a:cxn>
                                                <a:cxn ang="0">
                                                  <a:pos x="T157" y="T159"/>
                                                </a:cxn>
                                                <a:cxn ang="0">
                                                  <a:pos x="T161" y="T163"/>
                                                </a:cxn>
                                                <a:cxn ang="0">
                                                  <a:pos x="T165" y="T167"/>
                                                </a:cxn>
                                                <a:cxn ang="0">
                                                  <a:pos x="T169" y="T171"/>
                                                </a:cxn>
                                                <a:cxn ang="0">
                                                  <a:pos x="T173" y="T175"/>
                                                </a:cxn>
                                                <a:cxn ang="0">
                                                  <a:pos x="T177" y="T179"/>
                                                </a:cxn>
                                                <a:cxn ang="0">
                                                  <a:pos x="T181" y="T183"/>
                                                </a:cxn>
                                                <a:cxn ang="0">
                                                  <a:pos x="T185" y="T187"/>
                                                </a:cxn>
                                                <a:cxn ang="0">
                                                  <a:pos x="T189" y="T191"/>
                                                </a:cxn>
                                                <a:cxn ang="0">
                                                  <a:pos x="T193" y="T195"/>
                                                </a:cxn>
                                                <a:cxn ang="0">
                                                  <a:pos x="T197" y="T199"/>
                                                </a:cxn>
                                                <a:cxn ang="0">
                                                  <a:pos x="T201" y="T203"/>
                                                </a:cxn>
                                                <a:cxn ang="0">
                                                  <a:pos x="T205" y="T207"/>
                                                </a:cxn>
                                                <a:cxn ang="0">
                                                  <a:pos x="T209" y="T211"/>
                                                </a:cxn>
                                                <a:cxn ang="0">
                                                  <a:pos x="T213" y="T215"/>
                                                </a:cxn>
                                                <a:cxn ang="0">
                                                  <a:pos x="T217" y="T219"/>
                                                </a:cxn>
                                                <a:cxn ang="0">
                                                  <a:pos x="T221" y="T223"/>
                                                </a:cxn>
                                                <a:cxn ang="0">
                                                  <a:pos x="T225" y="T227"/>
                                                </a:cxn>
                                                <a:cxn ang="0">
                                                  <a:pos x="T229" y="T231"/>
                                                </a:cxn>
                                                <a:cxn ang="0">
                                                  <a:pos x="T233" y="T235"/>
                                                </a:cxn>
                                                <a:cxn ang="0">
                                                  <a:pos x="T237" y="T239"/>
                                                </a:cxn>
                                                <a:cxn ang="0">
                                                  <a:pos x="T241" y="T24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1" h="316">
                                                  <a:moveTo>
                                                    <a:pt x="140" y="10"/>
                                                  </a:moveTo>
                                                  <a:lnTo>
                                                    <a:pt x="121" y="2"/>
                                                  </a:lnTo>
                                                  <a:lnTo>
                                                    <a:pt x="100" y="0"/>
                                                  </a:lnTo>
                                                  <a:lnTo>
                                                    <a:pt x="100" y="49"/>
                                                  </a:lnTo>
                                                  <a:lnTo>
                                                    <a:pt x="115" y="49"/>
                                                  </a:lnTo>
                                                  <a:lnTo>
                                                    <a:pt x="124" y="57"/>
                                                  </a:lnTo>
                                                  <a:lnTo>
                                                    <a:pt x="130" y="71"/>
                                                  </a:lnTo>
                                                  <a:lnTo>
                                                    <a:pt x="133" y="83"/>
                                                  </a:lnTo>
                                                  <a:lnTo>
                                                    <a:pt x="136" y="103"/>
                                                  </a:lnTo>
                                                  <a:lnTo>
                                                    <a:pt x="137" y="127"/>
                                                  </a:lnTo>
                                                  <a:lnTo>
                                                    <a:pt x="62" y="127"/>
                                                  </a:lnTo>
                                                  <a:lnTo>
                                                    <a:pt x="62" y="115"/>
                                                  </a:lnTo>
                                                  <a:lnTo>
                                                    <a:pt x="66" y="86"/>
                                                  </a:lnTo>
                                                  <a:lnTo>
                                                    <a:pt x="76" y="3"/>
                                                  </a:lnTo>
                                                  <a:lnTo>
                                                    <a:pt x="58" y="10"/>
                                                  </a:lnTo>
                                                  <a:lnTo>
                                                    <a:pt x="42" y="23"/>
                                                  </a:lnTo>
                                                  <a:lnTo>
                                                    <a:pt x="27" y="40"/>
                                                  </a:lnTo>
                                                  <a:lnTo>
                                                    <a:pt x="18" y="55"/>
                                                  </a:lnTo>
                                                  <a:lnTo>
                                                    <a:pt x="11" y="72"/>
                                                  </a:lnTo>
                                                  <a:lnTo>
                                                    <a:pt x="6" y="90"/>
                                                  </a:lnTo>
                                                  <a:lnTo>
                                                    <a:pt x="3" y="111"/>
                                                  </a:lnTo>
                                                  <a:lnTo>
                                                    <a:pt x="0" y="133"/>
                                                  </a:lnTo>
                                                  <a:lnTo>
                                                    <a:pt x="0" y="158"/>
                                                  </a:lnTo>
                                                  <a:lnTo>
                                                    <a:pt x="0" y="175"/>
                                                  </a:lnTo>
                                                  <a:lnTo>
                                                    <a:pt x="3" y="203"/>
                                                  </a:lnTo>
                                                  <a:lnTo>
                                                    <a:pt x="8" y="228"/>
                                                  </a:lnTo>
                                                  <a:lnTo>
                                                    <a:pt x="15" y="251"/>
                                                  </a:lnTo>
                                                  <a:lnTo>
                                                    <a:pt x="25" y="270"/>
                                                  </a:lnTo>
                                                  <a:lnTo>
                                                    <a:pt x="37" y="286"/>
                                                  </a:lnTo>
                                                  <a:lnTo>
                                                    <a:pt x="52" y="299"/>
                                                  </a:lnTo>
                                                  <a:lnTo>
                                                    <a:pt x="68" y="308"/>
                                                  </a:lnTo>
                                                  <a:lnTo>
                                                    <a:pt x="86" y="314"/>
                                                  </a:lnTo>
                                                  <a:lnTo>
                                                    <a:pt x="107" y="316"/>
                                                  </a:lnTo>
                                                  <a:lnTo>
                                                    <a:pt x="121" y="315"/>
                                                  </a:lnTo>
                                                  <a:lnTo>
                                                    <a:pt x="140" y="311"/>
                                                  </a:lnTo>
                                                  <a:lnTo>
                                                    <a:pt x="158" y="303"/>
                                                  </a:lnTo>
                                                  <a:lnTo>
                                                    <a:pt x="175" y="291"/>
                                                  </a:lnTo>
                                                  <a:lnTo>
                                                    <a:pt x="192" y="275"/>
                                                  </a:lnTo>
                                                  <a:lnTo>
                                                    <a:pt x="169" y="232"/>
                                                  </a:lnTo>
                                                  <a:lnTo>
                                                    <a:pt x="165" y="236"/>
                                                  </a:lnTo>
                                                  <a:lnTo>
                                                    <a:pt x="148" y="250"/>
                                                  </a:lnTo>
                                                  <a:lnTo>
                                                    <a:pt x="131" y="259"/>
                                                  </a:lnTo>
                                                  <a:lnTo>
                                                    <a:pt x="112" y="262"/>
                                                  </a:lnTo>
                                                  <a:lnTo>
                                                    <a:pt x="101" y="261"/>
                                                  </a:lnTo>
                                                  <a:lnTo>
                                                    <a:pt x="84" y="251"/>
                                                  </a:lnTo>
                                                  <a:lnTo>
                                                    <a:pt x="70" y="233"/>
                                                  </a:lnTo>
                                                  <a:lnTo>
                                                    <a:pt x="66" y="221"/>
                                                  </a:lnTo>
                                                  <a:lnTo>
                                                    <a:pt x="63" y="202"/>
                                                  </a:lnTo>
                                                  <a:lnTo>
                                                    <a:pt x="62" y="181"/>
                                                  </a:lnTo>
                                                  <a:lnTo>
                                                    <a:pt x="62" y="175"/>
                                                  </a:lnTo>
                                                  <a:lnTo>
                                                    <a:pt x="196" y="175"/>
                                                  </a:lnTo>
                                                  <a:lnTo>
                                                    <a:pt x="196" y="162"/>
                                                  </a:lnTo>
                                                  <a:lnTo>
                                                    <a:pt x="195" y="143"/>
                                                  </a:lnTo>
                                                  <a:lnTo>
                                                    <a:pt x="194" y="118"/>
                                                  </a:lnTo>
                                                  <a:lnTo>
                                                    <a:pt x="191" y="96"/>
                                                  </a:lnTo>
                                                  <a:lnTo>
                                                    <a:pt x="187" y="76"/>
                                                  </a:lnTo>
                                                  <a:lnTo>
                                                    <a:pt x="182" y="60"/>
                                                  </a:lnTo>
                                                  <a:lnTo>
                                                    <a:pt x="175" y="45"/>
                                                  </a:lnTo>
                                                  <a:lnTo>
                                                    <a:pt x="166" y="32"/>
                                                  </a:lnTo>
                                                  <a:lnTo>
                                                    <a:pt x="157" y="21"/>
                                                  </a:lnTo>
                                                  <a:lnTo>
                                                    <a:pt x="140" y="1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CB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3" name="Group 2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488" y="982"/>
                                              <a:ext cx="205" cy="316"/>
                                              <a:chOff x="2488" y="982"/>
                                              <a:chExt cx="205" cy="316"/>
                                            </a:xfrm>
                                          </wpg:grpSpPr>
                                          <wps:wsp>
                                            <wps:cNvPr id="34" name="Freeform 3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488 2488"/>
                                                  <a:gd name="T1" fmla="*/ T0 w 205"/>
                                                  <a:gd name="T2" fmla="+- 0 1140 982"/>
                                                  <a:gd name="T3" fmla="*/ 1140 h 316"/>
                                                  <a:gd name="T4" fmla="+- 0 2488 2488"/>
                                                  <a:gd name="T5" fmla="*/ T4 w 205"/>
                                                  <a:gd name="T6" fmla="+- 0 1150 982"/>
                                                  <a:gd name="T7" fmla="*/ 1150 h 316"/>
                                                  <a:gd name="T8" fmla="+- 0 2489 2488"/>
                                                  <a:gd name="T9" fmla="*/ T8 w 205"/>
                                                  <a:gd name="T10" fmla="+- 0 1173 982"/>
                                                  <a:gd name="T11" fmla="*/ 1173 h 316"/>
                                                  <a:gd name="T12" fmla="+- 0 2493 2488"/>
                                                  <a:gd name="T13" fmla="*/ T12 w 205"/>
                                                  <a:gd name="T14" fmla="+- 0 1197 982"/>
                                                  <a:gd name="T15" fmla="*/ 1197 h 316"/>
                                                  <a:gd name="T16" fmla="+- 0 2498 2488"/>
                                                  <a:gd name="T17" fmla="*/ T16 w 205"/>
                                                  <a:gd name="T18" fmla="+- 0 1220 982"/>
                                                  <a:gd name="T19" fmla="*/ 1220 h 316"/>
                                                  <a:gd name="T20" fmla="+- 0 2506 2488"/>
                                                  <a:gd name="T21" fmla="*/ T20 w 205"/>
                                                  <a:gd name="T22" fmla="+- 0 1241 982"/>
                                                  <a:gd name="T23" fmla="*/ 1241 h 316"/>
                                                  <a:gd name="T24" fmla="+- 0 2516 2488"/>
                                                  <a:gd name="T25" fmla="*/ T24 w 205"/>
                                                  <a:gd name="T26" fmla="+- 0 1260 982"/>
                                                  <a:gd name="T27" fmla="*/ 1260 h 316"/>
                                                  <a:gd name="T28" fmla="+- 0 2529 2488"/>
                                                  <a:gd name="T29" fmla="*/ T28 w 205"/>
                                                  <a:gd name="T30" fmla="+- 0 1276 982"/>
                                                  <a:gd name="T31" fmla="*/ 1276 h 316"/>
                                                  <a:gd name="T32" fmla="+- 0 2546 2488"/>
                                                  <a:gd name="T33" fmla="*/ T32 w 205"/>
                                                  <a:gd name="T34" fmla="+- 0 1288 982"/>
                                                  <a:gd name="T35" fmla="*/ 1288 h 316"/>
                                                  <a:gd name="T36" fmla="+- 0 2550 2488"/>
                                                  <a:gd name="T37" fmla="*/ T36 w 205"/>
                                                  <a:gd name="T38" fmla="+- 0 1157 982"/>
                                                  <a:gd name="T39" fmla="*/ 1157 h 316"/>
                                                  <a:gd name="T40" fmla="+- 0 2550 2488"/>
                                                  <a:gd name="T41" fmla="*/ T40 w 205"/>
                                                  <a:gd name="T42" fmla="+- 0 1129 982"/>
                                                  <a:gd name="T43" fmla="*/ 1129 h 316"/>
                                                  <a:gd name="T44" fmla="+- 0 2551 2488"/>
                                                  <a:gd name="T45" fmla="*/ T44 w 205"/>
                                                  <a:gd name="T46" fmla="+- 0 1106 982"/>
                                                  <a:gd name="T47" fmla="*/ 1106 h 316"/>
                                                  <a:gd name="T48" fmla="+- 0 2554 2488"/>
                                                  <a:gd name="T49" fmla="*/ T48 w 205"/>
                                                  <a:gd name="T50" fmla="+- 0 1081 982"/>
                                                  <a:gd name="T51" fmla="*/ 1081 h 316"/>
                                                  <a:gd name="T52" fmla="+- 0 2560 2488"/>
                                                  <a:gd name="T53" fmla="*/ T52 w 205"/>
                                                  <a:gd name="T54" fmla="+- 0 1058 982"/>
                                                  <a:gd name="T55" fmla="*/ 1058 h 316"/>
                                                  <a:gd name="T56" fmla="+- 0 2571 2488"/>
                                                  <a:gd name="T57" fmla="*/ T56 w 205"/>
                                                  <a:gd name="T58" fmla="+- 0 1042 982"/>
                                                  <a:gd name="T59" fmla="*/ 1042 h 316"/>
                                                  <a:gd name="T60" fmla="+- 0 2589 2488"/>
                                                  <a:gd name="T61" fmla="*/ T60 w 205"/>
                                                  <a:gd name="T62" fmla="+- 0 1035 982"/>
                                                  <a:gd name="T63" fmla="*/ 1035 h 316"/>
                                                  <a:gd name="T64" fmla="+- 0 2601 2488"/>
                                                  <a:gd name="T65" fmla="*/ T64 w 205"/>
                                                  <a:gd name="T66" fmla="+- 0 1037 982"/>
                                                  <a:gd name="T67" fmla="*/ 1037 h 316"/>
                                                  <a:gd name="T68" fmla="+- 0 2615 2488"/>
                                                  <a:gd name="T69" fmla="*/ T68 w 205"/>
                                                  <a:gd name="T70" fmla="+- 0 1050 982"/>
                                                  <a:gd name="T71" fmla="*/ 1050 h 316"/>
                                                  <a:gd name="T72" fmla="+- 0 2624 2488"/>
                                                  <a:gd name="T73" fmla="*/ T72 w 205"/>
                                                  <a:gd name="T74" fmla="+- 0 1070 982"/>
                                                  <a:gd name="T75" fmla="*/ 1070 h 316"/>
                                                  <a:gd name="T76" fmla="+- 0 2628 2488"/>
                                                  <a:gd name="T77" fmla="*/ T76 w 205"/>
                                                  <a:gd name="T78" fmla="+- 0 1094 982"/>
                                                  <a:gd name="T79" fmla="*/ 1094 h 316"/>
                                                  <a:gd name="T80" fmla="+- 0 2629 2488"/>
                                                  <a:gd name="T81" fmla="*/ T80 w 205"/>
                                                  <a:gd name="T82" fmla="+- 0 1118 982"/>
                                                  <a:gd name="T83" fmla="*/ 1118 h 316"/>
                                                  <a:gd name="T84" fmla="+- 0 2629 2488"/>
                                                  <a:gd name="T85" fmla="*/ T84 w 205"/>
                                                  <a:gd name="T86" fmla="+- 0 1151 982"/>
                                                  <a:gd name="T87" fmla="*/ 1151 h 316"/>
                                                  <a:gd name="T88" fmla="+- 0 2628 2488"/>
                                                  <a:gd name="T89" fmla="*/ T88 w 205"/>
                                                  <a:gd name="T90" fmla="+- 0 1175 982"/>
                                                  <a:gd name="T91" fmla="*/ 1175 h 316"/>
                                                  <a:gd name="T92" fmla="+- 0 2625 2488"/>
                                                  <a:gd name="T93" fmla="*/ T92 w 205"/>
                                                  <a:gd name="T94" fmla="+- 0 1200 982"/>
                                                  <a:gd name="T95" fmla="*/ 1200 h 316"/>
                                                  <a:gd name="T96" fmla="+- 0 2623 2488"/>
                                                  <a:gd name="T97" fmla="*/ T96 w 205"/>
                                                  <a:gd name="T98" fmla="+- 0 1292 982"/>
                                                  <a:gd name="T99" fmla="*/ 1292 h 316"/>
                                                  <a:gd name="T100" fmla="+- 0 2641 2488"/>
                                                  <a:gd name="T101" fmla="*/ T100 w 205"/>
                                                  <a:gd name="T102" fmla="+- 0 1282 982"/>
                                                  <a:gd name="T103" fmla="*/ 1282 h 316"/>
                                                  <a:gd name="T104" fmla="+- 0 2656 2488"/>
                                                  <a:gd name="T105" fmla="*/ T104 w 205"/>
                                                  <a:gd name="T106" fmla="+- 0 1269 982"/>
                                                  <a:gd name="T107" fmla="*/ 1269 h 316"/>
                                                  <a:gd name="T108" fmla="+- 0 2668 2488"/>
                                                  <a:gd name="T109" fmla="*/ T108 w 205"/>
                                                  <a:gd name="T110" fmla="+- 0 1251 982"/>
                                                  <a:gd name="T111" fmla="*/ 1251 h 316"/>
                                                  <a:gd name="T112" fmla="+- 0 2677 2488"/>
                                                  <a:gd name="T113" fmla="*/ T112 w 205"/>
                                                  <a:gd name="T114" fmla="+- 0 1232 982"/>
                                                  <a:gd name="T115" fmla="*/ 1232 h 316"/>
                                                  <a:gd name="T116" fmla="+- 0 2684 2488"/>
                                                  <a:gd name="T117" fmla="*/ T116 w 205"/>
                                                  <a:gd name="T118" fmla="+- 0 1210 982"/>
                                                  <a:gd name="T119" fmla="*/ 1210 h 316"/>
                                                  <a:gd name="T120" fmla="+- 0 2689 2488"/>
                                                  <a:gd name="T121" fmla="*/ T120 w 205"/>
                                                  <a:gd name="T122" fmla="+- 0 1187 982"/>
                                                  <a:gd name="T123" fmla="*/ 1187 h 316"/>
                                                  <a:gd name="T124" fmla="+- 0 2692 2488"/>
                                                  <a:gd name="T125" fmla="*/ T124 w 205"/>
                                                  <a:gd name="T126" fmla="+- 0 1163 982"/>
                                                  <a:gd name="T127" fmla="*/ 1163 h 316"/>
                                                  <a:gd name="T128" fmla="+- 0 2693 2488"/>
                                                  <a:gd name="T129" fmla="*/ T128 w 205"/>
                                                  <a:gd name="T130" fmla="+- 0 1138 982"/>
                                                  <a:gd name="T131" fmla="*/ 1138 h 316"/>
                                                  <a:gd name="T132" fmla="+- 0 2693 2488"/>
                                                  <a:gd name="T133" fmla="*/ T132 w 205"/>
                                                  <a:gd name="T134" fmla="+- 0 1127 982"/>
                                                  <a:gd name="T135" fmla="*/ 1127 h 316"/>
                                                  <a:gd name="T136" fmla="+- 0 2690 2488"/>
                                                  <a:gd name="T137" fmla="*/ T136 w 205"/>
                                                  <a:gd name="T138" fmla="+- 0 1097 982"/>
                                                  <a:gd name="T139" fmla="*/ 1097 h 316"/>
                                                  <a:gd name="T140" fmla="+- 0 2685 2488"/>
                                                  <a:gd name="T141" fmla="*/ T140 w 205"/>
                                                  <a:gd name="T142" fmla="+- 0 1070 982"/>
                                                  <a:gd name="T143" fmla="*/ 1070 h 316"/>
                                                  <a:gd name="T144" fmla="+- 0 2677 2488"/>
                                                  <a:gd name="T145" fmla="*/ T144 w 205"/>
                                                  <a:gd name="T146" fmla="+- 0 1047 982"/>
                                                  <a:gd name="T147" fmla="*/ 1047 h 316"/>
                                                  <a:gd name="T148" fmla="+- 0 2667 2488"/>
                                                  <a:gd name="T149" fmla="*/ T148 w 205"/>
                                                  <a:gd name="T150" fmla="+- 0 1027 982"/>
                                                  <a:gd name="T151" fmla="*/ 1027 h 316"/>
                                                  <a:gd name="T152" fmla="+- 0 2655 2488"/>
                                                  <a:gd name="T153" fmla="*/ T152 w 205"/>
                                                  <a:gd name="T154" fmla="+- 0 1011 982"/>
                                                  <a:gd name="T155" fmla="*/ 1011 h 316"/>
                                                  <a:gd name="T156" fmla="+- 0 2641 2488"/>
                                                  <a:gd name="T157" fmla="*/ T156 w 205"/>
                                                  <a:gd name="T158" fmla="+- 0 998 982"/>
                                                  <a:gd name="T159" fmla="*/ 998 h 316"/>
                                                  <a:gd name="T160" fmla="+- 0 2625 2488"/>
                                                  <a:gd name="T161" fmla="*/ T160 w 205"/>
                                                  <a:gd name="T162" fmla="+- 0 989 982"/>
                                                  <a:gd name="T163" fmla="*/ 989 h 316"/>
                                                  <a:gd name="T164" fmla="+- 0 2608 2488"/>
                                                  <a:gd name="T165" fmla="*/ T164 w 205"/>
                                                  <a:gd name="T166" fmla="+- 0 984 982"/>
                                                  <a:gd name="T167" fmla="*/ 984 h 316"/>
                                                  <a:gd name="T168" fmla="+- 0 2590 2488"/>
                                                  <a:gd name="T169" fmla="*/ T168 w 205"/>
                                                  <a:gd name="T170" fmla="+- 0 982 982"/>
                                                  <a:gd name="T171" fmla="*/ 982 h 316"/>
                                                  <a:gd name="T172" fmla="+- 0 2580 2488"/>
                                                  <a:gd name="T173" fmla="*/ T172 w 205"/>
                                                  <a:gd name="T174" fmla="+- 0 982 982"/>
                                                  <a:gd name="T175" fmla="*/ 982 h 316"/>
                                                  <a:gd name="T176" fmla="+- 0 2559 2488"/>
                                                  <a:gd name="T177" fmla="*/ T176 w 205"/>
                                                  <a:gd name="T178" fmla="+- 0 987 982"/>
                                                  <a:gd name="T179" fmla="*/ 987 h 316"/>
                                                  <a:gd name="T180" fmla="+- 0 2540 2488"/>
                                                  <a:gd name="T181" fmla="*/ T180 w 205"/>
                                                  <a:gd name="T182" fmla="+- 0 997 982"/>
                                                  <a:gd name="T183" fmla="*/ 997 h 316"/>
                                                  <a:gd name="T184" fmla="+- 0 2525 2488"/>
                                                  <a:gd name="T185" fmla="*/ T184 w 205"/>
                                                  <a:gd name="T186" fmla="+- 0 1011 982"/>
                                                  <a:gd name="T187" fmla="*/ 1011 h 316"/>
                                                  <a:gd name="T188" fmla="+- 0 2513 2488"/>
                                                  <a:gd name="T189" fmla="*/ T188 w 205"/>
                                                  <a:gd name="T190" fmla="+- 0 1028 982"/>
                                                  <a:gd name="T191" fmla="*/ 1028 h 316"/>
                                                  <a:gd name="T192" fmla="+- 0 2503 2488"/>
                                                  <a:gd name="T193" fmla="*/ T192 w 205"/>
                                                  <a:gd name="T194" fmla="+- 0 1047 982"/>
                                                  <a:gd name="T195" fmla="*/ 1047 h 316"/>
                                                  <a:gd name="T196" fmla="+- 0 2496 2488"/>
                                                  <a:gd name="T197" fmla="*/ T196 w 205"/>
                                                  <a:gd name="T198" fmla="+- 0 1069 982"/>
                                                  <a:gd name="T199" fmla="*/ 1069 h 316"/>
                                                  <a:gd name="T200" fmla="+- 0 2491 2488"/>
                                                  <a:gd name="T201" fmla="*/ T200 w 205"/>
                                                  <a:gd name="T202" fmla="+- 0 1092 982"/>
                                                  <a:gd name="T203" fmla="*/ 1092 h 316"/>
                                                  <a:gd name="T204" fmla="+- 0 2488 2488"/>
                                                  <a:gd name="T205" fmla="*/ T204 w 205"/>
                                                  <a:gd name="T206" fmla="+- 0 1116 982"/>
                                                  <a:gd name="T207" fmla="*/ 1116 h 316"/>
                                                  <a:gd name="T208" fmla="+- 0 2488 2488"/>
                                                  <a:gd name="T209" fmla="*/ T208 w 205"/>
                                                  <a:gd name="T210" fmla="+- 0 1140 982"/>
                                                  <a:gd name="T211" fmla="*/ 114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  <a:cxn ang="0">
                                                    <a:pos x="T61" y="T63"/>
                                                  </a:cxn>
                                                  <a:cxn ang="0">
                                                    <a:pos x="T65" y="T67"/>
                                                  </a:cxn>
                                                  <a:cxn ang="0">
                                                    <a:pos x="T69" y="T71"/>
                                                  </a:cxn>
                                                  <a:cxn ang="0">
                                                    <a:pos x="T73" y="T75"/>
                                                  </a:cxn>
                                                  <a:cxn ang="0">
                                                    <a:pos x="T77" y="T79"/>
                                                  </a:cxn>
                                                  <a:cxn ang="0">
                                                    <a:pos x="T81" y="T83"/>
                                                  </a:cxn>
                                                  <a:cxn ang="0">
                                                    <a:pos x="T85" y="T87"/>
                                                  </a:cxn>
                                                  <a:cxn ang="0">
                                                    <a:pos x="T89" y="T91"/>
                                                  </a:cxn>
                                                  <a:cxn ang="0">
                                                    <a:pos x="T93" y="T95"/>
                                                  </a:cxn>
                                                  <a:cxn ang="0">
                                                    <a:pos x="T97" y="T99"/>
                                                  </a:cxn>
                                                  <a:cxn ang="0">
                                                    <a:pos x="T101" y="T103"/>
                                                  </a:cxn>
                                                  <a:cxn ang="0">
                                                    <a:pos x="T105" y="T107"/>
                                                  </a:cxn>
                                                  <a:cxn ang="0">
                                                    <a:pos x="T109" y="T111"/>
                                                  </a:cxn>
                                                  <a:cxn ang="0">
                                                    <a:pos x="T113" y="T115"/>
                                                  </a:cxn>
                                                  <a:cxn ang="0">
                                                    <a:pos x="T117" y="T119"/>
                                                  </a:cxn>
                                                  <a:cxn ang="0">
                                                    <a:pos x="T121" y="T123"/>
                                                  </a:cxn>
                                                  <a:cxn ang="0">
                                                    <a:pos x="T125" y="T127"/>
                                                  </a:cxn>
                                                  <a:cxn ang="0">
                                                    <a:pos x="T129" y="T131"/>
                                                  </a:cxn>
                                                  <a:cxn ang="0">
                                                    <a:pos x="T133" y="T135"/>
                                                  </a:cxn>
                                                  <a:cxn ang="0">
                                                    <a:pos x="T137" y="T139"/>
                                                  </a:cxn>
                                                  <a:cxn ang="0">
                                                    <a:pos x="T141" y="T143"/>
                                                  </a:cxn>
                                                  <a:cxn ang="0">
                                                    <a:pos x="T145" y="T147"/>
                                                  </a:cxn>
                                                  <a:cxn ang="0">
                                                    <a:pos x="T149" y="T151"/>
                                                  </a:cxn>
                                                  <a:cxn ang="0">
                                                    <a:pos x="T153" y="T155"/>
                                                  </a:cxn>
                                                  <a:cxn ang="0">
                                                    <a:pos x="T157" y="T159"/>
                                                  </a:cxn>
                                                  <a:cxn ang="0">
                                                    <a:pos x="T161" y="T163"/>
                                                  </a:cxn>
                                                  <a:cxn ang="0">
                                                    <a:pos x="T165" y="T167"/>
                                                  </a:cxn>
                                                  <a:cxn ang="0">
                                                    <a:pos x="T169" y="T171"/>
                                                  </a:cxn>
                                                  <a:cxn ang="0">
                                                    <a:pos x="T173" y="T175"/>
                                                  </a:cxn>
                                                  <a:cxn ang="0">
                                                    <a:pos x="T177" y="T179"/>
                                                  </a:cxn>
                                                  <a:cxn ang="0">
                                                    <a:pos x="T181" y="T183"/>
                                                  </a:cxn>
                                                  <a:cxn ang="0">
                                                    <a:pos x="T185" y="T187"/>
                                                  </a:cxn>
                                                  <a:cxn ang="0">
                                                    <a:pos x="T189" y="T191"/>
                                                  </a:cxn>
                                                  <a:cxn ang="0">
                                                    <a:pos x="T193" y="T195"/>
                                                  </a:cxn>
                                                  <a:cxn ang="0">
                                                    <a:pos x="T197" y="T199"/>
                                                  </a:cxn>
                                                  <a:cxn ang="0">
                                                    <a:pos x="T201" y="T203"/>
                                                  </a:cxn>
                                                  <a:cxn ang="0">
                                                    <a:pos x="T205" y="T207"/>
                                                  </a:cxn>
                                                  <a:cxn ang="0">
                                                    <a:pos x="T209" y="T21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0" y="158"/>
                                                    </a:moveTo>
                                                    <a:lnTo>
                                                      <a:pt x="0" y="168"/>
                                                    </a:lnTo>
                                                    <a:lnTo>
                                                      <a:pt x="1" y="191"/>
                                                    </a:lnTo>
                                                    <a:lnTo>
                                                      <a:pt x="5" y="215"/>
                                                    </a:lnTo>
                                                    <a:lnTo>
                                                      <a:pt x="10" y="238"/>
                                                    </a:lnTo>
                                                    <a:lnTo>
                                                      <a:pt x="18" y="259"/>
                                                    </a:lnTo>
                                                    <a:lnTo>
                                                      <a:pt x="28" y="278"/>
                                                    </a:lnTo>
                                                    <a:lnTo>
                                                      <a:pt x="41" y="294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62" y="147"/>
                                                    </a:lnTo>
                                                    <a:lnTo>
                                                      <a:pt x="63" y="124"/>
                                                    </a:lnTo>
                                                    <a:lnTo>
                                                      <a:pt x="66" y="99"/>
                                                    </a:lnTo>
                                                    <a:lnTo>
                                                      <a:pt x="72" y="76"/>
                                                    </a:lnTo>
                                                    <a:lnTo>
                                                      <a:pt x="83" y="60"/>
                                                    </a:lnTo>
                                                    <a:lnTo>
                                                      <a:pt x="101" y="53"/>
                                                    </a:lnTo>
                                                    <a:lnTo>
                                                      <a:pt x="113" y="55"/>
                                                    </a:lnTo>
                                                    <a:lnTo>
                                                      <a:pt x="127" y="68"/>
                                                    </a:lnTo>
                                                    <a:lnTo>
                                                      <a:pt x="136" y="88"/>
                                                    </a:lnTo>
                                                    <a:lnTo>
                                                      <a:pt x="140" y="112"/>
                                                    </a:lnTo>
                                                    <a:lnTo>
                                                      <a:pt x="141" y="136"/>
                                                    </a:lnTo>
                                                    <a:lnTo>
                                                      <a:pt x="141" y="169"/>
                                                    </a:lnTo>
                                                    <a:lnTo>
                                                      <a:pt x="140" y="193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53" y="300"/>
                                                    </a:lnTo>
                                                    <a:lnTo>
                                                      <a:pt x="168" y="287"/>
                                                    </a:lnTo>
                                                    <a:lnTo>
                                                      <a:pt x="180" y="269"/>
                                                    </a:lnTo>
                                                    <a:lnTo>
                                                      <a:pt x="189" y="250"/>
                                                    </a:lnTo>
                                                    <a:lnTo>
                                                      <a:pt x="196" y="228"/>
                                                    </a:lnTo>
                                                    <a:lnTo>
                                                      <a:pt x="201" y="205"/>
                                                    </a:lnTo>
                                                    <a:lnTo>
                                                      <a:pt x="204" y="181"/>
                                                    </a:lnTo>
                                                    <a:lnTo>
                                                      <a:pt x="205" y="156"/>
                                                    </a:lnTo>
                                                    <a:lnTo>
                                                      <a:pt x="205" y="145"/>
                                                    </a:lnTo>
                                                    <a:lnTo>
                                                      <a:pt x="202" y="115"/>
                                                    </a:lnTo>
                                                    <a:lnTo>
                                                      <a:pt x="197" y="88"/>
                                                    </a:lnTo>
                                                    <a:lnTo>
                                                      <a:pt x="189" y="65"/>
                                                    </a:lnTo>
                                                    <a:lnTo>
                                                      <a:pt x="179" y="45"/>
                                                    </a:lnTo>
                                                    <a:lnTo>
                                                      <a:pt x="167" y="29"/>
                                                    </a:lnTo>
                                                    <a:lnTo>
                                                      <a:pt x="153" y="16"/>
                                                    </a:lnTo>
                                                    <a:lnTo>
                                                      <a:pt x="137" y="7"/>
                                                    </a:lnTo>
                                                    <a:lnTo>
                                                      <a:pt x="120" y="2"/>
                                                    </a:lnTo>
                                                    <a:lnTo>
                                                      <a:pt x="102" y="0"/>
                                                    </a:lnTo>
                                                    <a:lnTo>
                                                      <a:pt x="92" y="0"/>
                                                    </a:lnTo>
                                                    <a:lnTo>
                                                      <a:pt x="71" y="5"/>
                                                    </a:lnTo>
                                                    <a:lnTo>
                                                      <a:pt x="52" y="15"/>
                                                    </a:lnTo>
                                                    <a:lnTo>
                                                      <a:pt x="37" y="29"/>
                                                    </a:lnTo>
                                                    <a:lnTo>
                                                      <a:pt x="25" y="46"/>
                                                    </a:lnTo>
                                                    <a:lnTo>
                                                      <a:pt x="15" y="65"/>
                                                    </a:lnTo>
                                                    <a:lnTo>
                                                      <a:pt x="8" y="87"/>
                                                    </a:lnTo>
                                                    <a:lnTo>
                                                      <a:pt x="3" y="110"/>
                                                    </a:lnTo>
                                                    <a:lnTo>
                                                      <a:pt x="0" y="134"/>
                                                    </a:lnTo>
                                                    <a:lnTo>
                                                      <a:pt x="0" y="15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Freeform 2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488" y="982"/>
                                                <a:ext cx="205" cy="3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625 2488"/>
                                                  <a:gd name="T1" fmla="*/ T0 w 205"/>
                                                  <a:gd name="T2" fmla="+- 0 1200 982"/>
                                                  <a:gd name="T3" fmla="*/ 1200 h 316"/>
                                                  <a:gd name="T4" fmla="+- 0 2619 2488"/>
                                                  <a:gd name="T5" fmla="*/ T4 w 205"/>
                                                  <a:gd name="T6" fmla="+- 0 1222 982"/>
                                                  <a:gd name="T7" fmla="*/ 1222 h 316"/>
                                                  <a:gd name="T8" fmla="+- 0 2608 2488"/>
                                                  <a:gd name="T9" fmla="*/ T8 w 205"/>
                                                  <a:gd name="T10" fmla="+- 0 1239 982"/>
                                                  <a:gd name="T11" fmla="*/ 1239 h 316"/>
                                                  <a:gd name="T12" fmla="+- 0 2591 2488"/>
                                                  <a:gd name="T13" fmla="*/ T12 w 205"/>
                                                  <a:gd name="T14" fmla="+- 0 1245 982"/>
                                                  <a:gd name="T15" fmla="*/ 1245 h 316"/>
                                                  <a:gd name="T16" fmla="+- 0 2576 2488"/>
                                                  <a:gd name="T17" fmla="*/ T16 w 205"/>
                                                  <a:gd name="T18" fmla="+- 0 1241 982"/>
                                                  <a:gd name="T19" fmla="*/ 1241 h 316"/>
                                                  <a:gd name="T20" fmla="+- 0 2563 2488"/>
                                                  <a:gd name="T21" fmla="*/ T20 w 205"/>
                                                  <a:gd name="T22" fmla="+- 0 1227 982"/>
                                                  <a:gd name="T23" fmla="*/ 1227 h 316"/>
                                                  <a:gd name="T24" fmla="+- 0 2555 2488"/>
                                                  <a:gd name="T25" fmla="*/ T24 w 205"/>
                                                  <a:gd name="T26" fmla="+- 0 1206 982"/>
                                                  <a:gd name="T27" fmla="*/ 1206 h 316"/>
                                                  <a:gd name="T28" fmla="+- 0 2552 2488"/>
                                                  <a:gd name="T29" fmla="*/ T28 w 205"/>
                                                  <a:gd name="T30" fmla="+- 0 1181 982"/>
                                                  <a:gd name="T31" fmla="*/ 1181 h 316"/>
                                                  <a:gd name="T32" fmla="+- 0 2550 2488"/>
                                                  <a:gd name="T33" fmla="*/ T32 w 205"/>
                                                  <a:gd name="T34" fmla="+- 0 1157 982"/>
                                                  <a:gd name="T35" fmla="*/ 1157 h 316"/>
                                                  <a:gd name="T36" fmla="+- 0 2546 2488"/>
                                                  <a:gd name="T37" fmla="*/ T36 w 205"/>
                                                  <a:gd name="T38" fmla="+- 0 1288 982"/>
                                                  <a:gd name="T39" fmla="*/ 1288 h 316"/>
                                                  <a:gd name="T40" fmla="+- 0 2566 2488"/>
                                                  <a:gd name="T41" fmla="*/ T40 w 205"/>
                                                  <a:gd name="T42" fmla="+- 0 1296 982"/>
                                                  <a:gd name="T43" fmla="*/ 1296 h 316"/>
                                                  <a:gd name="T44" fmla="+- 0 2589 2488"/>
                                                  <a:gd name="T45" fmla="*/ T44 w 205"/>
                                                  <a:gd name="T46" fmla="+- 0 1298 982"/>
                                                  <a:gd name="T47" fmla="*/ 1298 h 316"/>
                                                  <a:gd name="T48" fmla="+- 0 2602 2488"/>
                                                  <a:gd name="T49" fmla="*/ T48 w 205"/>
                                                  <a:gd name="T50" fmla="+- 0 1298 982"/>
                                                  <a:gd name="T51" fmla="*/ 1298 h 316"/>
                                                  <a:gd name="T52" fmla="+- 0 2623 2488"/>
                                                  <a:gd name="T53" fmla="*/ T52 w 205"/>
                                                  <a:gd name="T54" fmla="+- 0 1292 982"/>
                                                  <a:gd name="T55" fmla="*/ 1292 h 316"/>
                                                  <a:gd name="T56" fmla="+- 0 2625 2488"/>
                                                  <a:gd name="T57" fmla="*/ T56 w 205"/>
                                                  <a:gd name="T58" fmla="+- 0 1200 982"/>
                                                  <a:gd name="T59" fmla="*/ 1200 h 31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  <a:cxn ang="0">
                                                    <a:pos x="T53" y="T55"/>
                                                  </a:cxn>
                                                  <a:cxn ang="0">
                                                    <a:pos x="T57" y="T5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5" h="316">
                                                    <a:moveTo>
                                                      <a:pt x="137" y="218"/>
                                                    </a:moveTo>
                                                    <a:lnTo>
                                                      <a:pt x="131" y="240"/>
                                                    </a:lnTo>
                                                    <a:lnTo>
                                                      <a:pt x="120" y="257"/>
                                                    </a:lnTo>
                                                    <a:lnTo>
                                                      <a:pt x="103" y="263"/>
                                                    </a:lnTo>
                                                    <a:lnTo>
                                                      <a:pt x="88" y="259"/>
                                                    </a:lnTo>
                                                    <a:lnTo>
                                                      <a:pt x="75" y="245"/>
                                                    </a:lnTo>
                                                    <a:lnTo>
                                                      <a:pt x="67" y="224"/>
                                                    </a:lnTo>
                                                    <a:lnTo>
                                                      <a:pt x="64" y="199"/>
                                                    </a:lnTo>
                                                    <a:lnTo>
                                                      <a:pt x="62" y="175"/>
                                                    </a:lnTo>
                                                    <a:lnTo>
                                                      <a:pt x="58" y="306"/>
                                                    </a:lnTo>
                                                    <a:lnTo>
                                                      <a:pt x="78" y="314"/>
                                                    </a:lnTo>
                                                    <a:lnTo>
                                                      <a:pt x="101" y="316"/>
                                                    </a:lnTo>
                                                    <a:lnTo>
                                                      <a:pt x="114" y="316"/>
                                                    </a:lnTo>
                                                    <a:lnTo>
                                                      <a:pt x="135" y="310"/>
                                                    </a:lnTo>
                                                    <a:lnTo>
                                                      <a:pt x="137" y="21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6CB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6" name="Group 2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34" y="983"/>
                                                <a:ext cx="191" cy="308"/>
                                                <a:chOff x="2734" y="983"/>
                                                <a:chExt cx="191" cy="308"/>
                                              </a:xfrm>
                                            </wpg:grpSpPr>
                                            <wps:wsp>
                                              <wps:cNvPr id="37" name="Freeform 2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2734" y="983"/>
                                                  <a:ext cx="191" cy="30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2795 2734"/>
                                                    <a:gd name="T1" fmla="*/ T0 w 191"/>
                                                    <a:gd name="T2" fmla="+- 0 1018 983"/>
                                                    <a:gd name="T3" fmla="*/ 1018 h 308"/>
                                                    <a:gd name="T4" fmla="+- 0 2795 2734"/>
                                                    <a:gd name="T5" fmla="*/ T4 w 191"/>
                                                    <a:gd name="T6" fmla="+- 0 1003 983"/>
                                                    <a:gd name="T7" fmla="*/ 1003 h 308"/>
                                                    <a:gd name="T8" fmla="+- 0 2790 2734"/>
                                                    <a:gd name="T9" fmla="*/ T8 w 191"/>
                                                    <a:gd name="T10" fmla="+- 0 988 983"/>
                                                    <a:gd name="T11" fmla="*/ 988 h 308"/>
                                                    <a:gd name="T12" fmla="+- 0 2788 2734"/>
                                                    <a:gd name="T13" fmla="*/ T12 w 191"/>
                                                    <a:gd name="T14" fmla="+- 0 983 983"/>
                                                    <a:gd name="T15" fmla="*/ 983 h 308"/>
                                                    <a:gd name="T16" fmla="+- 0 2734 2734"/>
                                                    <a:gd name="T17" fmla="*/ T16 w 191"/>
                                                    <a:gd name="T18" fmla="+- 0 997 983"/>
                                                    <a:gd name="T19" fmla="*/ 997 h 308"/>
                                                    <a:gd name="T20" fmla="+- 0 2736 2734"/>
                                                    <a:gd name="T21" fmla="*/ T20 w 191"/>
                                                    <a:gd name="T22" fmla="+- 0 1006 983"/>
                                                    <a:gd name="T23" fmla="*/ 1006 h 308"/>
                                                    <a:gd name="T24" fmla="+- 0 2738 2734"/>
                                                    <a:gd name="T25" fmla="*/ T24 w 191"/>
                                                    <a:gd name="T26" fmla="+- 0 1023 983"/>
                                                    <a:gd name="T27" fmla="*/ 1023 h 308"/>
                                                    <a:gd name="T28" fmla="+- 0 2741 2734"/>
                                                    <a:gd name="T29" fmla="*/ T28 w 191"/>
                                                    <a:gd name="T30" fmla="+- 0 1043 983"/>
                                                    <a:gd name="T31" fmla="*/ 1043 h 308"/>
                                                    <a:gd name="T32" fmla="+- 0 2742 2734"/>
                                                    <a:gd name="T33" fmla="*/ T32 w 191"/>
                                                    <a:gd name="T34" fmla="+- 0 1070 983"/>
                                                    <a:gd name="T35" fmla="*/ 1070 h 308"/>
                                                    <a:gd name="T36" fmla="+- 0 2742 2734"/>
                                                    <a:gd name="T37" fmla="*/ T36 w 191"/>
                                                    <a:gd name="T38" fmla="+- 0 1291 983"/>
                                                    <a:gd name="T39" fmla="*/ 1291 h 308"/>
                                                    <a:gd name="T40" fmla="+- 0 2800 2734"/>
                                                    <a:gd name="T41" fmla="*/ T40 w 191"/>
                                                    <a:gd name="T42" fmla="+- 0 1291 983"/>
                                                    <a:gd name="T43" fmla="*/ 1291 h 308"/>
                                                    <a:gd name="T44" fmla="+- 0 2800 2734"/>
                                                    <a:gd name="T45" fmla="*/ T44 w 191"/>
                                                    <a:gd name="T46" fmla="+- 0 1068 983"/>
                                                    <a:gd name="T47" fmla="*/ 1068 h 308"/>
                                                    <a:gd name="T48" fmla="+- 0 2808 2734"/>
                                                    <a:gd name="T49" fmla="*/ T48 w 191"/>
                                                    <a:gd name="T50" fmla="+- 0 1059 983"/>
                                                    <a:gd name="T51" fmla="*/ 1059 h 308"/>
                                                    <a:gd name="T52" fmla="+- 0 2826 2734"/>
                                                    <a:gd name="T53" fmla="*/ T52 w 191"/>
                                                    <a:gd name="T54" fmla="+- 0 1046 983"/>
                                                    <a:gd name="T55" fmla="*/ 1046 h 308"/>
                                                    <a:gd name="T56" fmla="+- 0 2842 2734"/>
                                                    <a:gd name="T57" fmla="*/ T56 w 191"/>
                                                    <a:gd name="T58" fmla="+- 0 1041 983"/>
                                                    <a:gd name="T59" fmla="*/ 1041 h 308"/>
                                                    <a:gd name="T60" fmla="+- 0 2849 2734"/>
                                                    <a:gd name="T61" fmla="*/ T60 w 191"/>
                                                    <a:gd name="T62" fmla="+- 0 1041 983"/>
                                                    <a:gd name="T63" fmla="*/ 1041 h 308"/>
                                                    <a:gd name="T64" fmla="+- 0 2857 2734"/>
                                                    <a:gd name="T65" fmla="*/ T64 w 191"/>
                                                    <a:gd name="T66" fmla="+- 0 1043 983"/>
                                                    <a:gd name="T67" fmla="*/ 1043 h 308"/>
                                                    <a:gd name="T68" fmla="+- 0 2861 2734"/>
                                                    <a:gd name="T69" fmla="*/ T68 w 191"/>
                                                    <a:gd name="T70" fmla="+- 0 1049 983"/>
                                                    <a:gd name="T71" fmla="*/ 1049 h 308"/>
                                                    <a:gd name="T72" fmla="+- 0 2865 2734"/>
                                                    <a:gd name="T73" fmla="*/ T72 w 191"/>
                                                    <a:gd name="T74" fmla="+- 0 1055 983"/>
                                                    <a:gd name="T75" fmla="*/ 1055 h 308"/>
                                                    <a:gd name="T76" fmla="+- 0 2867 2734"/>
                                                    <a:gd name="T77" fmla="*/ T76 w 191"/>
                                                    <a:gd name="T78" fmla="+- 0 1065 983"/>
                                                    <a:gd name="T79" fmla="*/ 1065 h 308"/>
                                                    <a:gd name="T80" fmla="+- 0 2867 2734"/>
                                                    <a:gd name="T81" fmla="*/ T80 w 191"/>
                                                    <a:gd name="T82" fmla="+- 0 1291 983"/>
                                                    <a:gd name="T83" fmla="*/ 1291 h 308"/>
                                                    <a:gd name="T84" fmla="+- 0 2925 2734"/>
                                                    <a:gd name="T85" fmla="*/ T84 w 191"/>
                                                    <a:gd name="T86" fmla="+- 0 1291 983"/>
                                                    <a:gd name="T87" fmla="*/ 1291 h 308"/>
                                                    <a:gd name="T88" fmla="+- 0 2925 2734"/>
                                                    <a:gd name="T89" fmla="*/ T88 w 191"/>
                                                    <a:gd name="T90" fmla="+- 0 1061 983"/>
                                                    <a:gd name="T91" fmla="*/ 1061 h 308"/>
                                                    <a:gd name="T92" fmla="+- 0 2925 2734"/>
                                                    <a:gd name="T93" fmla="*/ T92 w 191"/>
                                                    <a:gd name="T94" fmla="+- 0 1043 983"/>
                                                    <a:gd name="T95" fmla="*/ 1043 h 308"/>
                                                    <a:gd name="T96" fmla="+- 0 2921 2734"/>
                                                    <a:gd name="T97" fmla="*/ T96 w 191"/>
                                                    <a:gd name="T98" fmla="+- 0 1023 983"/>
                                                    <a:gd name="T99" fmla="*/ 1023 h 308"/>
                                                    <a:gd name="T100" fmla="+- 0 2911 2734"/>
                                                    <a:gd name="T101" fmla="*/ T100 w 191"/>
                                                    <a:gd name="T102" fmla="+- 0 1006 983"/>
                                                    <a:gd name="T103" fmla="*/ 1006 h 308"/>
                                                    <a:gd name="T104" fmla="+- 0 2903 2734"/>
                                                    <a:gd name="T105" fmla="*/ T104 w 191"/>
                                                    <a:gd name="T106" fmla="+- 0 998 983"/>
                                                    <a:gd name="T107" fmla="*/ 998 h 308"/>
                                                    <a:gd name="T108" fmla="+- 0 2886 2734"/>
                                                    <a:gd name="T109" fmla="*/ T108 w 191"/>
                                                    <a:gd name="T110" fmla="+- 0 988 983"/>
                                                    <a:gd name="T111" fmla="*/ 988 h 308"/>
                                                    <a:gd name="T112" fmla="+- 0 2864 2734"/>
                                                    <a:gd name="T113" fmla="*/ T112 w 191"/>
                                                    <a:gd name="T114" fmla="+- 0 984 983"/>
                                                    <a:gd name="T115" fmla="*/ 984 h 308"/>
                                                    <a:gd name="T116" fmla="+- 0 2847 2734"/>
                                                    <a:gd name="T117" fmla="*/ T116 w 191"/>
                                                    <a:gd name="T118" fmla="+- 0 986 983"/>
                                                    <a:gd name="T119" fmla="*/ 986 h 308"/>
                                                    <a:gd name="T120" fmla="+- 0 2827 2734"/>
                                                    <a:gd name="T121" fmla="*/ T120 w 191"/>
                                                    <a:gd name="T122" fmla="+- 0 994 983"/>
                                                    <a:gd name="T123" fmla="*/ 994 h 308"/>
                                                    <a:gd name="T124" fmla="+- 0 2809 2734"/>
                                                    <a:gd name="T125" fmla="*/ T124 w 191"/>
                                                    <a:gd name="T126" fmla="+- 0 1005 983"/>
                                                    <a:gd name="T127" fmla="*/ 1005 h 308"/>
                                                    <a:gd name="T128" fmla="+- 0 2795 2734"/>
                                                    <a:gd name="T129" fmla="*/ T128 w 191"/>
                                                    <a:gd name="T130" fmla="+- 0 1018 983"/>
                                                    <a:gd name="T131" fmla="*/ 1018 h 30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  <a:cxn ang="0">
                                                      <a:pos x="T77" y="T79"/>
                                                    </a:cxn>
                                                    <a:cxn ang="0">
                                                      <a:pos x="T81" y="T83"/>
                                                    </a:cxn>
                                                    <a:cxn ang="0">
                                                      <a:pos x="T85" y="T87"/>
                                                    </a:cxn>
                                                    <a:cxn ang="0">
                                                      <a:pos x="T89" y="T91"/>
                                                    </a:cxn>
                                                    <a:cxn ang="0">
                                                      <a:pos x="T93" y="T95"/>
                                                    </a:cxn>
                                                    <a:cxn ang="0">
                                                      <a:pos x="T97" y="T99"/>
                                                    </a:cxn>
                                                    <a:cxn ang="0">
                                                      <a:pos x="T101" y="T103"/>
                                                    </a:cxn>
                                                    <a:cxn ang="0">
                                                      <a:pos x="T105" y="T107"/>
                                                    </a:cxn>
                                                    <a:cxn ang="0">
                                                      <a:pos x="T109" y="T111"/>
                                                    </a:cxn>
                                                    <a:cxn ang="0">
                                                      <a:pos x="T113" y="T115"/>
                                                    </a:cxn>
                                                    <a:cxn ang="0">
                                                      <a:pos x="T117" y="T119"/>
                                                    </a:cxn>
                                                    <a:cxn ang="0">
                                                      <a:pos x="T121" y="T123"/>
                                                    </a:cxn>
                                                    <a:cxn ang="0">
                                                      <a:pos x="T125" y="T127"/>
                                                    </a:cxn>
                                                    <a:cxn ang="0">
                                                      <a:pos x="T129" y="T131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91" h="308">
                                                      <a:moveTo>
                                                        <a:pt x="61" y="35"/>
                                                      </a:moveTo>
                                                      <a:lnTo>
                                                        <a:pt x="61" y="20"/>
                                                      </a:lnTo>
                                                      <a:lnTo>
                                                        <a:pt x="56" y="5"/>
                                                      </a:lnTo>
                                                      <a:lnTo>
                                                        <a:pt x="54" y="0"/>
                                                      </a:lnTo>
                                                      <a:lnTo>
                                                        <a:pt x="0" y="14"/>
                                                      </a:lnTo>
                                                      <a:lnTo>
                                                        <a:pt x="2" y="23"/>
                                                      </a:lnTo>
                                                      <a:lnTo>
                                                        <a:pt x="4" y="40"/>
                                                      </a:lnTo>
                                                      <a:lnTo>
                                                        <a:pt x="7" y="60"/>
                                                      </a:lnTo>
                                                      <a:lnTo>
                                                        <a:pt x="8" y="87"/>
                                                      </a:lnTo>
                                                      <a:lnTo>
                                                        <a:pt x="8" y="308"/>
                                                      </a:lnTo>
                                                      <a:lnTo>
                                                        <a:pt x="66" y="308"/>
                                                      </a:lnTo>
                                                      <a:lnTo>
                                                        <a:pt x="66" y="85"/>
                                                      </a:lnTo>
                                                      <a:lnTo>
                                                        <a:pt x="74" y="76"/>
                                                      </a:lnTo>
                                                      <a:lnTo>
                                                        <a:pt x="92" y="63"/>
                                                      </a:lnTo>
                                                      <a:lnTo>
                                                        <a:pt x="108" y="58"/>
                                                      </a:lnTo>
                                                      <a:lnTo>
                                                        <a:pt x="115" y="58"/>
                                                      </a:lnTo>
                                                      <a:lnTo>
                                                        <a:pt x="123" y="60"/>
                                                      </a:lnTo>
                                                      <a:lnTo>
                                                        <a:pt x="127" y="66"/>
                                                      </a:lnTo>
                                                      <a:lnTo>
                                                        <a:pt x="131" y="72"/>
                                                      </a:lnTo>
                                                      <a:lnTo>
                                                        <a:pt x="133" y="82"/>
                                                      </a:lnTo>
                                                      <a:lnTo>
                                                        <a:pt x="133" y="308"/>
                                                      </a:lnTo>
                                                      <a:lnTo>
                                                        <a:pt x="191" y="308"/>
                                                      </a:lnTo>
                                                      <a:lnTo>
                                                        <a:pt x="191" y="78"/>
                                                      </a:lnTo>
                                                      <a:lnTo>
                                                        <a:pt x="191" y="60"/>
                                                      </a:lnTo>
                                                      <a:lnTo>
                                                        <a:pt x="187" y="40"/>
                                                      </a:lnTo>
                                                      <a:lnTo>
                                                        <a:pt x="177" y="23"/>
                                                      </a:lnTo>
                                                      <a:lnTo>
                                                        <a:pt x="169" y="15"/>
                                                      </a:lnTo>
                                                      <a:lnTo>
                                                        <a:pt x="152" y="5"/>
                                                      </a:lnTo>
                                                      <a:lnTo>
                                                        <a:pt x="130" y="1"/>
                                                      </a:lnTo>
                                                      <a:lnTo>
                                                        <a:pt x="113" y="3"/>
                                                      </a:lnTo>
                                                      <a:lnTo>
                                                        <a:pt x="93" y="11"/>
                                                      </a:lnTo>
                                                      <a:lnTo>
                                                        <a:pt x="75" y="22"/>
                                                      </a:lnTo>
                                                      <a:lnTo>
                                                        <a:pt x="61" y="3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6CB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8" name="Group 2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118" y="1588"/>
                                                  <a:ext cx="2" cy="0"/>
                                                  <a:chOff x="3118" y="1588"/>
                                                  <a:chExt cx="2" cy="0"/>
                                                </a:xfrm>
                                              </wpg:grpSpPr>
                                              <wps:wsp>
                                                <wps:cNvPr id="39" name="Freeform 2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3118" y="1588"/>
                                                    <a:ext cx="2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118 3118"/>
                                                      <a:gd name="T1" fmla="*/ T0 w 2"/>
                                                      <a:gd name="T2" fmla="+- 0 3120 3118"/>
                                                      <a:gd name="T3" fmla="*/ T2 w 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508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0" name="Group 2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120" y="1588"/>
                                                    <a:ext cx="7814" cy="0"/>
                                                    <a:chOff x="3120" y="1588"/>
                                                    <a:chExt cx="7814" cy="0"/>
                                                  </a:xfrm>
                                                </wpg:grpSpPr>
                                                <wps:wsp>
                                                  <wps:cNvPr id="41" name="Freeform 2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120" y="1588"/>
                                                      <a:ext cx="7814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120 3120"/>
                                                        <a:gd name="T1" fmla="*/ T0 w 7814"/>
                                                        <a:gd name="T2" fmla="+- 0 10934 3120"/>
                                                        <a:gd name="T3" fmla="*/ T2 w 781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7814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781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508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50.5pt;margin-top:33.5pt;width:496.4pt;height:46.9pt;z-index:-7949;mso-position-horizontal-relative:page;mso-position-vertical-relative:page" coordorigin="1010,670" coordsize="992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">
              <v:group id="Group 12" o:spid="_x0000_s1027" style="position:absolute;left:1297;top:764;width:124;height:124" coordorigin="1297,764" coordsize="124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41" o:spid="_x0000_s1028" style="position:absolute;left:1297;top:764;width:124;height:124;visibility:visible;mso-wrap-style:square;v-text-anchor:top" coordsize="124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+i8QA&#10;AADbAAAADwAAAGRycy9kb3ducmV2LnhtbERPTWvCQBC9F/wPywje6kbFmkZXKYK1h2JQK3ocsmMS&#10;m50N2a2m/fVdodDbPN7nzBatqcSVGldaVjDoRyCIM6tLzhV87FePMQjnkTVWlknBNzlYzDsPM0y0&#10;vfGWrjufixDCLkEFhfd1IqXLCjLo+rYmDtzZNgZ9gE0udYO3EG4qOYyiJ2mw5NBQYE3LgrLP3ZdR&#10;sEmXr4f4J3pPL7h+PsXH8SQd1Er1uu3LFISn1v+L/9xvOswfwf2XcI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PvovEAAAA2wAAAA8AAAAAAAAAAAAAAAAAmAIAAGRycy9k&#10;b3ducmV2LnhtbFBLBQYAAAAABAAEAPUAAACJAwAAAAA=&#10;" path="m,62r1,9l8,92r13,17l40,120r22,4l70,123r21,-7l108,103,120,84r4,-22l123,54,116,33,103,16,84,4,62,,53,1,32,8,15,21,4,40,,62xe" fillcolor="#006cb4" stroked="f">
                  <v:path arrowok="t" o:connecttype="custom" o:connectlocs="0,826;1,835;8,856;21,873;40,884;62,888;70,887;91,880;108,867;120,848;124,826;123,818;116,797;103,780;84,768;62,764;53,765;32,772;15,785;4,804;0,826" o:connectangles="0,0,0,0,0,0,0,0,0,0,0,0,0,0,0,0,0,0,0,0,0"/>
                </v:shape>
                <v:group id="Group 13" o:spid="_x0000_s1029" style="position:absolute;left:1418;top:678;width:727;height:145" coordorigin="1418,678" coordsize="727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0" o:spid="_x0000_s1030" style="position:absolute;left:1418;top:678;width:727;height:145;visibility:visible;mso-wrap-style:square;v-text-anchor:top" coordsize="72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9YCsEA&#10;AADbAAAADwAAAGRycy9kb3ducmV2LnhtbESPQYvCQAyF74L/YYjgTacqilZHUUHYyx5W/QGxE9ti&#10;J1M7Ueu/31lY8JbwXt73stq0rlJPakLp2cBomIAizrwtOTdwPh0Gc1BBkC1WnsnAmwJs1t3OClPr&#10;X/xDz6PkKoZwSNFAIVKnWoesIIdh6GviqF1941Di2uTaNviK4a7S4ySZaYclR0KBNe0Lym7Hh4vc&#10;RXjfpvv75JL7WiT7pslo9zCm32u3S1BCrXzM/9dfNtafwt8vc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vWArBAAAA2wAAAA8AAAAAAAAAAAAAAAAAmAIAAGRycy9kb3du&#10;cmV2LnhtbFBLBQYAAAAABAAEAPUAAACGAwAAAAA=&#10;" path="m36,140r12,-5l60,130,91,119r21,-8l135,103,168,92r25,-8l216,77,259,65r24,-6l307,53r25,-6l356,42r24,-5l405,33r25,-5l455,24r25,-3l504,17r25,-2l554,12r25,-2l604,8,629,6,654,5,678,4r25,l727,4,700,2,471,2,461,3,436,4,411,6,387,8r-24,3l339,13r-24,3l292,19r-23,4l246,26r-22,4l219,31r-14,3l184,38r-26,5l129,50r-7,2l95,59,72,66,55,71,44,74,25,80,6,86,,88r12,16l21,123r3,20l24,145r12,-5xe" fillcolor="#ed304b" stroked="f">
                    <v:path arrowok="t" o:connecttype="custom" o:connectlocs="36,818;48,813;60,808;91,797;112,789;135,781;168,770;193,762;216,755;259,743;283,737;307,731;332,725;356,720;380,715;405,711;430,706;455,702;480,699;504,695;529,693;554,690;579,688;604,686;629,684;654,683;678,682;703,682;727,682;700,680;471,680;461,681;436,682;411,684;387,686;363,689;339,691;315,694;292,697;269,701;246,704;224,708;219,709;205,712;184,716;158,721;129,728;122,730;95,737;72,744;55,749;44,752;44,752;25,758;6,764;0,766;12,782;21,801;24,821;24,823;36,818" o:connectangles="0,0,0,0,0,0,0,0,0,0,0,0,0,0,0,0,0,0,0,0,0,0,0,0,0,0,0,0,0,0,0,0,0,0,0,0,0,0,0,0,0,0,0,0,0,0,0,0,0,0,0,0,0,0,0,0,0,0,0,0,0"/>
                  </v:shape>
                  <v:group id="Group 14" o:spid="_x0000_s1031" style="position:absolute;left:1020;top:828;width:2107;height:771" coordorigin="1020,828" coordsize="2107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39" o:spid="_x0000_s1032" style="position:absolute;left:1020;top:828;width:2107;height:771;visibility:visible;mso-wrap-style:square;v-text-anchor:top" coordsize="210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if78A&#10;AADbAAAADwAAAGRycy9kb3ducmV2LnhtbERPS4vCMBC+L/gfwgje1lQPunSNYouCnhYfex+bsak2&#10;k9JErf9+Iwh7m4/vObNFZ2txp9ZXjhWMhgkI4sLpiksFx8P68wuED8gaa8ek4EkeFvPexwxT7R68&#10;o/s+lCKGsE9RgQmhSaX0hSGLfuga4sidXWsxRNiWUrf4iOG2luMkmUiLFccGgw3lhorr/mYV/Oao&#10;L8c8u2x/gsvcapQdViej1KDfLb9BBOrCv/jt3ug4fwqvX+IBcv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TuJ/vwAAANsAAAAPAAAAAAAAAAAAAAAAAJgCAABkcnMvZG93bnJl&#10;di54bWxQSwUGAAAAAAQABAD1AAAAhAMAAAAA&#10;" path="m1193,769r66,-4l1323,760r63,-7l1447,744r58,-10l1562,722r55,-13l1670,695r51,-15l1770,663r46,-17l1861,627r42,-20l1943,587r37,-21l2015,544r33,-23l2078,498r28,-24l2103,469r-26,22l2047,513r-69,39l1899,588r-89,31l1712,646r-107,23l1492,687r-120,12l1311,704r-63,3l1184,709r-65,1l1031,708r-84,-3l867,698r-77,-8l716,679,646,666,580,651,518,634,460,615,356,572,270,522,202,466,153,406,124,340r-8,-50l117,273r22,-66l188,144,239,99,289,65,274,51,263,34,257,14,255,,231,13,187,40,146,69,111,98,80,129,54,161,33,194,10,244,,295r,5l,318r13,69l29,423r23,35l81,492r34,33l156,556r46,30l253,614r57,26l372,664r66,22l509,706r76,18l665,739r85,12l838,760r92,7l1026,770r14,l1133,770r60,-1xe" fillcolor="#ed304b" stroked="f">
                      <v:path arrowok="t" o:connecttype="custom" o:connectlocs="1259,1593;1386,1581;1505,1562;1617,1537;1721,1508;1816,1474;1903,1435;1980,1394;2048,1349;2106,1302;2077,1319;1978,1380;1810,1447;1605,1497;1372,1527;1248,1535;1119,1538;947,1533;790,1518;646,1494;518,1462;356,1400;202,1294;124,1168;117,1101;188,972;289,893;263,862;255,828;187,868;111,926;54,989;10,1072;0,1128;13,1215;52,1286;115,1353;202,1414;310,1468;438,1514;585,1552;750,1579;930,1595;1040,1598;1193,1597" o:connectangles="0,0,0,0,0,0,0,0,0,0,0,0,0,0,0,0,0,0,0,0,0,0,0,0,0,0,0,0,0,0,0,0,0,0,0,0,0,0,0,0,0,0,0,0,0"/>
                    </v:shape>
                    <v:group id="Group 15" o:spid="_x0000_s1033" style="position:absolute;left:1332;top:929;width:58;height:362" coordorigin="1332,929" coordsize="58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8" o:spid="_x0000_s1034" style="position:absolute;left:1332;top:929;width:58;height:362;visibility:visible;mso-wrap-style:square;v-text-anchor:top" coordsize="5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JB78A&#10;AADbAAAADwAAAGRycy9kb3ducmV2LnhtbERPTYvCMBC9L/gfwgje1lRBWbtGEbEgqLDqwl6HZjYt&#10;NpPSxFr/vREEb/N4nzNfdrYSLTW+dKxgNExAEOdOl2wU/J6zzy8QPiBrrByTgjt5WC56H3NMtbvx&#10;kdpTMCKGsE9RQRFCnUrp84Is+qGriSP37xqLIcLGSN3gLYbbSo6TZCotlhwbCqxpXVB+OV2tgglm&#10;dNjf7eanNTiVWW3Gfzuj1KDfrb5BBOrCW/xyb3WcP4PnL/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+4kHvwAAANsAAAAPAAAAAAAAAAAAAAAAAJgCAABkcnMvZG93bnJl&#10;di54bWxQSwUGAAAAAAQABAD1AAAAhAMAAAAA&#10;" path="m,362r58,l58,,,7,,362xe" fillcolor="#006cb4" stroked="f">
                        <v:path arrowok="t" o:connecttype="custom" o:connectlocs="0,1291;58,1291;58,929;0,936;0,1291" o:connectangles="0,0,0,0,0"/>
                      </v:shape>
                      <v:group id="Group 16" o:spid="_x0000_s1035" style="position:absolute;left:1452;top:983;width:191;height:308" coordorigin="1452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37" o:spid="_x0000_s1036" style="position:absolute;left:1452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ntX8EA&#10;AADbAAAADwAAAGRycy9kb3ducmV2LnhtbESPQYvCMBSE74L/ITzBm6YqLlKNIoqoF2Gr4PXRPNti&#10;81KbqNVfbxYWPA4z8w0zWzSmFA+qXWFZwaAfgSBOrS44U3A6bnoTEM4jaywtk4IXOVjM260Zxto+&#10;+Zceic9EgLCLUUHufRVL6dKcDLq+rYiDd7G1QR9knUld4zPATSmHUfQjDRYcFnKsaJVTek3uRsF6&#10;jcckic4jLfe35YHe49U2rZTqdprlFISnxn/D/+2dVjAcwN+X8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p7V/BAAAA2wAAAA8AAAAAAAAAAAAAAAAAmAIAAGRycy9kb3du&#10;cmV2LnhtbFBLBQYAAAAABAAEAPUAAACGAwAAAAA=&#10;" path="m62,35l61,20,56,5,54,,,14r2,9l5,40,7,60,8,87r,221l66,308,66,85r8,-9l92,63r16,-5l116,58r7,2l127,66r4,6l133,82r,226l191,308r,-230l191,60,187,40,178,23r-8,-8l152,5,130,1,113,3,93,11,76,22,62,35xe" fillcolor="#006cb4" stroked="f">
                          <v:path arrowok="t" o:connecttype="custom" o:connectlocs="62,1018;61,1003;56,988;54,983;0,997;2,1006;5,1023;7,1043;8,1070;8,1291;66,1291;66,1068;74,1059;92,1046;108,1041;116,1041;123,1043;127,1049;131,1055;133,1065;133,1291;191,1291;191,1061;191,1043;187,1023;178,1006;170,998;152,988;130,984;113,986;93,994;76,1005;62,1018" o:connectangles="0,0,0,0,0,0,0,0,0,0,0,0,0,0,0,0,0,0,0,0,0,0,0,0,0,0,0,0,0,0,0,0,0"/>
                        </v:shape>
                        <v:group id="Group 17" o:spid="_x0000_s1037" style="position:absolute;left:1702;top:855;width:147;height:435" coordorigin="1702,855" coordsize="147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36" o:spid="_x0000_s1038" style="position:absolute;left:1702;top:855;width:147;height:435;visibility:visible;mso-wrap-style:square;v-text-anchor:top" coordsize="147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nVcUA&#10;AADbAAAADwAAAGRycy9kb3ducmV2LnhtbESPwW7CMBBE75X4B2uReisOUFUoYBBUpRT1UgIfsMRL&#10;EojXkW1C+HtcqVKPo5l5o5ktOlOLlpyvLCsYDhIQxLnVFRcKDvv1ywSED8gaa8uk4E4eFvPe0wxT&#10;bW+8ozYLhYgQ9ikqKENoUil9XpJBP7ANcfRO1hkMUbpCaoe3CDe1HCXJmzRYcVwosaH3kvJLdjUK&#10;3Hm7Otw3x+zn9Npmn9/N5XrcfCj13O+WUxCBuvAf/mt/aQWjMfx+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mdVxQAAANsAAAAPAAAAAAAAAAAAAAAAAJgCAABkcnMv&#10;ZG93bnJldi54bWxQSwUGAAAAAAQABAD1AAAAigMAAAAA&#10;" path="m20,135l,135r,51l20,186r,250l80,436r,-250l124,186r10,-51l80,135r,-51l87,61r16,-9l113,52r11,4l131,61,147,16,133,8,114,2,93,,86,,67,5,48,15,36,29,27,45,22,67,19,96r,19l20,135xe" fillcolor="#006cb4" stroked="f">
                            <v:path arrowok="t" o:connecttype="custom" o:connectlocs="20,990;0,990;0,1041;20,1041;20,1291;80,1291;80,1041;124,1041;134,990;80,990;80,939;87,916;103,907;113,907;124,911;131,916;147,871;133,863;114,857;93,855;86,855;67,860;48,870;36,884;27,900;22,922;19,951;19,970;20,990" o:connectangles="0,0,0,0,0,0,0,0,0,0,0,0,0,0,0,0,0,0,0,0,0,0,0,0,0,0,0,0,0"/>
                          </v:shape>
                          <v:group id="Group 18" o:spid="_x0000_s1039" style="position:absolute;left:1871;top:871;width:77;height:77" coordorigin="1871,871" coordsize="77,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<v:shape id="Freeform 35" o:spid="_x0000_s1040" style="position:absolute;left:1871;top:871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y6cYA&#10;AADbAAAADwAAAGRycy9kb3ducmV2LnhtbESP3WrCQBSE7wt9h+UUelc3LvhDdBUrSosgVaPg5SF7&#10;TEKzZ0N2q/Htu0Khl8PMfMNM552txZVaXznW0O8lIIhzZyouNByz9dsYhA/IBmvHpOFOHuaz56cp&#10;psbdeE/XQyhEhLBPUUMZQpNK6fOSLPqea4ijd3GtxRBlW0jT4i3CbS1VkgylxYrjQokNLUvKvw8/&#10;VsO522Qfu/dtdhqp43L0NVC77Upp/frSLSYgAnXhP/zX/jQa1AAe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Oy6cYAAADbAAAADwAAAAAAAAAAAAAAAACYAgAAZHJz&#10;L2Rvd25yZXYueG1sUEsFBgAAAAAEAAQA9QAAAIsDAAAAAA==&#10;" path="m,39l3,54,17,71r21,6l55,74,71,60,77,39,74,23,60,7,39,,23,4,7,18,,39xe" fillcolor="#006cb4" stroked="f">
                              <v:path arrowok="t" o:connecttype="custom" o:connectlocs="0,910;3,925;17,942;38,948;55,945;71,931;77,910;74,894;60,878;39,871;23,875;7,889;0,910" o:connectangles="0,0,0,0,0,0,0,0,0,0,0,0,0"/>
                            </v:shape>
                            <v:group id="Group 19" o:spid="_x0000_s1041" style="position:absolute;left:1881;top:984;width:59;height:306" coordorigin="1881,984" coordsize="59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shape id="Freeform 34" o:spid="_x0000_s1042" style="position:absolute;left:1881;top:984;width:59;height:306;visibility:visible;mso-wrap-style:square;v-text-anchor:top" coordsize="5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NfMQA&#10;AADbAAAADwAAAGRycy9kb3ducmV2LnhtbESP0WoCMRRE34X+Q7gFX6RmXcHK1iitIJYiFm0/4LK5&#10;7i5ubpYkauzXN4Lg4zAzZ5jZIppWnMn5xrKC0TADQVxa3XCl4Pdn9TIF4QOyxtYyKbiSh8X8qTfD&#10;QtsL7+i8D5VIEPYFKqhD6AopfVmTQT+0HXHyDtYZDEm6SmqHlwQ3rcyzbCINNpwWauxoWVN53J+M&#10;ApdHd2r+fMR2MB5vzffX5mM9Uar/HN/fQASK4RG+tz+1gvwVb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TXzEAAAA2wAAAA8AAAAAAAAAAAAAAAAAmAIAAGRycy9k&#10;b3ducmV2LnhtbFBLBQYAAAAABAAEAPUAAACJAwAAAAA=&#10;" path="m,8l,307r59,l59,,,8xe" fillcolor="#006cb4" stroked="f">
                                <v:path arrowok="t" o:connecttype="custom" o:connectlocs="0,992;0,1291;59,1291;59,984;0,992" o:connectangles="0,0,0,0,0"/>
                              </v:shape>
                              <v:group id="Group 20" o:spid="_x0000_s1043" style="position:absolute;left:2007;top:983;width:191;height:308" coordorigin="2007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shape id="Freeform 33" o:spid="_x0000_s1044" style="position:absolute;left:2007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hWcQA&#10;AADbAAAADwAAAGRycy9kb3ducmV2LnhtbESPQWvCQBSE7wX/w/IEb3WjYqmpmxAiRb0UGoVeH9nX&#10;JDT7Nma3Gv31rlDocZiZb5h1OphWnKl3jWUFs2kEgri0uuFKwfHw/vwKwnlkja1lUnAlB2kyelpj&#10;rO2FP+lc+EoECLsYFdTed7GUrqzJoJvajjh437Y36IPsK6l7vAS4aeU8il6kwYbDQo0d5TWVP8Wv&#10;UbDZ4KEooq+FlvtT9kG3Zb4tO6Um4yF7A+Fp8P/hv/ZOK5iv4PEl/AC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f4VnEAAAA2wAAAA8AAAAAAAAAAAAAAAAAmAIAAGRycy9k&#10;b3ducmV2LnhtbFBLBQYAAAAABAAEAPUAAACJAwAAAAA=&#10;" path="m61,35r,-15l55,5,54,,,14r1,9l4,40,6,60,7,87r,221l65,308,65,85r9,-9l92,63r15,-5l115,58r7,2l126,66r5,6l133,82r,226l191,308r,-230l190,60,186,40,177,23r-8,-8l152,5,130,1,113,3,93,11,75,22,61,35xe" fillcolor="#006cb4" stroked="f">
                                  <v:path arrowok="t" o:connecttype="custom" o:connectlocs="61,1018;61,1003;55,988;54,983;0,997;1,1006;4,1023;6,1043;7,1070;7,1291;65,1291;65,1068;74,1059;92,1046;107,1041;115,1041;122,1043;126,1049;131,1055;133,1065;133,1291;191,1291;191,1061;190,1043;186,1023;177,1006;169,998;152,988;130,984;113,986;93,994;75,1005;61,1018" o:connectangles="0,0,0,0,0,0,0,0,0,0,0,0,0,0,0,0,0,0,0,0,0,0,0,0,0,0,0,0,0,0,0,0,0"/>
                                </v:shape>
                                <v:group id="Group 21" o:spid="_x0000_s1045" style="position:absolute;left:2253;top:982;width:101;height:316" coordorigin="2253,982" coordsize="10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shape id="Freeform 32" o:spid="_x0000_s1046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xTcMA&#10;AADbAAAADwAAAGRycy9kb3ducmV2LnhtbESPW4vCMBSE3wX/QzjCvmnqLopUoyyyu3gBwQs+H5pj&#10;W7c5KU1s6783guDjMDPfMLNFawpRU+VyywqGgwgEcWJ1zqmC0/G3PwHhPLLGwjIpuJODxbzbmWGs&#10;bcN7qg8+FQHCLkYFmfdlLKVLMjLoBrYkDt7FVgZ9kFUqdYVNgJtCfkbRWBrMOSxkWNIyo+T/cDOB&#10;sv6TI8/Lzbm+Ncfd5Wd7xWar1Eev/Z6C8NT6d/jVXmkFX0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bxTcMAAADbAAAADwAAAAAAAAAAAAAAAACYAgAAZHJzL2Rv&#10;d25yZXYueG1sUEsFBgAAAAAEAAQA9QAAAIgDAAAAAA==&#10;" path="m66,86l73,65,84,53r16,-4l100,,97,,76,3,66,86xe" fillcolor="#006cb4" stroked="f">
                                    <v:path arrowok="t" o:connecttype="custom" o:connectlocs="66,1068;73,1047;84,1035;100,1031;100,982;97,982;76,985;66,1068" o:connectangles="0,0,0,0,0,0,0,0"/>
                                  </v:shape>
                                  <v:shape id="Freeform 31" o:spid="_x0000_s1047" style="position:absolute;left:2253;top:982;width:101;height:316;visibility:visible;mso-wrap-style:square;v-text-anchor:top" coordsize="101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RvOsQA&#10;AADbAAAADwAAAGRycy9kb3ducmV2LnhtbESP3WrCQBSE7wu+w3IE7+rGSIukrkGCLVpBUEuvD9lj&#10;kpo9G7Kbn759t1Do5TAz3zDrdDS16Kl1lWUFi3kEgji3uuJCwcf19XEFwnlkjbVlUvBNDtLN5GGN&#10;ibYDn6m/+EIECLsEFZTeN4mULi/JoJvbhjh4N9sa9EG2hdQtDgFuahlH0bM0WHFYKLGhrKT8fulM&#10;oBze5JPn7P2z74br6bY7fuFwVGo2HbcvIDyN/j/8195rBcsYfr+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bzrEAAAA2wAAAA8AAAAAAAAAAAAAAAAAmAIAAGRycy9k&#10;b3ducmV2LnhtbFBLBQYAAAAABAAEAPUAAACJAwAAAAA=&#10;" path="m140,10l121,2,100,r,49l115,49r9,8l130,71r3,12l136,103r1,24l62,127r,-12l66,86,76,3,58,10,42,23,27,40,18,55,11,72,6,90,3,111,,133r,25l,175r3,28l8,228r7,23l25,270r12,16l52,299r16,9l86,314r21,2l121,315r19,-4l158,303r17,-12l192,275,169,232r-4,4l148,250r-17,9l112,262r-11,-1l84,251,70,233,66,221,63,202,62,181r,-6l196,175r,-13l195,143r-1,-25l191,96,187,76,182,60,175,45,166,32,157,21,140,10xe" fillcolor="#006cb4" stroked="f">
                                    <v:path arrowok="t" o:connecttype="custom" o:connectlocs="140,992;121,984;100,982;100,1031;115,1031;124,1039;130,1053;133,1065;136,1085;137,1109;62,1109;62,1097;66,1068;76,985;58,992;42,1005;27,1022;18,1037;11,1054;6,1072;3,1093;0,1115;0,1140;0,1157;3,1185;8,1210;15,1233;25,1252;37,1268;52,1281;68,1290;86,1296;107,1298;121,1297;140,1293;158,1285;175,1273;192,1257;169,1214;165,1218;148,1232;131,1241;112,1244;101,1243;84,1233;70,1215;66,1203;63,1184;62,1163;62,1157;196,1157;196,1144;195,1125;194,1100;191,1078;187,1058;182,1042;175,1027;166,1014;157,1003;140,992" o:connectangles="0,0,0,0,0,0,0,0,0,0,0,0,0,0,0,0,0,0,0,0,0,0,0,0,0,0,0,0,0,0,0,0,0,0,0,0,0,0,0,0,0,0,0,0,0,0,0,0,0,0,0,0,0,0,0,0,0,0,0,0,0"/>
                                  </v:shape>
                                  <v:group id="Group 22" o:spid="_x0000_s1048" style="position:absolute;left:2488;top:982;width:205;height:316" coordorigin="2488,982" coordsize="205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<v:shape id="Freeform 30" o:spid="_x0000_s1049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uysMA&#10;AADbAAAADwAAAGRycy9kb3ducmV2LnhtbESPQWvCQBSE7wX/w/KE3upGG4pEVymiYL0ZLXh8zT6T&#10;0OzbsLtq0l/vCkKPw8x8w8yXnWnElZyvLSsYjxIQxIXVNZcKjofN2xSED8gaG8ukoCcPy8XgZY6Z&#10;tjfe0zUPpYgQ9hkqqEJoMyl9UZFBP7ItcfTO1hkMUbpSaoe3CDeNnCTJhzRYc1yosKVVRcVvfjEK&#10;Tv06/UI7Oe3+XPuzS/PVpv/ulXoddp8zEIG68B9+trdawXsK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luysMAAADbAAAADwAAAAAAAAAAAAAAAACYAgAAZHJzL2Rv&#10;d25yZXYueG1sUEsFBgAAAAAEAAQA9QAAAIgDAAAAAA==&#10;" path="m,158r,10l1,191r4,24l10,238r8,21l28,278r13,16l58,306,62,175r,-28l63,124,66,99,72,76,83,60r18,-7l113,55r14,13l136,88r4,24l141,136r,33l140,193r-3,25l135,310r18,-10l168,287r12,-18l189,250r7,-22l201,205r3,-24l205,156r,-11l202,115,197,88,189,65,179,45,167,29,153,16,137,7,120,2,102,,92,,71,5,52,15,37,29,25,46,15,65,8,87,3,110,,134r,24xe" fillcolor="#006cb4" stroked="f">
                                      <v:path arrowok="t" o:connecttype="custom" o:connectlocs="0,1140;0,1150;1,1173;5,1197;10,1220;18,1241;28,1260;41,1276;58,1288;62,1157;62,1129;63,1106;66,1081;72,1058;83,1042;101,1035;113,1037;127,1050;136,1070;140,1094;141,1118;141,1151;140,1175;137,1200;135,1292;153,1282;168,1269;180,1251;189,1232;196,1210;201,1187;204,1163;205,1138;205,1127;202,1097;197,1070;189,1047;179,1027;167,1011;153,998;137,989;120,984;102,982;92,982;71,987;52,997;37,1011;25,1028;15,1047;8,1069;3,1092;0,1116;0,1140" o:connectangles="0,0,0,0,0,0,0,0,0,0,0,0,0,0,0,0,0,0,0,0,0,0,0,0,0,0,0,0,0,0,0,0,0,0,0,0,0,0,0,0,0,0,0,0,0,0,0,0,0,0,0,0,0"/>
                                    </v:shape>
                                    <v:shape id="Freeform 29" o:spid="_x0000_s1050" style="position:absolute;left:2488;top:982;width:205;height:316;visibility:visible;mso-wrap-style:square;v-text-anchor:top" coordsize="205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LUcQA&#10;AADbAAAADwAAAGRycy9kb3ducmV2LnhtbESPQWvCQBSE70L/w/IKvemmVqWkrlJEofVmtODxNftM&#10;gtm3YXfVxF/vCoLHYWa+Yabz1tTiTM5XlhW8DxIQxLnVFRcKdttV/xOED8gaa8ukoCMP89lLb4qp&#10;thfe0DkLhYgQ9ikqKENoUil9XpJBP7ANcfQO1hkMUbpCaoeXCDe1HCbJRBqsOC6U2NCipPyYnYyC&#10;fbcc/aId7tdX1/yvR9li1f11Sr29tt9fIAK14Rl+tH+0go8x3L/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1y1HEAAAA2wAAAA8AAAAAAAAAAAAAAAAAmAIAAGRycy9k&#10;b3ducmV2LnhtbFBLBQYAAAAABAAEAPUAAACJAwAAAAA=&#10;" path="m137,218r-6,22l120,257r-17,6l88,259,75,245,67,224,64,199,62,175,58,306r20,8l101,316r13,l135,310r2,-92xe" fillcolor="#006cb4" stroked="f">
                                      <v:path arrowok="t" o:connecttype="custom" o:connectlocs="137,1200;131,1222;120,1239;103,1245;88,1241;75,1227;67,1206;64,1181;62,1157;58,1288;78,1296;101,1298;114,1298;135,1292;137,1200" o:connectangles="0,0,0,0,0,0,0,0,0,0,0,0,0,0,0"/>
                                    </v:shape>
                                    <v:group id="Group 23" o:spid="_x0000_s1051" style="position:absolute;left:2734;top:983;width:191;height:308" coordorigin="2734,983" coordsize="191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<v:shape id="Freeform 28" o:spid="_x0000_s1052" style="position:absolute;left:2734;top:983;width:191;height:308;visibility:visible;mso-wrap-style:square;v-text-anchor:top" coordsize="191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GbcQA&#10;AADbAAAADwAAAGRycy9kb3ducmV2LnhtbESPQWvCQBSE70L/w/IK3uqmDdUSXUUM0vYimBS8PrLP&#10;JJh9m2a3SeqvdwsFj8PMfMOsNqNpRE+dqy0reJ5FIIgLq2suFXzl+6c3EM4ja2wsk4JfcrBZP0xW&#10;mGg78JH6zJciQNglqKDyvk2kdEVFBt3MtsTBO9vOoA+yK6XucAhw08iXKJpLgzWHhQpb2lVUXLIf&#10;oyBNMc+y6BRr+fm9PdD1dfdetEpNH8ftEoSn0d/D/+0PrSBewN+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Rm3EAAAA2wAAAA8AAAAAAAAAAAAAAAAAmAIAAGRycy9k&#10;b3ducmV2LnhtbFBLBQYAAAAABAAEAPUAAACJAwAAAAA=&#10;" path="m61,35r,-15l56,5,54,,,14r2,9l4,40,7,60,8,87r,221l66,308,66,85r8,-9l92,63r16,-5l115,58r8,2l127,66r4,6l133,82r,226l191,308r,-230l191,60,187,40,177,23r-8,-8l152,5,130,1,113,3,93,11,75,22,61,35xe" fillcolor="#006cb4" stroked="f">
                                        <v:path arrowok="t" o:connecttype="custom" o:connectlocs="61,1018;61,1003;56,988;54,983;0,997;2,1006;4,1023;7,1043;8,1070;8,1291;66,1291;66,1068;74,1059;92,1046;108,1041;115,1041;123,1043;127,1049;131,1055;133,1065;133,1291;191,1291;191,1061;191,1043;187,1023;177,1006;169,998;152,988;130,984;113,986;93,994;75,1005;61,1018" o:connectangles="0,0,0,0,0,0,0,0,0,0,0,0,0,0,0,0,0,0,0,0,0,0,0,0,0,0,0,0,0,0,0,0,0"/>
                                      </v:shape>
                                      <v:group id="Group 24" o:spid="_x0000_s1053" style="position:absolute;left:3118;top:1588;width:2;height:0" coordorigin="3118,1588" coordsize="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<v:shape id="Freeform 27" o:spid="_x0000_s1054" style="position:absolute;left:3118;top:1588;width:2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UIMQA&#10;AADbAAAADwAAAGRycy9kb3ducmV2LnhtbESP3WoCMRSE7wt9h3AK3tWstZW6GqUtWItIwZ8HOGyO&#10;m+DmZNnE3fXtjVDo5TAz3zDzZe8q0VITrGcFo2EGgrjw2nKp4HhYPb+DCBFZY+WZFFwpwHLx+DDH&#10;XPuOd9TuYykShEOOCkyMdS5lKAw5DENfEyfv5BuHMcmmlLrBLsFdJV+ybCIdWk4LBmv6MlSc9xen&#10;YLPrPrd2bC/y7fv0yqb9XW9bUmrw1H/MQETq43/4r/2jFYyn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1CDEAAAA2wAAAA8AAAAAAAAAAAAAAAAAmAIAAGRycy9k&#10;b3ducmV2LnhtbFBLBQYAAAAABAAEAPUAAACJAwAAAAA=&#10;" path="m,l2,e" filled="f" strokeweight=".4pt">
                                          <v:path arrowok="t" o:connecttype="custom" o:connectlocs="0,0;2,0" o:connectangles="0,0"/>
                                        </v:shape>
                                        <v:group id="Group 25" o:spid="_x0000_s1055" style="position:absolute;left:3120;top:1588;width:7814;height:0" coordorigin="3120,1588" coordsize="7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<v:shape id="Freeform 26" o:spid="_x0000_s1056" style="position:absolute;left:3120;top:1588;width:7814;height:0;visibility:visible;mso-wrap-style:square;v-text-anchor:top" coordsize="7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CpEsMA&#10;AADbAAAADwAAAGRycy9kb3ducmV2LnhtbESPQWvCQBSE74L/YXmCN91ENG1TVwlCob0IjaW9vmaf&#10;STD7NuxuNf57Vyh4HGbmG2a9HUwnzuR8a1lBOk9AEFdWt1wr+Dq8zZ5B+ICssbNMCq7kYbsZj9aY&#10;a3vhTzqXoRYRwj5HBU0IfS6lrxoy6Oe2J47e0TqDIUpXS+3wEuGmk4skyaTBluNCgz3tGqpO5Z9R&#10;UP6sPhyaffudZtenl8LWWfVbKDWdDMUriEBDeIT/2+9awTKF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CpEsMAAADbAAAADwAAAAAAAAAAAAAAAACYAgAAZHJzL2Rv&#10;d25yZXYueG1sUEsFBgAAAAAEAAQA9QAAAIgDAAAAAA==&#10;" path="m,l7814,e" filled="f" strokeweight=".4pt">
                                            <v:path arrowok="t" o:connecttype="custom" o:connectlocs="0,0;7814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32" behindDoc="1" locked="0" layoutInCell="1" allowOverlap="1">
              <wp:simplePos x="0" y="0"/>
              <wp:positionH relativeFrom="page">
                <wp:posOffset>5089525</wp:posOffset>
              </wp:positionH>
              <wp:positionV relativeFrom="page">
                <wp:posOffset>505460</wp:posOffset>
              </wp:positionV>
              <wp:extent cx="1871345" cy="356235"/>
              <wp:effectExtent l="3175" t="635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5D7" w:rsidRDefault="00E71633">
                          <w:pPr>
                            <w:spacing w:line="260" w:lineRule="exact"/>
                            <w:ind w:left="12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TLE9180-X0QX</w:t>
                          </w:r>
                        </w:p>
                        <w:p w:rsidR="004665D7" w:rsidRDefault="00E71633">
                          <w:pPr>
                            <w:spacing w:before="5"/>
                            <w:ind w:left="20" w:right="-34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  <w:szCs w:val="24"/>
                            </w:rPr>
                            <w:t>Provided under NDA 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1" type="#_x0000_t202" style="position:absolute;margin-left:400.75pt;margin-top:39.8pt;width:147.35pt;height:28.05pt;z-index:-79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tbsAIAALM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" filled="f" stroked="f">
              <v:textbox inset="0,0,0,0">
                <w:txbxContent>
                  <w:p w:rsidR="004665D7" w:rsidRDefault="00E71633">
                    <w:pPr>
                      <w:spacing w:line="260" w:lineRule="exact"/>
                      <w:ind w:left="12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TLE9180-X0QX</w:t>
                    </w:r>
                  </w:p>
                  <w:p w:rsidR="004665D7" w:rsidRDefault="00E71633">
                    <w:pPr>
                      <w:spacing w:before="5"/>
                      <w:ind w:left="20" w:right="-34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4"/>
                        <w:szCs w:val="24"/>
                      </w:rPr>
                      <w:t>Provided under NDA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BB9"/>
    <w:multiLevelType w:val="multilevel"/>
    <w:tmpl w:val="0B08B3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D7"/>
    <w:rsid w:val="004665D7"/>
    <w:rsid w:val="009A62A5"/>
    <w:rsid w:val="00E7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F0752EF2.dotm</Template>
  <TotalTime>0</TotalTime>
  <Pages>35</Pages>
  <Words>6573</Words>
  <Characters>37472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Aduri Siva (IFNA ATV SMD AMR M S)</dc:creator>
  <cp:lastModifiedBy>Aduri Siva (IFNA ATV SMD AMR M S)</cp:lastModifiedBy>
  <cp:revision>2</cp:revision>
  <dcterms:created xsi:type="dcterms:W3CDTF">2015-02-19T07:28:00Z</dcterms:created>
  <dcterms:modified xsi:type="dcterms:W3CDTF">2015-02-19T07:28:00Z</dcterms:modified>
</cp:coreProperties>
</file>